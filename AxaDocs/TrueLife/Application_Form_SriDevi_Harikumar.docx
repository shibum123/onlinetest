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6"/>
      </w:tblGrid>
      <w:tr w:rsidR="00716611" w:rsidRPr="001D7183" w14:paraId="580071F9" w14:textId="77777777" w:rsidTr="00AF523C">
        <w:trPr>
          <w:trHeight w:val="2267"/>
        </w:trPr>
        <w:tc>
          <w:tcPr>
            <w:tcW w:w="2476" w:type="dxa"/>
          </w:tcPr>
          <w:p w14:paraId="6C10B519" w14:textId="4B61F61F" w:rsidR="00716611" w:rsidRPr="001D7183" w:rsidRDefault="00AF523C" w:rsidP="00AF523C">
            <w:pPr>
              <w:pStyle w:val="Default"/>
              <w:rPr>
                <w:rFonts w:asciiTheme="minorHAnsi" w:hAnsiTheme="minorHAnsi"/>
                <w:b/>
              </w:rPr>
            </w:pPr>
            <w:r>
              <w:rPr>
                <w:rFonts w:asciiTheme="minorHAnsi" w:hAnsiTheme="minorHAnsi"/>
                <w:b/>
                <w:noProof/>
              </w:rPr>
              <w:drawing>
                <wp:inline distT="0" distB="0" distL="0" distR="0" wp14:anchorId="082BE99E" wp14:editId="24B45EFD">
                  <wp:extent cx="1434353" cy="139638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i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8118" cy="1419521"/>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54945653" w:rsidR="00F33FF1" w:rsidRPr="001D7183" w:rsidRDefault="00E545B4"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09D778AD" w:rsidR="00F33FF1" w:rsidRPr="001D7183" w:rsidRDefault="00E545B4"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039C2D94" w:rsidR="00F33FF1" w:rsidRPr="001D7183" w:rsidRDefault="00415894" w:rsidP="00F15FDB">
            <w:pPr>
              <w:pStyle w:val="Subtitle"/>
              <w:rPr>
                <w:b/>
              </w:rPr>
            </w:pPr>
            <w:proofErr w:type="spellStart"/>
            <w:r>
              <w:rPr>
                <w:b/>
              </w:rPr>
              <w:t>Harikumar</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F4A12B0" w:rsidR="00F33FF1" w:rsidRPr="001D7183" w:rsidRDefault="00415894" w:rsidP="00F15FDB">
            <w:pPr>
              <w:pStyle w:val="Subtitle"/>
              <w:rPr>
                <w:b/>
              </w:rPr>
            </w:pPr>
            <w:proofErr w:type="spellStart"/>
            <w:r>
              <w:rPr>
                <w:b/>
              </w:rPr>
              <w:t>Sreedevi</w:t>
            </w:r>
            <w:proofErr w:type="spellEnd"/>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45D8CEF3"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F338D8" w:rsidRPr="001D7183">
                    <w:sym w:font="Symbol" w:char="F0D6"/>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077398">
                    <w:rPr>
                      <w:b/>
                      <w:sz w:val="22"/>
                    </w:rPr>
                  </w:r>
                  <w:r w:rsidR="00077398">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077398">
                    <w:rPr>
                      <w:b/>
                      <w:sz w:val="22"/>
                    </w:rPr>
                  </w:r>
                  <w:r w:rsidR="00077398">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077398">
                    <w:rPr>
                      <w:b/>
                      <w:sz w:val="22"/>
                    </w:rPr>
                  </w:r>
                  <w:r w:rsidR="00077398">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37B0F8F" w:rsidR="00286DCA" w:rsidRPr="001D7183" w:rsidRDefault="00286DCA"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1984CA67" w:rsidR="00286DCA" w:rsidRPr="001D7183" w:rsidRDefault="00286DCA" w:rsidP="000E73E0">
                  <w:pPr>
                    <w:snapToGrid w:val="0"/>
                    <w:rPr>
                      <w:b/>
                    </w:rPr>
                  </w:pPr>
                  <w:proofErr w:type="spellStart"/>
                  <w:r>
                    <w:rPr>
                      <w:b/>
                    </w:rPr>
                    <w:t>Harikumar</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2B7D07F5" w:rsidR="00286DCA" w:rsidRPr="001D7183" w:rsidRDefault="00286DCA" w:rsidP="000E73E0">
                  <w:pPr>
                    <w:snapToGrid w:val="0"/>
                    <w:rPr>
                      <w:b/>
                    </w:rPr>
                  </w:pPr>
                  <w:proofErr w:type="spellStart"/>
                  <w:r>
                    <w:rPr>
                      <w:b/>
                    </w:rPr>
                    <w:t>Sreedevi</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2DABFE6A" w:rsidR="00F94FD6" w:rsidRPr="001D7183" w:rsidRDefault="00020E79" w:rsidP="00020E79">
                  <w:pPr>
                    <w:snapToGrid w:val="0"/>
                    <w:jc w:val="center"/>
                    <w:rPr>
                      <w:b/>
                      <w:bCs/>
                    </w:rPr>
                  </w:pPr>
                  <w:r>
                    <w:rPr>
                      <w:b/>
                      <w:bCs/>
                    </w:rPr>
                    <w:t xml:space="preserve">68A, Stafford </w:t>
                  </w:r>
                  <w:proofErr w:type="gramStart"/>
                  <w:r>
                    <w:rPr>
                      <w:b/>
                      <w:bCs/>
                    </w:rPr>
                    <w:t>Street ,</w:t>
                  </w:r>
                  <w:proofErr w:type="gramEnd"/>
                  <w:r>
                    <w:rPr>
                      <w:b/>
                      <w:bCs/>
                    </w:rPr>
                    <w:t xml:space="preserve"> Gillingham, Kent </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10030D84" w:rsidR="00F94FD6" w:rsidRPr="001D7183" w:rsidRDefault="00020E79" w:rsidP="00020E79">
                  <w:pPr>
                    <w:snapToGrid w:val="0"/>
                    <w:jc w:val="center"/>
                    <w:rPr>
                      <w:b/>
                      <w:bCs/>
                    </w:rPr>
                  </w:pPr>
                  <w:r>
                    <w:rPr>
                      <w:b/>
                      <w:bCs/>
                    </w:rPr>
                    <w:t>ME7 5EN</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12389D88" w:rsidR="00F94FD6" w:rsidRPr="001D7183" w:rsidRDefault="00910C41" w:rsidP="00F15FDB">
                  <w:pPr>
                    <w:snapToGrid w:val="0"/>
                    <w:rPr>
                      <w:b/>
                      <w:bCs/>
                    </w:rPr>
                  </w:pPr>
                  <w:r>
                    <w:rPr>
                      <w:b/>
                      <w:bCs/>
                    </w:rPr>
                    <w:t>07426771280</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5A8FDFA3" w:rsidR="00F94FD6" w:rsidRPr="001D7183" w:rsidRDefault="00F94FD6" w:rsidP="00F15FDB">
                  <w:pPr>
                    <w:rPr>
                      <w:b/>
                      <w:bCs/>
                    </w:rPr>
                  </w:pPr>
                  <w:r w:rsidRPr="001D7183">
                    <w:rPr>
                      <w:b/>
                      <w:bCs/>
                    </w:rPr>
                    <w:t xml:space="preserve">              </w:t>
                  </w:r>
                  <w:hyperlink r:id="rId9" w:history="1">
                    <w:r w:rsidR="00910C41" w:rsidRPr="00B16739">
                      <w:rPr>
                        <w:rStyle w:val="Hyperlink"/>
                        <w:b/>
                        <w:bCs/>
                      </w:rPr>
                      <w:t>sreehariarya@yahoo.co.uk</w:t>
                    </w:r>
                  </w:hyperlink>
                  <w:r w:rsidR="00910C41">
                    <w:rPr>
                      <w:b/>
                      <w:bCs/>
                    </w:rPr>
                    <w:t xml:space="preserve"> </w:t>
                  </w:r>
                  <w:r w:rsidRPr="001D7183">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7EC8770" w:rsidR="00F94FD6" w:rsidRPr="001D7183" w:rsidRDefault="00910C41"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910C41" w:rsidRPr="001D7183">
                    <w:sym w:font="Symbol" w:char="F0D6"/>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077398">
                    <w:rPr>
                      <w:b/>
                      <w:sz w:val="22"/>
                    </w:rPr>
                  </w:r>
                  <w:r w:rsidR="0007739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18F678AE" w:rsidR="00A9742B" w:rsidRPr="001D7183" w:rsidRDefault="00A9742B" w:rsidP="00F15FDB">
                  <w:pPr>
                    <w:snapToGrid w:val="0"/>
                    <w:rPr>
                      <w:b/>
                      <w:bCs/>
                    </w:rPr>
                  </w:pPr>
                  <w:r>
                    <w:rPr>
                      <w:b/>
                      <w:bCs/>
                    </w:rPr>
                    <w:t>22/05/73</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77777777" w:rsidR="00F94FD6" w:rsidRPr="001D7183" w:rsidRDefault="00F94FD6" w:rsidP="00F15FDB">
                  <w:pPr>
                    <w:snapToGrid w:val="0"/>
                    <w:rPr>
                      <w:b/>
                      <w:bCs/>
                    </w:rPr>
                  </w:pP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787900D4" w:rsidR="00F94FD6" w:rsidRPr="001D7183" w:rsidRDefault="00A9742B" w:rsidP="00F15FDB">
                  <w:pPr>
                    <w:snapToGrid w:val="0"/>
                    <w:rPr>
                      <w:b/>
                      <w:bCs/>
                    </w:rPr>
                  </w:pPr>
                  <w:proofErr w:type="spellStart"/>
                  <w:r>
                    <w:rPr>
                      <w:b/>
                      <w:bCs/>
                    </w:rPr>
                    <w:t>Harikumar</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2D5F17F5" w:rsidR="00F94FD6" w:rsidRPr="001D7183" w:rsidRDefault="00B47EC7" w:rsidP="00F15FDB">
                  <w:pPr>
                    <w:jc w:val="center"/>
                    <w:rPr>
                      <w:b/>
                      <w:bCs/>
                    </w:rPr>
                  </w:pPr>
                  <w:r>
                    <w:rPr>
                      <w:b/>
                      <w:bCs/>
                    </w:rPr>
                    <w:t xml:space="preserve">68A, Stafford </w:t>
                  </w:r>
                  <w:proofErr w:type="gramStart"/>
                  <w:r>
                    <w:rPr>
                      <w:b/>
                      <w:bCs/>
                    </w:rPr>
                    <w:t>Street ,</w:t>
                  </w:r>
                  <w:proofErr w:type="gramEnd"/>
                  <w:r>
                    <w:rPr>
                      <w:b/>
                      <w:bCs/>
                    </w:rPr>
                    <w:t xml:space="preserve"> Gillingham, Kent</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CA75B3" w:rsidRDefault="00F94FD6" w:rsidP="00F15FDB">
                  <w:pPr>
                    <w:rPr>
                      <w:bCs/>
                    </w:rPr>
                  </w:pPr>
                  <w:r w:rsidRPr="00CA75B3">
                    <w:rPr>
                      <w:bCs/>
                    </w:rPr>
                    <w:t>Post Code</w:t>
                  </w:r>
                </w:p>
                <w:p w14:paraId="31B83557" w14:textId="342F1195" w:rsidR="00F94FD6" w:rsidRPr="001D7183" w:rsidRDefault="0049619F" w:rsidP="00F15FDB">
                  <w:pPr>
                    <w:rPr>
                      <w:b/>
                      <w:bCs/>
                    </w:rPr>
                  </w:pPr>
                  <w:r>
                    <w:rPr>
                      <w:b/>
                      <w:bCs/>
                    </w:rPr>
                    <w:t xml:space="preserve">                ME7 5EN</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26EC2000" w:rsidR="00F94FD6" w:rsidRPr="001D7183" w:rsidRDefault="00A5356A" w:rsidP="00F15FDB">
                  <w:pPr>
                    <w:snapToGrid w:val="0"/>
                    <w:rPr>
                      <w:b/>
                      <w:bCs/>
                    </w:rPr>
                  </w:pPr>
                  <w:r>
                    <w:rPr>
                      <w:b/>
                      <w:bCs/>
                    </w:rPr>
                    <w:t>07863810817</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45A194DA" w:rsidR="00B47EC7" w:rsidRPr="001D7183" w:rsidRDefault="00B47EC7" w:rsidP="00F15FDB">
                  <w:pPr>
                    <w:snapToGrid w:val="0"/>
                    <w:rPr>
                      <w:b/>
                      <w:bCs/>
                    </w:rPr>
                  </w:pPr>
                  <w:r>
                    <w:rPr>
                      <w:b/>
                      <w:bCs/>
                    </w:rPr>
                    <w:b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78043353" w:rsidR="0070705B" w:rsidRPr="001D7183" w:rsidRDefault="00B47EC7" w:rsidP="00F15FDB">
                  <w:pPr>
                    <w:rPr>
                      <w:b/>
                    </w:rPr>
                  </w:pPr>
                  <w:r>
                    <w:rPr>
                      <w:b/>
                    </w:rPr>
                    <w:t>Canterbury Christ Church University, Canterbury, UK</w:t>
                  </w:r>
                </w:p>
              </w:tc>
              <w:tc>
                <w:tcPr>
                  <w:tcW w:w="1701" w:type="dxa"/>
                </w:tcPr>
                <w:p w14:paraId="2028A8CF" w14:textId="768AB2EC" w:rsidR="0070705B" w:rsidRPr="001D7183" w:rsidRDefault="0052420B" w:rsidP="00F15FDB">
                  <w:pPr>
                    <w:rPr>
                      <w:b/>
                    </w:rPr>
                  </w:pPr>
                  <w:r>
                    <w:rPr>
                      <w:b/>
                    </w:rPr>
                    <w:t>Apr 2016</w:t>
                  </w:r>
                </w:p>
              </w:tc>
              <w:tc>
                <w:tcPr>
                  <w:tcW w:w="1559" w:type="dxa"/>
                </w:tcPr>
                <w:p w14:paraId="52E0E072" w14:textId="739D592C" w:rsidR="0070705B" w:rsidRPr="001D7183" w:rsidRDefault="0052420B" w:rsidP="00F15FDB">
                  <w:pPr>
                    <w:rPr>
                      <w:b/>
                    </w:rPr>
                  </w:pPr>
                  <w:r>
                    <w:rPr>
                      <w:b/>
                    </w:rPr>
                    <w:t>Mar 2019</w:t>
                  </w:r>
                </w:p>
              </w:tc>
              <w:tc>
                <w:tcPr>
                  <w:tcW w:w="2835" w:type="dxa"/>
                </w:tcPr>
                <w:p w14:paraId="180F47B0" w14:textId="7C13A162" w:rsidR="0070705B" w:rsidRPr="001D7183" w:rsidRDefault="002E7C32" w:rsidP="00F15FDB">
                  <w:pPr>
                    <w:rPr>
                      <w:b/>
                    </w:rPr>
                  </w:pPr>
                  <w:r>
                    <w:rPr>
                      <w:b/>
                    </w:rPr>
                    <w:t>BSc Nursing</w:t>
                  </w:r>
                </w:p>
              </w:tc>
              <w:tc>
                <w:tcPr>
                  <w:tcW w:w="1418" w:type="dxa"/>
                </w:tcPr>
                <w:p w14:paraId="1D3DEF59" w14:textId="110A5032" w:rsidR="0070705B" w:rsidRPr="001D7183" w:rsidRDefault="005B6C07" w:rsidP="00F15FDB">
                  <w:pPr>
                    <w:rPr>
                      <w:b/>
                    </w:rPr>
                  </w:pPr>
                  <w:r>
                    <w:rPr>
                      <w:b/>
                    </w:rPr>
                    <w:t>A</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1AB7BD1C" w14:textId="03DF3BE1" w:rsidR="00494816" w:rsidRDefault="00344E36" w:rsidP="00494816">
                  <w:pPr>
                    <w:snapToGrid w:val="0"/>
                    <w:rPr>
                      <w:b/>
                      <w:bCs/>
                    </w:rPr>
                  </w:pPr>
                  <w:r>
                    <w:rPr>
                      <w:b/>
                      <w:bCs/>
                    </w:rPr>
                    <w:t>Medway NHS Trust, Gillingham, Kent ME7 4NY</w:t>
                  </w:r>
                </w:p>
                <w:p w14:paraId="6475158D" w14:textId="7AC8B755" w:rsidR="00E379C7" w:rsidRDefault="00E379C7" w:rsidP="00344E36">
                  <w:pPr>
                    <w:snapToGrid w:val="0"/>
                    <w:rPr>
                      <w:b/>
                      <w:bCs/>
                    </w:rPr>
                  </w:pPr>
                </w:p>
                <w:p w14:paraId="649D75C9" w14:textId="77777777" w:rsidR="00E379C7" w:rsidRDefault="00E379C7" w:rsidP="00E379C7">
                  <w:pPr>
                    <w:snapToGrid w:val="0"/>
                    <w:rPr>
                      <w:b/>
                      <w:bCs/>
                    </w:rPr>
                  </w:pPr>
                  <w:r>
                    <w:rPr>
                      <w:b/>
                      <w:bCs/>
                    </w:rPr>
                    <w:t>Medway NHS Trust, Gillingham, Kent ME7 4NY</w:t>
                  </w:r>
                </w:p>
                <w:p w14:paraId="012E346A" w14:textId="77777777" w:rsidR="00E379C7" w:rsidRDefault="00E379C7" w:rsidP="00344E36">
                  <w:pPr>
                    <w:snapToGrid w:val="0"/>
                    <w:rPr>
                      <w:b/>
                      <w:bCs/>
                    </w:rPr>
                  </w:pPr>
                </w:p>
                <w:p w14:paraId="64EB2A86" w14:textId="693B2F28" w:rsidR="00344E36" w:rsidRPr="001D7183" w:rsidRDefault="00344E3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1B9ED422" w14:textId="77777777" w:rsidR="00494816" w:rsidRDefault="00344E36" w:rsidP="00494816">
                  <w:pPr>
                    <w:snapToGrid w:val="0"/>
                    <w:rPr>
                      <w:b/>
                      <w:bCs/>
                    </w:rPr>
                  </w:pPr>
                  <w:r>
                    <w:rPr>
                      <w:b/>
                      <w:bCs/>
                    </w:rPr>
                    <w:t>Feb 2013</w:t>
                  </w:r>
                </w:p>
                <w:p w14:paraId="3567CDE2" w14:textId="77777777" w:rsidR="00E379C7" w:rsidRDefault="00E379C7" w:rsidP="00494816">
                  <w:pPr>
                    <w:snapToGrid w:val="0"/>
                    <w:rPr>
                      <w:b/>
                      <w:bCs/>
                    </w:rPr>
                  </w:pPr>
                </w:p>
                <w:p w14:paraId="735F7609" w14:textId="77777777" w:rsidR="00E379C7" w:rsidRDefault="00E379C7" w:rsidP="00494816">
                  <w:pPr>
                    <w:snapToGrid w:val="0"/>
                    <w:rPr>
                      <w:b/>
                      <w:bCs/>
                    </w:rPr>
                  </w:pPr>
                </w:p>
                <w:p w14:paraId="2BD360BD" w14:textId="77777777" w:rsidR="00E379C7" w:rsidRDefault="00E379C7" w:rsidP="00494816">
                  <w:pPr>
                    <w:snapToGrid w:val="0"/>
                    <w:rPr>
                      <w:b/>
                      <w:bCs/>
                    </w:rPr>
                  </w:pPr>
                </w:p>
                <w:p w14:paraId="2CCB4C9E" w14:textId="14AEA64A" w:rsidR="00E379C7" w:rsidRPr="001D7183" w:rsidRDefault="00E379C7" w:rsidP="00494816">
                  <w:pPr>
                    <w:snapToGrid w:val="0"/>
                    <w:rPr>
                      <w:b/>
                      <w:bCs/>
                    </w:rPr>
                  </w:pPr>
                  <w:r>
                    <w:rPr>
                      <w:b/>
                      <w:bCs/>
                    </w:rPr>
                    <w:t>April 2019</w:t>
                  </w:r>
                </w:p>
              </w:tc>
              <w:tc>
                <w:tcPr>
                  <w:tcW w:w="1701" w:type="dxa"/>
                  <w:tcBorders>
                    <w:top w:val="single" w:sz="8" w:space="0" w:color="000000"/>
                    <w:left w:val="single" w:sz="8" w:space="0" w:color="000000"/>
                    <w:bottom w:val="single" w:sz="8" w:space="0" w:color="000000"/>
                  </w:tcBorders>
                  <w:shd w:val="clear" w:color="auto" w:fill="auto"/>
                </w:tcPr>
                <w:p w14:paraId="390583A8" w14:textId="77777777" w:rsidR="00494816" w:rsidRDefault="00344E36" w:rsidP="00494816">
                  <w:pPr>
                    <w:snapToGrid w:val="0"/>
                    <w:rPr>
                      <w:b/>
                      <w:bCs/>
                    </w:rPr>
                  </w:pPr>
                  <w:r>
                    <w:rPr>
                      <w:b/>
                      <w:bCs/>
                    </w:rPr>
                    <w:t>Apr 2016</w:t>
                  </w:r>
                </w:p>
                <w:p w14:paraId="2FC812E0" w14:textId="77777777" w:rsidR="00E379C7" w:rsidRDefault="00E379C7" w:rsidP="00494816">
                  <w:pPr>
                    <w:snapToGrid w:val="0"/>
                    <w:rPr>
                      <w:b/>
                      <w:bCs/>
                    </w:rPr>
                  </w:pPr>
                </w:p>
                <w:p w14:paraId="05E39447" w14:textId="77777777" w:rsidR="00E379C7" w:rsidRDefault="00E379C7" w:rsidP="00494816">
                  <w:pPr>
                    <w:snapToGrid w:val="0"/>
                    <w:rPr>
                      <w:b/>
                      <w:bCs/>
                    </w:rPr>
                  </w:pPr>
                </w:p>
                <w:p w14:paraId="15A69697" w14:textId="77777777" w:rsidR="00E379C7" w:rsidRDefault="00E379C7" w:rsidP="00494816">
                  <w:pPr>
                    <w:snapToGrid w:val="0"/>
                    <w:rPr>
                      <w:b/>
                      <w:bCs/>
                    </w:rPr>
                  </w:pPr>
                </w:p>
                <w:p w14:paraId="0E471F7F" w14:textId="73D4C149" w:rsidR="00E379C7" w:rsidRPr="001D7183" w:rsidRDefault="00E379C7"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4EFDEFA1" w14:textId="7AA0A0D5" w:rsidR="00494816" w:rsidRPr="001D7183" w:rsidRDefault="00344E36" w:rsidP="00494816">
                  <w:pPr>
                    <w:rPr>
                      <w:b/>
                      <w:bCs/>
                    </w:rPr>
                  </w:pPr>
                  <w:r>
                    <w:rPr>
                      <w:b/>
                      <w:bCs/>
                    </w:rPr>
                    <w:t>Clinical Support Worker (CSW)</w:t>
                  </w:r>
                </w:p>
                <w:p w14:paraId="7EDECE5F" w14:textId="77777777" w:rsidR="00494816" w:rsidRPr="001D7183" w:rsidRDefault="00494816" w:rsidP="00494816">
                  <w:pPr>
                    <w:rPr>
                      <w:b/>
                      <w:bCs/>
                    </w:rPr>
                  </w:pPr>
                </w:p>
                <w:p w14:paraId="44A01F60" w14:textId="77777777" w:rsidR="00494816" w:rsidRPr="001D7183" w:rsidRDefault="00494816" w:rsidP="00494816">
                  <w:pPr>
                    <w:rPr>
                      <w:b/>
                      <w:bCs/>
                    </w:rPr>
                  </w:pPr>
                </w:p>
                <w:p w14:paraId="3B594115" w14:textId="354863D3" w:rsidR="00494816" w:rsidRPr="001D7183" w:rsidRDefault="000537EC" w:rsidP="00494816">
                  <w:pPr>
                    <w:rPr>
                      <w:b/>
                      <w:bCs/>
                    </w:rPr>
                  </w:pPr>
                  <w:r>
                    <w:rPr>
                      <w:b/>
                      <w:bCs/>
                    </w:rPr>
                    <w:t>RGN</w:t>
                  </w:r>
                </w:p>
                <w:p w14:paraId="6A228371" w14:textId="77777777" w:rsidR="00494816" w:rsidRPr="001D7183" w:rsidRDefault="00494816" w:rsidP="00494816">
                  <w:pPr>
                    <w:rPr>
                      <w:b/>
                      <w:bCs/>
                    </w:rPr>
                  </w:pP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38012693" w14:textId="77777777" w:rsidR="00494816" w:rsidRDefault="008F36CD" w:rsidP="00494816">
                  <w:pPr>
                    <w:snapToGrid w:val="0"/>
                    <w:rPr>
                      <w:b/>
                      <w:bCs/>
                    </w:rPr>
                  </w:pPr>
                  <w:r>
                    <w:rPr>
                      <w:b/>
                      <w:bCs/>
                    </w:rPr>
                    <w:t>For further studies</w:t>
                  </w:r>
                </w:p>
                <w:p w14:paraId="50A988DC" w14:textId="77777777" w:rsidR="000537EC" w:rsidRDefault="000537EC" w:rsidP="00494816">
                  <w:pPr>
                    <w:snapToGrid w:val="0"/>
                    <w:rPr>
                      <w:b/>
                      <w:bCs/>
                    </w:rPr>
                  </w:pPr>
                </w:p>
                <w:p w14:paraId="3CC371BF" w14:textId="77777777" w:rsidR="000537EC" w:rsidRDefault="000537EC" w:rsidP="00494816">
                  <w:pPr>
                    <w:snapToGrid w:val="0"/>
                    <w:rPr>
                      <w:b/>
                      <w:bCs/>
                    </w:rPr>
                  </w:pPr>
                </w:p>
                <w:p w14:paraId="211BBA4C" w14:textId="63306B97" w:rsidR="000537EC" w:rsidRPr="001D7183" w:rsidRDefault="000537EC" w:rsidP="00494816">
                  <w:pPr>
                    <w:snapToGrid w:val="0"/>
                    <w:rPr>
                      <w:b/>
                      <w:bCs/>
                    </w:rPr>
                  </w:pPr>
                  <w:r>
                    <w:rPr>
                      <w:b/>
                      <w:bCs/>
                    </w:rPr>
                    <w:t>Still continuing</w:t>
                  </w: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EB12B5">
              <w:trPr>
                <w:trHeight w:val="415"/>
              </w:trPr>
              <w:tc>
                <w:tcPr>
                  <w:tcW w:w="2689" w:type="dxa"/>
                </w:tcPr>
                <w:p w14:paraId="28D42DC7" w14:textId="30F215D4" w:rsidR="0061593B" w:rsidRPr="003A5422" w:rsidRDefault="00BD4AED" w:rsidP="00F15FDB">
                  <w:r w:rsidRPr="003A5422">
                    <w:t>Manual handling</w:t>
                  </w:r>
                </w:p>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69A5CED9" w:rsidR="0061593B" w:rsidRPr="001D7183" w:rsidRDefault="00AF7554" w:rsidP="00F15FDB">
                  <w:pPr>
                    <w:rPr>
                      <w:b/>
                    </w:rPr>
                  </w:pPr>
                  <w:r>
                    <w:rPr>
                      <w:b/>
                    </w:rPr>
                    <w:t>Medway NHS Foundation trust</w:t>
                  </w:r>
                </w:p>
              </w:tc>
              <w:tc>
                <w:tcPr>
                  <w:tcW w:w="1989" w:type="dxa"/>
                </w:tcPr>
                <w:p w14:paraId="3429C923" w14:textId="77777777" w:rsidR="0061593B" w:rsidRPr="001D7183" w:rsidRDefault="0061593B" w:rsidP="00F15FDB">
                  <w:pPr>
                    <w:rPr>
                      <w:b/>
                    </w:rPr>
                  </w:pPr>
                </w:p>
              </w:tc>
            </w:tr>
            <w:tr w:rsidR="005A6236" w:rsidRPr="001D7183" w14:paraId="2A9A9316" w14:textId="77777777" w:rsidTr="00EB12B5">
              <w:trPr>
                <w:trHeight w:val="422"/>
              </w:trPr>
              <w:tc>
                <w:tcPr>
                  <w:tcW w:w="2689" w:type="dxa"/>
                </w:tcPr>
                <w:p w14:paraId="56E5C7BB" w14:textId="5661ED68" w:rsidR="005A6236" w:rsidRPr="003A5422" w:rsidRDefault="00BD4AED" w:rsidP="00F15FDB">
                  <w:r w:rsidRPr="003A5422">
                    <w:t>Immediate Life Support</w:t>
                  </w:r>
                </w:p>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EB12B5">
              <w:trPr>
                <w:trHeight w:val="400"/>
              </w:trPr>
              <w:tc>
                <w:tcPr>
                  <w:tcW w:w="2689" w:type="dxa"/>
                </w:tcPr>
                <w:p w14:paraId="21517A10" w14:textId="1F4B0D2B" w:rsidR="005A6236" w:rsidRPr="003A5422" w:rsidRDefault="00BD4AED" w:rsidP="00F15FDB">
                  <w:r w:rsidRPr="003A5422">
                    <w:t>Infection control</w:t>
                  </w:r>
                </w:p>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EB12B5">
              <w:trPr>
                <w:trHeight w:val="567"/>
              </w:trPr>
              <w:tc>
                <w:tcPr>
                  <w:tcW w:w="2689" w:type="dxa"/>
                </w:tcPr>
                <w:p w14:paraId="14776320" w14:textId="02A88F95" w:rsidR="005A6236" w:rsidRPr="003A5422" w:rsidRDefault="001D4580" w:rsidP="00F15FDB">
                  <w:r>
                    <w:t xml:space="preserve">MCA / </w:t>
                  </w:r>
                  <w:proofErr w:type="spellStart"/>
                  <w:r>
                    <w:t>Dols</w:t>
                  </w:r>
                  <w:proofErr w:type="spellEnd"/>
                </w:p>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EB12B5">
              <w:trPr>
                <w:trHeight w:val="567"/>
              </w:trPr>
              <w:tc>
                <w:tcPr>
                  <w:tcW w:w="2689" w:type="dxa"/>
                </w:tcPr>
                <w:p w14:paraId="50AC7B8E" w14:textId="10897B18" w:rsidR="00BD4AED" w:rsidRPr="003A5422" w:rsidRDefault="00BD4AED" w:rsidP="00F15FDB">
                  <w:r w:rsidRPr="003A5422">
                    <w:t>First aid</w:t>
                  </w:r>
                  <w:r w:rsidR="001D4580">
                    <w:t xml:space="preserve">, </w:t>
                  </w:r>
                  <w:r w:rsidR="001D4580" w:rsidRPr="003A5422">
                    <w:t>Health &amp; Safety</w:t>
                  </w:r>
                </w:p>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EB12B5">
              <w:trPr>
                <w:trHeight w:val="567"/>
              </w:trPr>
              <w:tc>
                <w:tcPr>
                  <w:tcW w:w="2689" w:type="dxa"/>
                </w:tcPr>
                <w:p w14:paraId="6A77FB15" w14:textId="63D2ADA3" w:rsidR="00BD4AED" w:rsidRPr="003A5422" w:rsidRDefault="00343FAE" w:rsidP="00F15FDB">
                  <w:r>
                    <w:t>Fire training</w:t>
                  </w:r>
                </w:p>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077398">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077398">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519D1CF7" w:rsidR="004D1C5C" w:rsidRPr="001D7183" w:rsidRDefault="00835624" w:rsidP="00334576">
                  <w:r>
                    <w:t>1 (Cardiology)</w:t>
                  </w:r>
                </w:p>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E1A83F3" w:rsidR="004D1C5C" w:rsidRPr="001D7183" w:rsidRDefault="00A6743C" w:rsidP="00334576">
                  <w:r>
                    <w:t>5</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lastRenderedPageBreak/>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07625639" w14:textId="62926B8C" w:rsidR="00641A83" w:rsidRDefault="00641A83" w:rsidP="00F15FDB">
            <w:pPr>
              <w:rPr>
                <w:b/>
              </w:rPr>
            </w:pPr>
          </w:p>
          <w:p w14:paraId="2634C575" w14:textId="5187ED0C" w:rsidR="00641A83" w:rsidRDefault="00641A8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077398">
              <w:trPr>
                <w:cantSplit/>
                <w:trHeight w:val="140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077398">
                    <w:rPr>
                      <w:b/>
                      <w:sz w:val="22"/>
                    </w:rPr>
                  </w:r>
                  <w:r w:rsidR="0007739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077398">
                    <w:rPr>
                      <w:b/>
                      <w:sz w:val="22"/>
                    </w:rPr>
                  </w:r>
                  <w:r w:rsidR="0007739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077398">
                    <w:rPr>
                      <w:b/>
                      <w:sz w:val="22"/>
                    </w:rPr>
                  </w:r>
                  <w:r w:rsidR="0007739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077398">
                    <w:rPr>
                      <w:b/>
                      <w:sz w:val="22"/>
                    </w:rPr>
                  </w:r>
                  <w:r w:rsidR="0007739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4F36BCD8" w14:textId="13BBC1E7" w:rsidR="00494816" w:rsidRPr="001D7183" w:rsidRDefault="00494816" w:rsidP="00494816">
                  <w:pPr>
                    <w:rPr>
                      <w:b/>
                      <w:bCs/>
                    </w:rPr>
                  </w:pPr>
                  <w:r w:rsidRPr="001D7183">
                    <w:rPr>
                      <w:b/>
                      <w:bCs/>
                    </w:rPr>
                    <w:t xml:space="preserve">If Yes, please give details                     </w:t>
                  </w: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6DF636" w14:textId="3C72BBD2" w:rsidR="00494816" w:rsidRPr="001D7183" w:rsidRDefault="00EC1DBB" w:rsidP="00494816">
                  <w:pPr>
                    <w:snapToGrid w:val="0"/>
                    <w:jc w:val="center"/>
                    <w:rPr>
                      <w:b/>
                      <w:bCs/>
                    </w:rPr>
                  </w:pPr>
                  <w:r>
                    <w:rPr>
                      <w:b/>
                      <w:bCs/>
                    </w:rPr>
                    <w:t>English, Mal</w:t>
                  </w:r>
                  <w:r w:rsidR="008F5DB5">
                    <w:rPr>
                      <w:b/>
                      <w:bCs/>
                    </w:rPr>
                    <w:t>a</w:t>
                  </w:r>
                  <w:r>
                    <w:rPr>
                      <w:b/>
                      <w:bCs/>
                    </w:rPr>
                    <w:t>yalam, Hindi</w:t>
                  </w:r>
                </w:p>
                <w:p w14:paraId="078B3FCD" w14:textId="77777777" w:rsidR="00494816" w:rsidRPr="001D7183" w:rsidRDefault="00494816" w:rsidP="00494816">
                  <w:pPr>
                    <w:jc w:val="center"/>
                    <w:rPr>
                      <w:b/>
                      <w:bCs/>
                    </w:rPr>
                  </w:pP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75FFC17A"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F9696E">
                    <w:rPr>
                      <w:b/>
                      <w:bCs/>
                      <w:sz w:val="32"/>
                      <w:szCs w:val="32"/>
                    </w:rPr>
                    <w:t xml:space="preserve">  </w:t>
                  </w:r>
                  <w:r w:rsidRPr="001D7183">
                    <w:rPr>
                      <w:b/>
                      <w:bCs/>
                    </w:rPr>
                    <w:t xml:space="preserve">      </w:t>
                  </w:r>
                  <w:r w:rsidRPr="006C50E7">
                    <w:rPr>
                      <w:b/>
                      <w:bCs/>
                      <w:strike/>
                    </w:rPr>
                    <w:t>full time</w:t>
                  </w:r>
                  <w:r w:rsidRPr="001D7183">
                    <w:rPr>
                      <w:b/>
                      <w:bCs/>
                    </w:rPr>
                    <w:t xml:space="preserve">   </w:t>
                  </w:r>
                  <w:r w:rsidR="00F9696E">
                    <w:rPr>
                      <w:b/>
                      <w:bCs/>
                      <w:sz w:val="32"/>
                      <w:szCs w:val="32"/>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1D7183" w:rsidRDefault="007C1676" w:rsidP="007C1676">
                  <w:pPr>
                    <w:rPr>
                      <w:b/>
                      <w:bCs/>
                    </w:rPr>
                  </w:pPr>
                  <w:r w:rsidRPr="001D7183">
                    <w:rPr>
                      <w:b/>
                      <w:bCs/>
                    </w:rPr>
                    <w:t xml:space="preserve">              </w:t>
                  </w:r>
                  <w:r w:rsidRPr="00DF4A4A">
                    <w:rPr>
                      <w:b/>
                      <w:bCs/>
                      <w:strike/>
                    </w:rPr>
                    <w:t>live in</w:t>
                  </w:r>
                  <w:r w:rsidRPr="001D7183">
                    <w:rPr>
                      <w:b/>
                      <w:bCs/>
                    </w:rPr>
                    <w:t xml:space="preserve">  </w:t>
                  </w:r>
                  <w:r w:rsidR="00F9696E">
                    <w:rPr>
                      <w:b/>
                      <w:bCs/>
                      <w:sz w:val="32"/>
                      <w:szCs w:val="32"/>
                    </w:rPr>
                    <w:t xml:space="preserve">  </w:t>
                  </w:r>
                  <w:r w:rsidRPr="001D7183">
                    <w:rPr>
                      <w:b/>
                      <w:bCs/>
                      <w:sz w:val="32"/>
                      <w:szCs w:val="32"/>
                    </w:rPr>
                    <w:t xml:space="preserve">   </w:t>
                  </w:r>
                  <w:r w:rsidRPr="00DF4A4A">
                    <w:rPr>
                      <w:b/>
                      <w:bCs/>
                    </w:rPr>
                    <w:t>days</w:t>
                  </w:r>
                  <w:r w:rsidRPr="001D7183">
                    <w:rPr>
                      <w:b/>
                      <w:bCs/>
                    </w:rPr>
                    <w:t xml:space="preserve">  </w:t>
                  </w:r>
                  <w:r w:rsidR="00F9696E">
                    <w:rPr>
                      <w:b/>
                      <w:bCs/>
                      <w:sz w:val="32"/>
                      <w:szCs w:val="32"/>
                    </w:rPr>
                    <w:t xml:space="preserve">  </w:t>
                  </w:r>
                  <w:r w:rsidRPr="001D7183">
                    <w:rPr>
                      <w:b/>
                      <w:bCs/>
                      <w:sz w:val="32"/>
                      <w:szCs w:val="32"/>
                    </w:rPr>
                    <w:t xml:space="preserve">   </w:t>
                  </w:r>
                  <w:r w:rsidRPr="001D7183">
                    <w:rPr>
                      <w:b/>
                      <w:bCs/>
                    </w:rPr>
                    <w:t xml:space="preserve">nights  </w:t>
                  </w:r>
                  <w:r w:rsidR="00F9696E">
                    <w:rPr>
                      <w:b/>
                      <w:bCs/>
                      <w:sz w:val="32"/>
                      <w:szCs w:val="32"/>
                    </w:rPr>
                    <w:t xml:space="preserve">  </w:t>
                  </w:r>
                  <w:r w:rsidRPr="001D7183">
                    <w:rPr>
                      <w:b/>
                      <w:bCs/>
                      <w:sz w:val="32"/>
                      <w:szCs w:val="32"/>
                    </w:rPr>
                    <w:t xml:space="preserve">   </w:t>
                  </w:r>
                  <w:r w:rsidRPr="00DF4A4A">
                    <w:rPr>
                      <w:b/>
                      <w:bCs/>
                      <w:strike/>
                    </w:rPr>
                    <w:t>visits</w:t>
                  </w:r>
                  <w:r w:rsidRPr="001D7183">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077398">
                    <w:rPr>
                      <w:b/>
                      <w:sz w:val="22"/>
                    </w:rPr>
                  </w:r>
                  <w:r w:rsidR="00077398">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077398">
                    <w:rPr>
                      <w:b/>
                      <w:sz w:val="22"/>
                    </w:rPr>
                  </w:r>
                  <w:r w:rsidR="00077398">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42A3A564" w:rsidR="007C1676" w:rsidRPr="001D7183" w:rsidRDefault="00BA7DC6" w:rsidP="007C1676">
                  <w:pPr>
                    <w:snapToGrid w:val="0"/>
                    <w:rPr>
                      <w:b/>
                      <w:bCs/>
                    </w:rPr>
                  </w:pPr>
                  <w:r>
                    <w:rPr>
                      <w:b/>
                      <w:bCs/>
                    </w:rPr>
                    <w:t>Immediate</w:t>
                  </w:r>
                </w:p>
              </w:tc>
            </w:tr>
          </w:tbl>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4897E19C" w:rsidR="007C23ED" w:rsidRPr="007C23ED" w:rsidRDefault="007C23ED" w:rsidP="00F15FDB">
                  <w:pPr>
                    <w:pageBreakBefore/>
                    <w:rPr>
                      <w:bCs/>
                    </w:rPr>
                  </w:pPr>
                  <w:r w:rsidRPr="007C23ED">
                    <w:rPr>
                      <w:bCs/>
                    </w:rPr>
                    <w:t>Will be provided when needed</w:t>
                  </w: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786D38C9" w:rsidR="00E23CA8" w:rsidRDefault="00E23CA8" w:rsidP="00F15FDB">
                  <w:pPr>
                    <w:pageBreakBefore/>
                    <w:rPr>
                      <w:b/>
                    </w:rPr>
                  </w:pPr>
                  <w:r w:rsidRPr="007C23ED">
                    <w:rPr>
                      <w:bCs/>
                    </w:rPr>
                    <w:t>Will be provided when needed</w:t>
                  </w: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077398">
                    <w:rPr>
                      <w:b/>
                      <w:sz w:val="22"/>
                    </w:rPr>
                  </w:r>
                  <w:r w:rsidR="0007739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077398">
                    <w:rPr>
                      <w:b/>
                      <w:sz w:val="22"/>
                    </w:rPr>
                  </w:r>
                  <w:r w:rsidR="0007739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077398">
                    <w:rPr>
                      <w:b/>
                      <w:sz w:val="22"/>
                    </w:rPr>
                  </w:r>
                  <w:r w:rsidR="0007739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077398">
                    <w:rPr>
                      <w:b/>
                      <w:sz w:val="22"/>
                    </w:rPr>
                  </w:r>
                  <w:r w:rsidR="00077398">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250A6F72" w:rsidR="00E43CB9" w:rsidRDefault="00E43CB9" w:rsidP="00F15FDB">
            <w:pPr>
              <w:pageBreakBefore/>
              <w:rPr>
                <w:b/>
              </w:rPr>
            </w:pPr>
          </w:p>
          <w:p w14:paraId="1C62288E" w14:textId="7CBA95A4" w:rsidR="00077398" w:rsidRDefault="00077398" w:rsidP="00F15FDB">
            <w:pPr>
              <w:pageBreakBefore/>
              <w:rPr>
                <w:b/>
              </w:rPr>
            </w:pPr>
          </w:p>
          <w:p w14:paraId="1D0BAE6A" w14:textId="642ED978" w:rsidR="00077398" w:rsidRDefault="00077398" w:rsidP="00F15FDB">
            <w:pPr>
              <w:pageBreakBefore/>
              <w:rPr>
                <w:b/>
              </w:rPr>
            </w:pPr>
          </w:p>
          <w:p w14:paraId="7459BCF0" w14:textId="77777777" w:rsidR="00077398" w:rsidRPr="001D7183" w:rsidRDefault="00077398" w:rsidP="00F15FDB">
            <w:pPr>
              <w:pageBreakBefore/>
              <w:rPr>
                <w:b/>
              </w:rPr>
            </w:pPr>
            <w:bookmarkStart w:id="0" w:name="_GoBack"/>
            <w:bookmarkEnd w:id="0"/>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698731B8"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84174F" w:rsidRPr="001D7183">
                    <w:sym w:font="Symbol" w:char="F0D6"/>
                  </w:r>
                  <w:r w:rsidR="0084174F" w:rsidRPr="001D7183">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077398">
                    <w:rPr>
                      <w:b/>
                      <w:sz w:val="22"/>
                    </w:rPr>
                  </w:r>
                  <w:r w:rsidR="00077398">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79D3A564"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4879F5" w:rsidRPr="001D7183">
                    <w:sym w:font="Symbol" w:char="F0D6"/>
                  </w:r>
                  <w:r w:rsidR="004879F5" w:rsidRPr="001D7183">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077398">
                    <w:rPr>
                      <w:b/>
                      <w:sz w:val="22"/>
                    </w:rPr>
                  </w:r>
                  <w:r w:rsidR="00077398">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097C1F"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" strokeweight=".26mm">
                            <v:stroke joinstyle="miter" endcap="square"/>
                            <o:lock v:ext="edit" shapetype="f"/>
                            <w10:wrap anchorx="margin"/>
                          </v:line>
                        </w:pict>
                      </mc:Fallback>
                    </mc:AlternateContent>
                  </w:r>
                  <w:r w:rsidRPr="001D7183">
                    <w:rPr>
                      <w:b/>
                      <w:noProof/>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A9EF7C"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077398">
                    <w:rPr>
                      <w:b/>
                      <w:sz w:val="22"/>
                    </w:rPr>
                  </w:r>
                  <w:r w:rsidR="00077398">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077398">
                    <w:rPr>
                      <w:b/>
                      <w:sz w:val="22"/>
                    </w:rPr>
                  </w:r>
                  <w:r w:rsidR="00077398">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077398">
                    <w:rPr>
                      <w:b/>
                      <w:sz w:val="22"/>
                    </w:rPr>
                  </w:r>
                  <w:r w:rsidR="00077398">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077398">
                    <w:rPr>
                      <w:b/>
                      <w:sz w:val="22"/>
                    </w:rPr>
                  </w:r>
                  <w:r w:rsidR="00077398">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077398">
                    <w:rPr>
                      <w:b/>
                      <w:sz w:val="22"/>
                    </w:rPr>
                  </w:r>
                  <w:r w:rsidR="00077398">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4615D747"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43DDE"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077398">
                    <w:rPr>
                      <w:b/>
                      <w:sz w:val="22"/>
                    </w:rPr>
                  </w:r>
                  <w:r w:rsidR="00077398">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077398">
                    <w:rPr>
                      <w:b/>
                      <w:sz w:val="22"/>
                    </w:rPr>
                  </w:r>
                  <w:r w:rsidR="00077398">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077398">
                    <w:rPr>
                      <w:b/>
                      <w:sz w:val="22"/>
                    </w:rPr>
                  </w:r>
                  <w:r w:rsidR="00077398">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077398">
                    <w:rPr>
                      <w:b/>
                      <w:sz w:val="22"/>
                    </w:rPr>
                  </w:r>
                  <w:r w:rsidR="00077398">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077398">
                    <w:rPr>
                      <w:b/>
                      <w:sz w:val="22"/>
                    </w:rPr>
                  </w:r>
                  <w:r w:rsidR="00077398">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136459C9"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BB331F" w:rsidRPr="001D7183">
                    <w:sym w:font="Symbol" w:char="F0D6"/>
                  </w:r>
                  <w:r w:rsidR="00BB331F" w:rsidRPr="001D7183">
                    <w:t xml:space="preserve"> </w:t>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077398">
                    <w:rPr>
                      <w:b/>
                      <w:sz w:val="22"/>
                    </w:rPr>
                  </w:r>
                  <w:r w:rsidR="00077398">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3B9B0F56"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077398">
                    <w:rPr>
                      <w:b/>
                      <w:sz w:val="22"/>
                    </w:rPr>
                  </w:r>
                  <w:r w:rsidR="00077398">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B36905" w:rsidRPr="001D7183">
                    <w:sym w:font="Symbol" w:char="F0D6"/>
                  </w:r>
                  <w:r w:rsidR="00B36905" w:rsidRPr="001D7183">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10"/>
      <w:headerReference w:type="default" r:id="rId11"/>
      <w:footerReference w:type="even" r:id="rId12"/>
      <w:footerReference w:type="default" r:id="rId13"/>
      <w:headerReference w:type="first" r:id="rId14"/>
      <w:footerReference w:type="first" r:id="rId15"/>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B637" w14:textId="77777777" w:rsidR="00077398" w:rsidRDefault="00077398" w:rsidP="00BD2352">
      <w:r>
        <w:separator/>
      </w:r>
    </w:p>
  </w:endnote>
  <w:endnote w:type="continuationSeparator" w:id="0">
    <w:p w14:paraId="309E65B7" w14:textId="77777777" w:rsidR="00077398" w:rsidRDefault="00077398"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Content>
      <w:p w14:paraId="5C915C9B" w14:textId="74B494A1" w:rsidR="00077398" w:rsidRDefault="00077398" w:rsidP="000773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077398" w:rsidRDefault="00077398"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Content>
      <w:p w14:paraId="5FDA6E7C" w14:textId="4A9CDD57" w:rsidR="00077398" w:rsidRDefault="00077398" w:rsidP="000773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216AD2" w14:textId="77777777" w:rsidR="00077398" w:rsidRDefault="00077398"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077398" w:rsidRDefault="00077398"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077398" w:rsidRDefault="00077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C34AE" w14:textId="77777777" w:rsidR="00077398" w:rsidRDefault="0007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224C5" w14:textId="77777777" w:rsidR="00077398" w:rsidRDefault="00077398" w:rsidP="00BD2352">
      <w:r>
        <w:separator/>
      </w:r>
    </w:p>
  </w:footnote>
  <w:footnote w:type="continuationSeparator" w:id="0">
    <w:p w14:paraId="466D89B9" w14:textId="77777777" w:rsidR="00077398" w:rsidRDefault="00077398"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13721" w14:textId="77777777" w:rsidR="00077398" w:rsidRDefault="000773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077398" w:rsidRDefault="00077398" w:rsidP="0074219B">
    <w:pPr>
      <w:pStyle w:val="Header"/>
      <w:pBdr>
        <w:bottom w:val="single" w:sz="4" w:space="1" w:color="auto"/>
      </w:pBdr>
      <w:tabs>
        <w:tab w:val="clear" w:pos="4680"/>
        <w:tab w:val="clear" w:pos="9360"/>
        <w:tab w:val="left" w:pos="3507"/>
      </w:tabs>
    </w:pPr>
    <w:r>
      <w:t xml:space="preserve">   </w:t>
    </w:r>
    <w:r>
      <w:rPr>
        <w:noProof/>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8D39F" w14:textId="77777777" w:rsidR="00077398" w:rsidRDefault="00077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D13"/>
    <w:rsid w:val="00077398"/>
    <w:rsid w:val="000A57B4"/>
    <w:rsid w:val="000B27F8"/>
    <w:rsid w:val="000E73E0"/>
    <w:rsid w:val="00112667"/>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2DCB"/>
    <w:rsid w:val="003269E7"/>
    <w:rsid w:val="003273B9"/>
    <w:rsid w:val="00334576"/>
    <w:rsid w:val="003351F7"/>
    <w:rsid w:val="00343FAE"/>
    <w:rsid w:val="00344E36"/>
    <w:rsid w:val="003467ED"/>
    <w:rsid w:val="003532F3"/>
    <w:rsid w:val="003571F0"/>
    <w:rsid w:val="00357658"/>
    <w:rsid w:val="00361531"/>
    <w:rsid w:val="003621BB"/>
    <w:rsid w:val="00382E5A"/>
    <w:rsid w:val="00384374"/>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6A7A"/>
    <w:rsid w:val="00461AEC"/>
    <w:rsid w:val="00465B27"/>
    <w:rsid w:val="004711E2"/>
    <w:rsid w:val="004879F5"/>
    <w:rsid w:val="00494816"/>
    <w:rsid w:val="0049619F"/>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E0320"/>
    <w:rsid w:val="005E084C"/>
    <w:rsid w:val="005E2888"/>
    <w:rsid w:val="005F60E0"/>
    <w:rsid w:val="005F73B6"/>
    <w:rsid w:val="0060517D"/>
    <w:rsid w:val="0061593B"/>
    <w:rsid w:val="00617A7C"/>
    <w:rsid w:val="006200D3"/>
    <w:rsid w:val="00636488"/>
    <w:rsid w:val="00641A83"/>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1A62"/>
    <w:rsid w:val="008332CD"/>
    <w:rsid w:val="00835624"/>
    <w:rsid w:val="0084174F"/>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523C"/>
    <w:rsid w:val="00AF5739"/>
    <w:rsid w:val="00AF7554"/>
    <w:rsid w:val="00B00082"/>
    <w:rsid w:val="00B0762F"/>
    <w:rsid w:val="00B171B7"/>
    <w:rsid w:val="00B36905"/>
    <w:rsid w:val="00B44825"/>
    <w:rsid w:val="00B47EC7"/>
    <w:rsid w:val="00B61369"/>
    <w:rsid w:val="00B6608D"/>
    <w:rsid w:val="00B72D54"/>
    <w:rsid w:val="00B74894"/>
    <w:rsid w:val="00B8470F"/>
    <w:rsid w:val="00B85C08"/>
    <w:rsid w:val="00B86D59"/>
    <w:rsid w:val="00B87B80"/>
    <w:rsid w:val="00B90E41"/>
    <w:rsid w:val="00BA7DC6"/>
    <w:rsid w:val="00BB13BB"/>
    <w:rsid w:val="00BB331F"/>
    <w:rsid w:val="00BD2352"/>
    <w:rsid w:val="00BD4AED"/>
    <w:rsid w:val="00BF3AE3"/>
    <w:rsid w:val="00BF5284"/>
    <w:rsid w:val="00BF750C"/>
    <w:rsid w:val="00BF7A14"/>
    <w:rsid w:val="00C06735"/>
    <w:rsid w:val="00C23710"/>
    <w:rsid w:val="00C53C79"/>
    <w:rsid w:val="00C55B53"/>
    <w:rsid w:val="00C7782E"/>
    <w:rsid w:val="00C8050F"/>
    <w:rsid w:val="00C901E7"/>
    <w:rsid w:val="00C919D9"/>
    <w:rsid w:val="00CA08F4"/>
    <w:rsid w:val="00CA75B3"/>
    <w:rsid w:val="00CC42B1"/>
    <w:rsid w:val="00CD20A6"/>
    <w:rsid w:val="00CE7AE8"/>
    <w:rsid w:val="00CF09C4"/>
    <w:rsid w:val="00CF3C01"/>
    <w:rsid w:val="00CF4929"/>
    <w:rsid w:val="00D20544"/>
    <w:rsid w:val="00D27644"/>
    <w:rsid w:val="00D43DDE"/>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E7A36D"/>
  <w15:chartTrackingRefBased/>
  <w15:docId w15:val="{3C3ECECC-3509-0447-9629-41EA45A1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styleId="UnresolvedMention">
    <w:name w:val="Unresolved Mention"/>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reehariarya@yahoo.co.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9754B-5103-4757-97D9-374A415F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51</cp:revision>
  <cp:lastPrinted>2020-01-01T00:24:00Z</cp:lastPrinted>
  <dcterms:created xsi:type="dcterms:W3CDTF">2020-01-04T13:26:00Z</dcterms:created>
  <dcterms:modified xsi:type="dcterms:W3CDTF">2020-03-08T10:54:00Z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2020-02-26T21:21:55.3758473Z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336b3e5a-4849-4c2e-a517-4a83fc05d588</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