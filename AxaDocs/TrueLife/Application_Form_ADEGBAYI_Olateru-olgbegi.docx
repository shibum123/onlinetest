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7EC2F35C" w:rsidR="00716611" w:rsidRPr="001D7183" w:rsidRDefault="005B344F" w:rsidP="00AF523C">
            <w:pPr>
              <w:pStyle w:val="Default"/>
              <w:rPr>
                <w:rFonts w:asciiTheme="minorHAnsi" w:hAnsiTheme="minorHAnsi"/>
                <w:b/>
              </w:rPr>
            </w:pPr>
            <w:r>
              <w:rPr>
                <w:rFonts w:asciiTheme="minorHAnsi" w:hAnsiTheme="minorHAnsi"/>
                <w:b/>
                <w:noProof/>
              </w:rPr>
              <w:drawing>
                <wp:inline distT="0" distB="0" distL="0" distR="0" wp14:anchorId="17FF19FE" wp14:editId="77CA6A72">
                  <wp:extent cx="1578610" cy="1954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egbayi.jpeg"/>
                          <pic:cNvPicPr/>
                        </pic:nvPicPr>
                        <pic:blipFill>
                          <a:blip r:embed="rId8"/>
                          <a:stretch>
                            <a:fillRect/>
                          </a:stretch>
                        </pic:blipFill>
                        <pic:spPr>
                          <a:xfrm>
                            <a:off x="0" y="0"/>
                            <a:ext cx="1578610" cy="195453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9383B73" w:rsidR="00F33FF1" w:rsidRPr="001D7183" w:rsidRDefault="007D4A41"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32AB81A3" w:rsidR="00F33FF1" w:rsidRPr="001D7183" w:rsidRDefault="007D4A41" w:rsidP="00F15FDB">
            <w:pPr>
              <w:pStyle w:val="Subtitle"/>
              <w:rPr>
                <w:b/>
              </w:rPr>
            </w:pPr>
            <w:proofErr w:type="spellStart"/>
            <w:r>
              <w:rPr>
                <w:b/>
              </w:rPr>
              <w:t>Olateru-olgbegi</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137C6291" w:rsidR="00F33FF1" w:rsidRPr="001D7183" w:rsidRDefault="007D4A41" w:rsidP="00F15FDB">
            <w:pPr>
              <w:pStyle w:val="Subtitle"/>
              <w:rPr>
                <w:b/>
              </w:rPr>
            </w:pPr>
            <w:proofErr w:type="spellStart"/>
            <w:r>
              <w:rPr>
                <w:b/>
              </w:rPr>
              <w:t>Adegbayi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311D1BE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A71BB6" w:rsidRPr="001D7183">
                    <w:rPr>
                      <w:b/>
                      <w:sz w:val="22"/>
                    </w:rPr>
                    <w:fldChar w:fldCharType="begin">
                      <w:ffData>
                        <w:name w:val="Check16"/>
                        <w:enabled/>
                        <w:calcOnExit w:val="0"/>
                        <w:checkBox>
                          <w:sizeAuto/>
                          <w:default w:val="0"/>
                        </w:checkBox>
                      </w:ffData>
                    </w:fldChar>
                  </w:r>
                  <w:r w:rsidR="00A71BB6" w:rsidRPr="001D7183">
                    <w:rPr>
                      <w:b/>
                      <w:sz w:val="22"/>
                    </w:rPr>
                    <w:instrText xml:space="preserve"> FORMCHECKBOX </w:instrText>
                  </w:r>
                  <w:r w:rsidR="00A71BB6">
                    <w:rPr>
                      <w:b/>
                      <w:sz w:val="22"/>
                    </w:rPr>
                  </w:r>
                  <w:r w:rsidR="00A71BB6">
                    <w:rPr>
                      <w:b/>
                      <w:sz w:val="22"/>
                    </w:rPr>
                    <w:fldChar w:fldCharType="separate"/>
                  </w:r>
                  <w:r w:rsidR="00A71BB6" w:rsidRPr="001D7183">
                    <w:rPr>
                      <w:b/>
                      <w:sz w:val="22"/>
                    </w:rPr>
                    <w:fldChar w:fldCharType="end"/>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036F4">
                    <w:rPr>
                      <w:b/>
                      <w:sz w:val="22"/>
                    </w:rPr>
                  </w:r>
                  <w:r w:rsidR="00A036F4">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036F4">
                    <w:rPr>
                      <w:b/>
                      <w:sz w:val="22"/>
                    </w:rPr>
                  </w:r>
                  <w:r w:rsidR="00A036F4">
                    <w:rPr>
                      <w:b/>
                      <w:sz w:val="22"/>
                    </w:rPr>
                    <w:fldChar w:fldCharType="separate"/>
                  </w:r>
                  <w:r w:rsidR="005B00A7" w:rsidRPr="001D7183">
                    <w:rPr>
                      <w:b/>
                      <w:sz w:val="22"/>
                    </w:rPr>
                    <w:fldChar w:fldCharType="end"/>
                  </w:r>
                  <w:r w:rsidR="005B00A7" w:rsidRPr="001D7183">
                    <w:rPr>
                      <w:b/>
                      <w:sz w:val="22"/>
                    </w:rPr>
                    <w:t xml:space="preserve">  </w:t>
                  </w:r>
                </w:p>
                <w:p w14:paraId="59635A80" w14:textId="2F693F79"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t xml:space="preserve"> </w:t>
                  </w:r>
                  <w:r w:rsidR="007D4A41"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797D65A3" w:rsidR="00286DCA" w:rsidRPr="001D7183" w:rsidRDefault="004F6014" w:rsidP="000E73E0">
                  <w:pPr>
                    <w:snapToGrid w:val="0"/>
                    <w:rPr>
                      <w:b/>
                    </w:rPr>
                  </w:pPr>
                  <w:proofErr w:type="spellStart"/>
                  <w:r>
                    <w:rPr>
                      <w:b/>
                    </w:rPr>
                    <w:t>Olateru-olgbegi</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F77E913" w:rsidR="00286DCA" w:rsidRPr="001D7183" w:rsidRDefault="004F6014" w:rsidP="000E73E0">
                  <w:pPr>
                    <w:snapToGrid w:val="0"/>
                    <w:rPr>
                      <w:b/>
                    </w:rPr>
                  </w:pPr>
                  <w:proofErr w:type="spellStart"/>
                  <w:r>
                    <w:rPr>
                      <w:b/>
                    </w:rPr>
                    <w:t>Adegbayi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49F32B42" w:rsidR="00F94FD6" w:rsidRPr="007D4A41" w:rsidRDefault="007D4A41" w:rsidP="00020E79">
                  <w:pPr>
                    <w:snapToGrid w:val="0"/>
                    <w:jc w:val="center"/>
                    <w:rPr>
                      <w:b/>
                      <w:bCs/>
                      <w:vertAlign w:val="subscript"/>
                    </w:rPr>
                  </w:pPr>
                  <w:r>
                    <w:rPr>
                      <w:b/>
                      <w:bCs/>
                    </w:rPr>
                    <w:t xml:space="preserve">19, </w:t>
                  </w:r>
                  <w:proofErr w:type="spellStart"/>
                  <w:r>
                    <w:rPr>
                      <w:b/>
                      <w:bCs/>
                    </w:rPr>
                    <w:t>Boardstone</w:t>
                  </w:r>
                  <w:proofErr w:type="spellEnd"/>
                  <w:r>
                    <w:rPr>
                      <w:b/>
                      <w:bCs/>
                    </w:rPr>
                    <w:t xml:space="preserve"> House, </w:t>
                  </w:r>
                  <w:proofErr w:type="spellStart"/>
                  <w:r>
                    <w:rPr>
                      <w:b/>
                      <w:bCs/>
                    </w:rPr>
                    <w:t>Doreset</w:t>
                  </w:r>
                  <w:proofErr w:type="spellEnd"/>
                  <w:r>
                    <w:rPr>
                      <w:b/>
                      <w:bCs/>
                    </w:rPr>
                    <w:t xml:space="preserve"> Road</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212A08CF" w:rsidR="00F94FD6" w:rsidRPr="001D7183" w:rsidRDefault="007D4A41" w:rsidP="000C38D5">
                  <w:pPr>
                    <w:snapToGrid w:val="0"/>
                    <w:jc w:val="center"/>
                    <w:rPr>
                      <w:b/>
                      <w:bCs/>
                    </w:rPr>
                  </w:pPr>
                  <w:r>
                    <w:rPr>
                      <w:b/>
                      <w:bCs/>
                    </w:rPr>
                    <w:t>SW81ED</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59EC6FDF" w:rsidR="00F94FD6" w:rsidRPr="001D7183" w:rsidRDefault="007D4A41" w:rsidP="00F15FDB">
                  <w:pPr>
                    <w:snapToGrid w:val="0"/>
                    <w:rPr>
                      <w:b/>
                      <w:bCs/>
                    </w:rPr>
                  </w:pPr>
                  <w:r>
                    <w:rPr>
                      <w:b/>
                      <w:bCs/>
                    </w:rPr>
                    <w:t>07481154508</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531D8A2F" w:rsidR="00F94FD6" w:rsidRPr="001D7183" w:rsidRDefault="00F94FD6" w:rsidP="000C38D5">
                  <w:pPr>
                    <w:rPr>
                      <w:b/>
                      <w:bCs/>
                    </w:rPr>
                  </w:pPr>
                  <w:r w:rsidRPr="001D7183">
                    <w:rPr>
                      <w:b/>
                      <w:bCs/>
                    </w:rPr>
                    <w:t xml:space="preserve"> </w:t>
                  </w:r>
                  <w:r w:rsidR="007D4A41">
                    <w:rPr>
                      <w:b/>
                      <w:bCs/>
                    </w:rPr>
                    <w:t>jgolagbegi@yahoo.com</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4EE08D36" w:rsidR="00F94FD6" w:rsidRPr="001D7183" w:rsidRDefault="007D4A41"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036F4">
                    <w:rPr>
                      <w:b/>
                      <w:sz w:val="22"/>
                    </w:rPr>
                  </w:r>
                  <w:r w:rsidR="00A036F4">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3EDA15B4" w:rsidR="00F94FD6" w:rsidRDefault="007D4A41" w:rsidP="00F15FDB">
                  <w:pPr>
                    <w:snapToGrid w:val="0"/>
                    <w:rPr>
                      <w:b/>
                      <w:bCs/>
                    </w:rPr>
                  </w:pPr>
                  <w:r>
                    <w:rPr>
                      <w:b/>
                      <w:bCs/>
                    </w:rPr>
                    <w:t>25/12/1965</w:t>
                  </w:r>
                </w:p>
                <w:p w14:paraId="7D3DA24C" w14:textId="5A078DB3" w:rsidR="00A9742B" w:rsidRPr="001D7183" w:rsidRDefault="00A9742B" w:rsidP="00F15FDB">
                  <w:pPr>
                    <w:snapToGrid w:val="0"/>
                    <w:rPr>
                      <w:b/>
                      <w:bCs/>
                    </w:rPr>
                  </w:pP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38F3D77D" w:rsidR="00F94FD6" w:rsidRPr="001D7183" w:rsidRDefault="007D4A41" w:rsidP="00F15FDB">
                  <w:pPr>
                    <w:snapToGrid w:val="0"/>
                    <w:rPr>
                      <w:b/>
                      <w:bCs/>
                    </w:rPr>
                  </w:pPr>
                  <w:r>
                    <w:rPr>
                      <w:b/>
                      <w:bCs/>
                    </w:rPr>
                    <w:t>PW601143D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51D3F68A" w:rsidR="00F94FD6" w:rsidRPr="001D7183" w:rsidRDefault="007D4A41" w:rsidP="00F15FDB">
                  <w:pPr>
                    <w:snapToGrid w:val="0"/>
                    <w:rPr>
                      <w:b/>
                      <w:bCs/>
                    </w:rPr>
                  </w:pPr>
                  <w:proofErr w:type="spellStart"/>
                  <w:r>
                    <w:rPr>
                      <w:b/>
                      <w:bCs/>
                    </w:rPr>
                    <w:t>Keye</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117D90B9" w:rsidR="00F94FD6" w:rsidRPr="001D7183" w:rsidRDefault="007D4A41" w:rsidP="00F15FDB">
                  <w:pPr>
                    <w:snapToGrid w:val="0"/>
                    <w:rPr>
                      <w:b/>
                      <w:bCs/>
                    </w:rPr>
                  </w:pPr>
                  <w:r>
                    <w:rPr>
                      <w:b/>
                      <w:bCs/>
                    </w:rPr>
                    <w:t>0732595777</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1DEA92A9" w:rsidR="00B47EC7" w:rsidRPr="001D7183" w:rsidRDefault="00B47EC7" w:rsidP="000C38D5">
                  <w:pPr>
                    <w:snapToGrid w:val="0"/>
                    <w:rPr>
                      <w:b/>
                      <w:bCs/>
                    </w:rPr>
                  </w:pPr>
                  <w:r>
                    <w:rPr>
                      <w:b/>
                      <w:bCs/>
                    </w:rPr>
                    <w:br/>
                  </w:r>
                  <w:r w:rsidR="007D4A41">
                    <w:rPr>
                      <w:b/>
                      <w:bCs/>
                    </w:rPr>
                    <w:t>Brother</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21FEB265" w14:textId="77777777" w:rsidR="0070705B" w:rsidRDefault="007D4A41" w:rsidP="00F15FDB">
                  <w:pPr>
                    <w:rPr>
                      <w:b/>
                    </w:rPr>
                  </w:pPr>
                  <w:r>
                    <w:rPr>
                      <w:b/>
                    </w:rPr>
                    <w:t>Icon College, Holgate</w:t>
                  </w:r>
                </w:p>
                <w:p w14:paraId="239ED4E6" w14:textId="77777777" w:rsidR="007D4A41" w:rsidRDefault="007D4A41" w:rsidP="00F15FDB">
                  <w:pPr>
                    <w:rPr>
                      <w:b/>
                    </w:rPr>
                  </w:pPr>
                </w:p>
                <w:p w14:paraId="7487FE03" w14:textId="66E2AC5A" w:rsidR="007D4A41" w:rsidRPr="001D7183" w:rsidRDefault="007D4A41" w:rsidP="00F15FDB">
                  <w:pPr>
                    <w:rPr>
                      <w:b/>
                    </w:rPr>
                  </w:pPr>
                  <w:r>
                    <w:rPr>
                      <w:b/>
                    </w:rPr>
                    <w:t>West Court, London</w:t>
                  </w:r>
                </w:p>
              </w:tc>
              <w:tc>
                <w:tcPr>
                  <w:tcW w:w="1701" w:type="dxa"/>
                </w:tcPr>
                <w:p w14:paraId="569BA7B1" w14:textId="2145CC1F" w:rsidR="0070705B" w:rsidRDefault="007D4A41" w:rsidP="000C38D5">
                  <w:pPr>
                    <w:rPr>
                      <w:b/>
                    </w:rPr>
                  </w:pPr>
                  <w:r>
                    <w:rPr>
                      <w:b/>
                    </w:rPr>
                    <w:t>09/2013</w:t>
                  </w:r>
                </w:p>
                <w:p w14:paraId="56321DF4" w14:textId="77777777" w:rsidR="007D4A41" w:rsidRDefault="007D4A41" w:rsidP="000C38D5">
                  <w:pPr>
                    <w:rPr>
                      <w:b/>
                    </w:rPr>
                  </w:pPr>
                </w:p>
                <w:p w14:paraId="2028A8CF" w14:textId="38D42613" w:rsidR="007D4A41" w:rsidRPr="001D7183" w:rsidRDefault="007D4A41" w:rsidP="000C38D5">
                  <w:pPr>
                    <w:rPr>
                      <w:b/>
                    </w:rPr>
                  </w:pPr>
                  <w:r>
                    <w:rPr>
                      <w:b/>
                    </w:rPr>
                    <w:t>09/2016</w:t>
                  </w:r>
                </w:p>
              </w:tc>
              <w:tc>
                <w:tcPr>
                  <w:tcW w:w="1559" w:type="dxa"/>
                </w:tcPr>
                <w:p w14:paraId="45511CBB" w14:textId="77777777" w:rsidR="0070705B" w:rsidRDefault="007D4A41" w:rsidP="000C38D5">
                  <w:pPr>
                    <w:rPr>
                      <w:b/>
                    </w:rPr>
                  </w:pPr>
                  <w:r>
                    <w:rPr>
                      <w:b/>
                    </w:rPr>
                    <w:t>09/2016</w:t>
                  </w:r>
                </w:p>
                <w:p w14:paraId="3AF74DEF" w14:textId="77777777" w:rsidR="007D4A41" w:rsidRDefault="007D4A41" w:rsidP="000C38D5">
                  <w:pPr>
                    <w:rPr>
                      <w:b/>
                    </w:rPr>
                  </w:pPr>
                </w:p>
                <w:p w14:paraId="52E0E072" w14:textId="39FEF30A" w:rsidR="007D4A41" w:rsidRPr="001D7183" w:rsidRDefault="007D4A41" w:rsidP="000C38D5">
                  <w:pPr>
                    <w:rPr>
                      <w:b/>
                    </w:rPr>
                  </w:pPr>
                  <w:r>
                    <w:rPr>
                      <w:b/>
                    </w:rPr>
                    <w:t>08/2017</w:t>
                  </w:r>
                </w:p>
              </w:tc>
              <w:tc>
                <w:tcPr>
                  <w:tcW w:w="2835" w:type="dxa"/>
                </w:tcPr>
                <w:p w14:paraId="5E83D833" w14:textId="77777777" w:rsidR="007D4A41" w:rsidRDefault="007D4A41" w:rsidP="000C38D5">
                  <w:pPr>
                    <w:rPr>
                      <w:b/>
                    </w:rPr>
                  </w:pPr>
                  <w:proofErr w:type="spellStart"/>
                  <w:r>
                    <w:rPr>
                      <w:b/>
                    </w:rPr>
                    <w:t>HnD</w:t>
                  </w:r>
                  <w:proofErr w:type="spellEnd"/>
                </w:p>
                <w:p w14:paraId="33D7FC4F" w14:textId="77777777" w:rsidR="007D4A41" w:rsidRDefault="007D4A41" w:rsidP="000C38D5">
                  <w:pPr>
                    <w:rPr>
                      <w:b/>
                    </w:rPr>
                  </w:pPr>
                </w:p>
                <w:p w14:paraId="180F47B0" w14:textId="37F0ED02" w:rsidR="0070705B" w:rsidRPr="001D7183" w:rsidRDefault="007D4A41" w:rsidP="000C38D5">
                  <w:pPr>
                    <w:rPr>
                      <w:b/>
                    </w:rPr>
                  </w:pPr>
                  <w:r>
                    <w:rPr>
                      <w:b/>
                    </w:rPr>
                    <w:t xml:space="preserve">BSc Health and Social Care </w:t>
                  </w:r>
                </w:p>
              </w:tc>
              <w:tc>
                <w:tcPr>
                  <w:tcW w:w="1418" w:type="dxa"/>
                </w:tcPr>
                <w:p w14:paraId="7E0CEDBC" w14:textId="77777777" w:rsidR="0070705B" w:rsidRDefault="007D4A41" w:rsidP="00F15FDB">
                  <w:pPr>
                    <w:rPr>
                      <w:b/>
                    </w:rPr>
                  </w:pPr>
                  <w:r>
                    <w:rPr>
                      <w:b/>
                    </w:rPr>
                    <w:t>Level 5</w:t>
                  </w:r>
                </w:p>
                <w:p w14:paraId="6D1221EE" w14:textId="77777777" w:rsidR="007D4A41" w:rsidRDefault="007D4A41" w:rsidP="00F15FDB">
                  <w:pPr>
                    <w:rPr>
                      <w:b/>
                    </w:rPr>
                  </w:pPr>
                </w:p>
                <w:p w14:paraId="1D3DEF59" w14:textId="0055C8C4" w:rsidR="007D4A41" w:rsidRPr="001D7183" w:rsidRDefault="007D4A41" w:rsidP="00F15FDB">
                  <w:pPr>
                    <w:rPr>
                      <w:b/>
                    </w:rPr>
                  </w:pPr>
                  <w:r>
                    <w:rPr>
                      <w:b/>
                    </w:rPr>
                    <w:t>Pass</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CE774C" w14:textId="77777777" w:rsidR="00344E36" w:rsidRDefault="007D4A41" w:rsidP="00494816">
                  <w:pPr>
                    <w:snapToGrid w:val="0"/>
                    <w:rPr>
                      <w:b/>
                      <w:bCs/>
                    </w:rPr>
                  </w:pPr>
                  <w:r>
                    <w:rPr>
                      <w:b/>
                      <w:bCs/>
                    </w:rPr>
                    <w:t>Assurance, Croydon</w:t>
                  </w:r>
                </w:p>
                <w:p w14:paraId="237841E7" w14:textId="77777777" w:rsidR="007D4A41" w:rsidRDefault="007D4A41" w:rsidP="00494816">
                  <w:pPr>
                    <w:snapToGrid w:val="0"/>
                    <w:rPr>
                      <w:b/>
                      <w:bCs/>
                    </w:rPr>
                  </w:pPr>
                </w:p>
                <w:p w14:paraId="64EB2A86" w14:textId="221C2763" w:rsidR="007D4A41" w:rsidRPr="001D7183" w:rsidRDefault="007D4A41" w:rsidP="00494816">
                  <w:pPr>
                    <w:snapToGrid w:val="0"/>
                    <w:rPr>
                      <w:b/>
                      <w:bCs/>
                    </w:rPr>
                  </w:pPr>
                  <w:r>
                    <w:rPr>
                      <w:b/>
                      <w:bCs/>
                    </w:rPr>
                    <w:t>NHS, Medway</w:t>
                  </w:r>
                </w:p>
              </w:tc>
              <w:tc>
                <w:tcPr>
                  <w:tcW w:w="1701" w:type="dxa"/>
                  <w:tcBorders>
                    <w:top w:val="single" w:sz="8" w:space="0" w:color="000000"/>
                    <w:left w:val="single" w:sz="8" w:space="0" w:color="000000"/>
                    <w:bottom w:val="single" w:sz="8" w:space="0" w:color="000000"/>
                  </w:tcBorders>
                  <w:shd w:val="clear" w:color="auto" w:fill="auto"/>
                </w:tcPr>
                <w:p w14:paraId="13489852" w14:textId="77777777" w:rsidR="00E379C7" w:rsidRDefault="00E379C7" w:rsidP="00494816">
                  <w:pPr>
                    <w:snapToGrid w:val="0"/>
                    <w:rPr>
                      <w:b/>
                      <w:bCs/>
                    </w:rPr>
                  </w:pPr>
                </w:p>
                <w:p w14:paraId="351ABC0F" w14:textId="77777777" w:rsidR="007D4A41" w:rsidRDefault="007D4A41" w:rsidP="00494816">
                  <w:pPr>
                    <w:snapToGrid w:val="0"/>
                    <w:rPr>
                      <w:b/>
                      <w:bCs/>
                    </w:rPr>
                  </w:pPr>
                  <w:r>
                    <w:rPr>
                      <w:b/>
                      <w:bCs/>
                    </w:rPr>
                    <w:t>2014</w:t>
                  </w:r>
                </w:p>
                <w:p w14:paraId="5EE00764" w14:textId="77777777" w:rsidR="007D4A41" w:rsidRDefault="007D4A41" w:rsidP="00494816">
                  <w:pPr>
                    <w:snapToGrid w:val="0"/>
                    <w:rPr>
                      <w:b/>
                      <w:bCs/>
                    </w:rPr>
                  </w:pPr>
                </w:p>
                <w:p w14:paraId="34CA805A" w14:textId="77777777" w:rsidR="007D4A41" w:rsidRDefault="007D4A41" w:rsidP="00494816">
                  <w:pPr>
                    <w:snapToGrid w:val="0"/>
                    <w:rPr>
                      <w:b/>
                      <w:bCs/>
                    </w:rPr>
                  </w:pPr>
                </w:p>
                <w:p w14:paraId="2CCB4C9E" w14:textId="2ADE0BB5" w:rsidR="007D4A41" w:rsidRPr="001D7183" w:rsidRDefault="007D4A41" w:rsidP="00494816">
                  <w:pPr>
                    <w:snapToGrid w:val="0"/>
                    <w:rPr>
                      <w:b/>
                      <w:bCs/>
                    </w:rPr>
                  </w:pPr>
                  <w:r>
                    <w:rPr>
                      <w:b/>
                      <w:bCs/>
                    </w:rPr>
                    <w:t>2015</w:t>
                  </w:r>
                </w:p>
              </w:tc>
              <w:tc>
                <w:tcPr>
                  <w:tcW w:w="1701" w:type="dxa"/>
                  <w:tcBorders>
                    <w:top w:val="single" w:sz="8" w:space="0" w:color="000000"/>
                    <w:left w:val="single" w:sz="8" w:space="0" w:color="000000"/>
                    <w:bottom w:val="single" w:sz="8" w:space="0" w:color="000000"/>
                  </w:tcBorders>
                  <w:shd w:val="clear" w:color="auto" w:fill="auto"/>
                </w:tcPr>
                <w:p w14:paraId="6AE22C2E" w14:textId="77777777" w:rsidR="00E379C7" w:rsidRDefault="00E379C7" w:rsidP="00494816">
                  <w:pPr>
                    <w:snapToGrid w:val="0"/>
                    <w:rPr>
                      <w:b/>
                      <w:bCs/>
                    </w:rPr>
                  </w:pPr>
                </w:p>
                <w:p w14:paraId="2EBC42F1" w14:textId="77777777" w:rsidR="007D4A41" w:rsidRDefault="007D4A41" w:rsidP="00494816">
                  <w:pPr>
                    <w:snapToGrid w:val="0"/>
                    <w:rPr>
                      <w:b/>
                      <w:bCs/>
                    </w:rPr>
                  </w:pPr>
                  <w:r>
                    <w:rPr>
                      <w:b/>
                      <w:bCs/>
                    </w:rPr>
                    <w:t>Present</w:t>
                  </w:r>
                </w:p>
                <w:p w14:paraId="2A92981A" w14:textId="77777777" w:rsidR="007D4A41" w:rsidRDefault="007D4A41" w:rsidP="00494816">
                  <w:pPr>
                    <w:snapToGrid w:val="0"/>
                    <w:rPr>
                      <w:b/>
                      <w:bCs/>
                    </w:rPr>
                  </w:pPr>
                </w:p>
                <w:p w14:paraId="770194EE" w14:textId="77777777" w:rsidR="007D4A41" w:rsidRDefault="007D4A41" w:rsidP="00494816">
                  <w:pPr>
                    <w:snapToGrid w:val="0"/>
                    <w:rPr>
                      <w:b/>
                      <w:bCs/>
                    </w:rPr>
                  </w:pPr>
                </w:p>
                <w:p w14:paraId="0E471F7F" w14:textId="54938449" w:rsidR="007D4A41" w:rsidRPr="001D7183" w:rsidRDefault="007D4A4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36EC7207" w:rsidR="00494816" w:rsidRPr="001D7183" w:rsidRDefault="007D4A41" w:rsidP="00494816">
                  <w:pPr>
                    <w:rPr>
                      <w:b/>
                      <w:bCs/>
                    </w:rPr>
                  </w:pPr>
                  <w:r>
                    <w:rPr>
                      <w:b/>
                      <w:bCs/>
                    </w:rPr>
                    <w:t>Clinical Support Worker</w:t>
                  </w:r>
                </w:p>
                <w:p w14:paraId="3C6F6638" w14:textId="77777777" w:rsidR="00494816" w:rsidRPr="001D7183" w:rsidRDefault="00494816" w:rsidP="00494816">
                  <w:pPr>
                    <w:rPr>
                      <w:b/>
                      <w:bCs/>
                    </w:rPr>
                  </w:pPr>
                </w:p>
                <w:p w14:paraId="06EE8C31" w14:textId="77777777" w:rsidR="007D4A41" w:rsidRPr="001D7183" w:rsidRDefault="007D4A41" w:rsidP="007D4A41">
                  <w:pPr>
                    <w:rPr>
                      <w:b/>
                      <w:bCs/>
                    </w:rPr>
                  </w:pPr>
                  <w:r>
                    <w:rPr>
                      <w:b/>
                      <w:bCs/>
                    </w:rPr>
                    <w:t>Clinical Support Worker</w:t>
                  </w: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0A6E39" w:rsidRPr="001D7183" w14:paraId="42160846" w14:textId="77777777" w:rsidTr="00EB12B5">
              <w:trPr>
                <w:trHeight w:val="415"/>
              </w:trPr>
              <w:tc>
                <w:tcPr>
                  <w:tcW w:w="2689" w:type="dxa"/>
                </w:tcPr>
                <w:p w14:paraId="28D42DC7" w14:textId="1D32F1DE" w:rsidR="000A6E39" w:rsidRPr="003A5422" w:rsidRDefault="000A6E39" w:rsidP="000A6E39">
                  <w:r w:rsidRPr="003A5422">
                    <w:t>Manual handling</w:t>
                  </w:r>
                </w:p>
              </w:tc>
              <w:tc>
                <w:tcPr>
                  <w:tcW w:w="1287" w:type="dxa"/>
                </w:tcPr>
                <w:p w14:paraId="6EECF4DF" w14:textId="4ED7E384" w:rsidR="000A6E39" w:rsidRPr="001D7183" w:rsidRDefault="000A6E39" w:rsidP="000A6E39">
                  <w:pPr>
                    <w:rPr>
                      <w:b/>
                    </w:rPr>
                  </w:pPr>
                </w:p>
              </w:tc>
              <w:tc>
                <w:tcPr>
                  <w:tcW w:w="1264" w:type="dxa"/>
                </w:tcPr>
                <w:p w14:paraId="137AF717" w14:textId="77777777" w:rsidR="000A6E39" w:rsidRPr="001D7183" w:rsidRDefault="000A6E39" w:rsidP="000A6E39">
                  <w:pPr>
                    <w:rPr>
                      <w:b/>
                    </w:rPr>
                  </w:pPr>
                </w:p>
              </w:tc>
              <w:tc>
                <w:tcPr>
                  <w:tcW w:w="2712" w:type="dxa"/>
                </w:tcPr>
                <w:p w14:paraId="6F65EC5E" w14:textId="555283F7" w:rsidR="000A6E39" w:rsidRPr="001D7183" w:rsidRDefault="000A6E39" w:rsidP="000A6E39">
                  <w:pPr>
                    <w:rPr>
                      <w:b/>
                    </w:rPr>
                  </w:pPr>
                </w:p>
              </w:tc>
              <w:tc>
                <w:tcPr>
                  <w:tcW w:w="1989" w:type="dxa"/>
                </w:tcPr>
                <w:p w14:paraId="3429C923" w14:textId="77777777" w:rsidR="000A6E39" w:rsidRPr="001D7183" w:rsidRDefault="000A6E39" w:rsidP="000A6E39">
                  <w:pPr>
                    <w:rPr>
                      <w:b/>
                    </w:rPr>
                  </w:pPr>
                </w:p>
              </w:tc>
            </w:tr>
            <w:tr w:rsidR="000A6E39" w:rsidRPr="001D7183" w14:paraId="2A9A9316" w14:textId="77777777" w:rsidTr="00EB12B5">
              <w:trPr>
                <w:trHeight w:val="422"/>
              </w:trPr>
              <w:tc>
                <w:tcPr>
                  <w:tcW w:w="2689" w:type="dxa"/>
                </w:tcPr>
                <w:p w14:paraId="56E5C7BB" w14:textId="46758C2B" w:rsidR="000A6E39" w:rsidRPr="003A5422" w:rsidRDefault="000A6E39" w:rsidP="000A6E39">
                  <w:r w:rsidRPr="003A5422">
                    <w:t>Immediate Life Support</w:t>
                  </w:r>
                </w:p>
              </w:tc>
              <w:tc>
                <w:tcPr>
                  <w:tcW w:w="1287" w:type="dxa"/>
                </w:tcPr>
                <w:p w14:paraId="482C2AEC" w14:textId="77777777" w:rsidR="000A6E39" w:rsidRPr="001D7183" w:rsidRDefault="000A6E39" w:rsidP="000A6E39">
                  <w:pPr>
                    <w:rPr>
                      <w:b/>
                    </w:rPr>
                  </w:pPr>
                </w:p>
              </w:tc>
              <w:tc>
                <w:tcPr>
                  <w:tcW w:w="1264" w:type="dxa"/>
                </w:tcPr>
                <w:p w14:paraId="61777F57" w14:textId="77777777" w:rsidR="000A6E39" w:rsidRPr="001D7183" w:rsidRDefault="000A6E39" w:rsidP="000A6E39">
                  <w:pPr>
                    <w:rPr>
                      <w:b/>
                    </w:rPr>
                  </w:pPr>
                </w:p>
              </w:tc>
              <w:tc>
                <w:tcPr>
                  <w:tcW w:w="2712" w:type="dxa"/>
                </w:tcPr>
                <w:p w14:paraId="405D241E" w14:textId="77777777" w:rsidR="000A6E39" w:rsidRPr="001D7183" w:rsidRDefault="000A6E39" w:rsidP="000A6E39">
                  <w:pPr>
                    <w:rPr>
                      <w:b/>
                    </w:rPr>
                  </w:pPr>
                </w:p>
              </w:tc>
              <w:tc>
                <w:tcPr>
                  <w:tcW w:w="1989" w:type="dxa"/>
                </w:tcPr>
                <w:p w14:paraId="503F61DF" w14:textId="77777777" w:rsidR="000A6E39" w:rsidRPr="001D7183" w:rsidRDefault="000A6E39" w:rsidP="000A6E39">
                  <w:pPr>
                    <w:rPr>
                      <w:b/>
                    </w:rPr>
                  </w:pPr>
                </w:p>
              </w:tc>
            </w:tr>
            <w:tr w:rsidR="000A6E39" w:rsidRPr="001D7183" w14:paraId="129A8C34" w14:textId="77777777" w:rsidTr="00EB12B5">
              <w:trPr>
                <w:trHeight w:val="400"/>
              </w:trPr>
              <w:tc>
                <w:tcPr>
                  <w:tcW w:w="2689" w:type="dxa"/>
                </w:tcPr>
                <w:p w14:paraId="21517A10" w14:textId="268F2224" w:rsidR="000A6E39" w:rsidRPr="003A5422" w:rsidRDefault="000A6E39" w:rsidP="000A6E39">
                  <w:r w:rsidRPr="003A5422">
                    <w:t>Infection control</w:t>
                  </w:r>
                </w:p>
              </w:tc>
              <w:tc>
                <w:tcPr>
                  <w:tcW w:w="1287" w:type="dxa"/>
                </w:tcPr>
                <w:p w14:paraId="4DC476AD" w14:textId="77777777" w:rsidR="000A6E39" w:rsidRPr="001D7183" w:rsidRDefault="000A6E39" w:rsidP="000A6E39">
                  <w:pPr>
                    <w:rPr>
                      <w:b/>
                    </w:rPr>
                  </w:pPr>
                </w:p>
              </w:tc>
              <w:tc>
                <w:tcPr>
                  <w:tcW w:w="1264" w:type="dxa"/>
                </w:tcPr>
                <w:p w14:paraId="0509B3E7" w14:textId="77777777" w:rsidR="000A6E39" w:rsidRPr="001D7183" w:rsidRDefault="000A6E39" w:rsidP="000A6E39">
                  <w:pPr>
                    <w:rPr>
                      <w:b/>
                    </w:rPr>
                  </w:pPr>
                </w:p>
              </w:tc>
              <w:tc>
                <w:tcPr>
                  <w:tcW w:w="2712" w:type="dxa"/>
                </w:tcPr>
                <w:p w14:paraId="60474B5B" w14:textId="77777777" w:rsidR="000A6E39" w:rsidRPr="001D7183" w:rsidRDefault="000A6E39" w:rsidP="000A6E39">
                  <w:pPr>
                    <w:rPr>
                      <w:b/>
                    </w:rPr>
                  </w:pPr>
                </w:p>
              </w:tc>
              <w:tc>
                <w:tcPr>
                  <w:tcW w:w="1989" w:type="dxa"/>
                </w:tcPr>
                <w:p w14:paraId="2A22C2DE" w14:textId="77777777" w:rsidR="000A6E39" w:rsidRPr="001D7183" w:rsidRDefault="000A6E39" w:rsidP="000A6E39">
                  <w:pPr>
                    <w:rPr>
                      <w:b/>
                    </w:rPr>
                  </w:pPr>
                </w:p>
              </w:tc>
            </w:tr>
            <w:tr w:rsidR="000A6E39" w:rsidRPr="001D7183" w14:paraId="56953C62" w14:textId="77777777" w:rsidTr="00EB12B5">
              <w:trPr>
                <w:trHeight w:val="567"/>
              </w:trPr>
              <w:tc>
                <w:tcPr>
                  <w:tcW w:w="2689" w:type="dxa"/>
                </w:tcPr>
                <w:p w14:paraId="14776320" w14:textId="5C1D94B8" w:rsidR="000A6E39" w:rsidRPr="003A5422" w:rsidRDefault="000A6E39" w:rsidP="000A6E39">
                  <w:r>
                    <w:t xml:space="preserve">MCA / </w:t>
                  </w:r>
                  <w:proofErr w:type="spellStart"/>
                  <w:r>
                    <w:t>Dols</w:t>
                  </w:r>
                  <w:proofErr w:type="spellEnd"/>
                </w:p>
              </w:tc>
              <w:tc>
                <w:tcPr>
                  <w:tcW w:w="1287" w:type="dxa"/>
                </w:tcPr>
                <w:p w14:paraId="43227B45" w14:textId="77777777" w:rsidR="000A6E39" w:rsidRPr="001D7183" w:rsidRDefault="000A6E39" w:rsidP="000A6E39">
                  <w:pPr>
                    <w:rPr>
                      <w:b/>
                    </w:rPr>
                  </w:pPr>
                </w:p>
              </w:tc>
              <w:tc>
                <w:tcPr>
                  <w:tcW w:w="1264" w:type="dxa"/>
                </w:tcPr>
                <w:p w14:paraId="1CDFEC32" w14:textId="77777777" w:rsidR="000A6E39" w:rsidRPr="001D7183" w:rsidRDefault="000A6E39" w:rsidP="000A6E39">
                  <w:pPr>
                    <w:rPr>
                      <w:b/>
                    </w:rPr>
                  </w:pPr>
                </w:p>
              </w:tc>
              <w:tc>
                <w:tcPr>
                  <w:tcW w:w="2712" w:type="dxa"/>
                </w:tcPr>
                <w:p w14:paraId="557503BE" w14:textId="77777777" w:rsidR="000A6E39" w:rsidRPr="001D7183" w:rsidRDefault="000A6E39" w:rsidP="000A6E39">
                  <w:pPr>
                    <w:rPr>
                      <w:b/>
                    </w:rPr>
                  </w:pPr>
                </w:p>
              </w:tc>
              <w:tc>
                <w:tcPr>
                  <w:tcW w:w="1989" w:type="dxa"/>
                </w:tcPr>
                <w:p w14:paraId="051D781A" w14:textId="77777777" w:rsidR="000A6E39" w:rsidRPr="001D7183" w:rsidRDefault="000A6E39" w:rsidP="000A6E39">
                  <w:pPr>
                    <w:rPr>
                      <w:b/>
                    </w:rPr>
                  </w:pPr>
                </w:p>
              </w:tc>
            </w:tr>
            <w:tr w:rsidR="000A6E39" w:rsidRPr="001D7183" w14:paraId="1607A3BC" w14:textId="77777777" w:rsidTr="00EB12B5">
              <w:trPr>
                <w:trHeight w:val="567"/>
              </w:trPr>
              <w:tc>
                <w:tcPr>
                  <w:tcW w:w="2689" w:type="dxa"/>
                </w:tcPr>
                <w:p w14:paraId="50AC7B8E" w14:textId="75DF4848" w:rsidR="000A6E39" w:rsidRPr="003A5422" w:rsidRDefault="000A6E39" w:rsidP="000A6E39">
                  <w:r w:rsidRPr="003A5422">
                    <w:t>First aid</w:t>
                  </w:r>
                  <w:r>
                    <w:t xml:space="preserve">, </w:t>
                  </w:r>
                  <w:r w:rsidRPr="003A5422">
                    <w:t>Health &amp; Safety</w:t>
                  </w:r>
                </w:p>
              </w:tc>
              <w:tc>
                <w:tcPr>
                  <w:tcW w:w="1287" w:type="dxa"/>
                </w:tcPr>
                <w:p w14:paraId="040CC4E4" w14:textId="77777777" w:rsidR="000A6E39" w:rsidRPr="001D7183" w:rsidRDefault="000A6E39" w:rsidP="000A6E39">
                  <w:pPr>
                    <w:rPr>
                      <w:b/>
                    </w:rPr>
                  </w:pPr>
                </w:p>
              </w:tc>
              <w:tc>
                <w:tcPr>
                  <w:tcW w:w="1264" w:type="dxa"/>
                </w:tcPr>
                <w:p w14:paraId="78EA0B2F" w14:textId="77777777" w:rsidR="000A6E39" w:rsidRPr="001D7183" w:rsidRDefault="000A6E39" w:rsidP="000A6E39">
                  <w:pPr>
                    <w:rPr>
                      <w:b/>
                    </w:rPr>
                  </w:pPr>
                </w:p>
              </w:tc>
              <w:tc>
                <w:tcPr>
                  <w:tcW w:w="2712" w:type="dxa"/>
                </w:tcPr>
                <w:p w14:paraId="45BBF84B" w14:textId="77777777" w:rsidR="000A6E39" w:rsidRPr="001D7183" w:rsidRDefault="000A6E39" w:rsidP="000A6E39">
                  <w:pPr>
                    <w:rPr>
                      <w:b/>
                    </w:rPr>
                  </w:pPr>
                </w:p>
              </w:tc>
              <w:tc>
                <w:tcPr>
                  <w:tcW w:w="1989" w:type="dxa"/>
                </w:tcPr>
                <w:p w14:paraId="57313694" w14:textId="77777777" w:rsidR="000A6E39" w:rsidRPr="001D7183" w:rsidRDefault="000A6E39" w:rsidP="000A6E39">
                  <w:pPr>
                    <w:rPr>
                      <w:b/>
                    </w:rPr>
                  </w:pPr>
                </w:p>
              </w:tc>
            </w:tr>
            <w:tr w:rsidR="000A6E39" w:rsidRPr="001D7183" w14:paraId="18E0DD67" w14:textId="77777777" w:rsidTr="00EB12B5">
              <w:trPr>
                <w:trHeight w:val="567"/>
              </w:trPr>
              <w:tc>
                <w:tcPr>
                  <w:tcW w:w="2689" w:type="dxa"/>
                </w:tcPr>
                <w:p w14:paraId="6A77FB15" w14:textId="11E4F283" w:rsidR="000A6E39" w:rsidRPr="003A5422" w:rsidRDefault="000A6E39" w:rsidP="000A6E39">
                  <w:r>
                    <w:t>Fire training</w:t>
                  </w:r>
                </w:p>
              </w:tc>
              <w:tc>
                <w:tcPr>
                  <w:tcW w:w="1287" w:type="dxa"/>
                </w:tcPr>
                <w:p w14:paraId="17E84938" w14:textId="77777777" w:rsidR="000A6E39" w:rsidRPr="001D7183" w:rsidRDefault="000A6E39" w:rsidP="000A6E39">
                  <w:pPr>
                    <w:rPr>
                      <w:b/>
                    </w:rPr>
                  </w:pPr>
                </w:p>
              </w:tc>
              <w:tc>
                <w:tcPr>
                  <w:tcW w:w="1264" w:type="dxa"/>
                </w:tcPr>
                <w:p w14:paraId="454DB519" w14:textId="77777777" w:rsidR="000A6E39" w:rsidRPr="001D7183" w:rsidRDefault="000A6E39" w:rsidP="000A6E39">
                  <w:pPr>
                    <w:rPr>
                      <w:b/>
                    </w:rPr>
                  </w:pPr>
                </w:p>
              </w:tc>
              <w:tc>
                <w:tcPr>
                  <w:tcW w:w="2712" w:type="dxa"/>
                </w:tcPr>
                <w:p w14:paraId="51294C0F" w14:textId="77777777" w:rsidR="000A6E39" w:rsidRPr="001D7183" w:rsidRDefault="000A6E39" w:rsidP="000A6E39">
                  <w:pPr>
                    <w:rPr>
                      <w:b/>
                    </w:rPr>
                  </w:pPr>
                </w:p>
              </w:tc>
              <w:tc>
                <w:tcPr>
                  <w:tcW w:w="1989" w:type="dxa"/>
                </w:tcPr>
                <w:p w14:paraId="3857BC55" w14:textId="77777777" w:rsidR="000A6E39" w:rsidRPr="001D7183" w:rsidRDefault="000A6E39" w:rsidP="000A6E39">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7D4A41">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7D4A41">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lastRenderedPageBreak/>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A036F4">
                    <w:rPr>
                      <w:b/>
                      <w:sz w:val="22"/>
                    </w:rPr>
                  </w:r>
                  <w:r w:rsidR="00A036F4">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A036F4">
                    <w:rPr>
                      <w:b/>
                      <w:sz w:val="22"/>
                    </w:rPr>
                  </w:r>
                  <w:r w:rsidR="00A036F4">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036F4">
                    <w:rPr>
                      <w:b/>
                      <w:sz w:val="22"/>
                    </w:rPr>
                  </w:r>
                  <w:r w:rsidR="00A036F4">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036F4">
                    <w:rPr>
                      <w:b/>
                      <w:sz w:val="22"/>
                    </w:rPr>
                  </w:r>
                  <w:r w:rsidR="00A036F4">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1F211507" w:rsidR="00494816" w:rsidRPr="001D7183" w:rsidRDefault="00272FD7" w:rsidP="000C38D5">
                  <w:pPr>
                    <w:snapToGrid w:val="0"/>
                    <w:jc w:val="center"/>
                    <w:rPr>
                      <w:b/>
                      <w:bCs/>
                    </w:rPr>
                  </w:pPr>
                  <w:r>
                    <w:rPr>
                      <w:b/>
                      <w:bCs/>
                    </w:rPr>
                    <w:t xml:space="preserve">English, </w:t>
                  </w:r>
                  <w:proofErr w:type="spellStart"/>
                  <w:r>
                    <w:rPr>
                      <w:b/>
                      <w:bCs/>
                    </w:rPr>
                    <w:t>Yorubea</w:t>
                  </w:r>
                  <w:proofErr w:type="spellEnd"/>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1174F9">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A036F4">
                    <w:rPr>
                      <w:b/>
                      <w:sz w:val="22"/>
                    </w:rPr>
                  </w:r>
                  <w:r w:rsidR="00A036F4">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A036F4">
                    <w:rPr>
                      <w:b/>
                      <w:sz w:val="22"/>
                    </w:rPr>
                  </w:r>
                  <w:r w:rsidR="00A036F4">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EBA2DD7" w:rsidR="007C1676" w:rsidRPr="001D7183" w:rsidRDefault="00272FD7" w:rsidP="007C1676">
                  <w:pPr>
                    <w:snapToGrid w:val="0"/>
                    <w:rPr>
                      <w:b/>
                      <w:bCs/>
                    </w:rPr>
                  </w:pPr>
                  <w:r>
                    <w:rPr>
                      <w:b/>
                      <w:bCs/>
                    </w:rPr>
                    <w:t>April</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A036F4">
                    <w:rPr>
                      <w:b/>
                      <w:sz w:val="22"/>
                    </w:rPr>
                  </w:r>
                  <w:r w:rsidR="00A036F4">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A036F4">
                    <w:rPr>
                      <w:b/>
                      <w:sz w:val="22"/>
                    </w:rPr>
                  </w:r>
                  <w:r w:rsidR="00A036F4">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036F4">
                    <w:rPr>
                      <w:b/>
                      <w:sz w:val="22"/>
                    </w:rPr>
                  </w:r>
                  <w:r w:rsidR="00A036F4">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036F4">
                    <w:rPr>
                      <w:b/>
                      <w:sz w:val="22"/>
                    </w:rPr>
                  </w:r>
                  <w:r w:rsidR="00A036F4">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1F98AC5"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D336CF" w:rsidRPr="001D7183">
                    <w:sym w:font="Symbol" w:char="F0D6"/>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A036F4">
                    <w:rPr>
                      <w:b/>
                      <w:sz w:val="22"/>
                    </w:rPr>
                  </w:r>
                  <w:r w:rsidR="00A036F4">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5288408F"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7E34C2" w:rsidRPr="001D7183">
                    <w:sym w:font="Symbol" w:char="F0D6"/>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A036F4">
                    <w:rPr>
                      <w:b/>
                      <w:sz w:val="22"/>
                    </w:rPr>
                  </w:r>
                  <w:r w:rsidR="00A036F4">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933D20"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88C979"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036F4">
                    <w:rPr>
                      <w:b/>
                      <w:sz w:val="22"/>
                    </w:rPr>
                  </w:r>
                  <w:r w:rsidR="00A036F4">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036F4">
                    <w:rPr>
                      <w:b/>
                      <w:sz w:val="22"/>
                    </w:rPr>
                  </w:r>
                  <w:r w:rsidR="00A036F4">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036F4">
                    <w:rPr>
                      <w:b/>
                      <w:sz w:val="22"/>
                    </w:rPr>
                  </w:r>
                  <w:r w:rsidR="00A036F4">
                    <w:rPr>
                      <w:b/>
                      <w:sz w:val="22"/>
                    </w:rPr>
                    <w:fldChar w:fldCharType="separate"/>
                  </w:r>
                  <w:r w:rsidR="00446A7A" w:rsidRPr="001D7183">
                    <w:rPr>
                      <w:b/>
                      <w:sz w:val="22"/>
                    </w:rPr>
                    <w:fldChar w:fldCharType="end"/>
                  </w:r>
                  <w:r w:rsidR="00446A7A" w:rsidRPr="001D7183">
                    <w:rPr>
                      <w:b/>
                      <w:sz w:val="22"/>
                    </w:rPr>
                    <w:t xml:space="preserve">  </w:t>
                  </w:r>
                </w:p>
                <w:p w14:paraId="7B56D71D" w14:textId="67F41E24"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C0F58" w:rsidRPr="001D7183">
                    <w:sym w:font="Symbol" w:char="F0D6"/>
                  </w:r>
                  <w:r w:rsidR="00446A7A" w:rsidRPr="001D7183">
                    <w:rPr>
                      <w:b/>
                      <w:sz w:val="22"/>
                    </w:rPr>
                    <w:t xml:space="preserve">  </w:t>
                  </w:r>
                  <w:proofErr w:type="spellStart"/>
                  <w:r w:rsidR="00272FD7">
                    <w:rPr>
                      <w:b/>
                      <w:sz w:val="22"/>
                    </w:rPr>
                    <w:t>African</w:t>
                  </w:r>
                  <w:proofErr w:type="spellEnd"/>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036F4">
                    <w:rPr>
                      <w:b/>
                      <w:sz w:val="22"/>
                    </w:rPr>
                  </w:r>
                  <w:r w:rsidR="00A036F4">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036F4">
                    <w:rPr>
                      <w:b/>
                      <w:sz w:val="22"/>
                    </w:rPr>
                  </w:r>
                  <w:r w:rsidR="00A036F4">
                    <w:rPr>
                      <w:b/>
                      <w:sz w:val="22"/>
                    </w:rPr>
                    <w:fldChar w:fldCharType="separate"/>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036F4">
                    <w:rPr>
                      <w:b/>
                      <w:sz w:val="22"/>
                    </w:rPr>
                  </w:r>
                  <w:r w:rsidR="00A036F4">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036F4">
                    <w:rPr>
                      <w:b/>
                      <w:sz w:val="22"/>
                    </w:rPr>
                  </w:r>
                  <w:r w:rsidR="00A036F4">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036F4">
                    <w:rPr>
                      <w:b/>
                      <w:sz w:val="22"/>
                    </w:rPr>
                  </w:r>
                  <w:r w:rsidR="00A036F4">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036F4">
                    <w:rPr>
                      <w:b/>
                      <w:sz w:val="22"/>
                    </w:rPr>
                  </w:r>
                  <w:r w:rsidR="00A036F4">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036F4">
                    <w:rPr>
                      <w:b/>
                      <w:sz w:val="22"/>
                    </w:rPr>
                  </w:r>
                  <w:r w:rsidR="00A036F4">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19FBA5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A036F4">
                    <w:rPr>
                      <w:b/>
                      <w:sz w:val="22"/>
                    </w:rPr>
                  </w:r>
                  <w:r w:rsidR="00A036F4">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30562C"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433DC911"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A036F4">
                    <w:rPr>
                      <w:b/>
                      <w:sz w:val="22"/>
                    </w:rPr>
                  </w:r>
                  <w:r w:rsidR="00A036F4">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A036F4" w:rsidRPr="001D7183">
                    <w:sym w:font="Symbol" w:char="F0D6"/>
                  </w:r>
                  <w:bookmarkStart w:id="0" w:name="_GoBack"/>
                  <w:bookmarkEnd w:id="0"/>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3E12" w14:textId="77777777" w:rsidR="00406874" w:rsidRDefault="00406874" w:rsidP="00BD2352">
      <w:r>
        <w:separator/>
      </w:r>
    </w:p>
  </w:endnote>
  <w:endnote w:type="continuationSeparator" w:id="0">
    <w:p w14:paraId="1B1F51B7" w14:textId="77777777" w:rsidR="00406874" w:rsidRDefault="00406874"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7D4A41" w:rsidRDefault="007D4A41" w:rsidP="007D4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7D4A41" w:rsidRDefault="007D4A41"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7D4A41" w:rsidRDefault="007D4A41" w:rsidP="007D4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7D4A41" w:rsidRDefault="007D4A41"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7D4A41" w:rsidRDefault="007D4A41"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7D4A41" w:rsidRDefault="007D4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11BF" w14:textId="77777777" w:rsidR="007D4A41" w:rsidRDefault="007D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68CF3" w14:textId="77777777" w:rsidR="00406874" w:rsidRDefault="00406874" w:rsidP="00BD2352">
      <w:r>
        <w:separator/>
      </w:r>
    </w:p>
  </w:footnote>
  <w:footnote w:type="continuationSeparator" w:id="0">
    <w:p w14:paraId="65D7CA7F" w14:textId="77777777" w:rsidR="00406874" w:rsidRDefault="00406874"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2D9E6" w14:textId="77777777" w:rsidR="007D4A41" w:rsidRDefault="007D4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7D4A41" w:rsidRDefault="007D4A41"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9E388" w14:textId="77777777" w:rsidR="007D4A41" w:rsidRDefault="007D4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A57B4"/>
    <w:rsid w:val="000A6E39"/>
    <w:rsid w:val="000B27F8"/>
    <w:rsid w:val="000C38D5"/>
    <w:rsid w:val="000E73E0"/>
    <w:rsid w:val="00112667"/>
    <w:rsid w:val="001174F9"/>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2FD7"/>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562C"/>
    <w:rsid w:val="00306B63"/>
    <w:rsid w:val="00317BC0"/>
    <w:rsid w:val="003269E7"/>
    <w:rsid w:val="003273B9"/>
    <w:rsid w:val="00334576"/>
    <w:rsid w:val="003351F7"/>
    <w:rsid w:val="00337214"/>
    <w:rsid w:val="00343FAE"/>
    <w:rsid w:val="00344E36"/>
    <w:rsid w:val="003467ED"/>
    <w:rsid w:val="003532F3"/>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874"/>
    <w:rsid w:val="00406C18"/>
    <w:rsid w:val="00415894"/>
    <w:rsid w:val="00425A80"/>
    <w:rsid w:val="0043468A"/>
    <w:rsid w:val="00446A7A"/>
    <w:rsid w:val="00461AEC"/>
    <w:rsid w:val="00465B27"/>
    <w:rsid w:val="004711E2"/>
    <w:rsid w:val="00494816"/>
    <w:rsid w:val="004A5861"/>
    <w:rsid w:val="004B06C0"/>
    <w:rsid w:val="004B69F1"/>
    <w:rsid w:val="004C0F58"/>
    <w:rsid w:val="004D1C5C"/>
    <w:rsid w:val="004D7497"/>
    <w:rsid w:val="004E6173"/>
    <w:rsid w:val="004E6E9A"/>
    <w:rsid w:val="004F05B5"/>
    <w:rsid w:val="004F6014"/>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344F"/>
    <w:rsid w:val="005B4EB3"/>
    <w:rsid w:val="005B6C07"/>
    <w:rsid w:val="005C2051"/>
    <w:rsid w:val="005E0320"/>
    <w:rsid w:val="005E084C"/>
    <w:rsid w:val="005E0956"/>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D4A41"/>
    <w:rsid w:val="007E34C2"/>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A036F4"/>
    <w:rsid w:val="00A27D9A"/>
    <w:rsid w:val="00A319F4"/>
    <w:rsid w:val="00A34E53"/>
    <w:rsid w:val="00A34FF2"/>
    <w:rsid w:val="00A4278D"/>
    <w:rsid w:val="00A43C65"/>
    <w:rsid w:val="00A50107"/>
    <w:rsid w:val="00A5356A"/>
    <w:rsid w:val="00A5661A"/>
    <w:rsid w:val="00A62FF4"/>
    <w:rsid w:val="00A6743C"/>
    <w:rsid w:val="00A71BB6"/>
    <w:rsid w:val="00A80215"/>
    <w:rsid w:val="00A9742B"/>
    <w:rsid w:val="00AA09AA"/>
    <w:rsid w:val="00AB307E"/>
    <w:rsid w:val="00AB3F31"/>
    <w:rsid w:val="00AD076B"/>
    <w:rsid w:val="00AE3239"/>
    <w:rsid w:val="00AE6F73"/>
    <w:rsid w:val="00AF28F4"/>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7644"/>
    <w:rsid w:val="00D336CF"/>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73030"/>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E7A36D"/>
  <w15:docId w15:val="{3E839973-E7AF-4912-A94A-11C0A0BF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3F2D-8172-4A25-8095-3E87723B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14</cp:revision>
  <cp:lastPrinted>2020-02-18T22:58:00Z</cp:lastPrinted>
  <dcterms:created xsi:type="dcterms:W3CDTF">2020-02-21T08:13:00Z</dcterms:created>
  <dcterms:modified xsi:type="dcterms:W3CDTF">2020-03-08T22:33:00Z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2020-02-21T08:13:16.5139922Z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498b8e51-dddf-4328-9ab1-c039a6efaddb</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