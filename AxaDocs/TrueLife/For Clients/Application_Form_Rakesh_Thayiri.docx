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tblGrid>
      <w:tr w:rsidR="00716611" w:rsidRPr="001D7183" w14:paraId="580071F9" w14:textId="77777777" w:rsidTr="00AF523C">
        <w:trPr>
          <w:trHeight w:val="2267"/>
        </w:trPr>
        <w:tc>
          <w:tcPr>
            <w:tcW w:w="2476" w:type="dxa"/>
          </w:tcPr>
          <w:p w14:paraId="6C10B519" w14:textId="499100E1" w:rsidR="00716611" w:rsidRPr="001D7183" w:rsidRDefault="00F57FE9" w:rsidP="00AF523C">
            <w:pPr>
              <w:pStyle w:val="Default"/>
              <w:rPr>
                <w:rFonts w:asciiTheme="minorHAnsi" w:hAnsiTheme="minorHAnsi"/>
                <w:b/>
              </w:rPr>
            </w:pPr>
            <w:r>
              <w:rPr>
                <w:rFonts w:asciiTheme="minorHAnsi" w:hAnsiTheme="minorHAnsi"/>
                <w:b/>
                <w:noProof/>
              </w:rPr>
              <w:drawing>
                <wp:inline distT="0" distB="0" distL="0" distR="0" wp14:anchorId="5ADBA4E8" wp14:editId="2FC1C1E1">
                  <wp:extent cx="1578610" cy="1790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kesh.jpeg"/>
                          <pic:cNvPicPr/>
                        </pic:nvPicPr>
                        <pic:blipFill>
                          <a:blip r:embed="rId8"/>
                          <a:stretch>
                            <a:fillRect/>
                          </a:stretch>
                        </pic:blipFill>
                        <pic:spPr>
                          <a:xfrm>
                            <a:off x="0" y="0"/>
                            <a:ext cx="1578610" cy="1790700"/>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25067095" w:rsidR="00F33FF1" w:rsidRPr="001D7183" w:rsidRDefault="000D0823" w:rsidP="00F15FDB">
            <w:pPr>
              <w:rPr>
                <w:b/>
              </w:rPr>
            </w:pPr>
            <w:r>
              <w:rPr>
                <w:b/>
              </w:rPr>
              <w:t>RGN</w:t>
            </w: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0E37F4E1" w:rsidR="00F33FF1" w:rsidRPr="001D7183" w:rsidRDefault="000D0823" w:rsidP="00F15FDB">
            <w:pPr>
              <w:pStyle w:val="Subtitle"/>
              <w:rPr>
                <w:b/>
              </w:rPr>
            </w:pPr>
            <w:r>
              <w:rPr>
                <w:b/>
              </w:rPr>
              <w:t>Mr</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2DDE9AFB" w:rsidR="00F33FF1" w:rsidRPr="001D7183" w:rsidRDefault="000F7AB5" w:rsidP="00F15FDB">
            <w:pPr>
              <w:pStyle w:val="Subtitle"/>
              <w:rPr>
                <w:b/>
              </w:rPr>
            </w:pPr>
            <w:proofErr w:type="spellStart"/>
            <w:r>
              <w:rPr>
                <w:b/>
              </w:rPr>
              <w:t>Thayiri</w:t>
            </w:r>
            <w:proofErr w:type="spellEnd"/>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48935898" w:rsidR="00F33FF1" w:rsidRPr="001D7183" w:rsidRDefault="000D0823" w:rsidP="00F15FDB">
            <w:pPr>
              <w:pStyle w:val="Subtitle"/>
              <w:rPr>
                <w:b/>
              </w:rPr>
            </w:pPr>
            <w:r>
              <w:rPr>
                <w:b/>
              </w:rPr>
              <w:t>Rakesh</w:t>
            </w:r>
            <w:r>
              <w:rPr>
                <w:b/>
              </w:rPr>
              <w:softHyphen/>
            </w:r>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45D8CEF3"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F338D8" w:rsidRPr="001D7183">
                    <w:sym w:font="Symbol" w:char="F0D6"/>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7B152D">
                    <w:rPr>
                      <w:b/>
                      <w:sz w:val="22"/>
                    </w:rPr>
                  </w:r>
                  <w:r w:rsidR="007B152D">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7B152D">
                    <w:rPr>
                      <w:b/>
                      <w:sz w:val="22"/>
                    </w:rPr>
                  </w:r>
                  <w:r w:rsidR="007B152D">
                    <w:rPr>
                      <w:b/>
                      <w:sz w:val="22"/>
                    </w:rPr>
                    <w:fldChar w:fldCharType="separate"/>
                  </w:r>
                  <w:r w:rsidR="005B00A7" w:rsidRPr="001D7183">
                    <w:rPr>
                      <w:b/>
                      <w:sz w:val="22"/>
                    </w:rPr>
                    <w:fldChar w:fldCharType="end"/>
                  </w:r>
                  <w:r w:rsidR="005B00A7" w:rsidRPr="001D7183">
                    <w:rPr>
                      <w:b/>
                      <w:sz w:val="22"/>
                    </w:rPr>
                    <w:t xml:space="preserve">  </w:t>
                  </w:r>
                </w:p>
                <w:p w14:paraId="59635A80" w14:textId="5F39928E"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7B152D">
                    <w:rPr>
                      <w:b/>
                      <w:sz w:val="22"/>
                    </w:rPr>
                  </w:r>
                  <w:r w:rsidR="007B152D">
                    <w:rPr>
                      <w:b/>
                      <w:sz w:val="22"/>
                    </w:rPr>
                    <w:fldChar w:fldCharType="separate"/>
                  </w:r>
                  <w:r w:rsidR="005B00A7" w:rsidRPr="001D7183">
                    <w:rPr>
                      <w:b/>
                      <w:sz w:val="22"/>
                    </w:rPr>
                    <w:fldChar w:fldCharType="end"/>
                  </w:r>
                  <w:r w:rsidR="005B00A7" w:rsidRPr="001D7183">
                    <w:rPr>
                      <w:b/>
                      <w:sz w:val="22"/>
                    </w:rPr>
                    <w:t xml:space="preserve">  </w:t>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1C6E266A"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E1083C">
                    <w:rPr>
                      <w:b/>
                      <w:szCs w:val="20"/>
                    </w:rPr>
                    <w:t xml:space="preserve"> </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669EB004" w:rsidR="00286DCA" w:rsidRPr="001D7183" w:rsidRDefault="00286DCA" w:rsidP="000E73E0">
                  <w:pPr>
                    <w:snapToGrid w:val="0"/>
                    <w:rPr>
                      <w:b/>
                    </w:rPr>
                  </w:pPr>
                  <w:r>
                    <w:rPr>
                      <w:b/>
                    </w:rPr>
                    <w:t>Mr</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3483E675" w:rsidR="00286DCA" w:rsidRPr="001D7183" w:rsidRDefault="00E1083C" w:rsidP="000E73E0">
                  <w:pPr>
                    <w:snapToGrid w:val="0"/>
                    <w:rPr>
                      <w:b/>
                    </w:rPr>
                  </w:pPr>
                  <w:proofErr w:type="spellStart"/>
                  <w:r>
                    <w:rPr>
                      <w:b/>
                    </w:rPr>
                    <w:t>Thayiri</w:t>
                  </w:r>
                  <w:proofErr w:type="spellEnd"/>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10BA6D9C" w:rsidR="00286DCA" w:rsidRPr="001D7183" w:rsidRDefault="00AE7F8C" w:rsidP="000E73E0">
                  <w:pPr>
                    <w:snapToGrid w:val="0"/>
                    <w:rPr>
                      <w:b/>
                    </w:rPr>
                  </w:pPr>
                  <w:r>
                    <w:rPr>
                      <w:b/>
                    </w:rPr>
                    <w:t>Rakesh</w:t>
                  </w:r>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75CA638D" w:rsidR="00F94FD6" w:rsidRPr="001D7183" w:rsidRDefault="00E1083C" w:rsidP="00020E79">
                  <w:pPr>
                    <w:snapToGrid w:val="0"/>
                    <w:jc w:val="center"/>
                    <w:rPr>
                      <w:b/>
                      <w:bCs/>
                    </w:rPr>
                  </w:pPr>
                  <w:r>
                    <w:rPr>
                      <w:b/>
                      <w:bCs/>
                    </w:rPr>
                    <w:t>48, May Road, Gi</w:t>
                  </w:r>
                  <w:r w:rsidR="00774D58">
                    <w:rPr>
                      <w:b/>
                      <w:bCs/>
                    </w:rPr>
                    <w:t>llingham</w:t>
                  </w:r>
                  <w:r>
                    <w:rPr>
                      <w:b/>
                      <w:bCs/>
                    </w:rPr>
                    <w:t>,</w:t>
                  </w:r>
                  <w:r w:rsidR="00774D58">
                    <w:rPr>
                      <w:b/>
                      <w:bCs/>
                    </w:rPr>
                    <w:t xml:space="preserve"> Kent</w:t>
                  </w:r>
                  <w:r>
                    <w:rPr>
                      <w:b/>
                      <w:bCs/>
                    </w:rPr>
                    <w:t xml:space="preserve"> </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4D900BC3" w:rsidR="00F94FD6" w:rsidRPr="001D7183" w:rsidRDefault="00E1083C" w:rsidP="000C38D5">
                  <w:pPr>
                    <w:snapToGrid w:val="0"/>
                    <w:jc w:val="center"/>
                    <w:rPr>
                      <w:b/>
                      <w:bCs/>
                    </w:rPr>
                  </w:pPr>
                  <w:r>
                    <w:rPr>
                      <w:b/>
                      <w:bCs/>
                    </w:rPr>
                    <w:t>ME7 5UY</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459AF865" w:rsidR="00F94FD6" w:rsidRPr="001D7183" w:rsidRDefault="00C04888" w:rsidP="00F15FDB">
                  <w:pPr>
                    <w:snapToGrid w:val="0"/>
                    <w:rPr>
                      <w:b/>
                      <w:bCs/>
                    </w:rPr>
                  </w:pPr>
                  <w:r>
                    <w:rPr>
                      <w:b/>
                      <w:bCs/>
                    </w:rPr>
                    <w:t>XXXXXXXX</w:t>
                  </w: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262F3358" w:rsidR="00F94FD6" w:rsidRPr="001D7183" w:rsidRDefault="00C04888" w:rsidP="000C38D5">
                  <w:pPr>
                    <w:rPr>
                      <w:b/>
                      <w:bCs/>
                    </w:rPr>
                  </w:pPr>
                  <w:hyperlink r:id="rId9" w:history="1">
                    <w:r w:rsidRPr="00366D77">
                      <w:rPr>
                        <w:rStyle w:val="Hyperlink"/>
                        <w:b/>
                        <w:bCs/>
                      </w:rPr>
                      <w:t>info@truelifehealthcare.co.uk</w:t>
                    </w:r>
                  </w:hyperlink>
                  <w:r>
                    <w:rPr>
                      <w:b/>
                      <w:bCs/>
                    </w:rPr>
                    <w:t xml:space="preserve"> </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301A03C4" w:rsidR="00F94FD6" w:rsidRPr="001D7183" w:rsidRDefault="00E1083C" w:rsidP="00F15FDB">
                  <w:pPr>
                    <w:snapToGrid w:val="0"/>
                    <w:rPr>
                      <w:b/>
                      <w:bCs/>
                    </w:rPr>
                  </w:pPr>
                  <w:r>
                    <w:rPr>
                      <w:b/>
                      <w:bCs/>
                    </w:rPr>
                    <w:t>British</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1B1A7820"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910C41" w:rsidRPr="001D7183">
                    <w:sym w:font="Symbol" w:char="F0D6"/>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7B152D">
                    <w:rPr>
                      <w:b/>
                      <w:sz w:val="22"/>
                    </w:rPr>
                  </w:r>
                  <w:r w:rsidR="007B152D">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771D3CEF" w:rsidR="00A9742B" w:rsidRPr="001D7183" w:rsidRDefault="0099509F" w:rsidP="00F15FDB">
                  <w:pPr>
                    <w:snapToGrid w:val="0"/>
                    <w:rPr>
                      <w:b/>
                      <w:bCs/>
                    </w:rPr>
                  </w:pPr>
                  <w:r>
                    <w:rPr>
                      <w:b/>
                      <w:bCs/>
                    </w:rPr>
                    <w:t>04/02/1978</w:t>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479270E5" w14:textId="48930E04" w:rsidR="00F94FD6" w:rsidRPr="001D7183" w:rsidRDefault="00E1083C" w:rsidP="00F15FDB">
                  <w:pPr>
                    <w:snapToGrid w:val="0"/>
                    <w:rPr>
                      <w:b/>
                      <w:bCs/>
                    </w:rPr>
                  </w:pPr>
                  <w:r>
                    <w:rPr>
                      <w:b/>
                      <w:bCs/>
                    </w:rPr>
                    <w:t>SE387518C</w:t>
                  </w: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0119A69F" w:rsidR="00F94FD6" w:rsidRPr="001D7183" w:rsidRDefault="00E1083C" w:rsidP="00F15FDB">
                  <w:pPr>
                    <w:snapToGrid w:val="0"/>
                    <w:rPr>
                      <w:b/>
                      <w:bCs/>
                    </w:rPr>
                  </w:pPr>
                  <w:r>
                    <w:rPr>
                      <w:b/>
                      <w:bCs/>
                    </w:rPr>
                    <w:t xml:space="preserve">Rajini </w:t>
                  </w:r>
                  <w:proofErr w:type="spellStart"/>
                  <w:r>
                    <w:rPr>
                      <w:b/>
                      <w:bCs/>
                    </w:rPr>
                    <w:t>Sivaraman</w:t>
                  </w:r>
                  <w:proofErr w:type="spellEnd"/>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1DCFD9B7" w:rsidR="00F94FD6" w:rsidRPr="001D7183" w:rsidRDefault="00CC499A" w:rsidP="00F15FDB">
                  <w:pPr>
                    <w:snapToGrid w:val="0"/>
                    <w:jc w:val="center"/>
                    <w:rPr>
                      <w:b/>
                      <w:bCs/>
                    </w:rPr>
                  </w:pPr>
                  <w:r>
                    <w:rPr>
                      <w:b/>
                      <w:bCs/>
                    </w:rPr>
                    <w:t>48, May Road, Gillingham, Kent</w:t>
                  </w:r>
                </w:p>
                <w:p w14:paraId="591140E1" w14:textId="536DF894" w:rsidR="00F94FD6" w:rsidRPr="001D7183" w:rsidRDefault="00F94FD6" w:rsidP="00F15FDB">
                  <w:pPr>
                    <w:jc w:val="center"/>
                    <w:rPr>
                      <w:b/>
                      <w:bCs/>
                    </w:rPr>
                  </w:pP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447C366E" w:rsidR="00F94FD6" w:rsidRPr="001D7183" w:rsidRDefault="00F94FD6" w:rsidP="00F15FDB">
                  <w:pPr>
                    <w:rPr>
                      <w:b/>
                      <w:bCs/>
                    </w:rPr>
                  </w:pPr>
                  <w:r w:rsidRPr="001D7183">
                    <w:rPr>
                      <w:b/>
                      <w:bCs/>
                    </w:rPr>
                    <w:t>Post Code</w:t>
                  </w:r>
                  <w:r w:rsidR="00CC499A">
                    <w:rPr>
                      <w:b/>
                      <w:bCs/>
                    </w:rPr>
                    <w:t xml:space="preserve">      ME7 5UY</w:t>
                  </w:r>
                </w:p>
                <w:p w14:paraId="31B83557" w14:textId="77777777" w:rsidR="00F94FD6" w:rsidRPr="001D7183" w:rsidRDefault="00F94FD6" w:rsidP="00F15FDB">
                  <w:pPr>
                    <w:rPr>
                      <w:b/>
                      <w:bCs/>
                    </w:rPr>
                  </w:pP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1F0A966A" w:rsidR="00F94FD6" w:rsidRPr="001D7183" w:rsidRDefault="00C04888" w:rsidP="00F15FDB">
                  <w:pPr>
                    <w:snapToGrid w:val="0"/>
                    <w:rPr>
                      <w:b/>
                      <w:bCs/>
                    </w:rPr>
                  </w:pPr>
                  <w:r>
                    <w:rPr>
                      <w:b/>
                      <w:bCs/>
                    </w:rPr>
                    <w:t>XXXXXXXXX</w:t>
                  </w: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0A602005" w:rsidR="00B47EC7" w:rsidRPr="001D7183" w:rsidRDefault="00E1083C" w:rsidP="000C38D5">
                  <w:pPr>
                    <w:snapToGrid w:val="0"/>
                    <w:rPr>
                      <w:b/>
                      <w:bCs/>
                    </w:rPr>
                  </w:pPr>
                  <w:r>
                    <w:rPr>
                      <w:b/>
                      <w:bCs/>
                    </w:rPr>
                    <w:t>Wife</w:t>
                  </w:r>
                  <w:r w:rsidR="00B47EC7">
                    <w:rPr>
                      <w:b/>
                      <w:bCs/>
                    </w:rPr>
                    <w:br/>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7487FE03" w14:textId="6811C5D1" w:rsidR="0070705B" w:rsidRPr="001D7183" w:rsidRDefault="00E1083C" w:rsidP="00F15FDB">
                  <w:pPr>
                    <w:rPr>
                      <w:b/>
                    </w:rPr>
                  </w:pPr>
                  <w:r>
                    <w:rPr>
                      <w:b/>
                    </w:rPr>
                    <w:t>University of Southampton</w:t>
                  </w:r>
                  <w:r w:rsidR="00A00A0D">
                    <w:rPr>
                      <w:b/>
                    </w:rPr>
                    <w:t>, Southampton</w:t>
                  </w:r>
                  <w:r w:rsidR="00335867">
                    <w:rPr>
                      <w:b/>
                    </w:rPr>
                    <w:t>, UK</w:t>
                  </w:r>
                </w:p>
              </w:tc>
              <w:tc>
                <w:tcPr>
                  <w:tcW w:w="1701" w:type="dxa"/>
                </w:tcPr>
                <w:p w14:paraId="2028A8CF" w14:textId="240C15D9" w:rsidR="0070705B" w:rsidRPr="001D7183" w:rsidRDefault="00E1083C" w:rsidP="000C38D5">
                  <w:pPr>
                    <w:rPr>
                      <w:b/>
                    </w:rPr>
                  </w:pPr>
                  <w:r>
                    <w:rPr>
                      <w:b/>
                    </w:rPr>
                    <w:t>Sep</w:t>
                  </w:r>
                  <w:r w:rsidR="000D5A23">
                    <w:rPr>
                      <w:b/>
                    </w:rPr>
                    <w:t xml:space="preserve"> </w:t>
                  </w:r>
                  <w:r>
                    <w:rPr>
                      <w:b/>
                    </w:rPr>
                    <w:t>2013</w:t>
                  </w:r>
                </w:p>
              </w:tc>
              <w:tc>
                <w:tcPr>
                  <w:tcW w:w="1559" w:type="dxa"/>
                </w:tcPr>
                <w:p w14:paraId="52E0E072" w14:textId="19822772" w:rsidR="0070705B" w:rsidRPr="001D7183" w:rsidRDefault="00E1083C" w:rsidP="000C38D5">
                  <w:pPr>
                    <w:rPr>
                      <w:b/>
                    </w:rPr>
                  </w:pPr>
                  <w:r>
                    <w:rPr>
                      <w:b/>
                    </w:rPr>
                    <w:t>Sep</w:t>
                  </w:r>
                  <w:r w:rsidR="000D5A23">
                    <w:rPr>
                      <w:b/>
                    </w:rPr>
                    <w:t xml:space="preserve"> </w:t>
                  </w:r>
                  <w:r>
                    <w:rPr>
                      <w:b/>
                    </w:rPr>
                    <w:t>2016</w:t>
                  </w:r>
                </w:p>
              </w:tc>
              <w:tc>
                <w:tcPr>
                  <w:tcW w:w="2835" w:type="dxa"/>
                </w:tcPr>
                <w:p w14:paraId="180F47B0" w14:textId="3E13F464" w:rsidR="0070705B" w:rsidRPr="001D7183" w:rsidRDefault="00B634C4" w:rsidP="000C38D5">
                  <w:pPr>
                    <w:rPr>
                      <w:b/>
                    </w:rPr>
                  </w:pPr>
                  <w:r>
                    <w:rPr>
                      <w:b/>
                    </w:rPr>
                    <w:t>BSc Nursing</w:t>
                  </w:r>
                </w:p>
              </w:tc>
              <w:tc>
                <w:tcPr>
                  <w:tcW w:w="1418" w:type="dxa"/>
                </w:tcPr>
                <w:p w14:paraId="1D3DEF59" w14:textId="7B4C7805" w:rsidR="0070705B" w:rsidRPr="001D7183" w:rsidRDefault="0070705B" w:rsidP="00F15FDB">
                  <w:pPr>
                    <w:rPr>
                      <w:b/>
                    </w:rPr>
                  </w:pP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77777777" w:rsidR="00E379C7" w:rsidRDefault="00E379C7" w:rsidP="00344E36">
                  <w:pPr>
                    <w:snapToGrid w:val="0"/>
                    <w:rPr>
                      <w:b/>
                      <w:bCs/>
                    </w:rPr>
                  </w:pPr>
                </w:p>
                <w:p w14:paraId="6928A214" w14:textId="77777777" w:rsidR="00344E36" w:rsidRDefault="00B634C4" w:rsidP="00494816">
                  <w:pPr>
                    <w:snapToGrid w:val="0"/>
                    <w:rPr>
                      <w:b/>
                      <w:bCs/>
                    </w:rPr>
                  </w:pPr>
                  <w:r>
                    <w:rPr>
                      <w:b/>
                      <w:bCs/>
                    </w:rPr>
                    <w:t>Portsmouth hospital</w:t>
                  </w:r>
                </w:p>
                <w:p w14:paraId="3AD729F8" w14:textId="77777777" w:rsidR="00B634C4" w:rsidRDefault="00B634C4" w:rsidP="00494816">
                  <w:pPr>
                    <w:snapToGrid w:val="0"/>
                    <w:rPr>
                      <w:b/>
                      <w:bCs/>
                    </w:rPr>
                  </w:pPr>
                </w:p>
                <w:p w14:paraId="64EB2A86" w14:textId="4138F5FB" w:rsidR="00B634C4" w:rsidRPr="001D7183" w:rsidRDefault="00B634C4" w:rsidP="00494816">
                  <w:pPr>
                    <w:snapToGrid w:val="0"/>
                    <w:rPr>
                      <w:b/>
                      <w:bCs/>
                    </w:rPr>
                  </w:pPr>
                  <w:r>
                    <w:rPr>
                      <w:b/>
                      <w:bCs/>
                    </w:rPr>
                    <w:t>Medway M</w:t>
                  </w:r>
                  <w:r w:rsidR="00677BB8">
                    <w:rPr>
                      <w:b/>
                      <w:bCs/>
                    </w:rPr>
                    <w:t>a</w:t>
                  </w:r>
                  <w:r>
                    <w:rPr>
                      <w:b/>
                      <w:bCs/>
                    </w:rPr>
                    <w:t>ritime</w:t>
                  </w:r>
                </w:p>
              </w:tc>
              <w:tc>
                <w:tcPr>
                  <w:tcW w:w="1701" w:type="dxa"/>
                  <w:tcBorders>
                    <w:top w:val="single" w:sz="8" w:space="0" w:color="000000"/>
                    <w:left w:val="single" w:sz="8" w:space="0" w:color="000000"/>
                    <w:bottom w:val="single" w:sz="8" w:space="0" w:color="000000"/>
                  </w:tcBorders>
                  <w:shd w:val="clear" w:color="auto" w:fill="auto"/>
                </w:tcPr>
                <w:p w14:paraId="78411002" w14:textId="77777777" w:rsidR="00E379C7" w:rsidRDefault="00B634C4" w:rsidP="00494816">
                  <w:pPr>
                    <w:snapToGrid w:val="0"/>
                    <w:rPr>
                      <w:b/>
                      <w:bCs/>
                    </w:rPr>
                  </w:pPr>
                  <w:r>
                    <w:rPr>
                      <w:b/>
                      <w:bCs/>
                    </w:rPr>
                    <w:t>Aug 2016</w:t>
                  </w:r>
                </w:p>
                <w:p w14:paraId="4B413312" w14:textId="77777777" w:rsidR="00B634C4" w:rsidRDefault="00B634C4" w:rsidP="00494816">
                  <w:pPr>
                    <w:snapToGrid w:val="0"/>
                    <w:rPr>
                      <w:b/>
                      <w:bCs/>
                    </w:rPr>
                  </w:pPr>
                </w:p>
                <w:p w14:paraId="0580B4FB" w14:textId="77777777" w:rsidR="00B634C4" w:rsidRDefault="00B634C4" w:rsidP="00494816">
                  <w:pPr>
                    <w:snapToGrid w:val="0"/>
                    <w:rPr>
                      <w:b/>
                      <w:bCs/>
                    </w:rPr>
                  </w:pPr>
                </w:p>
                <w:p w14:paraId="18A8B8C6" w14:textId="77777777" w:rsidR="00B634C4" w:rsidRDefault="00B634C4" w:rsidP="00494816">
                  <w:pPr>
                    <w:snapToGrid w:val="0"/>
                    <w:rPr>
                      <w:b/>
                      <w:bCs/>
                    </w:rPr>
                  </w:pPr>
                </w:p>
                <w:p w14:paraId="2CCB4C9E" w14:textId="6B80A934" w:rsidR="00B634C4" w:rsidRPr="001D7183" w:rsidRDefault="00B634C4" w:rsidP="00494816">
                  <w:pPr>
                    <w:snapToGrid w:val="0"/>
                    <w:rPr>
                      <w:b/>
                      <w:bCs/>
                    </w:rPr>
                  </w:pPr>
                  <w:r>
                    <w:rPr>
                      <w:b/>
                      <w:bCs/>
                    </w:rPr>
                    <w:t>Sep 2018</w:t>
                  </w:r>
                </w:p>
              </w:tc>
              <w:tc>
                <w:tcPr>
                  <w:tcW w:w="1701" w:type="dxa"/>
                  <w:tcBorders>
                    <w:top w:val="single" w:sz="8" w:space="0" w:color="000000"/>
                    <w:left w:val="single" w:sz="8" w:space="0" w:color="000000"/>
                    <w:bottom w:val="single" w:sz="8" w:space="0" w:color="000000"/>
                  </w:tcBorders>
                  <w:shd w:val="clear" w:color="auto" w:fill="auto"/>
                </w:tcPr>
                <w:p w14:paraId="7E9ED31B" w14:textId="77777777" w:rsidR="00E379C7" w:rsidRDefault="00B634C4" w:rsidP="00494816">
                  <w:pPr>
                    <w:snapToGrid w:val="0"/>
                    <w:rPr>
                      <w:b/>
                      <w:bCs/>
                    </w:rPr>
                  </w:pPr>
                  <w:r>
                    <w:rPr>
                      <w:b/>
                      <w:bCs/>
                    </w:rPr>
                    <w:t>Sep 2018</w:t>
                  </w:r>
                </w:p>
                <w:p w14:paraId="12C61D27" w14:textId="77777777" w:rsidR="00B634C4" w:rsidRDefault="00B634C4" w:rsidP="00494816">
                  <w:pPr>
                    <w:snapToGrid w:val="0"/>
                    <w:rPr>
                      <w:b/>
                      <w:bCs/>
                    </w:rPr>
                  </w:pPr>
                </w:p>
                <w:p w14:paraId="549C7992" w14:textId="77777777" w:rsidR="00B634C4" w:rsidRDefault="00B634C4" w:rsidP="00494816">
                  <w:pPr>
                    <w:snapToGrid w:val="0"/>
                    <w:rPr>
                      <w:b/>
                      <w:bCs/>
                    </w:rPr>
                  </w:pPr>
                </w:p>
                <w:p w14:paraId="5B166B35" w14:textId="77777777" w:rsidR="00B634C4" w:rsidRDefault="00B634C4" w:rsidP="00494816">
                  <w:pPr>
                    <w:snapToGrid w:val="0"/>
                    <w:rPr>
                      <w:b/>
                      <w:bCs/>
                    </w:rPr>
                  </w:pPr>
                </w:p>
                <w:p w14:paraId="0E471F7F" w14:textId="4655F190" w:rsidR="00B634C4" w:rsidRPr="001D7183" w:rsidRDefault="00916392" w:rsidP="00494816">
                  <w:pPr>
                    <w:snapToGrid w:val="0"/>
                    <w:rPr>
                      <w:b/>
                      <w:bCs/>
                    </w:rPr>
                  </w:pPr>
                  <w:r>
                    <w:rPr>
                      <w:b/>
                      <w:bCs/>
                    </w:rPr>
                    <w:t>P</w:t>
                  </w:r>
                  <w:r w:rsidR="00B634C4">
                    <w:rPr>
                      <w:b/>
                      <w:bCs/>
                    </w:rPr>
                    <w:t>resent</w:t>
                  </w:r>
                </w:p>
              </w:tc>
              <w:tc>
                <w:tcPr>
                  <w:tcW w:w="2552" w:type="dxa"/>
                  <w:tcBorders>
                    <w:top w:val="single" w:sz="8" w:space="0" w:color="000000"/>
                    <w:left w:val="single" w:sz="8" w:space="0" w:color="000000"/>
                    <w:bottom w:val="single" w:sz="8" w:space="0" w:color="000000"/>
                  </w:tcBorders>
                  <w:shd w:val="clear" w:color="auto" w:fill="auto"/>
                </w:tcPr>
                <w:p w14:paraId="6A228371" w14:textId="254E3FB1" w:rsidR="00494816" w:rsidRPr="001D7183" w:rsidRDefault="00B634C4" w:rsidP="00494816">
                  <w:pPr>
                    <w:rPr>
                      <w:b/>
                      <w:bCs/>
                    </w:rPr>
                  </w:pPr>
                  <w:r>
                    <w:rPr>
                      <w:b/>
                      <w:bCs/>
                    </w:rPr>
                    <w:t>Staff Nurse</w:t>
                  </w:r>
                </w:p>
                <w:p w14:paraId="49196476" w14:textId="77777777" w:rsidR="00494816" w:rsidRPr="001D7183" w:rsidRDefault="00494816" w:rsidP="00494816">
                  <w:pPr>
                    <w:rPr>
                      <w:b/>
                      <w:bCs/>
                    </w:rPr>
                  </w:pPr>
                </w:p>
                <w:p w14:paraId="6E2FD79C" w14:textId="77777777" w:rsidR="00494816" w:rsidRPr="001D7183" w:rsidRDefault="00494816" w:rsidP="00494816">
                  <w:pPr>
                    <w:rPr>
                      <w:b/>
                      <w:bCs/>
                    </w:rPr>
                  </w:pPr>
                </w:p>
                <w:p w14:paraId="3C6F6638" w14:textId="77777777" w:rsidR="00494816" w:rsidRPr="001D7183" w:rsidRDefault="00494816" w:rsidP="00494816">
                  <w:pPr>
                    <w:rPr>
                      <w:b/>
                      <w:bCs/>
                    </w:rPr>
                  </w:pPr>
                </w:p>
                <w:p w14:paraId="18B15793" w14:textId="6C2D00F0" w:rsidR="00494816" w:rsidRPr="001D7183" w:rsidRDefault="00B634C4" w:rsidP="00494816">
                  <w:pPr>
                    <w:rPr>
                      <w:b/>
                      <w:bCs/>
                    </w:rPr>
                  </w:pPr>
                  <w:r>
                    <w:rPr>
                      <w:b/>
                      <w:bCs/>
                    </w:rPr>
                    <w:t>Staff Nurse</w:t>
                  </w: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139A4A29" w14:textId="77777777" w:rsidR="00494816" w:rsidRPr="001D7183" w:rsidRDefault="00494816" w:rsidP="00494816">
                  <w:pPr>
                    <w:rPr>
                      <w:b/>
                      <w:bCs/>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0458336B" w14:textId="4B7A6F9B" w:rsidR="00F94FD6" w:rsidRPr="001D7183" w:rsidRDefault="00F94FD6" w:rsidP="00F15FDB">
            <w:pPr>
              <w:rPr>
                <w:b/>
              </w:rPr>
            </w:pPr>
          </w:p>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EB12B5">
              <w:trPr>
                <w:trHeight w:val="415"/>
              </w:trPr>
              <w:tc>
                <w:tcPr>
                  <w:tcW w:w="2689" w:type="dxa"/>
                </w:tcPr>
                <w:p w14:paraId="28D42DC7" w14:textId="4AE40FC9" w:rsidR="0061593B" w:rsidRPr="003A5422" w:rsidRDefault="00B634C4" w:rsidP="000C38D5">
                  <w:r>
                    <w:t>Cardiology</w:t>
                  </w:r>
                </w:p>
              </w:tc>
              <w:tc>
                <w:tcPr>
                  <w:tcW w:w="1287" w:type="dxa"/>
                </w:tcPr>
                <w:p w14:paraId="6EECF4DF" w14:textId="515C96EC" w:rsidR="0061593B" w:rsidRPr="001D7183" w:rsidRDefault="0061593B" w:rsidP="00F15FDB">
                  <w:pPr>
                    <w:rPr>
                      <w:b/>
                    </w:rPr>
                  </w:pPr>
                </w:p>
              </w:tc>
              <w:tc>
                <w:tcPr>
                  <w:tcW w:w="1264" w:type="dxa"/>
                </w:tcPr>
                <w:p w14:paraId="137AF717" w14:textId="77777777" w:rsidR="0061593B" w:rsidRPr="001D7183" w:rsidRDefault="0061593B" w:rsidP="00F15FDB">
                  <w:pPr>
                    <w:rPr>
                      <w:b/>
                    </w:rPr>
                  </w:pPr>
                </w:p>
              </w:tc>
              <w:tc>
                <w:tcPr>
                  <w:tcW w:w="2712" w:type="dxa"/>
                </w:tcPr>
                <w:p w14:paraId="6F65EC5E" w14:textId="50449920" w:rsidR="0061593B" w:rsidRPr="001D7183" w:rsidRDefault="0063314D" w:rsidP="000C38D5">
                  <w:pPr>
                    <w:rPr>
                      <w:b/>
                    </w:rPr>
                  </w:pPr>
                  <w:r>
                    <w:rPr>
                      <w:b/>
                    </w:rPr>
                    <w:t>Medway NHS Foundation trust</w:t>
                  </w:r>
                </w:p>
              </w:tc>
              <w:tc>
                <w:tcPr>
                  <w:tcW w:w="1989" w:type="dxa"/>
                </w:tcPr>
                <w:p w14:paraId="3429C923" w14:textId="77777777" w:rsidR="0061593B" w:rsidRPr="001D7183" w:rsidRDefault="0061593B" w:rsidP="00F15FDB">
                  <w:pPr>
                    <w:rPr>
                      <w:b/>
                    </w:rPr>
                  </w:pPr>
                </w:p>
              </w:tc>
            </w:tr>
            <w:tr w:rsidR="00546E47" w:rsidRPr="001D7183" w14:paraId="2A9A9316" w14:textId="77777777" w:rsidTr="00EB12B5">
              <w:trPr>
                <w:trHeight w:val="422"/>
              </w:trPr>
              <w:tc>
                <w:tcPr>
                  <w:tcW w:w="2689" w:type="dxa"/>
                </w:tcPr>
                <w:p w14:paraId="56E5C7BB" w14:textId="03F129E3" w:rsidR="00546E47" w:rsidRPr="003A5422" w:rsidRDefault="00546E47" w:rsidP="00546E47">
                  <w:r w:rsidRPr="003A5422">
                    <w:t>Manual handling</w:t>
                  </w:r>
                </w:p>
              </w:tc>
              <w:tc>
                <w:tcPr>
                  <w:tcW w:w="1287" w:type="dxa"/>
                </w:tcPr>
                <w:p w14:paraId="482C2AEC" w14:textId="77777777" w:rsidR="00546E47" w:rsidRPr="001D7183" w:rsidRDefault="00546E47" w:rsidP="00546E47">
                  <w:pPr>
                    <w:rPr>
                      <w:b/>
                    </w:rPr>
                  </w:pPr>
                </w:p>
              </w:tc>
              <w:tc>
                <w:tcPr>
                  <w:tcW w:w="1264" w:type="dxa"/>
                </w:tcPr>
                <w:p w14:paraId="61777F57" w14:textId="77777777" w:rsidR="00546E47" w:rsidRPr="001D7183" w:rsidRDefault="00546E47" w:rsidP="00546E47">
                  <w:pPr>
                    <w:rPr>
                      <w:b/>
                    </w:rPr>
                  </w:pPr>
                </w:p>
              </w:tc>
              <w:tc>
                <w:tcPr>
                  <w:tcW w:w="2712" w:type="dxa"/>
                </w:tcPr>
                <w:p w14:paraId="405D241E" w14:textId="77777777" w:rsidR="00546E47" w:rsidRPr="001D7183" w:rsidRDefault="00546E47" w:rsidP="00546E47">
                  <w:pPr>
                    <w:rPr>
                      <w:b/>
                    </w:rPr>
                  </w:pPr>
                </w:p>
              </w:tc>
              <w:tc>
                <w:tcPr>
                  <w:tcW w:w="1989" w:type="dxa"/>
                </w:tcPr>
                <w:p w14:paraId="503F61DF" w14:textId="77777777" w:rsidR="00546E47" w:rsidRPr="001D7183" w:rsidRDefault="00546E47" w:rsidP="00546E47">
                  <w:pPr>
                    <w:rPr>
                      <w:b/>
                    </w:rPr>
                  </w:pPr>
                </w:p>
              </w:tc>
            </w:tr>
            <w:tr w:rsidR="00546E47" w:rsidRPr="001D7183" w14:paraId="129A8C34" w14:textId="77777777" w:rsidTr="00EB12B5">
              <w:trPr>
                <w:trHeight w:val="400"/>
              </w:trPr>
              <w:tc>
                <w:tcPr>
                  <w:tcW w:w="2689" w:type="dxa"/>
                </w:tcPr>
                <w:p w14:paraId="21517A10" w14:textId="55E09B24" w:rsidR="00546E47" w:rsidRPr="003A5422" w:rsidRDefault="00546E47" w:rsidP="00546E47">
                  <w:r w:rsidRPr="003A5422">
                    <w:t>Immediate Life Support</w:t>
                  </w:r>
                </w:p>
              </w:tc>
              <w:tc>
                <w:tcPr>
                  <w:tcW w:w="1287" w:type="dxa"/>
                </w:tcPr>
                <w:p w14:paraId="4DC476AD" w14:textId="77777777" w:rsidR="00546E47" w:rsidRPr="001D7183" w:rsidRDefault="00546E47" w:rsidP="00546E47">
                  <w:pPr>
                    <w:rPr>
                      <w:b/>
                    </w:rPr>
                  </w:pPr>
                </w:p>
              </w:tc>
              <w:tc>
                <w:tcPr>
                  <w:tcW w:w="1264" w:type="dxa"/>
                </w:tcPr>
                <w:p w14:paraId="0509B3E7" w14:textId="77777777" w:rsidR="00546E47" w:rsidRPr="001D7183" w:rsidRDefault="00546E47" w:rsidP="00546E47">
                  <w:pPr>
                    <w:rPr>
                      <w:b/>
                    </w:rPr>
                  </w:pPr>
                </w:p>
              </w:tc>
              <w:tc>
                <w:tcPr>
                  <w:tcW w:w="2712" w:type="dxa"/>
                </w:tcPr>
                <w:p w14:paraId="60474B5B" w14:textId="77777777" w:rsidR="00546E47" w:rsidRPr="001D7183" w:rsidRDefault="00546E47" w:rsidP="00546E47">
                  <w:pPr>
                    <w:rPr>
                      <w:b/>
                    </w:rPr>
                  </w:pPr>
                </w:p>
              </w:tc>
              <w:tc>
                <w:tcPr>
                  <w:tcW w:w="1989" w:type="dxa"/>
                </w:tcPr>
                <w:p w14:paraId="2A22C2DE" w14:textId="77777777" w:rsidR="00546E47" w:rsidRPr="001D7183" w:rsidRDefault="00546E47" w:rsidP="00546E47">
                  <w:pPr>
                    <w:rPr>
                      <w:b/>
                    </w:rPr>
                  </w:pPr>
                </w:p>
              </w:tc>
            </w:tr>
            <w:tr w:rsidR="00546E47" w:rsidRPr="001D7183" w14:paraId="56953C62" w14:textId="77777777" w:rsidTr="00EB12B5">
              <w:trPr>
                <w:trHeight w:val="567"/>
              </w:trPr>
              <w:tc>
                <w:tcPr>
                  <w:tcW w:w="2689" w:type="dxa"/>
                </w:tcPr>
                <w:p w14:paraId="14776320" w14:textId="24AC9E54" w:rsidR="00546E47" w:rsidRPr="003A5422" w:rsidRDefault="00546E47" w:rsidP="00546E47">
                  <w:r w:rsidRPr="003A5422">
                    <w:t>Infection control</w:t>
                  </w:r>
                </w:p>
              </w:tc>
              <w:tc>
                <w:tcPr>
                  <w:tcW w:w="1287" w:type="dxa"/>
                </w:tcPr>
                <w:p w14:paraId="43227B45" w14:textId="77777777" w:rsidR="00546E47" w:rsidRPr="001D7183" w:rsidRDefault="00546E47" w:rsidP="00546E47">
                  <w:pPr>
                    <w:rPr>
                      <w:b/>
                    </w:rPr>
                  </w:pPr>
                </w:p>
              </w:tc>
              <w:tc>
                <w:tcPr>
                  <w:tcW w:w="1264" w:type="dxa"/>
                </w:tcPr>
                <w:p w14:paraId="1CDFEC32" w14:textId="77777777" w:rsidR="00546E47" w:rsidRPr="001D7183" w:rsidRDefault="00546E47" w:rsidP="00546E47">
                  <w:pPr>
                    <w:rPr>
                      <w:b/>
                    </w:rPr>
                  </w:pPr>
                </w:p>
              </w:tc>
              <w:tc>
                <w:tcPr>
                  <w:tcW w:w="2712" w:type="dxa"/>
                </w:tcPr>
                <w:p w14:paraId="557503BE" w14:textId="77777777" w:rsidR="00546E47" w:rsidRPr="001D7183" w:rsidRDefault="00546E47" w:rsidP="00546E47">
                  <w:pPr>
                    <w:rPr>
                      <w:b/>
                    </w:rPr>
                  </w:pPr>
                </w:p>
              </w:tc>
              <w:tc>
                <w:tcPr>
                  <w:tcW w:w="1989" w:type="dxa"/>
                </w:tcPr>
                <w:p w14:paraId="051D781A" w14:textId="77777777" w:rsidR="00546E47" w:rsidRPr="001D7183" w:rsidRDefault="00546E47" w:rsidP="00546E47">
                  <w:pPr>
                    <w:rPr>
                      <w:b/>
                    </w:rPr>
                  </w:pPr>
                </w:p>
              </w:tc>
            </w:tr>
            <w:tr w:rsidR="00546E47" w:rsidRPr="001D7183" w14:paraId="1607A3BC" w14:textId="77777777" w:rsidTr="00EB12B5">
              <w:trPr>
                <w:trHeight w:val="567"/>
              </w:trPr>
              <w:tc>
                <w:tcPr>
                  <w:tcW w:w="2689" w:type="dxa"/>
                </w:tcPr>
                <w:p w14:paraId="50AC7B8E" w14:textId="0D42C5B9" w:rsidR="00546E47" w:rsidRPr="003A5422" w:rsidRDefault="00546E47" w:rsidP="00546E47">
                  <w:r>
                    <w:t xml:space="preserve">MCA / </w:t>
                  </w:r>
                  <w:proofErr w:type="spellStart"/>
                  <w:r>
                    <w:t>Dols</w:t>
                  </w:r>
                  <w:proofErr w:type="spellEnd"/>
                </w:p>
              </w:tc>
              <w:tc>
                <w:tcPr>
                  <w:tcW w:w="1287" w:type="dxa"/>
                </w:tcPr>
                <w:p w14:paraId="040CC4E4" w14:textId="77777777" w:rsidR="00546E47" w:rsidRPr="001D7183" w:rsidRDefault="00546E47" w:rsidP="00546E47">
                  <w:pPr>
                    <w:rPr>
                      <w:b/>
                    </w:rPr>
                  </w:pPr>
                </w:p>
              </w:tc>
              <w:tc>
                <w:tcPr>
                  <w:tcW w:w="1264" w:type="dxa"/>
                </w:tcPr>
                <w:p w14:paraId="78EA0B2F" w14:textId="77777777" w:rsidR="00546E47" w:rsidRPr="001D7183" w:rsidRDefault="00546E47" w:rsidP="00546E47">
                  <w:pPr>
                    <w:rPr>
                      <w:b/>
                    </w:rPr>
                  </w:pPr>
                </w:p>
              </w:tc>
              <w:tc>
                <w:tcPr>
                  <w:tcW w:w="2712" w:type="dxa"/>
                </w:tcPr>
                <w:p w14:paraId="45BBF84B" w14:textId="77777777" w:rsidR="00546E47" w:rsidRPr="001D7183" w:rsidRDefault="00546E47" w:rsidP="00546E47">
                  <w:pPr>
                    <w:rPr>
                      <w:b/>
                    </w:rPr>
                  </w:pPr>
                </w:p>
              </w:tc>
              <w:tc>
                <w:tcPr>
                  <w:tcW w:w="1989" w:type="dxa"/>
                </w:tcPr>
                <w:p w14:paraId="57313694" w14:textId="77777777" w:rsidR="00546E47" w:rsidRPr="001D7183" w:rsidRDefault="00546E47" w:rsidP="00546E47">
                  <w:pPr>
                    <w:rPr>
                      <w:b/>
                    </w:rPr>
                  </w:pPr>
                </w:p>
              </w:tc>
            </w:tr>
            <w:tr w:rsidR="00546E47" w:rsidRPr="001D7183" w14:paraId="18E0DD67" w14:textId="77777777" w:rsidTr="00EB12B5">
              <w:trPr>
                <w:trHeight w:val="567"/>
              </w:trPr>
              <w:tc>
                <w:tcPr>
                  <w:tcW w:w="2689" w:type="dxa"/>
                </w:tcPr>
                <w:p w14:paraId="6A77FB15" w14:textId="55A80F71" w:rsidR="00546E47" w:rsidRPr="003A5422" w:rsidRDefault="00546E47" w:rsidP="00546E47">
                  <w:r w:rsidRPr="003A5422">
                    <w:t>First aid</w:t>
                  </w:r>
                  <w:r>
                    <w:t xml:space="preserve">, </w:t>
                  </w:r>
                  <w:r w:rsidRPr="003A5422">
                    <w:t>Health &amp; Safety</w:t>
                  </w:r>
                </w:p>
              </w:tc>
              <w:tc>
                <w:tcPr>
                  <w:tcW w:w="1287" w:type="dxa"/>
                </w:tcPr>
                <w:p w14:paraId="17E84938" w14:textId="77777777" w:rsidR="00546E47" w:rsidRPr="001D7183" w:rsidRDefault="00546E47" w:rsidP="00546E47">
                  <w:pPr>
                    <w:rPr>
                      <w:b/>
                    </w:rPr>
                  </w:pPr>
                </w:p>
              </w:tc>
              <w:tc>
                <w:tcPr>
                  <w:tcW w:w="1264" w:type="dxa"/>
                </w:tcPr>
                <w:p w14:paraId="454DB519" w14:textId="77777777" w:rsidR="00546E47" w:rsidRPr="001D7183" w:rsidRDefault="00546E47" w:rsidP="00546E47">
                  <w:pPr>
                    <w:rPr>
                      <w:b/>
                    </w:rPr>
                  </w:pPr>
                </w:p>
              </w:tc>
              <w:tc>
                <w:tcPr>
                  <w:tcW w:w="2712" w:type="dxa"/>
                </w:tcPr>
                <w:p w14:paraId="51294C0F" w14:textId="77777777" w:rsidR="00546E47" w:rsidRPr="001D7183" w:rsidRDefault="00546E47" w:rsidP="00546E47">
                  <w:pPr>
                    <w:rPr>
                      <w:b/>
                    </w:rPr>
                  </w:pPr>
                </w:p>
              </w:tc>
              <w:tc>
                <w:tcPr>
                  <w:tcW w:w="1989" w:type="dxa"/>
                </w:tcPr>
                <w:p w14:paraId="3857BC55" w14:textId="77777777" w:rsidR="00546E47" w:rsidRPr="001D7183" w:rsidRDefault="00546E47" w:rsidP="00546E47">
                  <w:pPr>
                    <w:rPr>
                      <w:b/>
                    </w:rPr>
                  </w:pPr>
                </w:p>
              </w:tc>
            </w:tr>
            <w:tr w:rsidR="008A0B9E" w:rsidRPr="001D7183" w14:paraId="45AC0A70" w14:textId="77777777" w:rsidTr="00EB12B5">
              <w:trPr>
                <w:trHeight w:val="567"/>
              </w:trPr>
              <w:tc>
                <w:tcPr>
                  <w:tcW w:w="2689" w:type="dxa"/>
                </w:tcPr>
                <w:p w14:paraId="4155F7E5" w14:textId="6A2C7BE3" w:rsidR="008A0B9E" w:rsidRPr="003A5422" w:rsidRDefault="008A0B9E" w:rsidP="00546E47">
                  <w:r>
                    <w:t>Fire Training</w:t>
                  </w:r>
                </w:p>
              </w:tc>
              <w:tc>
                <w:tcPr>
                  <w:tcW w:w="1287" w:type="dxa"/>
                </w:tcPr>
                <w:p w14:paraId="1A13ECC7" w14:textId="77777777" w:rsidR="008A0B9E" w:rsidRPr="001D7183" w:rsidRDefault="008A0B9E" w:rsidP="00546E47">
                  <w:pPr>
                    <w:rPr>
                      <w:b/>
                    </w:rPr>
                  </w:pPr>
                </w:p>
              </w:tc>
              <w:tc>
                <w:tcPr>
                  <w:tcW w:w="1264" w:type="dxa"/>
                </w:tcPr>
                <w:p w14:paraId="096F46F1" w14:textId="77777777" w:rsidR="008A0B9E" w:rsidRPr="001D7183" w:rsidRDefault="008A0B9E" w:rsidP="00546E47">
                  <w:pPr>
                    <w:rPr>
                      <w:b/>
                    </w:rPr>
                  </w:pPr>
                </w:p>
              </w:tc>
              <w:tc>
                <w:tcPr>
                  <w:tcW w:w="2712" w:type="dxa"/>
                </w:tcPr>
                <w:p w14:paraId="0D014B51" w14:textId="77777777" w:rsidR="008A0B9E" w:rsidRPr="001D7183" w:rsidRDefault="008A0B9E" w:rsidP="00546E47">
                  <w:pPr>
                    <w:rPr>
                      <w:b/>
                    </w:rPr>
                  </w:pPr>
                </w:p>
              </w:tc>
              <w:tc>
                <w:tcPr>
                  <w:tcW w:w="1989" w:type="dxa"/>
                </w:tcPr>
                <w:p w14:paraId="05B32C02" w14:textId="77777777" w:rsidR="008A0B9E" w:rsidRPr="001D7183" w:rsidRDefault="008A0B9E" w:rsidP="00546E47">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E1083C">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E1083C">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F17C989" w:rsidR="004D1C5C" w:rsidRPr="001D7183" w:rsidRDefault="004D1C5C" w:rsidP="00334576"/>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lastRenderedPageBreak/>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07625639" w14:textId="62926B8C" w:rsidR="00641A83" w:rsidRDefault="00641A83" w:rsidP="00F15FDB">
            <w:pPr>
              <w:rPr>
                <w:b/>
              </w:rPr>
            </w:pPr>
          </w:p>
          <w:p w14:paraId="2634C575" w14:textId="5187ED0C" w:rsidR="00641A83" w:rsidRDefault="00641A8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0F33F994" w:rsidR="00494816" w:rsidRPr="008E6814" w:rsidRDefault="00494816" w:rsidP="00494816">
                  <w:pPr>
                    <w:rPr>
                      <w:b/>
                      <w:sz w:val="22"/>
                    </w:rPr>
                  </w:pPr>
                  <w:r w:rsidRPr="001D7183">
                    <w:rPr>
                      <w:b/>
                      <w:bCs/>
                    </w:rPr>
                    <w:t xml:space="preserve">Do you hold a valid and current British Driver’s Licence? </w:t>
                  </w:r>
                  <w:r w:rsidR="00EA22A6">
                    <w:rPr>
                      <w:b/>
                    </w:rPr>
                    <w:t xml:space="preserve">Yes  </w:t>
                  </w:r>
                  <w:r w:rsidR="008E6814" w:rsidRPr="001D7183">
                    <w:sym w:font="Symbol" w:char="F0D6"/>
                  </w:r>
                  <w:r w:rsidR="00EA22A6" w:rsidRPr="001D7183">
                    <w:rPr>
                      <w:b/>
                      <w:sz w:val="22"/>
                    </w:rPr>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7B152D">
                    <w:rPr>
                      <w:b/>
                      <w:sz w:val="22"/>
                    </w:rPr>
                  </w:r>
                  <w:r w:rsidR="007B152D">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7B152D">
                    <w:rPr>
                      <w:b/>
                      <w:sz w:val="22"/>
                    </w:rPr>
                  </w:r>
                  <w:r w:rsidR="007B152D">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7B152D">
                    <w:rPr>
                      <w:b/>
                      <w:sz w:val="22"/>
                    </w:rPr>
                  </w:r>
                  <w:r w:rsidR="007B152D">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22FE0E0E" w:rsidR="00494816" w:rsidRPr="001D7183" w:rsidRDefault="00FF3DF5" w:rsidP="000C38D5">
                  <w:pPr>
                    <w:snapToGrid w:val="0"/>
                    <w:jc w:val="center"/>
                    <w:rPr>
                      <w:b/>
                      <w:bCs/>
                    </w:rPr>
                  </w:pPr>
                  <w:r>
                    <w:rPr>
                      <w:b/>
                      <w:bCs/>
                    </w:rPr>
                    <w:t>English, Hindi, Malayalam</w:t>
                  </w: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7777777" w:rsidR="00494816" w:rsidRPr="001D7183" w:rsidRDefault="00494816" w:rsidP="00494816">
                  <w:pPr>
                    <w:snapToGrid w:val="0"/>
                    <w:rPr>
                      <w:b/>
                      <w:bCs/>
                    </w:rPr>
                  </w:pP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0C38D5">
                    <w:rPr>
                      <w:b/>
                      <w:bCs/>
                    </w:rPr>
                    <w:t xml:space="preserve">full time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2143AB">
                    <w:rPr>
                      <w:b/>
                      <w:bCs/>
                      <w:strike/>
                    </w:rPr>
                    <w:t>live in</w:t>
                  </w:r>
                  <w:r w:rsidRPr="000C38D5">
                    <w:rPr>
                      <w:b/>
                      <w:bCs/>
                    </w:rPr>
                    <w:t xml:space="preserve">  </w:t>
                  </w:r>
                  <w:r w:rsidR="00F9696E" w:rsidRPr="000C38D5">
                    <w:rPr>
                      <w:b/>
                      <w:bCs/>
                      <w:sz w:val="32"/>
                      <w:szCs w:val="32"/>
                    </w:rPr>
                    <w:t xml:space="preserve">  </w:t>
                  </w:r>
                  <w:r w:rsidRPr="000C38D5">
                    <w:rPr>
                      <w:b/>
                      <w:bCs/>
                      <w:sz w:val="32"/>
                      <w:szCs w:val="32"/>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0C38D5">
                    <w:rPr>
                      <w:b/>
                      <w:bCs/>
                    </w:rPr>
                    <w:t xml:space="preserve">nights  </w:t>
                  </w:r>
                  <w:r w:rsidR="00F9696E" w:rsidRPr="000C38D5">
                    <w:rPr>
                      <w:b/>
                      <w:bCs/>
                      <w:sz w:val="32"/>
                      <w:szCs w:val="32"/>
                    </w:rPr>
                    <w:t xml:space="preserve">  </w:t>
                  </w:r>
                  <w:r w:rsidRPr="000C38D5">
                    <w:rPr>
                      <w:b/>
                      <w:bCs/>
                      <w:sz w:val="32"/>
                      <w:szCs w:val="32"/>
                    </w:rPr>
                    <w:t xml:space="preserve">   </w:t>
                  </w:r>
                  <w:r w:rsidRPr="002143AB">
                    <w:rPr>
                      <w:b/>
                      <w:bCs/>
                      <w:strike/>
                    </w:rPr>
                    <w:t>visits</w:t>
                  </w:r>
                  <w:r w:rsidRPr="000C38D5">
                    <w:rPr>
                      <w:b/>
                      <w:bCs/>
                    </w:rPr>
                    <w:t xml:space="preserve"> </w:t>
                  </w:r>
                </w:p>
                <w:p w14:paraId="3CF5B12F" w14:textId="77777777" w:rsidR="007C1676" w:rsidRPr="001D7183" w:rsidRDefault="007C1676" w:rsidP="007C1676">
                  <w:pPr>
                    <w:rPr>
                      <w:b/>
                      <w:bCs/>
                    </w:rPr>
                  </w:pPr>
                </w:p>
                <w:p w14:paraId="389B19DD" w14:textId="5569421A" w:rsidR="007C1676" w:rsidRPr="001D7183" w:rsidRDefault="007C1676" w:rsidP="007C1676">
                  <w:pPr>
                    <w:rPr>
                      <w:b/>
                      <w:bCs/>
                    </w:rPr>
                  </w:pPr>
                  <w:r w:rsidRPr="001D7183">
                    <w:rPr>
                      <w:b/>
                      <w:bCs/>
                    </w:rPr>
                    <w:t xml:space="preserve">Do you have any other work commitments? </w:t>
                  </w:r>
                  <w:r w:rsidR="00B85C08">
                    <w:rPr>
                      <w:b/>
                    </w:rPr>
                    <w:t>Yes</w:t>
                  </w:r>
                  <w:r w:rsidR="00316476">
                    <w:rPr>
                      <w:b/>
                    </w:rPr>
                    <w:t xml:space="preserve">   </w:t>
                  </w:r>
                  <w:r w:rsidR="00316476" w:rsidRPr="001D7183">
                    <w:sym w:font="Symbol" w:char="F0D6"/>
                  </w:r>
                  <w:r w:rsidR="00316476" w:rsidRPr="001D7183">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7B152D">
                    <w:rPr>
                      <w:b/>
                      <w:sz w:val="22"/>
                    </w:rPr>
                  </w:r>
                  <w:r w:rsidR="007B152D">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lastRenderedPageBreak/>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376436C4" w:rsidR="007C1676" w:rsidRPr="001D7183" w:rsidRDefault="007C1676" w:rsidP="007C1676">
                  <w:pPr>
                    <w:snapToGrid w:val="0"/>
                    <w:rPr>
                      <w:b/>
                      <w:bCs/>
                    </w:rPr>
                  </w:pP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39462790" w:rsidR="00F94FD6" w:rsidRPr="001D7183" w:rsidRDefault="00F94FD6"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BD3DF0">
              <w:trPr>
                <w:trHeight w:val="1935"/>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2DC5712B" w:rsidR="007C23ED" w:rsidRPr="007C23ED" w:rsidRDefault="004A15DA" w:rsidP="00F15FDB">
                  <w:pPr>
                    <w:pageBreakBefore/>
                    <w:rPr>
                      <w:bCs/>
                    </w:rPr>
                  </w:pPr>
                  <w:r>
                    <w:rPr>
                      <w:bCs/>
                    </w:rPr>
                    <w:t>Will provide when needed</w:t>
                  </w: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1EFF6C6B" w:rsidR="00E23CA8" w:rsidRDefault="004A15DA" w:rsidP="00F15FDB">
                  <w:pPr>
                    <w:pageBreakBefore/>
                    <w:rPr>
                      <w:b/>
                    </w:rPr>
                  </w:pPr>
                  <w:r>
                    <w:rPr>
                      <w:bCs/>
                    </w:rPr>
                    <w:t>Will provide when needed</w:t>
                  </w: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7B152D">
                    <w:rPr>
                      <w:b/>
                      <w:sz w:val="22"/>
                    </w:rPr>
                  </w:r>
                  <w:r w:rsidR="007B152D">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7B152D">
                    <w:rPr>
                      <w:b/>
                      <w:sz w:val="22"/>
                    </w:rPr>
                  </w:r>
                  <w:r w:rsidR="007B152D">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7B152D">
                    <w:rPr>
                      <w:b/>
                      <w:sz w:val="22"/>
                    </w:rPr>
                  </w:r>
                  <w:r w:rsidR="007B152D">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7B152D">
                    <w:rPr>
                      <w:b/>
                      <w:sz w:val="22"/>
                    </w:rPr>
                  </w:r>
                  <w:r w:rsidR="007B152D">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77777777" w:rsidR="00E43CB9" w:rsidRPr="001D7183" w:rsidRDefault="00E43CB9"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If you are worried by any information you have obtained and consider that you should talk about it to someone else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As a general rule, no-one need to answer questions about spent convictions. However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One or both of the above apply to work with the Agency, and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40A5889A"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866B1F" w:rsidRPr="001D7183">
                    <w:sym w:font="Symbol" w:char="F0D6"/>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7B152D">
                    <w:rPr>
                      <w:b/>
                      <w:sz w:val="22"/>
                    </w:rPr>
                  </w:r>
                  <w:r w:rsidR="007B152D">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requested, and asked to give your approval to this application. The Disclosure Certificate will only be requested in the event that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71839972"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F9696E">
                    <w:rPr>
                      <w:b/>
                      <w:bCs/>
                      <w:sz w:val="32"/>
                      <w:szCs w:val="32"/>
                    </w:rPr>
                    <w:t xml:space="preserve"> </w:t>
                  </w:r>
                  <w:r w:rsidRPr="001D7183">
                    <w:rPr>
                      <w:b/>
                      <w:bCs/>
                      <w:sz w:val="32"/>
                      <w:szCs w:val="32"/>
                    </w:rPr>
                    <w:t xml:space="preserve"> </w:t>
                  </w:r>
                  <w:r w:rsidR="00EE7238" w:rsidRPr="001D7183">
                    <w:sym w:font="Symbol" w:char="F0D6"/>
                  </w:r>
                  <w:r w:rsidR="00EE7238" w:rsidRPr="001D7183">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7B152D">
                    <w:rPr>
                      <w:b/>
                      <w:sz w:val="22"/>
                    </w:rPr>
                  </w:r>
                  <w:r w:rsidR="007B152D">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5EA73648" w:rsidR="00D20544" w:rsidRPr="001D7183" w:rsidRDefault="00EE7238" w:rsidP="00D20544">
                  <w:pPr>
                    <w:pStyle w:val="Header"/>
                    <w:rPr>
                      <w:b/>
                      <w:bCs/>
                    </w:rPr>
                  </w:pPr>
                  <w:r>
                    <w:rPr>
                      <w:b/>
                      <w:bCs/>
                    </w:rPr>
                    <w:t>British Citizen</w:t>
                  </w: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6AC046"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1791AE"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7B152D">
                    <w:rPr>
                      <w:b/>
                      <w:sz w:val="22"/>
                    </w:rPr>
                  </w:r>
                  <w:r w:rsidR="007B152D">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7B152D">
                    <w:rPr>
                      <w:b/>
                      <w:sz w:val="22"/>
                    </w:rPr>
                  </w:r>
                  <w:r w:rsidR="007B152D">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7B152D">
                    <w:rPr>
                      <w:b/>
                      <w:sz w:val="22"/>
                    </w:rPr>
                  </w:r>
                  <w:r w:rsidR="007B152D">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7B152D">
                    <w:rPr>
                      <w:b/>
                      <w:sz w:val="22"/>
                    </w:rPr>
                  </w:r>
                  <w:r w:rsidR="007B152D">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7B152D">
                    <w:rPr>
                      <w:b/>
                      <w:sz w:val="22"/>
                    </w:rPr>
                  </w:r>
                  <w:r w:rsidR="007B152D">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26826EBB"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D31F31" w:rsidRPr="001D7183">
                    <w:sym w:font="Symbol" w:char="F0D6"/>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7B152D">
                    <w:rPr>
                      <w:b/>
                      <w:sz w:val="22"/>
                    </w:rPr>
                  </w:r>
                  <w:r w:rsidR="007B152D">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7B152D">
                    <w:rPr>
                      <w:b/>
                      <w:sz w:val="22"/>
                    </w:rPr>
                  </w:r>
                  <w:r w:rsidR="007B152D">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7B152D">
                    <w:rPr>
                      <w:b/>
                      <w:sz w:val="22"/>
                    </w:rPr>
                  </w:r>
                  <w:r w:rsidR="007B152D">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7B152D">
                    <w:rPr>
                      <w:b/>
                      <w:sz w:val="22"/>
                    </w:rPr>
                  </w:r>
                  <w:r w:rsidR="007B152D">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other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7B152D">
                    <w:rPr>
                      <w:b/>
                      <w:sz w:val="22"/>
                    </w:rPr>
                  </w:r>
                  <w:r w:rsidR="007B152D">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41DF9167"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7B152D">
                    <w:rPr>
                      <w:b/>
                      <w:sz w:val="22"/>
                    </w:rPr>
                  </w:r>
                  <w:r w:rsidR="007B152D">
                    <w:rPr>
                      <w:b/>
                      <w:sz w:val="22"/>
                    </w:rPr>
                    <w:fldChar w:fldCharType="separate"/>
                  </w:r>
                  <w:r w:rsidR="00E5411A" w:rsidRPr="001D7183">
                    <w:rPr>
                      <w:b/>
                      <w:sz w:val="22"/>
                    </w:rPr>
                    <w:fldChar w:fldCharType="end"/>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EE494B" w:rsidRPr="001D7183">
                    <w:sym w:font="Symbol" w:char="F0D6"/>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3B98F85B"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7B152D">
                    <w:rPr>
                      <w:b/>
                      <w:sz w:val="22"/>
                    </w:rPr>
                  </w:r>
                  <w:r w:rsidR="007B152D">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5D1A32" w:rsidRPr="001D7183">
                    <w:sym w:font="Symbol" w:char="F0D6"/>
                  </w:r>
                  <w:r w:rsidR="005D1A32" w:rsidRPr="001D7183">
                    <w:t xml:space="preserve"> </w:t>
                  </w:r>
                  <w:r w:rsidR="00264BC6" w:rsidRPr="001D7183">
                    <w:rPr>
                      <w:b/>
                      <w:sz w:val="22"/>
                    </w:rPr>
                    <w:t xml:space="preserve"> </w:t>
                  </w:r>
                  <w:r w:rsidRPr="001D7183">
                    <w:rPr>
                      <w:b/>
                      <w:bCs/>
                      <w:sz w:val="32"/>
                      <w:szCs w:val="32"/>
                    </w:rPr>
                    <w:t xml:space="preserve"> </w:t>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0F9BD4DB" w14:textId="684182AA" w:rsidR="00D97E5F" w:rsidRPr="001D7183" w:rsidRDefault="00D97E5F" w:rsidP="00F15FDB">
            <w:pPr>
              <w:rPr>
                <w:b/>
              </w:rPr>
            </w:pPr>
          </w:p>
          <w:p w14:paraId="29E5C7AF" w14:textId="61F6639C" w:rsidR="00D97E5F" w:rsidRDefault="00D97E5F" w:rsidP="00F15FDB">
            <w:pPr>
              <w:rPr>
                <w:b/>
              </w:rPr>
            </w:pPr>
            <w:bookmarkStart w:id="0" w:name="_GoBack"/>
            <w:bookmarkEnd w:id="0"/>
          </w:p>
          <w:p w14:paraId="72A23B41" w14:textId="77777777" w:rsidR="00406C18" w:rsidRPr="001D7183" w:rsidRDefault="00406C18" w:rsidP="00F15FDB">
            <w:pPr>
              <w:rPr>
                <w:b/>
              </w:rPr>
            </w:pPr>
          </w:p>
          <w:p w14:paraId="055476C6" w14:textId="77777777" w:rsidR="009032DB" w:rsidRPr="001D7183" w:rsidRDefault="009032DB" w:rsidP="00F15FDB">
            <w:pPr>
              <w:rPr>
                <w:b/>
              </w:rPr>
            </w:pPr>
          </w:p>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10"/>
      <w:headerReference w:type="default" r:id="rId11"/>
      <w:footerReference w:type="even" r:id="rId12"/>
      <w:footerReference w:type="default" r:id="rId13"/>
      <w:headerReference w:type="first" r:id="rId14"/>
      <w:footerReference w:type="first" r:id="rId15"/>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833F7" w14:textId="77777777" w:rsidR="00B07669" w:rsidRDefault="00B07669" w:rsidP="00BD2352">
      <w:r>
        <w:separator/>
      </w:r>
    </w:p>
  </w:endnote>
  <w:endnote w:type="continuationSeparator" w:id="0">
    <w:p w14:paraId="52969B0E" w14:textId="77777777" w:rsidR="00B07669" w:rsidRDefault="00B07669"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EndPr>
      <w:rPr>
        <w:rStyle w:val="PageNumber"/>
      </w:rPr>
    </w:sdtEndPr>
    <w:sdtContent>
      <w:p w14:paraId="5C915C9B" w14:textId="74B494A1" w:rsidR="0068192A" w:rsidRDefault="0068192A" w:rsidP="00E108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68192A" w:rsidRDefault="0068192A"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EndPr>
      <w:rPr>
        <w:rStyle w:val="PageNumber"/>
      </w:rPr>
    </w:sdtEndPr>
    <w:sdtContent>
      <w:p w14:paraId="5FDA6E7C" w14:textId="4A9CDD57" w:rsidR="0068192A" w:rsidRDefault="0068192A" w:rsidP="00E108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16AD2" w14:textId="77777777" w:rsidR="0068192A" w:rsidRDefault="0068192A"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68192A" w:rsidRDefault="0068192A"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68192A" w:rsidRDefault="006819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ABF56" w14:textId="77777777" w:rsidR="0068192A" w:rsidRDefault="00681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1722F" w14:textId="77777777" w:rsidR="00B07669" w:rsidRDefault="00B07669" w:rsidP="00BD2352">
      <w:r>
        <w:separator/>
      </w:r>
    </w:p>
  </w:footnote>
  <w:footnote w:type="continuationSeparator" w:id="0">
    <w:p w14:paraId="0B6E17A7" w14:textId="77777777" w:rsidR="00B07669" w:rsidRDefault="00B07669"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37CFA" w14:textId="77777777" w:rsidR="0068192A" w:rsidRDefault="006819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68192A" w:rsidRDefault="0068192A" w:rsidP="0074219B">
    <w:pPr>
      <w:pStyle w:val="Header"/>
      <w:pBdr>
        <w:bottom w:val="single" w:sz="4" w:space="1" w:color="auto"/>
      </w:pBdr>
      <w:tabs>
        <w:tab w:val="clear" w:pos="4680"/>
        <w:tab w:val="clear" w:pos="9360"/>
        <w:tab w:val="left" w:pos="3507"/>
      </w:tabs>
    </w:pPr>
    <w:r>
      <w:t xml:space="preserve">   </w:t>
    </w:r>
    <w:r>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A924B" w14:textId="77777777" w:rsidR="0068192A" w:rsidRDefault="00681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D13"/>
    <w:rsid w:val="00083BA3"/>
    <w:rsid w:val="000A57B4"/>
    <w:rsid w:val="000B27F8"/>
    <w:rsid w:val="000C38D5"/>
    <w:rsid w:val="000D0823"/>
    <w:rsid w:val="000D5A23"/>
    <w:rsid w:val="000E73E0"/>
    <w:rsid w:val="000F7AB5"/>
    <w:rsid w:val="00112667"/>
    <w:rsid w:val="00123BC5"/>
    <w:rsid w:val="001341C7"/>
    <w:rsid w:val="00147D49"/>
    <w:rsid w:val="0015779C"/>
    <w:rsid w:val="00187D8B"/>
    <w:rsid w:val="00192051"/>
    <w:rsid w:val="001936FF"/>
    <w:rsid w:val="001B0CDB"/>
    <w:rsid w:val="001C402C"/>
    <w:rsid w:val="001D3541"/>
    <w:rsid w:val="001D4580"/>
    <w:rsid w:val="001D7183"/>
    <w:rsid w:val="001E2DAD"/>
    <w:rsid w:val="001F39C2"/>
    <w:rsid w:val="00203ED1"/>
    <w:rsid w:val="00204578"/>
    <w:rsid w:val="002143AB"/>
    <w:rsid w:val="002165E5"/>
    <w:rsid w:val="002173CD"/>
    <w:rsid w:val="00227870"/>
    <w:rsid w:val="00260988"/>
    <w:rsid w:val="00264BC6"/>
    <w:rsid w:val="0026752A"/>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6B63"/>
    <w:rsid w:val="00316476"/>
    <w:rsid w:val="00317BC0"/>
    <w:rsid w:val="003269E7"/>
    <w:rsid w:val="003273B9"/>
    <w:rsid w:val="00334576"/>
    <w:rsid w:val="003351F7"/>
    <w:rsid w:val="00335867"/>
    <w:rsid w:val="00343FAE"/>
    <w:rsid w:val="00344E36"/>
    <w:rsid w:val="003467ED"/>
    <w:rsid w:val="003532F3"/>
    <w:rsid w:val="00357658"/>
    <w:rsid w:val="00361531"/>
    <w:rsid w:val="003621BB"/>
    <w:rsid w:val="00382E5A"/>
    <w:rsid w:val="00384374"/>
    <w:rsid w:val="0039451F"/>
    <w:rsid w:val="00397525"/>
    <w:rsid w:val="003A5422"/>
    <w:rsid w:val="003A61E5"/>
    <w:rsid w:val="003A73A1"/>
    <w:rsid w:val="003B1AD9"/>
    <w:rsid w:val="003C126A"/>
    <w:rsid w:val="003C36E0"/>
    <w:rsid w:val="003C7ADD"/>
    <w:rsid w:val="003D03EA"/>
    <w:rsid w:val="003E6F67"/>
    <w:rsid w:val="003F0EBC"/>
    <w:rsid w:val="00406C18"/>
    <w:rsid w:val="00415894"/>
    <w:rsid w:val="00425A80"/>
    <w:rsid w:val="0043468A"/>
    <w:rsid w:val="00446A7A"/>
    <w:rsid w:val="00461AEC"/>
    <w:rsid w:val="00465B27"/>
    <w:rsid w:val="004711E2"/>
    <w:rsid w:val="00494816"/>
    <w:rsid w:val="004A15DA"/>
    <w:rsid w:val="004A5861"/>
    <w:rsid w:val="004B06C0"/>
    <w:rsid w:val="004B69F1"/>
    <w:rsid w:val="004D1C5C"/>
    <w:rsid w:val="004D7497"/>
    <w:rsid w:val="004E0612"/>
    <w:rsid w:val="004E6173"/>
    <w:rsid w:val="004E6E9A"/>
    <w:rsid w:val="004F05B5"/>
    <w:rsid w:val="00502DFB"/>
    <w:rsid w:val="00520294"/>
    <w:rsid w:val="005215AF"/>
    <w:rsid w:val="0052420B"/>
    <w:rsid w:val="0052719A"/>
    <w:rsid w:val="00531431"/>
    <w:rsid w:val="00546E47"/>
    <w:rsid w:val="005500D3"/>
    <w:rsid w:val="00557572"/>
    <w:rsid w:val="00573083"/>
    <w:rsid w:val="00584821"/>
    <w:rsid w:val="005873F3"/>
    <w:rsid w:val="00594571"/>
    <w:rsid w:val="005A285F"/>
    <w:rsid w:val="005A6236"/>
    <w:rsid w:val="005B00A7"/>
    <w:rsid w:val="005B4EB3"/>
    <w:rsid w:val="005B6C07"/>
    <w:rsid w:val="005C2051"/>
    <w:rsid w:val="005D1A32"/>
    <w:rsid w:val="005E0320"/>
    <w:rsid w:val="005E084C"/>
    <w:rsid w:val="005E2888"/>
    <w:rsid w:val="005F60E0"/>
    <w:rsid w:val="0060517D"/>
    <w:rsid w:val="0061593B"/>
    <w:rsid w:val="00617A7C"/>
    <w:rsid w:val="006200D3"/>
    <w:rsid w:val="0063314D"/>
    <w:rsid w:val="00636488"/>
    <w:rsid w:val="00641A83"/>
    <w:rsid w:val="00666634"/>
    <w:rsid w:val="00676132"/>
    <w:rsid w:val="00677BB8"/>
    <w:rsid w:val="0068192A"/>
    <w:rsid w:val="00686977"/>
    <w:rsid w:val="00686C66"/>
    <w:rsid w:val="006B205A"/>
    <w:rsid w:val="006B3BD7"/>
    <w:rsid w:val="006C5076"/>
    <w:rsid w:val="006C50E7"/>
    <w:rsid w:val="006E0502"/>
    <w:rsid w:val="00701170"/>
    <w:rsid w:val="00703CBE"/>
    <w:rsid w:val="0070705B"/>
    <w:rsid w:val="00713CC1"/>
    <w:rsid w:val="00716611"/>
    <w:rsid w:val="0072149F"/>
    <w:rsid w:val="007234B6"/>
    <w:rsid w:val="0074219B"/>
    <w:rsid w:val="00752918"/>
    <w:rsid w:val="00753218"/>
    <w:rsid w:val="00756BA7"/>
    <w:rsid w:val="007672B3"/>
    <w:rsid w:val="00773172"/>
    <w:rsid w:val="00774D58"/>
    <w:rsid w:val="00780204"/>
    <w:rsid w:val="0079094D"/>
    <w:rsid w:val="007A6DC4"/>
    <w:rsid w:val="007B152D"/>
    <w:rsid w:val="007C1676"/>
    <w:rsid w:val="007C23ED"/>
    <w:rsid w:val="007D3A36"/>
    <w:rsid w:val="007F138D"/>
    <w:rsid w:val="007F3121"/>
    <w:rsid w:val="007F55A0"/>
    <w:rsid w:val="0080675C"/>
    <w:rsid w:val="00811478"/>
    <w:rsid w:val="008174FB"/>
    <w:rsid w:val="00821A62"/>
    <w:rsid w:val="008332CD"/>
    <w:rsid w:val="00835624"/>
    <w:rsid w:val="00841B83"/>
    <w:rsid w:val="00843489"/>
    <w:rsid w:val="008447E1"/>
    <w:rsid w:val="008470A7"/>
    <w:rsid w:val="0085156E"/>
    <w:rsid w:val="00857285"/>
    <w:rsid w:val="00860976"/>
    <w:rsid w:val="00866B1F"/>
    <w:rsid w:val="00872CE2"/>
    <w:rsid w:val="00877A05"/>
    <w:rsid w:val="008824E4"/>
    <w:rsid w:val="00882998"/>
    <w:rsid w:val="008866FC"/>
    <w:rsid w:val="008933E9"/>
    <w:rsid w:val="008A051F"/>
    <w:rsid w:val="008A0B9E"/>
    <w:rsid w:val="008D4919"/>
    <w:rsid w:val="008D5A20"/>
    <w:rsid w:val="008D641E"/>
    <w:rsid w:val="008E10CB"/>
    <w:rsid w:val="008E5767"/>
    <w:rsid w:val="008E6814"/>
    <w:rsid w:val="008F36CD"/>
    <w:rsid w:val="008F48C0"/>
    <w:rsid w:val="008F5DB5"/>
    <w:rsid w:val="008F6508"/>
    <w:rsid w:val="008F7CDC"/>
    <w:rsid w:val="009032DB"/>
    <w:rsid w:val="0091067F"/>
    <w:rsid w:val="00910C41"/>
    <w:rsid w:val="00916392"/>
    <w:rsid w:val="00934A38"/>
    <w:rsid w:val="009613EB"/>
    <w:rsid w:val="00966F4C"/>
    <w:rsid w:val="0099509F"/>
    <w:rsid w:val="00995942"/>
    <w:rsid w:val="009A4C66"/>
    <w:rsid w:val="009B0DC0"/>
    <w:rsid w:val="009B508F"/>
    <w:rsid w:val="009B5732"/>
    <w:rsid w:val="009D1561"/>
    <w:rsid w:val="009D2295"/>
    <w:rsid w:val="009D6F12"/>
    <w:rsid w:val="00A00A0D"/>
    <w:rsid w:val="00A27D9A"/>
    <w:rsid w:val="00A319F4"/>
    <w:rsid w:val="00A34E53"/>
    <w:rsid w:val="00A34FF2"/>
    <w:rsid w:val="00A4278D"/>
    <w:rsid w:val="00A43C65"/>
    <w:rsid w:val="00A50107"/>
    <w:rsid w:val="00A5356A"/>
    <w:rsid w:val="00A5661A"/>
    <w:rsid w:val="00A62FF4"/>
    <w:rsid w:val="00A6743C"/>
    <w:rsid w:val="00A80215"/>
    <w:rsid w:val="00A9742B"/>
    <w:rsid w:val="00AA09AA"/>
    <w:rsid w:val="00AB307E"/>
    <w:rsid w:val="00AB3F31"/>
    <w:rsid w:val="00AD076B"/>
    <w:rsid w:val="00AE3239"/>
    <w:rsid w:val="00AE6F73"/>
    <w:rsid w:val="00AE7F8C"/>
    <w:rsid w:val="00AF28F4"/>
    <w:rsid w:val="00AF523C"/>
    <w:rsid w:val="00AF5739"/>
    <w:rsid w:val="00AF7554"/>
    <w:rsid w:val="00B00082"/>
    <w:rsid w:val="00B0762F"/>
    <w:rsid w:val="00B07669"/>
    <w:rsid w:val="00B171B7"/>
    <w:rsid w:val="00B44825"/>
    <w:rsid w:val="00B47EC7"/>
    <w:rsid w:val="00B61369"/>
    <w:rsid w:val="00B634C4"/>
    <w:rsid w:val="00B6608D"/>
    <w:rsid w:val="00B72D54"/>
    <w:rsid w:val="00B74894"/>
    <w:rsid w:val="00B8470F"/>
    <w:rsid w:val="00B85C08"/>
    <w:rsid w:val="00B86D59"/>
    <w:rsid w:val="00B87B80"/>
    <w:rsid w:val="00B90E41"/>
    <w:rsid w:val="00BA7DC6"/>
    <w:rsid w:val="00BB13BB"/>
    <w:rsid w:val="00BD2352"/>
    <w:rsid w:val="00BD3DF0"/>
    <w:rsid w:val="00BD4AED"/>
    <w:rsid w:val="00BE26D2"/>
    <w:rsid w:val="00BE313E"/>
    <w:rsid w:val="00BF3AE3"/>
    <w:rsid w:val="00BF5284"/>
    <w:rsid w:val="00BF750C"/>
    <w:rsid w:val="00BF7A14"/>
    <w:rsid w:val="00C04888"/>
    <w:rsid w:val="00C06735"/>
    <w:rsid w:val="00C23710"/>
    <w:rsid w:val="00C53C79"/>
    <w:rsid w:val="00C55B53"/>
    <w:rsid w:val="00C7782E"/>
    <w:rsid w:val="00C8050F"/>
    <w:rsid w:val="00C901E7"/>
    <w:rsid w:val="00C919D9"/>
    <w:rsid w:val="00CA08F4"/>
    <w:rsid w:val="00CC42B1"/>
    <w:rsid w:val="00CC499A"/>
    <w:rsid w:val="00CD20A6"/>
    <w:rsid w:val="00CE7AE8"/>
    <w:rsid w:val="00CF09C4"/>
    <w:rsid w:val="00CF3C01"/>
    <w:rsid w:val="00CF4929"/>
    <w:rsid w:val="00D20544"/>
    <w:rsid w:val="00D27644"/>
    <w:rsid w:val="00D31F31"/>
    <w:rsid w:val="00D60F23"/>
    <w:rsid w:val="00D6235D"/>
    <w:rsid w:val="00D656DB"/>
    <w:rsid w:val="00D677F4"/>
    <w:rsid w:val="00D81712"/>
    <w:rsid w:val="00D8662D"/>
    <w:rsid w:val="00D96987"/>
    <w:rsid w:val="00D97E5F"/>
    <w:rsid w:val="00DA614C"/>
    <w:rsid w:val="00DC3691"/>
    <w:rsid w:val="00DC483F"/>
    <w:rsid w:val="00DD7591"/>
    <w:rsid w:val="00DE743E"/>
    <w:rsid w:val="00DF3563"/>
    <w:rsid w:val="00DF4A4A"/>
    <w:rsid w:val="00DF7DE0"/>
    <w:rsid w:val="00E1083C"/>
    <w:rsid w:val="00E11F2E"/>
    <w:rsid w:val="00E23CA8"/>
    <w:rsid w:val="00E241E9"/>
    <w:rsid w:val="00E26F28"/>
    <w:rsid w:val="00E30178"/>
    <w:rsid w:val="00E379C7"/>
    <w:rsid w:val="00E43CB9"/>
    <w:rsid w:val="00E43E19"/>
    <w:rsid w:val="00E472FC"/>
    <w:rsid w:val="00E50C29"/>
    <w:rsid w:val="00E5411A"/>
    <w:rsid w:val="00E545B4"/>
    <w:rsid w:val="00E6623E"/>
    <w:rsid w:val="00E67E83"/>
    <w:rsid w:val="00E83BFA"/>
    <w:rsid w:val="00E90F9D"/>
    <w:rsid w:val="00EA22A6"/>
    <w:rsid w:val="00EB0051"/>
    <w:rsid w:val="00EB12B5"/>
    <w:rsid w:val="00EC1DBB"/>
    <w:rsid w:val="00ED5C28"/>
    <w:rsid w:val="00EE494B"/>
    <w:rsid w:val="00EE7238"/>
    <w:rsid w:val="00F0374B"/>
    <w:rsid w:val="00F066A9"/>
    <w:rsid w:val="00F15FDB"/>
    <w:rsid w:val="00F31B2D"/>
    <w:rsid w:val="00F338D8"/>
    <w:rsid w:val="00F33FF1"/>
    <w:rsid w:val="00F57FE9"/>
    <w:rsid w:val="00F622CC"/>
    <w:rsid w:val="00F65E82"/>
    <w:rsid w:val="00F94FD6"/>
    <w:rsid w:val="00F9696E"/>
    <w:rsid w:val="00F976BC"/>
    <w:rsid w:val="00FA3AB2"/>
    <w:rsid w:val="00FA7DAB"/>
    <w:rsid w:val="00FC0F17"/>
    <w:rsid w:val="00FC36F8"/>
    <w:rsid w:val="00FC7A30"/>
    <w:rsid w:val="00FD680B"/>
    <w:rsid w:val="00FD6C0B"/>
    <w:rsid w:val="00FE2EE4"/>
    <w:rsid w:val="00FF04F8"/>
    <w:rsid w:val="00FF3D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1E7A36D"/>
  <w15:docId w15:val="{02194174-DE84-42CE-87C4-AE5AC2E1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 w:type="character" w:styleId="UnresolvedMention">
    <w:name w:val="Unresolved Mention"/>
    <w:basedOn w:val="DefaultParagraphFont"/>
    <w:uiPriority w:val="99"/>
    <w:semiHidden/>
    <w:unhideWhenUsed/>
    <w:rsid w:val="004E0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truelifehealthcare.co.uk"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CCB07-36AF-4656-9045-335738BF2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42</cp:revision>
  <cp:lastPrinted>2020-02-18T22:58:00Z</cp:lastPrinted>
  <dcterms:created xsi:type="dcterms:W3CDTF">2020-02-18T22:58:00Z</dcterms:created>
  <dcterms:modified xsi:type="dcterms:W3CDTF">2020-03-08T11:18:00Z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2020-02-26T20:35:01.9160558Z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18dee939-8fde-4f8e-89b4-51745e91f779</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