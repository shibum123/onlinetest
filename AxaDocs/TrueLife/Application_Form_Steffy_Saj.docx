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bookmarkStart w:id="0" w:name="_GoBack"/>
      <w:bookmarkEnd w:id="0"/>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6"/>
      </w:tblGrid>
      <w:tr w:rsidR="00716611" w:rsidRPr="001D7183" w14:paraId="580071F9" w14:textId="77777777" w:rsidTr="00AF523C">
        <w:trPr>
          <w:trHeight w:val="2267"/>
        </w:trPr>
        <w:tc>
          <w:tcPr>
            <w:tcW w:w="2476" w:type="dxa"/>
          </w:tcPr>
          <w:p w14:paraId="6C10B519" w14:textId="1D06D776" w:rsidR="00716611" w:rsidRPr="001D7183" w:rsidRDefault="00EC6444" w:rsidP="00AF523C">
            <w:pPr>
              <w:pStyle w:val="Default"/>
              <w:rPr>
                <w:rFonts w:asciiTheme="minorHAnsi" w:hAnsiTheme="minorHAnsi"/>
                <w:b/>
              </w:rPr>
            </w:pPr>
            <w:r>
              <w:rPr>
                <w:rFonts w:asciiTheme="minorHAnsi" w:hAnsiTheme="minorHAnsi"/>
                <w:b/>
                <w:noProof/>
              </w:rPr>
              <w:drawing>
                <wp:inline distT="0" distB="0" distL="0" distR="0" wp14:anchorId="2A847866" wp14:editId="2EE42A1E">
                  <wp:extent cx="1464129" cy="15455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fy.png"/>
                          <pic:cNvPicPr/>
                        </pic:nvPicPr>
                        <pic:blipFill>
                          <a:blip r:embed="rId8"/>
                          <a:stretch>
                            <a:fillRect/>
                          </a:stretch>
                        </pic:blipFill>
                        <pic:spPr>
                          <a:xfrm>
                            <a:off x="0" y="0"/>
                            <a:ext cx="1485879" cy="1568550"/>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66D4A260" w:rsidR="00F33FF1" w:rsidRPr="001D7183" w:rsidRDefault="004644D2" w:rsidP="00F15FDB">
            <w:pPr>
              <w:rPr>
                <w:b/>
              </w:rPr>
            </w:pPr>
            <w:r>
              <w:rPr>
                <w:b/>
              </w:rPr>
              <w:t>RGN</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577A85A5" w:rsidR="00F33FF1" w:rsidRPr="001D7183" w:rsidRDefault="004644D2" w:rsidP="00F15FDB">
            <w:pPr>
              <w:pStyle w:val="Subtitle"/>
              <w:rPr>
                <w:b/>
              </w:rPr>
            </w:pPr>
            <w:r>
              <w:rPr>
                <w:b/>
              </w:rPr>
              <w:t>Mrs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309B5140" w:rsidR="00F33FF1" w:rsidRPr="001D7183" w:rsidRDefault="004644D2" w:rsidP="00F15FDB">
            <w:pPr>
              <w:pStyle w:val="Subtitle"/>
              <w:rPr>
                <w:b/>
              </w:rPr>
            </w:pPr>
            <w:r>
              <w:rPr>
                <w:b/>
              </w:rPr>
              <w:t>SAJ</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4CDDC8FE" w:rsidR="00F33FF1" w:rsidRPr="001D7183" w:rsidRDefault="004644D2" w:rsidP="00F15FDB">
            <w:pPr>
              <w:pStyle w:val="Subtitle"/>
              <w:rPr>
                <w:b/>
              </w:rPr>
            </w:pPr>
            <w:r>
              <w:rPr>
                <w:b/>
              </w:rPr>
              <w:t>STEFFY</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69117FFF"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4644D2" w:rsidRPr="001D7183">
                    <w:sym w:font="Symbol" w:char="F0D6"/>
                  </w:r>
                  <w:r w:rsidR="004644D2" w:rsidRPr="001D7183">
                    <w:t xml:space="preserve"> </w:t>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9E015D">
                    <w:rPr>
                      <w:b/>
                      <w:sz w:val="22"/>
                    </w:rPr>
                  </w:r>
                  <w:r w:rsidR="009E015D">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9E015D">
                    <w:rPr>
                      <w:b/>
                      <w:sz w:val="22"/>
                    </w:rPr>
                  </w:r>
                  <w:r w:rsidR="009E015D">
                    <w:rPr>
                      <w:b/>
                      <w:sz w:val="22"/>
                    </w:rPr>
                    <w:fldChar w:fldCharType="separate"/>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9E015D">
                    <w:rPr>
                      <w:b/>
                      <w:sz w:val="22"/>
                    </w:rPr>
                  </w:r>
                  <w:r w:rsidR="009E015D">
                    <w:rPr>
                      <w:b/>
                      <w:sz w:val="22"/>
                    </w:rPr>
                    <w:fldChar w:fldCharType="separate"/>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53C760BF"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CA6F4B">
                    <w:rPr>
                      <w:b/>
                      <w:szCs w:val="20"/>
                    </w:rPr>
                    <w:t xml:space="preserve"> 17200890</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3E94890E" w14:textId="77777777" w:rsidR="00B72D54" w:rsidRDefault="00B72D54" w:rsidP="00F15FDB">
                  <w:pPr>
                    <w:autoSpaceDE w:val="0"/>
                    <w:autoSpaceDN w:val="0"/>
                    <w:adjustRightInd w:val="0"/>
                    <w:rPr>
                      <w:b/>
                      <w:sz w:val="20"/>
                      <w:szCs w:val="20"/>
                    </w:rPr>
                  </w:pPr>
                  <w:r w:rsidRPr="001D7183">
                    <w:rPr>
                      <w:b/>
                      <w:sz w:val="20"/>
                      <w:szCs w:val="20"/>
                    </w:rPr>
                    <w:t xml:space="preserve">Expiry Date </w:t>
                  </w:r>
                </w:p>
                <w:p w14:paraId="2B8262EF" w14:textId="77777777" w:rsidR="00CA6F4B" w:rsidRDefault="00CA6F4B" w:rsidP="00F15FDB">
                  <w:pPr>
                    <w:autoSpaceDE w:val="0"/>
                    <w:autoSpaceDN w:val="0"/>
                    <w:adjustRightInd w:val="0"/>
                    <w:rPr>
                      <w:b/>
                      <w:sz w:val="20"/>
                      <w:szCs w:val="20"/>
                    </w:rPr>
                  </w:pPr>
                </w:p>
                <w:p w14:paraId="465CC82D" w14:textId="10713CC2" w:rsidR="00CA6F4B" w:rsidRPr="001D7183" w:rsidRDefault="00CA6F4B" w:rsidP="00F15FDB">
                  <w:pPr>
                    <w:autoSpaceDE w:val="0"/>
                    <w:autoSpaceDN w:val="0"/>
                    <w:adjustRightInd w:val="0"/>
                    <w:rPr>
                      <w:b/>
                      <w:sz w:val="20"/>
                      <w:szCs w:val="20"/>
                    </w:rPr>
                  </w:pPr>
                  <w:r>
                    <w:rPr>
                      <w:b/>
                      <w:sz w:val="20"/>
                      <w:szCs w:val="20"/>
                    </w:rPr>
                    <w:t>31/12/2020</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CB728D6" w:rsidR="00286DCA" w:rsidRPr="001D7183" w:rsidRDefault="00CA6F4B"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5C39F61A" w:rsidR="00286DCA" w:rsidRPr="001D7183" w:rsidRDefault="00CA6F4B" w:rsidP="000E73E0">
                  <w:pPr>
                    <w:snapToGrid w:val="0"/>
                    <w:rPr>
                      <w:b/>
                    </w:rPr>
                  </w:pPr>
                  <w:proofErr w:type="spellStart"/>
                  <w:r>
                    <w:rPr>
                      <w:b/>
                    </w:rPr>
                    <w:t>Saj</w:t>
                  </w:r>
                  <w:proofErr w:type="spellEnd"/>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3BA6104A" w:rsidR="00286DCA" w:rsidRPr="001D7183" w:rsidRDefault="00CA6F4B" w:rsidP="000E73E0">
                  <w:pPr>
                    <w:snapToGrid w:val="0"/>
                    <w:rPr>
                      <w:b/>
                    </w:rPr>
                  </w:pPr>
                  <w:proofErr w:type="spellStart"/>
                  <w:r>
                    <w:rPr>
                      <w:b/>
                    </w:rPr>
                    <w:t>Steffy</w:t>
                  </w:r>
                  <w:proofErr w:type="spellEnd"/>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4E400345" w:rsidR="00F94FD6" w:rsidRPr="001D7183" w:rsidRDefault="00CA6F4B" w:rsidP="00020E79">
                  <w:pPr>
                    <w:snapToGrid w:val="0"/>
                    <w:jc w:val="center"/>
                    <w:rPr>
                      <w:b/>
                      <w:bCs/>
                    </w:rPr>
                  </w:pPr>
                  <w:r>
                    <w:rPr>
                      <w:b/>
                      <w:bCs/>
                    </w:rPr>
                    <w:t xml:space="preserve">200, </w:t>
                  </w:r>
                  <w:proofErr w:type="spellStart"/>
                  <w:r>
                    <w:rPr>
                      <w:b/>
                      <w:bCs/>
                    </w:rPr>
                    <w:t>Eastcourt</w:t>
                  </w:r>
                  <w:proofErr w:type="spellEnd"/>
                  <w:r>
                    <w:rPr>
                      <w:b/>
                      <w:bCs/>
                    </w:rPr>
                    <w:t xml:space="preserve"> Lane, Gillingham, Kent</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1B18565A" w:rsidR="00F94FD6" w:rsidRPr="001D7183" w:rsidRDefault="00CA6F4B" w:rsidP="000C38D5">
                  <w:pPr>
                    <w:snapToGrid w:val="0"/>
                    <w:jc w:val="center"/>
                    <w:rPr>
                      <w:b/>
                      <w:bCs/>
                    </w:rPr>
                  </w:pPr>
                  <w:r>
                    <w:rPr>
                      <w:b/>
                      <w:bCs/>
                    </w:rPr>
                    <w:t>ME8 6HL</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210158F3" w:rsidR="00F94FD6" w:rsidRPr="001D7183" w:rsidRDefault="00CA6F4B" w:rsidP="00F15FDB">
                  <w:pPr>
                    <w:snapToGrid w:val="0"/>
                    <w:rPr>
                      <w:b/>
                      <w:bCs/>
                    </w:rPr>
                  </w:pPr>
                  <w:r>
                    <w:rPr>
                      <w:b/>
                      <w:bCs/>
                    </w:rPr>
                    <w:t>07950853388</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4F867148" w:rsidR="00F94FD6" w:rsidRPr="001D7183" w:rsidRDefault="00F94FD6" w:rsidP="000C38D5">
                  <w:pPr>
                    <w:rPr>
                      <w:b/>
                      <w:bCs/>
                    </w:rPr>
                  </w:pPr>
                  <w:r w:rsidRPr="001D7183">
                    <w:rPr>
                      <w:b/>
                      <w:bCs/>
                    </w:rPr>
                    <w:t xml:space="preserve"> </w:t>
                  </w:r>
                  <w:r w:rsidR="00CA6F4B">
                    <w:rPr>
                      <w:b/>
                      <w:bCs/>
                    </w:rPr>
                    <w:t>Steffysaji304@gmail.com</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7E526963" w:rsidR="00F94FD6" w:rsidRPr="001D7183" w:rsidRDefault="00CA6F4B" w:rsidP="00F15FDB">
                  <w:pPr>
                    <w:snapToGrid w:val="0"/>
                    <w:rPr>
                      <w:b/>
                      <w:bCs/>
                    </w:rPr>
                  </w:pPr>
                  <w:r>
                    <w:rPr>
                      <w:b/>
                      <w:bCs/>
                    </w:rPr>
                    <w:t>Indian</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58BA7464"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CA6F4B" w:rsidRPr="001D7183">
                    <w:sym w:font="Symbol" w:char="F0D6"/>
                  </w:r>
                  <w:r w:rsidR="00CA6F4B">
                    <w:t xml:space="preserve"> </w:t>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9E015D">
                    <w:rPr>
                      <w:b/>
                      <w:sz w:val="22"/>
                    </w:rPr>
                  </w:r>
                  <w:r w:rsidR="009E015D">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23EEBECB" w:rsidR="00A9742B" w:rsidRPr="001D7183" w:rsidRDefault="00CA6F4B" w:rsidP="00F15FDB">
                  <w:pPr>
                    <w:snapToGrid w:val="0"/>
                    <w:rPr>
                      <w:b/>
                      <w:bCs/>
                    </w:rPr>
                  </w:pPr>
                  <w:r>
                    <w:rPr>
                      <w:b/>
                      <w:bCs/>
                    </w:rPr>
                    <w:t>20/03/1988</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6709AA2C" w:rsidR="00F94FD6" w:rsidRPr="001D7183" w:rsidRDefault="00CA6F4B" w:rsidP="00F15FDB">
                  <w:pPr>
                    <w:snapToGrid w:val="0"/>
                    <w:rPr>
                      <w:b/>
                      <w:bCs/>
                    </w:rPr>
                  </w:pPr>
                  <w:r>
                    <w:rPr>
                      <w:b/>
                      <w:bCs/>
                    </w:rPr>
                    <w:t>SS866491D</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1C375EAA" w:rsidR="00F94FD6" w:rsidRPr="001D7183" w:rsidRDefault="002143C3" w:rsidP="00F15FDB">
                  <w:pPr>
                    <w:snapToGrid w:val="0"/>
                    <w:rPr>
                      <w:b/>
                      <w:bCs/>
                    </w:rPr>
                  </w:pPr>
                  <w:r>
                    <w:rPr>
                      <w:b/>
                      <w:bCs/>
                    </w:rPr>
                    <w:t xml:space="preserve">Prince </w:t>
                  </w:r>
                  <w:proofErr w:type="spellStart"/>
                  <w:r>
                    <w:rPr>
                      <w:b/>
                      <w:bCs/>
                    </w:rPr>
                    <w:t>Franics</w:t>
                  </w:r>
                  <w:proofErr w:type="spellEnd"/>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53688C97" w:rsidR="00F94FD6" w:rsidRPr="001D7183" w:rsidRDefault="002143C3" w:rsidP="00F15FDB">
                  <w:pPr>
                    <w:jc w:val="center"/>
                    <w:rPr>
                      <w:b/>
                      <w:bCs/>
                    </w:rPr>
                  </w:pPr>
                  <w:r>
                    <w:rPr>
                      <w:b/>
                      <w:bCs/>
                    </w:rPr>
                    <w:t xml:space="preserve">200, </w:t>
                  </w:r>
                  <w:proofErr w:type="spellStart"/>
                  <w:r>
                    <w:rPr>
                      <w:b/>
                      <w:bCs/>
                    </w:rPr>
                    <w:t>Eastcourt</w:t>
                  </w:r>
                  <w:proofErr w:type="spellEnd"/>
                  <w:r>
                    <w:rPr>
                      <w:b/>
                      <w:bCs/>
                    </w:rPr>
                    <w:t xml:space="preserve"> Lane, Gillingham, Kent</w:t>
                  </w: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340DEC06" w:rsidR="00F94FD6" w:rsidRPr="001D7183" w:rsidRDefault="002143C3" w:rsidP="00F15FDB">
                  <w:pPr>
                    <w:rPr>
                      <w:b/>
                      <w:bCs/>
                    </w:rPr>
                  </w:pPr>
                  <w:r>
                    <w:rPr>
                      <w:b/>
                      <w:bCs/>
                    </w:rPr>
                    <w:t>ME8 6HL</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1D698DE8" w:rsidR="00F94FD6" w:rsidRPr="001D7183" w:rsidRDefault="00654071" w:rsidP="00F15FDB">
                  <w:pPr>
                    <w:snapToGrid w:val="0"/>
                    <w:rPr>
                      <w:b/>
                      <w:bCs/>
                    </w:rPr>
                  </w:pPr>
                  <w:r>
                    <w:rPr>
                      <w:b/>
                      <w:bCs/>
                    </w:rPr>
                    <w:t>07429057813</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6428953F" w:rsidR="00B47EC7" w:rsidRPr="001D7183" w:rsidRDefault="00B47EC7" w:rsidP="000C38D5">
                  <w:pPr>
                    <w:snapToGrid w:val="0"/>
                    <w:rPr>
                      <w:b/>
                      <w:bCs/>
                    </w:rPr>
                  </w:pPr>
                  <w:r>
                    <w:rPr>
                      <w:b/>
                      <w:bCs/>
                    </w:rPr>
                    <w:br/>
                  </w:r>
                  <w:r w:rsidR="00654071">
                    <w:rPr>
                      <w:b/>
                      <w:bCs/>
                    </w:rPr>
                    <w:t>Husband</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526E72DE" w14:textId="77777777" w:rsidR="0070705B" w:rsidRDefault="009E015D" w:rsidP="00F15FDB">
                  <w:pPr>
                    <w:rPr>
                      <w:b/>
                    </w:rPr>
                  </w:pPr>
                  <w:r>
                    <w:rPr>
                      <w:b/>
                    </w:rPr>
                    <w:t>St. Peters Senior Secondary School</w:t>
                  </w:r>
                </w:p>
                <w:p w14:paraId="23C8BA00" w14:textId="77777777" w:rsidR="009E015D" w:rsidRDefault="009E015D" w:rsidP="00F15FDB">
                  <w:pPr>
                    <w:rPr>
                      <w:b/>
                    </w:rPr>
                  </w:pPr>
                </w:p>
                <w:p w14:paraId="61A1A656" w14:textId="77777777" w:rsidR="009E015D" w:rsidRDefault="009E015D" w:rsidP="00F15FDB">
                  <w:pPr>
                    <w:rPr>
                      <w:b/>
                    </w:rPr>
                  </w:pPr>
                </w:p>
                <w:p w14:paraId="7487FE03" w14:textId="14EF6DD3" w:rsidR="009E015D" w:rsidRPr="001D7183" w:rsidRDefault="009E015D" w:rsidP="00F15FDB">
                  <w:pPr>
                    <w:rPr>
                      <w:b/>
                    </w:rPr>
                  </w:pPr>
                  <w:r>
                    <w:rPr>
                      <w:b/>
                    </w:rPr>
                    <w:t>Rajiv Gandhi University of health sciences</w:t>
                  </w:r>
                </w:p>
              </w:tc>
              <w:tc>
                <w:tcPr>
                  <w:tcW w:w="1701" w:type="dxa"/>
                </w:tcPr>
                <w:p w14:paraId="177F03A0" w14:textId="77777777" w:rsidR="0070705B" w:rsidRDefault="009E015D" w:rsidP="000C38D5">
                  <w:pPr>
                    <w:rPr>
                      <w:b/>
                    </w:rPr>
                  </w:pPr>
                  <w:r>
                    <w:rPr>
                      <w:b/>
                    </w:rPr>
                    <w:t>1993</w:t>
                  </w:r>
                </w:p>
                <w:p w14:paraId="5F45CBE8" w14:textId="77777777" w:rsidR="009E015D" w:rsidRDefault="009E015D" w:rsidP="000C38D5">
                  <w:pPr>
                    <w:rPr>
                      <w:b/>
                    </w:rPr>
                  </w:pPr>
                </w:p>
                <w:p w14:paraId="59F2981A" w14:textId="77777777" w:rsidR="009E015D" w:rsidRDefault="009E015D" w:rsidP="000C38D5">
                  <w:pPr>
                    <w:rPr>
                      <w:b/>
                    </w:rPr>
                  </w:pPr>
                </w:p>
                <w:p w14:paraId="0DA8C3A9" w14:textId="77777777" w:rsidR="009E015D" w:rsidRDefault="009E015D" w:rsidP="000C38D5">
                  <w:pPr>
                    <w:rPr>
                      <w:b/>
                    </w:rPr>
                  </w:pPr>
                </w:p>
                <w:p w14:paraId="2028A8CF" w14:textId="7D2C6E56" w:rsidR="009E015D" w:rsidRPr="001D7183" w:rsidRDefault="009E015D" w:rsidP="000C38D5">
                  <w:pPr>
                    <w:rPr>
                      <w:b/>
                    </w:rPr>
                  </w:pPr>
                  <w:r>
                    <w:rPr>
                      <w:b/>
                    </w:rPr>
                    <w:t>2006</w:t>
                  </w:r>
                </w:p>
              </w:tc>
              <w:tc>
                <w:tcPr>
                  <w:tcW w:w="1559" w:type="dxa"/>
                </w:tcPr>
                <w:p w14:paraId="71DFA120" w14:textId="77777777" w:rsidR="0070705B" w:rsidRDefault="009E015D" w:rsidP="000C38D5">
                  <w:pPr>
                    <w:rPr>
                      <w:b/>
                    </w:rPr>
                  </w:pPr>
                  <w:r>
                    <w:rPr>
                      <w:b/>
                    </w:rPr>
                    <w:t>2006</w:t>
                  </w:r>
                </w:p>
                <w:p w14:paraId="373D5312" w14:textId="77777777" w:rsidR="009E015D" w:rsidRDefault="009E015D" w:rsidP="000C38D5">
                  <w:pPr>
                    <w:rPr>
                      <w:b/>
                    </w:rPr>
                  </w:pPr>
                </w:p>
                <w:p w14:paraId="4E869DF9" w14:textId="77777777" w:rsidR="009E015D" w:rsidRDefault="009E015D" w:rsidP="000C38D5">
                  <w:pPr>
                    <w:rPr>
                      <w:b/>
                    </w:rPr>
                  </w:pPr>
                </w:p>
                <w:p w14:paraId="1CDF887F" w14:textId="77777777" w:rsidR="009E015D" w:rsidRDefault="009E015D" w:rsidP="000C38D5">
                  <w:pPr>
                    <w:rPr>
                      <w:b/>
                    </w:rPr>
                  </w:pPr>
                </w:p>
                <w:p w14:paraId="52E0E072" w14:textId="4A9A2FE0" w:rsidR="009E015D" w:rsidRPr="001D7183" w:rsidRDefault="009E015D" w:rsidP="000C38D5">
                  <w:pPr>
                    <w:rPr>
                      <w:b/>
                    </w:rPr>
                  </w:pPr>
                  <w:r>
                    <w:rPr>
                      <w:b/>
                    </w:rPr>
                    <w:t>2010</w:t>
                  </w:r>
                </w:p>
              </w:tc>
              <w:tc>
                <w:tcPr>
                  <w:tcW w:w="2835" w:type="dxa"/>
                </w:tcPr>
                <w:p w14:paraId="5798B586" w14:textId="77777777" w:rsidR="0070705B" w:rsidRDefault="009E015D" w:rsidP="000C38D5">
                  <w:pPr>
                    <w:rPr>
                      <w:b/>
                    </w:rPr>
                  </w:pPr>
                  <w:r>
                    <w:rPr>
                      <w:b/>
                    </w:rPr>
                    <w:t>Year 1 to A levels</w:t>
                  </w:r>
                </w:p>
                <w:p w14:paraId="6842FAE0" w14:textId="77777777" w:rsidR="009E015D" w:rsidRDefault="009E015D" w:rsidP="000C38D5">
                  <w:pPr>
                    <w:rPr>
                      <w:b/>
                    </w:rPr>
                  </w:pPr>
                </w:p>
                <w:p w14:paraId="371874D4" w14:textId="77777777" w:rsidR="009E015D" w:rsidRDefault="009E015D" w:rsidP="000C38D5">
                  <w:pPr>
                    <w:rPr>
                      <w:b/>
                    </w:rPr>
                  </w:pPr>
                </w:p>
                <w:p w14:paraId="77070DB5" w14:textId="77777777" w:rsidR="009E015D" w:rsidRDefault="009E015D" w:rsidP="000C38D5">
                  <w:pPr>
                    <w:rPr>
                      <w:b/>
                    </w:rPr>
                  </w:pPr>
                </w:p>
                <w:p w14:paraId="180F47B0" w14:textId="4D09C543" w:rsidR="009E015D" w:rsidRPr="001D7183" w:rsidRDefault="009E015D" w:rsidP="000C38D5">
                  <w:pPr>
                    <w:rPr>
                      <w:b/>
                    </w:rPr>
                  </w:pPr>
                  <w:r>
                    <w:rPr>
                      <w:b/>
                    </w:rPr>
                    <w:t>BSc Nursing</w:t>
                  </w: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784" w:type="dxa"/>
              <w:tblInd w:w="108" w:type="dxa"/>
              <w:tblLayout w:type="fixed"/>
              <w:tblLook w:val="0000" w:firstRow="0" w:lastRow="0" w:firstColumn="0" w:lastColumn="0" w:noHBand="0" w:noVBand="0"/>
            </w:tblPr>
            <w:tblGrid>
              <w:gridCol w:w="2114"/>
              <w:gridCol w:w="1673"/>
              <w:gridCol w:w="1673"/>
              <w:gridCol w:w="2510"/>
              <w:gridCol w:w="1814"/>
            </w:tblGrid>
            <w:tr w:rsidR="00494816" w:rsidRPr="001D7183" w14:paraId="4C188912" w14:textId="77777777" w:rsidTr="00EB4C87">
              <w:trPr>
                <w:trHeight w:hRule="exact" w:val="600"/>
              </w:trPr>
              <w:tc>
                <w:tcPr>
                  <w:tcW w:w="9784"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EB4C87">
              <w:trPr>
                <w:trHeight w:hRule="exact" w:val="1287"/>
              </w:trPr>
              <w:tc>
                <w:tcPr>
                  <w:tcW w:w="9784"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EB4C87">
              <w:trPr>
                <w:cantSplit/>
                <w:trHeight w:val="542"/>
              </w:trPr>
              <w:tc>
                <w:tcPr>
                  <w:tcW w:w="2114"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346"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10"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1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EB4C87">
              <w:trPr>
                <w:cantSplit/>
                <w:trHeight w:val="527"/>
              </w:trPr>
              <w:tc>
                <w:tcPr>
                  <w:tcW w:w="2114"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673"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673"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10"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12"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EB4C87">
              <w:trPr>
                <w:cantSplit/>
                <w:trHeight w:val="542"/>
              </w:trPr>
              <w:tc>
                <w:tcPr>
                  <w:tcW w:w="2114"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673"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673"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10"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12"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EB4C87">
              <w:trPr>
                <w:trHeight w:val="7732"/>
              </w:trPr>
              <w:tc>
                <w:tcPr>
                  <w:tcW w:w="2114"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39B2AD19" w14:textId="77777777" w:rsidR="00344E36" w:rsidRDefault="000D7D87" w:rsidP="00494816">
                  <w:pPr>
                    <w:snapToGrid w:val="0"/>
                    <w:rPr>
                      <w:b/>
                      <w:bCs/>
                    </w:rPr>
                  </w:pPr>
                  <w:r>
                    <w:rPr>
                      <w:b/>
                      <w:bCs/>
                    </w:rPr>
                    <w:t>Medway Maritime hospital</w:t>
                  </w:r>
                </w:p>
                <w:p w14:paraId="2E96D5C1" w14:textId="77777777" w:rsidR="000D7D87" w:rsidRDefault="000D7D87" w:rsidP="00494816">
                  <w:pPr>
                    <w:snapToGrid w:val="0"/>
                    <w:rPr>
                      <w:b/>
                      <w:bCs/>
                    </w:rPr>
                  </w:pPr>
                </w:p>
                <w:p w14:paraId="4BF7798E" w14:textId="77777777" w:rsidR="000D7D87" w:rsidRDefault="000D7D87" w:rsidP="00494816">
                  <w:pPr>
                    <w:snapToGrid w:val="0"/>
                    <w:rPr>
                      <w:b/>
                      <w:bCs/>
                    </w:rPr>
                  </w:pPr>
                  <w:r>
                    <w:rPr>
                      <w:b/>
                      <w:bCs/>
                    </w:rPr>
                    <w:t>Maternity Hospital,</w:t>
                  </w:r>
                </w:p>
                <w:p w14:paraId="6D39B99F" w14:textId="77777777" w:rsidR="000D7D87" w:rsidRDefault="000D7D87" w:rsidP="00494816">
                  <w:pPr>
                    <w:snapToGrid w:val="0"/>
                    <w:rPr>
                      <w:b/>
                      <w:bCs/>
                    </w:rPr>
                  </w:pPr>
                  <w:r>
                    <w:rPr>
                      <w:b/>
                      <w:bCs/>
                    </w:rPr>
                    <w:t xml:space="preserve">Al </w:t>
                  </w:r>
                  <w:proofErr w:type="spellStart"/>
                  <w:r>
                    <w:rPr>
                      <w:b/>
                      <w:bCs/>
                    </w:rPr>
                    <w:t>Ahsa</w:t>
                  </w:r>
                  <w:proofErr w:type="spellEnd"/>
                  <w:r>
                    <w:rPr>
                      <w:b/>
                      <w:bCs/>
                    </w:rPr>
                    <w:t xml:space="preserve">, </w:t>
                  </w:r>
                  <w:proofErr w:type="spellStart"/>
                  <w:r>
                    <w:rPr>
                      <w:b/>
                      <w:bCs/>
                    </w:rPr>
                    <w:t>Saudia</w:t>
                  </w:r>
                  <w:proofErr w:type="spellEnd"/>
                </w:p>
                <w:p w14:paraId="542AF04E" w14:textId="77777777" w:rsidR="000D7D87" w:rsidRDefault="000D7D87" w:rsidP="00494816">
                  <w:pPr>
                    <w:snapToGrid w:val="0"/>
                    <w:rPr>
                      <w:b/>
                      <w:bCs/>
                    </w:rPr>
                  </w:pPr>
                </w:p>
                <w:p w14:paraId="6FF5C6CD" w14:textId="77777777" w:rsidR="000D7D87" w:rsidRDefault="000D7D87" w:rsidP="00494816">
                  <w:pPr>
                    <w:snapToGrid w:val="0"/>
                    <w:rPr>
                      <w:b/>
                      <w:bCs/>
                    </w:rPr>
                  </w:pPr>
                </w:p>
                <w:p w14:paraId="33D27014" w14:textId="77777777" w:rsidR="000D7D87" w:rsidRDefault="000D7D87" w:rsidP="00494816">
                  <w:pPr>
                    <w:snapToGrid w:val="0"/>
                    <w:rPr>
                      <w:b/>
                      <w:bCs/>
                    </w:rPr>
                  </w:pPr>
                  <w:r>
                    <w:rPr>
                      <w:b/>
                      <w:bCs/>
                    </w:rPr>
                    <w:t>Fortis Hospital,</w:t>
                  </w:r>
                </w:p>
                <w:p w14:paraId="64EB2A86" w14:textId="56AF2A74" w:rsidR="000D7D87" w:rsidRPr="001D7183" w:rsidRDefault="000D7D87" w:rsidP="00494816">
                  <w:pPr>
                    <w:snapToGrid w:val="0"/>
                    <w:rPr>
                      <w:b/>
                      <w:bCs/>
                    </w:rPr>
                  </w:pPr>
                  <w:r>
                    <w:rPr>
                      <w:b/>
                      <w:bCs/>
                    </w:rPr>
                    <w:t>India</w:t>
                  </w:r>
                </w:p>
              </w:tc>
              <w:tc>
                <w:tcPr>
                  <w:tcW w:w="1673" w:type="dxa"/>
                  <w:tcBorders>
                    <w:top w:val="single" w:sz="8" w:space="0" w:color="000000"/>
                    <w:left w:val="single" w:sz="8" w:space="0" w:color="000000"/>
                    <w:bottom w:val="single" w:sz="8" w:space="0" w:color="000000"/>
                  </w:tcBorders>
                  <w:shd w:val="clear" w:color="auto" w:fill="auto"/>
                </w:tcPr>
                <w:p w14:paraId="61B35486" w14:textId="77777777" w:rsidR="00E379C7" w:rsidRDefault="00E379C7" w:rsidP="00494816">
                  <w:pPr>
                    <w:snapToGrid w:val="0"/>
                    <w:rPr>
                      <w:b/>
                      <w:bCs/>
                    </w:rPr>
                  </w:pPr>
                </w:p>
                <w:p w14:paraId="7164E793" w14:textId="77777777" w:rsidR="000D7D87" w:rsidRDefault="000D7D87" w:rsidP="00494816">
                  <w:pPr>
                    <w:snapToGrid w:val="0"/>
                    <w:rPr>
                      <w:b/>
                      <w:bCs/>
                    </w:rPr>
                  </w:pPr>
                  <w:r>
                    <w:rPr>
                      <w:b/>
                      <w:bCs/>
                    </w:rPr>
                    <w:t>2017 Feb</w:t>
                  </w:r>
                </w:p>
                <w:p w14:paraId="0744D1BC" w14:textId="77777777" w:rsidR="000D7D87" w:rsidRDefault="000D7D87" w:rsidP="00494816">
                  <w:pPr>
                    <w:snapToGrid w:val="0"/>
                    <w:rPr>
                      <w:b/>
                      <w:bCs/>
                    </w:rPr>
                  </w:pPr>
                </w:p>
                <w:p w14:paraId="7D5B6F1F" w14:textId="77777777" w:rsidR="000D7D87" w:rsidRDefault="000D7D87" w:rsidP="00494816">
                  <w:pPr>
                    <w:snapToGrid w:val="0"/>
                    <w:rPr>
                      <w:b/>
                      <w:bCs/>
                    </w:rPr>
                  </w:pPr>
                </w:p>
                <w:p w14:paraId="2DB5871A" w14:textId="77777777" w:rsidR="000D7D87" w:rsidRDefault="000D7D87" w:rsidP="00494816">
                  <w:pPr>
                    <w:snapToGrid w:val="0"/>
                    <w:rPr>
                      <w:b/>
                      <w:bCs/>
                    </w:rPr>
                  </w:pPr>
                  <w:r>
                    <w:rPr>
                      <w:b/>
                      <w:bCs/>
                    </w:rPr>
                    <w:t>2013</w:t>
                  </w:r>
                </w:p>
                <w:p w14:paraId="0ACAE5F3" w14:textId="77777777" w:rsidR="000D7D87" w:rsidRDefault="000D7D87" w:rsidP="00494816">
                  <w:pPr>
                    <w:snapToGrid w:val="0"/>
                    <w:rPr>
                      <w:b/>
                      <w:bCs/>
                    </w:rPr>
                  </w:pPr>
                </w:p>
                <w:p w14:paraId="65D3721A" w14:textId="77777777" w:rsidR="000D7D87" w:rsidRDefault="000D7D87" w:rsidP="00494816">
                  <w:pPr>
                    <w:snapToGrid w:val="0"/>
                    <w:rPr>
                      <w:b/>
                      <w:bCs/>
                    </w:rPr>
                  </w:pPr>
                </w:p>
                <w:p w14:paraId="0C1CA002" w14:textId="77777777" w:rsidR="000D7D87" w:rsidRDefault="000D7D87" w:rsidP="00494816">
                  <w:pPr>
                    <w:snapToGrid w:val="0"/>
                    <w:rPr>
                      <w:b/>
                      <w:bCs/>
                    </w:rPr>
                  </w:pPr>
                </w:p>
                <w:p w14:paraId="63F0DF55" w14:textId="77777777" w:rsidR="000D7D87" w:rsidRDefault="000D7D87" w:rsidP="00494816">
                  <w:pPr>
                    <w:snapToGrid w:val="0"/>
                    <w:rPr>
                      <w:b/>
                      <w:bCs/>
                    </w:rPr>
                  </w:pPr>
                </w:p>
                <w:p w14:paraId="2CCB4C9E" w14:textId="46F60613" w:rsidR="000D7D87" w:rsidRPr="001D7183" w:rsidRDefault="000D7D87" w:rsidP="00494816">
                  <w:pPr>
                    <w:snapToGrid w:val="0"/>
                    <w:rPr>
                      <w:b/>
                      <w:bCs/>
                    </w:rPr>
                  </w:pPr>
                  <w:r>
                    <w:rPr>
                      <w:b/>
                      <w:bCs/>
                    </w:rPr>
                    <w:t>2010</w:t>
                  </w:r>
                </w:p>
              </w:tc>
              <w:tc>
                <w:tcPr>
                  <w:tcW w:w="1673" w:type="dxa"/>
                  <w:tcBorders>
                    <w:top w:val="single" w:sz="8" w:space="0" w:color="000000"/>
                    <w:left w:val="single" w:sz="8" w:space="0" w:color="000000"/>
                    <w:bottom w:val="single" w:sz="8" w:space="0" w:color="000000"/>
                  </w:tcBorders>
                  <w:shd w:val="clear" w:color="auto" w:fill="auto"/>
                </w:tcPr>
                <w:p w14:paraId="53FAB1EE" w14:textId="77777777" w:rsidR="00E379C7" w:rsidRDefault="00E379C7" w:rsidP="00494816">
                  <w:pPr>
                    <w:snapToGrid w:val="0"/>
                    <w:rPr>
                      <w:b/>
                      <w:bCs/>
                    </w:rPr>
                  </w:pPr>
                </w:p>
                <w:p w14:paraId="24F4E4B2" w14:textId="77777777" w:rsidR="000D7D87" w:rsidRDefault="000D7D87" w:rsidP="00494816">
                  <w:pPr>
                    <w:snapToGrid w:val="0"/>
                    <w:rPr>
                      <w:b/>
                      <w:bCs/>
                    </w:rPr>
                  </w:pPr>
                  <w:r>
                    <w:rPr>
                      <w:b/>
                      <w:bCs/>
                    </w:rPr>
                    <w:t>Present</w:t>
                  </w:r>
                </w:p>
                <w:p w14:paraId="424000F1" w14:textId="77777777" w:rsidR="000D7D87" w:rsidRDefault="000D7D87" w:rsidP="00494816">
                  <w:pPr>
                    <w:snapToGrid w:val="0"/>
                    <w:rPr>
                      <w:b/>
                      <w:bCs/>
                    </w:rPr>
                  </w:pPr>
                </w:p>
                <w:p w14:paraId="04A46AF2" w14:textId="77777777" w:rsidR="000D7D87" w:rsidRDefault="000D7D87" w:rsidP="00494816">
                  <w:pPr>
                    <w:snapToGrid w:val="0"/>
                    <w:rPr>
                      <w:b/>
                      <w:bCs/>
                    </w:rPr>
                  </w:pPr>
                </w:p>
                <w:p w14:paraId="1A2EF030" w14:textId="77777777" w:rsidR="000D7D87" w:rsidRDefault="000D7D87" w:rsidP="00494816">
                  <w:pPr>
                    <w:snapToGrid w:val="0"/>
                    <w:rPr>
                      <w:b/>
                      <w:bCs/>
                    </w:rPr>
                  </w:pPr>
                  <w:r>
                    <w:rPr>
                      <w:b/>
                      <w:bCs/>
                    </w:rPr>
                    <w:t>2015</w:t>
                  </w:r>
                </w:p>
                <w:p w14:paraId="2B1B48E1" w14:textId="77777777" w:rsidR="000D7D87" w:rsidRDefault="000D7D87" w:rsidP="00494816">
                  <w:pPr>
                    <w:snapToGrid w:val="0"/>
                    <w:rPr>
                      <w:b/>
                      <w:bCs/>
                    </w:rPr>
                  </w:pPr>
                </w:p>
                <w:p w14:paraId="181620BA" w14:textId="77777777" w:rsidR="000D7D87" w:rsidRDefault="000D7D87" w:rsidP="00494816">
                  <w:pPr>
                    <w:snapToGrid w:val="0"/>
                    <w:rPr>
                      <w:b/>
                      <w:bCs/>
                    </w:rPr>
                  </w:pPr>
                </w:p>
                <w:p w14:paraId="1EB9B83B" w14:textId="77777777" w:rsidR="000D7D87" w:rsidRDefault="000D7D87" w:rsidP="00494816">
                  <w:pPr>
                    <w:snapToGrid w:val="0"/>
                    <w:rPr>
                      <w:b/>
                      <w:bCs/>
                    </w:rPr>
                  </w:pPr>
                </w:p>
                <w:p w14:paraId="2B309EE9" w14:textId="77777777" w:rsidR="000D7D87" w:rsidRDefault="000D7D87" w:rsidP="00494816">
                  <w:pPr>
                    <w:snapToGrid w:val="0"/>
                    <w:rPr>
                      <w:b/>
                      <w:bCs/>
                    </w:rPr>
                  </w:pPr>
                </w:p>
                <w:p w14:paraId="0E471F7F" w14:textId="039F07C9" w:rsidR="000D7D87" w:rsidRPr="001D7183" w:rsidRDefault="000D7D87" w:rsidP="00494816">
                  <w:pPr>
                    <w:snapToGrid w:val="0"/>
                    <w:rPr>
                      <w:b/>
                      <w:bCs/>
                    </w:rPr>
                  </w:pPr>
                  <w:r>
                    <w:rPr>
                      <w:b/>
                      <w:bCs/>
                    </w:rPr>
                    <w:t>2013</w:t>
                  </w:r>
                </w:p>
              </w:tc>
              <w:tc>
                <w:tcPr>
                  <w:tcW w:w="2510" w:type="dxa"/>
                  <w:tcBorders>
                    <w:top w:val="single" w:sz="8" w:space="0" w:color="000000"/>
                    <w:left w:val="single" w:sz="8" w:space="0" w:color="000000"/>
                    <w:bottom w:val="single" w:sz="8" w:space="0" w:color="000000"/>
                  </w:tcBorders>
                  <w:shd w:val="clear" w:color="auto" w:fill="auto"/>
                </w:tcPr>
                <w:p w14:paraId="6A228371" w14:textId="67D53213" w:rsidR="00494816" w:rsidRDefault="00494816" w:rsidP="00494816">
                  <w:pPr>
                    <w:rPr>
                      <w:b/>
                      <w:bCs/>
                    </w:rPr>
                  </w:pPr>
                </w:p>
                <w:p w14:paraId="78EEDF10" w14:textId="4C992EC5" w:rsidR="000D7D87" w:rsidRDefault="000D7D87" w:rsidP="00494816">
                  <w:pPr>
                    <w:rPr>
                      <w:b/>
                      <w:bCs/>
                    </w:rPr>
                  </w:pPr>
                  <w:r>
                    <w:rPr>
                      <w:b/>
                      <w:bCs/>
                    </w:rPr>
                    <w:t>RGN</w:t>
                  </w:r>
                </w:p>
                <w:p w14:paraId="2BA412A2" w14:textId="506BAD3D" w:rsidR="000D7D87" w:rsidRDefault="000D7D87" w:rsidP="00494816">
                  <w:pPr>
                    <w:rPr>
                      <w:b/>
                      <w:bCs/>
                    </w:rPr>
                  </w:pPr>
                </w:p>
                <w:p w14:paraId="4DE1D593" w14:textId="6BCB4F20" w:rsidR="000D7D87" w:rsidRDefault="000D7D87" w:rsidP="00494816">
                  <w:pPr>
                    <w:rPr>
                      <w:b/>
                      <w:bCs/>
                    </w:rPr>
                  </w:pPr>
                </w:p>
                <w:p w14:paraId="71A77FF3" w14:textId="06FA5542" w:rsidR="000D7D87" w:rsidRDefault="000D7D87" w:rsidP="00494816">
                  <w:pPr>
                    <w:rPr>
                      <w:b/>
                      <w:bCs/>
                    </w:rPr>
                  </w:pPr>
                  <w:r>
                    <w:rPr>
                      <w:b/>
                      <w:bCs/>
                    </w:rPr>
                    <w:t>RGN</w:t>
                  </w:r>
                </w:p>
                <w:p w14:paraId="4CA57109" w14:textId="01EE389F" w:rsidR="000D7D87" w:rsidRDefault="000D7D87" w:rsidP="00494816">
                  <w:pPr>
                    <w:rPr>
                      <w:b/>
                      <w:bCs/>
                    </w:rPr>
                  </w:pPr>
                </w:p>
                <w:p w14:paraId="2AFED0C7" w14:textId="0C9C31CC" w:rsidR="000D7D87" w:rsidRDefault="000D7D87" w:rsidP="00494816">
                  <w:pPr>
                    <w:rPr>
                      <w:b/>
                      <w:bCs/>
                    </w:rPr>
                  </w:pPr>
                </w:p>
                <w:p w14:paraId="5F2F1EDF" w14:textId="2DC040F5" w:rsidR="000D7D87" w:rsidRDefault="000D7D87" w:rsidP="00494816">
                  <w:pPr>
                    <w:rPr>
                      <w:b/>
                      <w:bCs/>
                    </w:rPr>
                  </w:pPr>
                </w:p>
                <w:p w14:paraId="4388B8B7" w14:textId="6F2329C8" w:rsidR="000D7D87" w:rsidRDefault="000D7D87" w:rsidP="00494816">
                  <w:pPr>
                    <w:rPr>
                      <w:b/>
                      <w:bCs/>
                    </w:rPr>
                  </w:pPr>
                </w:p>
                <w:p w14:paraId="3306CDAD" w14:textId="04DA2EFE" w:rsidR="000D7D87" w:rsidRPr="001D7183" w:rsidRDefault="000D7D87" w:rsidP="00494816">
                  <w:pPr>
                    <w:rPr>
                      <w:b/>
                      <w:bCs/>
                    </w:rPr>
                  </w:pPr>
                  <w:r>
                    <w:rPr>
                      <w:b/>
                      <w:bCs/>
                    </w:rPr>
                    <w:t>RGN</w:t>
                  </w:r>
                </w:p>
                <w:p w14:paraId="49196476" w14:textId="77777777" w:rsidR="00494816" w:rsidRPr="001D7183" w:rsidRDefault="00494816" w:rsidP="00494816">
                  <w:pPr>
                    <w:rPr>
                      <w:b/>
                      <w:bCs/>
                    </w:rPr>
                  </w:pP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12"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AF3E07">
              <w:trPr>
                <w:trHeight w:hRule="exact" w:val="284"/>
              </w:trPr>
              <w:tc>
                <w:tcPr>
                  <w:tcW w:w="2689" w:type="dxa"/>
                </w:tcPr>
                <w:p w14:paraId="28D42DC7" w14:textId="4757409D" w:rsidR="0061593B" w:rsidRPr="003A5422" w:rsidRDefault="00EB4C87" w:rsidP="000C38D5">
                  <w:r>
                    <w:t>BLS</w:t>
                  </w:r>
                </w:p>
              </w:tc>
              <w:tc>
                <w:tcPr>
                  <w:tcW w:w="1287" w:type="dxa"/>
                </w:tcPr>
                <w:p w14:paraId="6EECF4DF" w14:textId="50594DE8" w:rsidR="0061593B" w:rsidRPr="001D7183" w:rsidRDefault="00EB4C87" w:rsidP="00F15FDB">
                  <w:pPr>
                    <w:rPr>
                      <w:b/>
                    </w:rPr>
                  </w:pPr>
                  <w:r>
                    <w:rPr>
                      <w:b/>
                    </w:rPr>
                    <w:t>April 2019</w:t>
                  </w:r>
                </w:p>
              </w:tc>
              <w:tc>
                <w:tcPr>
                  <w:tcW w:w="1264" w:type="dxa"/>
                </w:tcPr>
                <w:p w14:paraId="137AF717" w14:textId="21781713" w:rsidR="0061593B" w:rsidRPr="001D7183" w:rsidRDefault="00EB4C87" w:rsidP="00F15FDB">
                  <w:pPr>
                    <w:rPr>
                      <w:b/>
                    </w:rPr>
                  </w:pPr>
                  <w:r>
                    <w:rPr>
                      <w:b/>
                    </w:rPr>
                    <w:t>April 2020</w:t>
                  </w:r>
                </w:p>
              </w:tc>
              <w:tc>
                <w:tcPr>
                  <w:tcW w:w="2712" w:type="dxa"/>
                </w:tcPr>
                <w:p w14:paraId="6F65EC5E" w14:textId="555283F7" w:rsidR="0061593B" w:rsidRPr="001D7183" w:rsidRDefault="0061593B" w:rsidP="000C38D5">
                  <w:pPr>
                    <w:rPr>
                      <w:b/>
                    </w:rPr>
                  </w:pPr>
                </w:p>
              </w:tc>
              <w:tc>
                <w:tcPr>
                  <w:tcW w:w="1989" w:type="dxa"/>
                </w:tcPr>
                <w:p w14:paraId="3429C923" w14:textId="77777777" w:rsidR="0061593B" w:rsidRPr="001D7183" w:rsidRDefault="0061593B" w:rsidP="00F15FDB">
                  <w:pPr>
                    <w:rPr>
                      <w:b/>
                    </w:rPr>
                  </w:pPr>
                </w:p>
              </w:tc>
            </w:tr>
            <w:tr w:rsidR="005A6236" w:rsidRPr="001D7183" w14:paraId="2A9A9316" w14:textId="77777777" w:rsidTr="00AF3E07">
              <w:trPr>
                <w:trHeight w:hRule="exact" w:val="284"/>
              </w:trPr>
              <w:tc>
                <w:tcPr>
                  <w:tcW w:w="2689" w:type="dxa"/>
                </w:tcPr>
                <w:p w14:paraId="56E5C7BB" w14:textId="15E72C6A" w:rsidR="005A6236" w:rsidRPr="003A5422" w:rsidRDefault="00EB4C87" w:rsidP="000C38D5">
                  <w:r>
                    <w:t>ILS</w:t>
                  </w:r>
                </w:p>
              </w:tc>
              <w:tc>
                <w:tcPr>
                  <w:tcW w:w="1287" w:type="dxa"/>
                </w:tcPr>
                <w:p w14:paraId="482C2AEC" w14:textId="5818330E" w:rsidR="005A6236" w:rsidRPr="001D7183" w:rsidRDefault="00EB4C87" w:rsidP="00F15FDB">
                  <w:pPr>
                    <w:rPr>
                      <w:b/>
                    </w:rPr>
                  </w:pPr>
                  <w:r>
                    <w:rPr>
                      <w:b/>
                    </w:rPr>
                    <w:t>Aug 2020</w:t>
                  </w: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AF3E07">
              <w:trPr>
                <w:trHeight w:hRule="exact" w:val="284"/>
              </w:trPr>
              <w:tc>
                <w:tcPr>
                  <w:tcW w:w="2689" w:type="dxa"/>
                </w:tcPr>
                <w:p w14:paraId="21517A10" w14:textId="76A3F953" w:rsidR="005A6236" w:rsidRPr="003A5422" w:rsidRDefault="005A6236" w:rsidP="000C38D5"/>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AF3E07">
              <w:trPr>
                <w:trHeight w:hRule="exact" w:val="284"/>
              </w:trPr>
              <w:tc>
                <w:tcPr>
                  <w:tcW w:w="2689" w:type="dxa"/>
                </w:tcPr>
                <w:p w14:paraId="14776320" w14:textId="40F02016" w:rsidR="005A6236" w:rsidRPr="003A5422" w:rsidRDefault="005A6236" w:rsidP="000C38D5"/>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AF3E07">
              <w:trPr>
                <w:trHeight w:hRule="exact" w:val="284"/>
              </w:trPr>
              <w:tc>
                <w:tcPr>
                  <w:tcW w:w="2689" w:type="dxa"/>
                </w:tcPr>
                <w:p w14:paraId="50AC7B8E" w14:textId="0EBF2639" w:rsidR="00BD4AED" w:rsidRPr="003A5422" w:rsidRDefault="00BD4AED" w:rsidP="000C38D5"/>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AF3E07">
              <w:trPr>
                <w:trHeight w:hRule="exact" w:val="284"/>
              </w:trPr>
              <w:tc>
                <w:tcPr>
                  <w:tcW w:w="2689" w:type="dxa"/>
                </w:tcPr>
                <w:p w14:paraId="6A77FB15" w14:textId="39BFC3B5" w:rsidR="00BD4AED" w:rsidRPr="003A5422" w:rsidRDefault="00BD4AED" w:rsidP="000C38D5"/>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9E015D">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9E015D">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4B1979EA" w:rsidR="004D1C5C" w:rsidRPr="001D7183" w:rsidRDefault="00EB4C87" w:rsidP="00520294">
                  <w:r>
                    <w:t>5 Years</w:t>
                  </w:r>
                </w:p>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5DD6335A" w:rsidR="004D1C5C" w:rsidRPr="001D7183" w:rsidRDefault="00EB4C87" w:rsidP="00334576">
                  <w:r>
                    <w:t>3 Years</w:t>
                  </w:r>
                </w:p>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213316A1" w:rsidR="00494816" w:rsidRPr="001D7183" w:rsidRDefault="00494816" w:rsidP="00494816">
                  <w:pPr>
                    <w:rPr>
                      <w:b/>
                      <w:bCs/>
                    </w:rPr>
                  </w:pPr>
                  <w:r w:rsidRPr="001D7183">
                    <w:rPr>
                      <w:b/>
                      <w:bCs/>
                    </w:rPr>
                    <w:t xml:space="preserve">Do you hold a valid and current British Driver’s Licence? </w:t>
                  </w:r>
                  <w:r w:rsidR="00EA22A6">
                    <w:rPr>
                      <w:b/>
                    </w:rPr>
                    <w:t>Yes</w:t>
                  </w:r>
                  <w:r w:rsidR="00EB4C87">
                    <w:rPr>
                      <w:b/>
                      <w:sz w:val="22"/>
                    </w:rPr>
                    <w:t xml:space="preserve"> </w:t>
                  </w:r>
                  <w:r w:rsidR="00EB4C87" w:rsidRPr="001D7183">
                    <w:sym w:font="Symbol" w:char="F0D6"/>
                  </w:r>
                  <w:r w:rsidR="00EB4C87" w:rsidRPr="001D7183">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9E015D">
                    <w:rPr>
                      <w:b/>
                      <w:sz w:val="22"/>
                    </w:rPr>
                  </w:r>
                  <w:r w:rsidR="009E015D">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 xml:space="preserve">If Yes, what type?   (E.g. </w:t>
                  </w:r>
                  <w:r w:rsidRPr="00EB4C87">
                    <w:rPr>
                      <w:b/>
                      <w:bCs/>
                      <w:strike/>
                    </w:rPr>
                    <w:t>Provisional</w:t>
                  </w:r>
                  <w:r w:rsidRPr="001D7183">
                    <w:rPr>
                      <w:b/>
                      <w:bCs/>
                    </w:rPr>
                    <w:t>, Full</w:t>
                  </w:r>
                  <w:r w:rsidRPr="00EB4C87">
                    <w:rPr>
                      <w:b/>
                      <w:bCs/>
                      <w:strike/>
                    </w:rPr>
                    <w:t>, LGV, PCV</w:t>
                  </w:r>
                  <w:r w:rsidRPr="001D7183">
                    <w:rPr>
                      <w:b/>
                      <w:bCs/>
                    </w:rPr>
                    <w:t>)</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9E015D">
                    <w:rPr>
                      <w:b/>
                      <w:sz w:val="22"/>
                    </w:rPr>
                  </w:r>
                  <w:r w:rsidR="009E015D">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9E015D">
                    <w:rPr>
                      <w:b/>
                      <w:sz w:val="22"/>
                    </w:rPr>
                  </w:r>
                  <w:r w:rsidR="009E015D">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5D9AB28E" w:rsidR="00494816" w:rsidRPr="001D7183" w:rsidRDefault="00EB4C87" w:rsidP="000C38D5">
                  <w:pPr>
                    <w:snapToGrid w:val="0"/>
                    <w:jc w:val="center"/>
                    <w:rPr>
                      <w:b/>
                      <w:bCs/>
                    </w:rPr>
                  </w:pPr>
                  <w:r>
                    <w:rPr>
                      <w:b/>
                      <w:bCs/>
                    </w:rPr>
                    <w:t>English, Malayalam, Hindi</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80429DF" w:rsidR="00494816" w:rsidRPr="001D7183" w:rsidRDefault="00EB4C87" w:rsidP="00494816">
                  <w:pPr>
                    <w:snapToGrid w:val="0"/>
                    <w:rPr>
                      <w:b/>
                      <w:bCs/>
                    </w:rPr>
                  </w:pPr>
                  <w:r>
                    <w:rPr>
                      <w:b/>
                      <w:bCs/>
                    </w:rPr>
                    <w:t>From a friend</w:t>
                  </w: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EB4C87">
                    <w:rPr>
                      <w:b/>
                      <w:bCs/>
                      <w:strike/>
                    </w:rPr>
                    <w:t>full time</w:t>
                  </w:r>
                  <w:r w:rsidR="000C38D5" w:rsidRPr="000C38D5">
                    <w:rPr>
                      <w:b/>
                      <w:bCs/>
                    </w:rPr>
                    <w:t xml:space="preserv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0C38D5">
                    <w:rPr>
                      <w:b/>
                      <w:bCs/>
                    </w:rPr>
                    <w:t xml:space="preserve">live in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0C38D5">
                    <w:rPr>
                      <w:b/>
                      <w:bCs/>
                    </w:rPr>
                    <w:t xml:space="preserve">visits </w:t>
                  </w:r>
                </w:p>
                <w:p w14:paraId="3CF5B12F" w14:textId="77777777" w:rsidR="007C1676" w:rsidRPr="001D7183" w:rsidRDefault="007C1676" w:rsidP="007C1676">
                  <w:pPr>
                    <w:rPr>
                      <w:b/>
                      <w:bCs/>
                    </w:rPr>
                  </w:pPr>
                </w:p>
                <w:p w14:paraId="389B19DD" w14:textId="17F31D43" w:rsidR="007C1676" w:rsidRPr="001D7183" w:rsidRDefault="007C1676" w:rsidP="007C1676">
                  <w:pPr>
                    <w:rPr>
                      <w:b/>
                      <w:bCs/>
                    </w:rPr>
                  </w:pPr>
                  <w:r w:rsidRPr="001D7183">
                    <w:rPr>
                      <w:b/>
                      <w:bCs/>
                    </w:rPr>
                    <w:t xml:space="preserve">Do you have any other work commitments? </w:t>
                  </w:r>
                  <w:r w:rsidR="00B85C08">
                    <w:rPr>
                      <w:b/>
                    </w:rPr>
                    <w:t xml:space="preserve">Yes  </w:t>
                  </w:r>
                  <w:r w:rsidR="00EB4C87" w:rsidRPr="001D7183">
                    <w:sym w:font="Symbol" w:char="F0D6"/>
                  </w:r>
                  <w:r w:rsidR="00EB4C87" w:rsidRPr="001D7183">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9E015D">
                    <w:rPr>
                      <w:b/>
                      <w:sz w:val="22"/>
                    </w:rPr>
                  </w:r>
                  <w:r w:rsidR="009E015D">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1AABB4BD" w:rsidR="007C1676" w:rsidRPr="001D7183" w:rsidRDefault="00EB4C87" w:rsidP="007C1676">
                  <w:pPr>
                    <w:snapToGrid w:val="0"/>
                    <w:jc w:val="center"/>
                    <w:rPr>
                      <w:b/>
                      <w:bCs/>
                    </w:rPr>
                  </w:pPr>
                  <w:r>
                    <w:rPr>
                      <w:b/>
                      <w:bCs/>
                    </w:rPr>
                    <w:t>Critical</w:t>
                  </w: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30704174" w:rsidR="007C1676" w:rsidRPr="001D7183" w:rsidRDefault="00EB4C87" w:rsidP="00E66D8F">
                  <w:pPr>
                    <w:snapToGrid w:val="0"/>
                    <w:jc w:val="center"/>
                    <w:rPr>
                      <w:b/>
                      <w:bCs/>
                    </w:rPr>
                  </w:pPr>
                  <w:r>
                    <w:rPr>
                      <w:b/>
                      <w:bCs/>
                    </w:rPr>
                    <w:t>August</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858"/>
              <w:gridCol w:w="2410"/>
              <w:gridCol w:w="2307"/>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B10F93">
              <w:trPr>
                <w:trHeight w:val="1841"/>
              </w:trPr>
              <w:tc>
                <w:tcPr>
                  <w:tcW w:w="5206"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4FFB4DE5" w14:textId="77777777" w:rsidR="007C23ED" w:rsidRDefault="006D51E5" w:rsidP="00F15FDB">
                  <w:pPr>
                    <w:pageBreakBefore/>
                    <w:rPr>
                      <w:bCs/>
                    </w:rPr>
                  </w:pPr>
                  <w:proofErr w:type="spellStart"/>
                  <w:r>
                    <w:rPr>
                      <w:bCs/>
                    </w:rPr>
                    <w:t>Chekwube</w:t>
                  </w:r>
                  <w:proofErr w:type="spellEnd"/>
                  <w:r>
                    <w:rPr>
                      <w:bCs/>
                    </w:rPr>
                    <w:t xml:space="preserve"> </w:t>
                  </w:r>
                  <w:proofErr w:type="spellStart"/>
                  <w:r>
                    <w:rPr>
                      <w:bCs/>
                    </w:rPr>
                    <w:t>Dorin</w:t>
                  </w:r>
                  <w:proofErr w:type="spellEnd"/>
                  <w:r>
                    <w:rPr>
                      <w:bCs/>
                    </w:rPr>
                    <w:t xml:space="preserve"> </w:t>
                  </w:r>
                  <w:proofErr w:type="spellStart"/>
                  <w:r>
                    <w:rPr>
                      <w:bCs/>
                    </w:rPr>
                    <w:t>Edch</w:t>
                  </w:r>
                  <w:proofErr w:type="spellEnd"/>
                  <w:r w:rsidR="00B10F93">
                    <w:rPr>
                      <w:bCs/>
                    </w:rPr>
                    <w:t>,</w:t>
                  </w:r>
                </w:p>
                <w:p w14:paraId="648E747C" w14:textId="77777777" w:rsidR="00B10F93" w:rsidRDefault="00B10F93" w:rsidP="00F15FDB">
                  <w:pPr>
                    <w:pageBreakBefore/>
                    <w:rPr>
                      <w:bCs/>
                    </w:rPr>
                  </w:pPr>
                  <w:r>
                    <w:rPr>
                      <w:bCs/>
                    </w:rPr>
                    <w:t>Medway Maritime Hospital,</w:t>
                  </w:r>
                </w:p>
                <w:p w14:paraId="095F603A" w14:textId="77777777" w:rsidR="00B10F93" w:rsidRDefault="00B10F93" w:rsidP="00F15FDB">
                  <w:pPr>
                    <w:pageBreakBefore/>
                    <w:rPr>
                      <w:bCs/>
                    </w:rPr>
                  </w:pPr>
                  <w:r>
                    <w:rPr>
                      <w:bCs/>
                    </w:rPr>
                    <w:t>Windmill Road,</w:t>
                  </w:r>
                </w:p>
                <w:p w14:paraId="7896E1AB" w14:textId="22D5061E" w:rsidR="00B10F93" w:rsidRPr="007C23ED" w:rsidRDefault="00B10F93" w:rsidP="00F15FDB">
                  <w:pPr>
                    <w:pageBreakBefore/>
                    <w:rPr>
                      <w:bCs/>
                    </w:rPr>
                  </w:pPr>
                  <w:r>
                    <w:rPr>
                      <w:bCs/>
                    </w:rPr>
                    <w:t>Gillingham, Kent ME7 5NY</w:t>
                  </w:r>
                </w:p>
              </w:tc>
              <w:tc>
                <w:tcPr>
                  <w:tcW w:w="4717"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B10F93">
              <w:tc>
                <w:tcPr>
                  <w:tcW w:w="2348" w:type="dxa"/>
                </w:tcPr>
                <w:p w14:paraId="222AC658" w14:textId="3488EC45" w:rsidR="00382E5A" w:rsidRDefault="00382E5A" w:rsidP="00382E5A">
                  <w:pPr>
                    <w:pageBreakBefore/>
                    <w:rPr>
                      <w:b/>
                    </w:rPr>
                  </w:pPr>
                  <w:r>
                    <w:rPr>
                      <w:b/>
                    </w:rPr>
                    <w:t>Email</w:t>
                  </w:r>
                </w:p>
              </w:tc>
              <w:tc>
                <w:tcPr>
                  <w:tcW w:w="2858" w:type="dxa"/>
                </w:tcPr>
                <w:p w14:paraId="5E07E6A6" w14:textId="0A936EAC" w:rsidR="00382E5A" w:rsidRDefault="00B10F93" w:rsidP="00382E5A">
                  <w:pPr>
                    <w:pageBreakBefore/>
                    <w:rPr>
                      <w:b/>
                    </w:rPr>
                  </w:pPr>
                  <w:r>
                    <w:rPr>
                      <w:b/>
                    </w:rPr>
                    <w:t>demacc4real@yahoo.com</w:t>
                  </w:r>
                </w:p>
              </w:tc>
              <w:tc>
                <w:tcPr>
                  <w:tcW w:w="2410" w:type="dxa"/>
                </w:tcPr>
                <w:p w14:paraId="70284F7C" w14:textId="7D724F27" w:rsidR="00382E5A" w:rsidRDefault="00382E5A" w:rsidP="00382E5A">
                  <w:pPr>
                    <w:pageBreakBefore/>
                    <w:rPr>
                      <w:b/>
                    </w:rPr>
                  </w:pPr>
                  <w:r>
                    <w:rPr>
                      <w:b/>
                    </w:rPr>
                    <w:t>Email</w:t>
                  </w:r>
                </w:p>
              </w:tc>
              <w:tc>
                <w:tcPr>
                  <w:tcW w:w="2307" w:type="dxa"/>
                </w:tcPr>
                <w:p w14:paraId="557E3870" w14:textId="77777777" w:rsidR="00382E5A" w:rsidRDefault="00382E5A" w:rsidP="00382E5A">
                  <w:pPr>
                    <w:pageBreakBefore/>
                    <w:rPr>
                      <w:b/>
                    </w:rPr>
                  </w:pPr>
                </w:p>
              </w:tc>
            </w:tr>
            <w:tr w:rsidR="00382E5A" w14:paraId="254AFFBE" w14:textId="77777777" w:rsidTr="00B10F93">
              <w:tc>
                <w:tcPr>
                  <w:tcW w:w="2348" w:type="dxa"/>
                </w:tcPr>
                <w:p w14:paraId="75094031" w14:textId="54DC6F53" w:rsidR="00382E5A" w:rsidRDefault="00382E5A" w:rsidP="00382E5A">
                  <w:pPr>
                    <w:pageBreakBefore/>
                    <w:rPr>
                      <w:b/>
                    </w:rPr>
                  </w:pPr>
                  <w:r>
                    <w:rPr>
                      <w:b/>
                    </w:rPr>
                    <w:t>Telephone Number</w:t>
                  </w:r>
                </w:p>
              </w:tc>
              <w:tc>
                <w:tcPr>
                  <w:tcW w:w="2858" w:type="dxa"/>
                </w:tcPr>
                <w:p w14:paraId="7EF08A10" w14:textId="77777777" w:rsidR="00382E5A" w:rsidRDefault="00382E5A" w:rsidP="00382E5A">
                  <w:pPr>
                    <w:pageBreakBefore/>
                    <w:rPr>
                      <w:b/>
                    </w:rPr>
                  </w:pPr>
                </w:p>
              </w:tc>
              <w:tc>
                <w:tcPr>
                  <w:tcW w:w="2410" w:type="dxa"/>
                </w:tcPr>
                <w:p w14:paraId="6CED882A" w14:textId="64C12951" w:rsidR="00382E5A" w:rsidRDefault="00382E5A" w:rsidP="00382E5A">
                  <w:pPr>
                    <w:pageBreakBefore/>
                    <w:rPr>
                      <w:b/>
                    </w:rPr>
                  </w:pPr>
                  <w:r>
                    <w:rPr>
                      <w:b/>
                    </w:rPr>
                    <w:t>Telephone Number</w:t>
                  </w:r>
                </w:p>
              </w:tc>
              <w:tc>
                <w:tcPr>
                  <w:tcW w:w="2307" w:type="dxa"/>
                </w:tcPr>
                <w:p w14:paraId="6F8D92F0" w14:textId="77777777" w:rsidR="00382E5A" w:rsidRDefault="00382E5A" w:rsidP="00382E5A">
                  <w:pPr>
                    <w:pageBreakBefore/>
                    <w:rPr>
                      <w:b/>
                    </w:rPr>
                  </w:pPr>
                </w:p>
              </w:tc>
            </w:tr>
            <w:tr w:rsidR="00382E5A" w14:paraId="1CA0D184" w14:textId="77777777" w:rsidTr="00B10F93">
              <w:tc>
                <w:tcPr>
                  <w:tcW w:w="2348" w:type="dxa"/>
                </w:tcPr>
                <w:p w14:paraId="4941EDEB" w14:textId="31226E78" w:rsidR="00382E5A" w:rsidRDefault="00382E5A" w:rsidP="00382E5A">
                  <w:pPr>
                    <w:pageBreakBefore/>
                    <w:rPr>
                      <w:b/>
                    </w:rPr>
                  </w:pPr>
                  <w:r>
                    <w:rPr>
                      <w:b/>
                    </w:rPr>
                    <w:t>Position</w:t>
                  </w:r>
                </w:p>
              </w:tc>
              <w:tc>
                <w:tcPr>
                  <w:tcW w:w="2858" w:type="dxa"/>
                </w:tcPr>
                <w:p w14:paraId="01513EAB" w14:textId="7C012313" w:rsidR="00382E5A" w:rsidRDefault="00B10F93" w:rsidP="00382E5A">
                  <w:pPr>
                    <w:pageBreakBefore/>
                    <w:rPr>
                      <w:b/>
                    </w:rPr>
                  </w:pPr>
                  <w:r>
                    <w:rPr>
                      <w:b/>
                    </w:rPr>
                    <w:t>RGN</w:t>
                  </w:r>
                </w:p>
              </w:tc>
              <w:tc>
                <w:tcPr>
                  <w:tcW w:w="2410" w:type="dxa"/>
                </w:tcPr>
                <w:p w14:paraId="24DDE7FC" w14:textId="615AE243" w:rsidR="00382E5A" w:rsidRDefault="00382E5A" w:rsidP="00382E5A">
                  <w:pPr>
                    <w:pageBreakBefore/>
                    <w:rPr>
                      <w:b/>
                    </w:rPr>
                  </w:pPr>
                  <w:r>
                    <w:rPr>
                      <w:b/>
                    </w:rPr>
                    <w:t>Position</w:t>
                  </w:r>
                </w:p>
              </w:tc>
              <w:tc>
                <w:tcPr>
                  <w:tcW w:w="2307" w:type="dxa"/>
                </w:tcPr>
                <w:p w14:paraId="70197B6C" w14:textId="77777777" w:rsidR="00382E5A" w:rsidRDefault="00382E5A" w:rsidP="00382E5A">
                  <w:pPr>
                    <w:pageBreakBefore/>
                    <w:rPr>
                      <w:b/>
                    </w:rPr>
                  </w:pPr>
                </w:p>
              </w:tc>
            </w:tr>
            <w:tr w:rsidR="00382E5A" w14:paraId="62D03041" w14:textId="77777777" w:rsidTr="00B10F93">
              <w:tc>
                <w:tcPr>
                  <w:tcW w:w="2348" w:type="dxa"/>
                </w:tcPr>
                <w:p w14:paraId="609266C7" w14:textId="3C86020F" w:rsidR="00382E5A" w:rsidRDefault="00382E5A" w:rsidP="00382E5A">
                  <w:pPr>
                    <w:pageBreakBefore/>
                    <w:rPr>
                      <w:b/>
                    </w:rPr>
                  </w:pPr>
                  <w:r>
                    <w:rPr>
                      <w:b/>
                    </w:rPr>
                    <w:t>Relationship to you</w:t>
                  </w:r>
                </w:p>
              </w:tc>
              <w:tc>
                <w:tcPr>
                  <w:tcW w:w="2858" w:type="dxa"/>
                </w:tcPr>
                <w:p w14:paraId="6B7DD87A" w14:textId="29D0CD62" w:rsidR="00382E5A" w:rsidRDefault="00B10F93" w:rsidP="00382E5A">
                  <w:pPr>
                    <w:pageBreakBefore/>
                    <w:rPr>
                      <w:b/>
                    </w:rPr>
                  </w:pPr>
                  <w:r>
                    <w:rPr>
                      <w:b/>
                    </w:rPr>
                    <w:t xml:space="preserve">Colleague </w:t>
                  </w:r>
                </w:p>
              </w:tc>
              <w:tc>
                <w:tcPr>
                  <w:tcW w:w="2410" w:type="dxa"/>
                </w:tcPr>
                <w:p w14:paraId="55E6A7A5" w14:textId="76A71C5F" w:rsidR="00382E5A" w:rsidRDefault="00382E5A" w:rsidP="00382E5A">
                  <w:pPr>
                    <w:pageBreakBefore/>
                    <w:rPr>
                      <w:b/>
                    </w:rPr>
                  </w:pPr>
                  <w:r>
                    <w:rPr>
                      <w:b/>
                    </w:rPr>
                    <w:t>Relationship to you</w:t>
                  </w:r>
                </w:p>
              </w:tc>
              <w:tc>
                <w:tcPr>
                  <w:tcW w:w="2307" w:type="dxa"/>
                </w:tcPr>
                <w:p w14:paraId="0CBA515E" w14:textId="77777777" w:rsidR="00382E5A" w:rsidRDefault="00382E5A" w:rsidP="00382E5A">
                  <w:pPr>
                    <w:pageBreakBefore/>
                    <w:rPr>
                      <w:b/>
                    </w:rPr>
                  </w:pPr>
                </w:p>
              </w:tc>
            </w:tr>
            <w:tr w:rsidR="00FA7DAB" w14:paraId="43D499B8" w14:textId="77777777" w:rsidTr="00B10F93">
              <w:tc>
                <w:tcPr>
                  <w:tcW w:w="5206"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3B830136" w:rsidR="00FA7DAB" w:rsidRDefault="00FA7DAB" w:rsidP="00382E5A">
                  <w:pPr>
                    <w:pageBreakBefore/>
                    <w:rPr>
                      <w:b/>
                    </w:rPr>
                  </w:pPr>
                  <w:r>
                    <w:rPr>
                      <w:b/>
                    </w:rPr>
                    <w:t xml:space="preserve">Yes  </w:t>
                  </w:r>
                  <w:r w:rsidR="00B10F93" w:rsidRPr="001D7183">
                    <w:sym w:font="Symbol" w:char="F0D6"/>
                  </w:r>
                  <w:r w:rsidR="00B10F93" w:rsidRPr="001D7183">
                    <w:t xml:space="preserve"> </w:t>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9E015D">
                    <w:rPr>
                      <w:b/>
                      <w:sz w:val="22"/>
                    </w:rPr>
                  </w:r>
                  <w:r w:rsidR="009E015D">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4717"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9E015D">
                    <w:rPr>
                      <w:b/>
                      <w:sz w:val="22"/>
                    </w:rPr>
                  </w:r>
                  <w:r w:rsidR="009E015D">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9E015D">
                    <w:rPr>
                      <w:b/>
                      <w:sz w:val="22"/>
                    </w:rPr>
                  </w:r>
                  <w:r w:rsidR="009E015D">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3036AEF7" w:rsidR="004B69F1" w:rsidRPr="001D7183" w:rsidRDefault="004B69F1" w:rsidP="004B69F1">
                  <w:pPr>
                    <w:rPr>
                      <w:b/>
                      <w:bCs/>
                    </w:rPr>
                  </w:pPr>
                  <w:r w:rsidRPr="001D7183">
                    <w:rPr>
                      <w:b/>
                      <w:bCs/>
                    </w:rPr>
                    <w:t>Signed                                                                                                              Date</w:t>
                  </w:r>
                  <w:r w:rsidR="00CC5F48">
                    <w:rPr>
                      <w:b/>
                      <w:bCs/>
                    </w:rPr>
                    <w:t xml:space="preserve"> 28/02/2020</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6D7B64D5"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CC5F48" w:rsidRPr="001D7183">
                    <w:sym w:font="Symbol" w:char="F0D6"/>
                  </w:r>
                  <w:r w:rsidR="00CC5F48" w:rsidRPr="001D7183">
                    <w:t xml:space="preserve"> </w:t>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9E015D">
                    <w:rPr>
                      <w:b/>
                      <w:sz w:val="22"/>
                    </w:rPr>
                  </w:r>
                  <w:r w:rsidR="009E015D">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69C1D9AC"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F1382B" w:rsidRPr="001D7183">
                    <w:sym w:font="Symbol" w:char="F0D6"/>
                  </w:r>
                  <w:r w:rsidR="00F1382B" w:rsidRPr="001D7183">
                    <w:t xml:space="preserve"> </w:t>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9E015D">
                    <w:rPr>
                      <w:b/>
                      <w:sz w:val="22"/>
                    </w:rPr>
                  </w:r>
                  <w:r w:rsidR="009E015D">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51BE34"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570BDE"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E015D">
                    <w:rPr>
                      <w:b/>
                      <w:sz w:val="22"/>
                    </w:rPr>
                  </w:r>
                  <w:r w:rsidR="009E015D">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E015D">
                    <w:rPr>
                      <w:b/>
                      <w:sz w:val="22"/>
                    </w:rPr>
                  </w:r>
                  <w:r w:rsidR="009E015D">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E015D">
                    <w:rPr>
                      <w:b/>
                      <w:sz w:val="22"/>
                    </w:rPr>
                  </w:r>
                  <w:r w:rsidR="009E015D">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E015D">
                    <w:rPr>
                      <w:b/>
                      <w:sz w:val="22"/>
                    </w:rPr>
                  </w:r>
                  <w:r w:rsidR="009E015D">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9E015D">
                    <w:rPr>
                      <w:b/>
                      <w:sz w:val="22"/>
                    </w:rPr>
                  </w:r>
                  <w:r w:rsidR="009E015D">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5761C715"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DF420B" w:rsidRPr="001D7183">
                    <w:sym w:font="Symbol" w:char="F0D6"/>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9E015D">
                    <w:rPr>
                      <w:b/>
                      <w:sz w:val="22"/>
                    </w:rPr>
                  </w:r>
                  <w:r w:rsidR="009E015D">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9E015D">
                    <w:rPr>
                      <w:b/>
                      <w:sz w:val="22"/>
                    </w:rPr>
                  </w:r>
                  <w:r w:rsidR="009E015D">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9E015D">
                    <w:rPr>
                      <w:b/>
                      <w:sz w:val="22"/>
                    </w:rPr>
                  </w:r>
                  <w:r w:rsidR="009E015D">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9E015D">
                    <w:rPr>
                      <w:b/>
                      <w:sz w:val="22"/>
                    </w:rPr>
                  </w:r>
                  <w:r w:rsidR="009E015D">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9E015D">
                    <w:rPr>
                      <w:b/>
                      <w:sz w:val="22"/>
                    </w:rPr>
                  </w:r>
                  <w:r w:rsidR="009E015D">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3E3C9EC3"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A1600F" w:rsidRPr="001D7183">
                    <w:sym w:font="Symbol" w:char="F0D6"/>
                  </w:r>
                  <w:r w:rsidR="00A1600F" w:rsidRPr="001D7183">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9E015D">
                    <w:rPr>
                      <w:b/>
                      <w:sz w:val="22"/>
                    </w:rPr>
                  </w:r>
                  <w:r w:rsidR="009E015D">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500E250C"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9E015D">
                    <w:rPr>
                      <w:b/>
                      <w:sz w:val="22"/>
                    </w:rPr>
                  </w:r>
                  <w:r w:rsidR="009E015D">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B416F4" w:rsidRPr="001D7183">
                    <w:sym w:font="Symbol" w:char="F0D6"/>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77777777" w:rsidR="009032DB" w:rsidRPr="001D7183" w:rsidRDefault="009032DB" w:rsidP="00F15FDB">
                  <w:pPr>
                    <w:rPr>
                      <w:b/>
                    </w:rPr>
                  </w:pPr>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77777777" w:rsidR="009032DB" w:rsidRPr="001D7183" w:rsidRDefault="009032DB" w:rsidP="00F15FDB">
                  <w:pPr>
                    <w:rPr>
                      <w:b/>
                    </w:rPr>
                  </w:pPr>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9E015D" w:rsidRDefault="009E015D" w:rsidP="00BD2352">
      <w:r>
        <w:separator/>
      </w:r>
    </w:p>
  </w:endnote>
  <w:endnote w:type="continuationSeparator" w:id="0">
    <w:p w14:paraId="295B6900" w14:textId="77777777" w:rsidR="009E015D" w:rsidRDefault="009E015D"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Content>
      <w:p w14:paraId="5C915C9B" w14:textId="74B494A1" w:rsidR="009E015D" w:rsidRDefault="009E015D" w:rsidP="009E01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9E015D" w:rsidRDefault="009E015D"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Content>
      <w:p w14:paraId="5FDA6E7C" w14:textId="4A9CDD57" w:rsidR="009E015D" w:rsidRDefault="009E015D" w:rsidP="009E01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9E015D" w:rsidRDefault="009E015D"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9E015D" w:rsidRDefault="009E015D"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9E015D" w:rsidRDefault="009E01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9E015D" w:rsidRDefault="009E0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9E015D" w:rsidRDefault="009E015D" w:rsidP="00BD2352">
      <w:r>
        <w:separator/>
      </w:r>
    </w:p>
  </w:footnote>
  <w:footnote w:type="continuationSeparator" w:id="0">
    <w:p w14:paraId="1B57BF03" w14:textId="77777777" w:rsidR="009E015D" w:rsidRDefault="009E015D"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9E015D" w:rsidRDefault="009E01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9E015D" w:rsidRDefault="009E015D"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9E015D" w:rsidRDefault="009E0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D13"/>
    <w:rsid w:val="000A57B4"/>
    <w:rsid w:val="000B27F8"/>
    <w:rsid w:val="000C38D5"/>
    <w:rsid w:val="000D7D87"/>
    <w:rsid w:val="000E73E0"/>
    <w:rsid w:val="00112667"/>
    <w:rsid w:val="001341C7"/>
    <w:rsid w:val="00147D49"/>
    <w:rsid w:val="0015779C"/>
    <w:rsid w:val="00187D8B"/>
    <w:rsid w:val="00192051"/>
    <w:rsid w:val="001936FF"/>
    <w:rsid w:val="001B0CDB"/>
    <w:rsid w:val="001C402C"/>
    <w:rsid w:val="001D3541"/>
    <w:rsid w:val="001D4580"/>
    <w:rsid w:val="001D7183"/>
    <w:rsid w:val="001E2DAD"/>
    <w:rsid w:val="001F39C2"/>
    <w:rsid w:val="00203ED1"/>
    <w:rsid w:val="00204578"/>
    <w:rsid w:val="002143C3"/>
    <w:rsid w:val="002165E5"/>
    <w:rsid w:val="002173CD"/>
    <w:rsid w:val="00227870"/>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0406"/>
    <w:rsid w:val="0039451F"/>
    <w:rsid w:val="00397525"/>
    <w:rsid w:val="003A5422"/>
    <w:rsid w:val="003A61E5"/>
    <w:rsid w:val="003A73A1"/>
    <w:rsid w:val="003B1AD9"/>
    <w:rsid w:val="003C126A"/>
    <w:rsid w:val="003C36E0"/>
    <w:rsid w:val="003C7ADD"/>
    <w:rsid w:val="003D03EA"/>
    <w:rsid w:val="003E6F67"/>
    <w:rsid w:val="003F0EBC"/>
    <w:rsid w:val="003F44D0"/>
    <w:rsid w:val="00406C18"/>
    <w:rsid w:val="00415894"/>
    <w:rsid w:val="00425A80"/>
    <w:rsid w:val="0043468A"/>
    <w:rsid w:val="00446A7A"/>
    <w:rsid w:val="00461AEC"/>
    <w:rsid w:val="004644D2"/>
    <w:rsid w:val="00465B27"/>
    <w:rsid w:val="004711E2"/>
    <w:rsid w:val="00494816"/>
    <w:rsid w:val="004A5861"/>
    <w:rsid w:val="004B06C0"/>
    <w:rsid w:val="004B69F1"/>
    <w:rsid w:val="004D1C5C"/>
    <w:rsid w:val="004D7497"/>
    <w:rsid w:val="004E6173"/>
    <w:rsid w:val="004E6E9A"/>
    <w:rsid w:val="004F05B5"/>
    <w:rsid w:val="00502DFB"/>
    <w:rsid w:val="00520294"/>
    <w:rsid w:val="005215AF"/>
    <w:rsid w:val="0052420B"/>
    <w:rsid w:val="0052719A"/>
    <w:rsid w:val="00531431"/>
    <w:rsid w:val="005500D3"/>
    <w:rsid w:val="00557572"/>
    <w:rsid w:val="00573083"/>
    <w:rsid w:val="00584821"/>
    <w:rsid w:val="00594571"/>
    <w:rsid w:val="005A016F"/>
    <w:rsid w:val="005A285F"/>
    <w:rsid w:val="005A6236"/>
    <w:rsid w:val="005B00A7"/>
    <w:rsid w:val="005B4EB3"/>
    <w:rsid w:val="005B6C07"/>
    <w:rsid w:val="005C2051"/>
    <w:rsid w:val="005E0320"/>
    <w:rsid w:val="005E084C"/>
    <w:rsid w:val="005E2888"/>
    <w:rsid w:val="005F60E0"/>
    <w:rsid w:val="0060517D"/>
    <w:rsid w:val="0061593B"/>
    <w:rsid w:val="00617A7C"/>
    <w:rsid w:val="006200D3"/>
    <w:rsid w:val="00636488"/>
    <w:rsid w:val="00641A83"/>
    <w:rsid w:val="00654071"/>
    <w:rsid w:val="00666634"/>
    <w:rsid w:val="00676132"/>
    <w:rsid w:val="00686977"/>
    <w:rsid w:val="00686C66"/>
    <w:rsid w:val="006B3BD7"/>
    <w:rsid w:val="006C5076"/>
    <w:rsid w:val="006C50E7"/>
    <w:rsid w:val="006D51E5"/>
    <w:rsid w:val="00701170"/>
    <w:rsid w:val="00703CBE"/>
    <w:rsid w:val="0070705B"/>
    <w:rsid w:val="00713CC1"/>
    <w:rsid w:val="00716611"/>
    <w:rsid w:val="0072149F"/>
    <w:rsid w:val="007234B6"/>
    <w:rsid w:val="0074219B"/>
    <w:rsid w:val="00753218"/>
    <w:rsid w:val="00756BA7"/>
    <w:rsid w:val="007672B3"/>
    <w:rsid w:val="00773172"/>
    <w:rsid w:val="00780204"/>
    <w:rsid w:val="0079094D"/>
    <w:rsid w:val="007A6DC4"/>
    <w:rsid w:val="007C1676"/>
    <w:rsid w:val="007C23ED"/>
    <w:rsid w:val="007D3A36"/>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613EB"/>
    <w:rsid w:val="00966F4C"/>
    <w:rsid w:val="00995942"/>
    <w:rsid w:val="009A4C66"/>
    <w:rsid w:val="009B0DC0"/>
    <w:rsid w:val="009B508F"/>
    <w:rsid w:val="009B5732"/>
    <w:rsid w:val="009D1561"/>
    <w:rsid w:val="009D2295"/>
    <w:rsid w:val="009D6F12"/>
    <w:rsid w:val="009E015D"/>
    <w:rsid w:val="00A1600F"/>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3E07"/>
    <w:rsid w:val="00AF523C"/>
    <w:rsid w:val="00AF5739"/>
    <w:rsid w:val="00AF7554"/>
    <w:rsid w:val="00B00082"/>
    <w:rsid w:val="00B0762F"/>
    <w:rsid w:val="00B10F93"/>
    <w:rsid w:val="00B171B7"/>
    <w:rsid w:val="00B416F4"/>
    <w:rsid w:val="00B417EC"/>
    <w:rsid w:val="00B44825"/>
    <w:rsid w:val="00B47EC7"/>
    <w:rsid w:val="00B61369"/>
    <w:rsid w:val="00B6608D"/>
    <w:rsid w:val="00B72D54"/>
    <w:rsid w:val="00B74894"/>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A6F4B"/>
    <w:rsid w:val="00CC42B1"/>
    <w:rsid w:val="00CC5F48"/>
    <w:rsid w:val="00CD20A6"/>
    <w:rsid w:val="00CE7AE8"/>
    <w:rsid w:val="00CF09C4"/>
    <w:rsid w:val="00CF3C01"/>
    <w:rsid w:val="00CF4929"/>
    <w:rsid w:val="00D20544"/>
    <w:rsid w:val="00D27644"/>
    <w:rsid w:val="00D60F23"/>
    <w:rsid w:val="00D6235D"/>
    <w:rsid w:val="00D656DB"/>
    <w:rsid w:val="00D677F4"/>
    <w:rsid w:val="00D8662D"/>
    <w:rsid w:val="00D96987"/>
    <w:rsid w:val="00D97E5F"/>
    <w:rsid w:val="00DA614C"/>
    <w:rsid w:val="00DC3691"/>
    <w:rsid w:val="00DC483F"/>
    <w:rsid w:val="00DD7591"/>
    <w:rsid w:val="00DE743E"/>
    <w:rsid w:val="00DF3563"/>
    <w:rsid w:val="00DF420B"/>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6D8F"/>
    <w:rsid w:val="00E67E83"/>
    <w:rsid w:val="00E83BFA"/>
    <w:rsid w:val="00E90F9D"/>
    <w:rsid w:val="00EA22A6"/>
    <w:rsid w:val="00EB0051"/>
    <w:rsid w:val="00EB12B5"/>
    <w:rsid w:val="00EB4C87"/>
    <w:rsid w:val="00EC1DBB"/>
    <w:rsid w:val="00EC6444"/>
    <w:rsid w:val="00ED5C28"/>
    <w:rsid w:val="00F0374B"/>
    <w:rsid w:val="00F066A9"/>
    <w:rsid w:val="00F1382B"/>
    <w:rsid w:val="00F15FDB"/>
    <w:rsid w:val="00F31B2D"/>
    <w:rsid w:val="00F338D8"/>
    <w:rsid w:val="00F33FF1"/>
    <w:rsid w:val="00F622CC"/>
    <w:rsid w:val="00F65E82"/>
    <w:rsid w:val="00F94FD6"/>
    <w:rsid w:val="00F9696E"/>
    <w:rsid w:val="00F976BC"/>
    <w:rsid w:val="00FA3AB2"/>
    <w:rsid w:val="00FA7DAB"/>
    <w:rsid w:val="00FC0F17"/>
    <w:rsid w:val="00FC36F8"/>
    <w:rsid w:val="00FC7A30"/>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1E7A36D"/>
  <w15:docId w15:val="{241D07E0-0A83-4428-AA02-A4193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7A694-E567-4146-8321-7CD0C5FB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22</cp:revision>
  <cp:lastPrinted>2020-02-18T22:58:00Z</cp:lastPrinted>
  <dcterms:created xsi:type="dcterms:W3CDTF">2020-02-18T22:58:00Z</dcterms:created>
  <dcterms:modified xsi:type="dcterms:W3CDTF">2020-03-01T20:07:00Z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