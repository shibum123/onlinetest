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0EB56074" w:rsidR="0030541E" w:rsidRPr="001D7183" w:rsidRDefault="00841C99" w:rsidP="00F15FDB">
      <w:pPr>
        <w:rPr>
          <w:b/>
        </w:rPr>
      </w:pPr>
      <w:r>
        <w:rPr>
          <w:b/>
          <w:noProof/>
        </w:rPr>
        <w:softHyphen/>
      </w:r>
      <w:r w:rsidR="0026752A"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6"/>
      </w:tblGrid>
      <w:tr w:rsidR="00716611" w:rsidRPr="001D7183" w14:paraId="580071F9" w14:textId="77777777" w:rsidTr="00AF523C">
        <w:trPr>
          <w:trHeight w:val="2267"/>
        </w:trPr>
        <w:tc>
          <w:tcPr>
            <w:tcW w:w="2476" w:type="dxa"/>
          </w:tcPr>
          <w:p w14:paraId="6C10B519" w14:textId="753DB09B" w:rsidR="00716611" w:rsidRPr="001D7183" w:rsidRDefault="007A74AC" w:rsidP="00AF523C">
            <w:pPr>
              <w:pStyle w:val="Default"/>
              <w:rPr>
                <w:rFonts w:asciiTheme="minorHAnsi" w:hAnsiTheme="minorHAnsi"/>
                <w:b/>
              </w:rPr>
            </w:pPr>
            <w:r>
              <w:rPr>
                <w:rFonts w:asciiTheme="minorHAnsi" w:hAnsiTheme="minorHAnsi"/>
                <w:b/>
                <w:noProof/>
              </w:rPr>
              <w:drawing>
                <wp:inline distT="0" distB="0" distL="0" distR="0" wp14:anchorId="5AAD2796" wp14:editId="66CD1F15">
                  <wp:extent cx="1633038" cy="1843901"/>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jini.png"/>
                          <pic:cNvPicPr/>
                        </pic:nvPicPr>
                        <pic:blipFill>
                          <a:blip r:embed="rId8"/>
                          <a:stretch>
                            <a:fillRect/>
                          </a:stretch>
                        </pic:blipFill>
                        <pic:spPr>
                          <a:xfrm>
                            <a:off x="0" y="0"/>
                            <a:ext cx="1642103" cy="1854136"/>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399B02E5" w:rsidR="00F33FF1" w:rsidRPr="001D7183" w:rsidRDefault="00F33FF1" w:rsidP="00F15FDB">
            <w:pPr>
              <w:rPr>
                <w:b/>
              </w:rPr>
            </w:pP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0D5BF409" w:rsidR="00F33FF1" w:rsidRPr="001D7183" w:rsidRDefault="000F4CEC" w:rsidP="00F15FDB">
            <w:pPr>
              <w:pStyle w:val="Subtitle"/>
              <w:rPr>
                <w:b/>
              </w:rPr>
            </w:pPr>
            <w:r>
              <w:rPr>
                <w:b/>
              </w:rPr>
              <w:t>Mrs</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7D1075A2" w:rsidR="00F33FF1" w:rsidRPr="001D7183" w:rsidRDefault="000F4CEC" w:rsidP="00F15FDB">
            <w:pPr>
              <w:pStyle w:val="Subtitle"/>
              <w:rPr>
                <w:b/>
              </w:rPr>
            </w:pPr>
            <w:proofErr w:type="spellStart"/>
            <w:r>
              <w:rPr>
                <w:b/>
              </w:rPr>
              <w:t>Sivaraman</w:t>
            </w:r>
            <w:proofErr w:type="spellEnd"/>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55E9D6F5" w:rsidR="00F33FF1" w:rsidRPr="001D7183" w:rsidRDefault="000F4CEC" w:rsidP="00F15FDB">
            <w:pPr>
              <w:pStyle w:val="Subtitle"/>
              <w:rPr>
                <w:b/>
              </w:rPr>
            </w:pPr>
            <w:r>
              <w:rPr>
                <w:b/>
              </w:rPr>
              <w:t>Rajini</w:t>
            </w: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45D8CEF3"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F338D8" w:rsidRPr="001D7183">
                    <w:sym w:font="Symbol" w:char="F0D6"/>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9D1098">
                    <w:rPr>
                      <w:b/>
                      <w:sz w:val="22"/>
                    </w:rPr>
                  </w:r>
                  <w:r w:rsidR="009D1098">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9D1098">
                    <w:rPr>
                      <w:b/>
                      <w:sz w:val="22"/>
                    </w:rPr>
                  </w:r>
                  <w:r w:rsidR="009D1098">
                    <w:rPr>
                      <w:b/>
                      <w:sz w:val="22"/>
                    </w:rPr>
                    <w:fldChar w:fldCharType="separate"/>
                  </w:r>
                  <w:r w:rsidR="005B00A7" w:rsidRPr="001D7183">
                    <w:rPr>
                      <w:b/>
                      <w:sz w:val="22"/>
                    </w:rPr>
                    <w:fldChar w:fldCharType="end"/>
                  </w:r>
                  <w:r w:rsidR="005B00A7" w:rsidRPr="001D7183">
                    <w:rPr>
                      <w:b/>
                      <w:sz w:val="22"/>
                    </w:rPr>
                    <w:t xml:space="preserve">  </w:t>
                  </w:r>
                </w:p>
                <w:p w14:paraId="59635A80" w14:textId="5F39928E"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9D1098">
                    <w:rPr>
                      <w:b/>
                      <w:sz w:val="22"/>
                    </w:rPr>
                  </w:r>
                  <w:r w:rsidR="009D1098">
                    <w:rPr>
                      <w:b/>
                      <w:sz w:val="22"/>
                    </w:rPr>
                    <w:fldChar w:fldCharType="separate"/>
                  </w:r>
                  <w:r w:rsidR="005B00A7" w:rsidRPr="001D7183">
                    <w:rPr>
                      <w:b/>
                      <w:sz w:val="22"/>
                    </w:rPr>
                    <w:fldChar w:fldCharType="end"/>
                  </w:r>
                  <w:r w:rsidR="005B00A7" w:rsidRPr="001D7183">
                    <w:rPr>
                      <w:b/>
                      <w:sz w:val="22"/>
                    </w:rPr>
                    <w:t xml:space="preserve">  </w:t>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7A51E00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E022E2">
                    <w:rPr>
                      <w:b/>
                      <w:szCs w:val="20"/>
                    </w:rPr>
                    <w:t xml:space="preserve"> </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237B0F8F" w:rsidR="00286DCA" w:rsidRPr="001D7183" w:rsidRDefault="00286DCA" w:rsidP="000E73E0">
                  <w:pPr>
                    <w:snapToGrid w:val="0"/>
                    <w:rPr>
                      <w:b/>
                    </w:rPr>
                  </w:pPr>
                  <w:r>
                    <w:rPr>
                      <w:b/>
                    </w:rPr>
                    <w:t>Mrs</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6E4B903F" w:rsidR="00286DCA" w:rsidRPr="001D7183" w:rsidRDefault="00B64B78" w:rsidP="000E73E0">
                  <w:pPr>
                    <w:snapToGrid w:val="0"/>
                    <w:rPr>
                      <w:b/>
                    </w:rPr>
                  </w:pPr>
                  <w:proofErr w:type="spellStart"/>
                  <w:r>
                    <w:rPr>
                      <w:b/>
                    </w:rPr>
                    <w:t>Sivaraman</w:t>
                  </w:r>
                  <w:proofErr w:type="spellEnd"/>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659CF05C" w:rsidR="00286DCA" w:rsidRPr="001D7183" w:rsidRDefault="00B64B78" w:rsidP="000E73E0">
                  <w:pPr>
                    <w:snapToGrid w:val="0"/>
                    <w:rPr>
                      <w:b/>
                    </w:rPr>
                  </w:pPr>
                  <w:r>
                    <w:rPr>
                      <w:b/>
                    </w:rPr>
                    <w:t>Rajini</w:t>
                  </w:r>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4155A3"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4155A3" w:rsidRPr="001D7183" w:rsidRDefault="004155A3" w:rsidP="004155A3">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65BEF2C6" w:rsidR="004155A3" w:rsidRPr="001D7183" w:rsidRDefault="004155A3" w:rsidP="004155A3">
                  <w:pPr>
                    <w:snapToGrid w:val="0"/>
                    <w:jc w:val="center"/>
                    <w:rPr>
                      <w:b/>
                      <w:bCs/>
                    </w:rPr>
                  </w:pPr>
                  <w:r>
                    <w:rPr>
                      <w:b/>
                      <w:bCs/>
                    </w:rPr>
                    <w:t xml:space="preserve">48, May Road, Gillingham, Kent </w:t>
                  </w:r>
                </w:p>
              </w:tc>
            </w:tr>
            <w:tr w:rsidR="004155A3"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4155A3" w:rsidRPr="001D7183" w:rsidRDefault="004155A3" w:rsidP="004155A3">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4155A3" w:rsidRPr="001D7183" w:rsidRDefault="004155A3" w:rsidP="004155A3">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041F5DCC" w:rsidR="004155A3" w:rsidRPr="001D7183" w:rsidRDefault="00147DD7" w:rsidP="004155A3">
                  <w:pPr>
                    <w:snapToGrid w:val="0"/>
                    <w:jc w:val="center"/>
                    <w:rPr>
                      <w:b/>
                      <w:bCs/>
                    </w:rPr>
                  </w:pPr>
                  <w:r>
                    <w:rPr>
                      <w:b/>
                      <w:bCs/>
                    </w:rPr>
                    <w:t>ME7 5UY</w:t>
                  </w:r>
                </w:p>
              </w:tc>
            </w:tr>
            <w:tr w:rsidR="004155A3"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4155A3" w:rsidRPr="001D7183" w:rsidRDefault="004155A3" w:rsidP="004155A3">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4155A3" w:rsidRPr="001D7183" w:rsidRDefault="004155A3" w:rsidP="004155A3">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4155A3" w:rsidRPr="001D7183" w:rsidRDefault="004155A3" w:rsidP="004155A3">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4155A3" w:rsidRPr="001D7183" w:rsidRDefault="004155A3" w:rsidP="004155A3">
                  <w:pPr>
                    <w:pStyle w:val="Heading4"/>
                    <w:ind w:left="0"/>
                    <w:rPr>
                      <w:rFonts w:asciiTheme="minorHAnsi" w:hAnsiTheme="minorHAnsi"/>
                    </w:rPr>
                  </w:pPr>
                  <w:r w:rsidRPr="001D7183">
                    <w:rPr>
                      <w:rFonts w:asciiTheme="minorHAnsi" w:hAnsiTheme="minorHAnsi"/>
                    </w:rPr>
                    <w:t>Mobile</w:t>
                  </w:r>
                </w:p>
              </w:tc>
            </w:tr>
            <w:tr w:rsidR="004155A3"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4155A3" w:rsidRPr="001D7183" w:rsidRDefault="004155A3" w:rsidP="004155A3">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4155A3" w:rsidRPr="001D7183" w:rsidRDefault="004155A3" w:rsidP="004155A3">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4155A3" w:rsidRPr="001D7183" w:rsidRDefault="004155A3" w:rsidP="004155A3">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7C991B87" w:rsidR="004155A3" w:rsidRPr="001D7183" w:rsidRDefault="004155A3" w:rsidP="004155A3">
                  <w:pPr>
                    <w:snapToGrid w:val="0"/>
                    <w:rPr>
                      <w:b/>
                      <w:bCs/>
                    </w:rPr>
                  </w:pPr>
                  <w:bookmarkStart w:id="0" w:name="_GoBack"/>
                  <w:r>
                    <w:rPr>
                      <w:b/>
                      <w:bCs/>
                    </w:rPr>
                    <w:t>07737953941</w:t>
                  </w:r>
                  <w:bookmarkEnd w:id="0"/>
                </w:p>
              </w:tc>
            </w:tr>
            <w:tr w:rsidR="004155A3"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4155A3" w:rsidRPr="001D7183" w:rsidRDefault="004155A3" w:rsidP="004155A3">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73A893E6" w:rsidR="004155A3" w:rsidRPr="001D7183" w:rsidRDefault="004155A3" w:rsidP="004155A3">
                  <w:pPr>
                    <w:rPr>
                      <w:b/>
                      <w:bCs/>
                    </w:rPr>
                  </w:pPr>
                  <w:r w:rsidRPr="001D7183">
                    <w:rPr>
                      <w:b/>
                      <w:bCs/>
                    </w:rPr>
                    <w:t xml:space="preserve"> </w:t>
                  </w:r>
                  <w:r w:rsidR="00605A12">
                    <w:rPr>
                      <w:b/>
                      <w:bCs/>
                    </w:rPr>
                    <w:t>r</w:t>
                  </w:r>
                  <w:r>
                    <w:rPr>
                      <w:b/>
                      <w:bCs/>
                    </w:rPr>
                    <w:t>ajini_29s@yahoo.co.in</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4155A3" w:rsidRPr="001D7183" w:rsidRDefault="004155A3" w:rsidP="004155A3">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697C66DA" w:rsidR="004155A3" w:rsidRPr="001D7183" w:rsidRDefault="004155A3" w:rsidP="004155A3">
                  <w:pPr>
                    <w:snapToGrid w:val="0"/>
                    <w:rPr>
                      <w:b/>
                      <w:bCs/>
                    </w:rPr>
                  </w:pPr>
                  <w:r>
                    <w:rPr>
                      <w:b/>
                      <w:bCs/>
                    </w:rPr>
                    <w:t>British</w:t>
                  </w:r>
                </w:p>
              </w:tc>
            </w:tr>
            <w:tr w:rsidR="004155A3"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4155A3" w:rsidRPr="001D7183" w:rsidRDefault="004155A3" w:rsidP="004155A3">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1B1A7820" w:rsidR="004155A3" w:rsidRPr="001D7183" w:rsidRDefault="004155A3" w:rsidP="004155A3">
                  <w:pPr>
                    <w:rPr>
                      <w:b/>
                    </w:rPr>
                  </w:pPr>
                  <w:r>
                    <w:rPr>
                      <w:b/>
                    </w:rPr>
                    <w:t xml:space="preserve">Yes  </w:t>
                  </w:r>
                  <w:r w:rsidRPr="001D7183">
                    <w:rPr>
                      <w:b/>
                      <w:sz w:val="22"/>
                    </w:rPr>
                    <w:t xml:space="preserve"> </w:t>
                  </w:r>
                  <w:r>
                    <w:rPr>
                      <w:b/>
                      <w:bCs/>
                      <w:sz w:val="32"/>
                      <w:szCs w:val="32"/>
                    </w:rPr>
                    <w:t xml:space="preserve"> </w:t>
                  </w:r>
                  <w:r w:rsidRPr="001D7183">
                    <w:sym w:font="Symbol" w:char="F0D6"/>
                  </w:r>
                  <w:r>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9D1098">
                    <w:rPr>
                      <w:b/>
                      <w:sz w:val="22"/>
                    </w:rPr>
                  </w:r>
                  <w:r w:rsidR="009D1098">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4155A3"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4155A3" w:rsidRPr="001D7183" w:rsidRDefault="004155A3" w:rsidP="004155A3">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4155A3" w:rsidRDefault="004155A3" w:rsidP="004155A3">
                  <w:pPr>
                    <w:snapToGrid w:val="0"/>
                    <w:rPr>
                      <w:b/>
                      <w:bCs/>
                    </w:rPr>
                  </w:pPr>
                </w:p>
                <w:p w14:paraId="7D3DA24C" w14:textId="11627E04" w:rsidR="004155A3" w:rsidRPr="001D7183" w:rsidRDefault="004155A3" w:rsidP="004155A3">
                  <w:pPr>
                    <w:snapToGrid w:val="0"/>
                    <w:rPr>
                      <w:b/>
                      <w:bCs/>
                    </w:rPr>
                  </w:pPr>
                  <w:r>
                    <w:rPr>
                      <w:b/>
                      <w:bCs/>
                    </w:rPr>
                    <w:t>29/08/79</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4155A3" w:rsidRPr="001D7183" w:rsidRDefault="004155A3" w:rsidP="004155A3">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420DDA3A" w:rsidR="004155A3" w:rsidRPr="001D7183" w:rsidRDefault="004155A3" w:rsidP="004155A3">
                  <w:pPr>
                    <w:snapToGrid w:val="0"/>
                    <w:rPr>
                      <w:b/>
                      <w:bCs/>
                    </w:rPr>
                  </w:pPr>
                  <w:r>
                    <w:rPr>
                      <w:b/>
                      <w:bCs/>
                    </w:rPr>
                    <w:t>SG704791D</w:t>
                  </w:r>
                </w:p>
              </w:tc>
            </w:tr>
            <w:tr w:rsidR="004155A3"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4155A3" w:rsidRPr="001D7183" w:rsidRDefault="004155A3" w:rsidP="004155A3">
                  <w:pPr>
                    <w:rPr>
                      <w:b/>
                      <w:bCs/>
                    </w:rPr>
                  </w:pPr>
                  <w:r w:rsidRPr="001D7183">
                    <w:rPr>
                      <w:b/>
                      <w:bCs/>
                    </w:rPr>
                    <w:t>Next of Kin to be notified in case of emergency</w:t>
                  </w:r>
                  <w:r>
                    <w:rPr>
                      <w:b/>
                      <w:bCs/>
                    </w:rPr>
                    <w:t xml:space="preserve"> (</w:t>
                  </w:r>
                  <w:r>
                    <w:rPr>
                      <w:b/>
                      <w:bCs/>
                      <w:szCs w:val="18"/>
                    </w:rPr>
                    <w:t>N</w:t>
                  </w:r>
                  <w:r w:rsidRPr="001D7183">
                    <w:rPr>
                      <w:b/>
                      <w:bCs/>
                      <w:szCs w:val="18"/>
                    </w:rPr>
                    <w:t>ame</w:t>
                  </w:r>
                  <w:r>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0B6D12C7" w:rsidR="004155A3" w:rsidRPr="001D7183" w:rsidRDefault="004155A3" w:rsidP="004155A3">
                  <w:pPr>
                    <w:snapToGrid w:val="0"/>
                    <w:rPr>
                      <w:b/>
                      <w:bCs/>
                    </w:rPr>
                  </w:pPr>
                  <w:r>
                    <w:rPr>
                      <w:b/>
                      <w:bCs/>
                    </w:rPr>
                    <w:t xml:space="preserve">Rakesh </w:t>
                  </w:r>
                  <w:proofErr w:type="spellStart"/>
                  <w:r>
                    <w:rPr>
                      <w:b/>
                    </w:rPr>
                    <w:t>Thayiri</w:t>
                  </w:r>
                  <w:proofErr w:type="spellEnd"/>
                </w:p>
              </w:tc>
            </w:tr>
            <w:tr w:rsidR="004155A3"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4155A3" w:rsidRPr="001D7183" w:rsidRDefault="004155A3" w:rsidP="004155A3">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4155A3" w:rsidRPr="001D7183" w:rsidRDefault="004155A3" w:rsidP="004155A3">
                  <w:pPr>
                    <w:snapToGrid w:val="0"/>
                    <w:jc w:val="center"/>
                    <w:rPr>
                      <w:b/>
                      <w:bCs/>
                    </w:rPr>
                  </w:pPr>
                </w:p>
                <w:p w14:paraId="591140E1" w14:textId="1AA80871" w:rsidR="004155A3" w:rsidRPr="001D7183" w:rsidRDefault="007F334F" w:rsidP="004155A3">
                  <w:pPr>
                    <w:jc w:val="center"/>
                    <w:rPr>
                      <w:b/>
                      <w:bCs/>
                    </w:rPr>
                  </w:pPr>
                  <w:r>
                    <w:rPr>
                      <w:b/>
                      <w:bCs/>
                    </w:rPr>
                    <w:t>48, May Road, Gillingham, Kent</w:t>
                  </w:r>
                </w:p>
              </w:tc>
            </w:tr>
            <w:tr w:rsidR="004155A3"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4155A3" w:rsidRPr="001D7183" w:rsidRDefault="004155A3" w:rsidP="004155A3">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4155A3" w:rsidRPr="001D7183" w:rsidRDefault="004155A3" w:rsidP="004155A3">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4155A3" w:rsidRPr="001D7183" w:rsidRDefault="004155A3" w:rsidP="004155A3">
                  <w:pPr>
                    <w:rPr>
                      <w:b/>
                      <w:bCs/>
                    </w:rPr>
                  </w:pPr>
                  <w:r w:rsidRPr="001D7183">
                    <w:rPr>
                      <w:b/>
                      <w:bCs/>
                    </w:rPr>
                    <w:t>Post Code</w:t>
                  </w:r>
                </w:p>
                <w:p w14:paraId="31B83557" w14:textId="59FBADAA" w:rsidR="004155A3" w:rsidRPr="001D7183" w:rsidRDefault="005215BD" w:rsidP="004155A3">
                  <w:pPr>
                    <w:rPr>
                      <w:b/>
                      <w:bCs/>
                    </w:rPr>
                  </w:pPr>
                  <w:r>
                    <w:rPr>
                      <w:b/>
                      <w:bCs/>
                    </w:rPr>
                    <w:t xml:space="preserve">                    </w:t>
                  </w:r>
                  <w:r w:rsidR="007F334F">
                    <w:rPr>
                      <w:b/>
                      <w:bCs/>
                    </w:rPr>
                    <w:t>ME7 5UY</w:t>
                  </w:r>
                </w:p>
              </w:tc>
            </w:tr>
            <w:tr w:rsidR="004155A3"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4155A3" w:rsidRPr="001D7183" w:rsidRDefault="004155A3" w:rsidP="004155A3">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4155A3" w:rsidRPr="001D7183" w:rsidRDefault="004155A3" w:rsidP="004155A3">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4155A3" w:rsidRPr="001D7183" w:rsidRDefault="004155A3" w:rsidP="004155A3">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4155A3" w:rsidRPr="001D7183" w:rsidRDefault="004155A3" w:rsidP="004155A3">
                  <w:pPr>
                    <w:pStyle w:val="Heading4"/>
                    <w:ind w:left="0"/>
                    <w:rPr>
                      <w:rFonts w:asciiTheme="minorHAnsi" w:hAnsiTheme="minorHAnsi"/>
                    </w:rPr>
                  </w:pPr>
                  <w:r w:rsidRPr="001D7183">
                    <w:rPr>
                      <w:rFonts w:asciiTheme="minorHAnsi" w:hAnsiTheme="minorHAnsi"/>
                    </w:rPr>
                    <w:t>Mobile</w:t>
                  </w:r>
                </w:p>
              </w:tc>
            </w:tr>
            <w:tr w:rsidR="004155A3"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4155A3" w:rsidRPr="001D7183" w:rsidRDefault="004155A3" w:rsidP="004155A3">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4155A3" w:rsidRPr="001D7183" w:rsidRDefault="004155A3" w:rsidP="004155A3">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4155A3" w:rsidRPr="001D7183" w:rsidRDefault="004155A3" w:rsidP="004155A3">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328B78A8" w:rsidR="004155A3" w:rsidRPr="001D7183" w:rsidRDefault="00350290" w:rsidP="004155A3">
                  <w:pPr>
                    <w:snapToGrid w:val="0"/>
                    <w:rPr>
                      <w:b/>
                      <w:bCs/>
                    </w:rPr>
                  </w:pPr>
                  <w:r>
                    <w:rPr>
                      <w:b/>
                      <w:bCs/>
                    </w:rPr>
                    <w:t>7894878196</w:t>
                  </w:r>
                </w:p>
              </w:tc>
            </w:tr>
            <w:tr w:rsidR="004155A3"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4155A3" w:rsidRPr="001D7183" w:rsidRDefault="004155A3" w:rsidP="004155A3">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4828EF66" w:rsidR="004155A3" w:rsidRPr="001D7183" w:rsidRDefault="00352876" w:rsidP="004155A3">
                  <w:pPr>
                    <w:snapToGrid w:val="0"/>
                    <w:rPr>
                      <w:b/>
                      <w:bCs/>
                    </w:rPr>
                  </w:pPr>
                  <w:r>
                    <w:rPr>
                      <w:b/>
                      <w:bCs/>
                    </w:rPr>
                    <w:t>Husband</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7487FE03" w14:textId="3A22D14E" w:rsidR="005A3646" w:rsidRPr="001D7183" w:rsidRDefault="005A3646" w:rsidP="00F15FDB">
                  <w:pPr>
                    <w:rPr>
                      <w:b/>
                    </w:rPr>
                  </w:pPr>
                  <w:r>
                    <w:rPr>
                      <w:b/>
                    </w:rPr>
                    <w:t>Apol</w:t>
                  </w:r>
                  <w:r w:rsidR="007126C8">
                    <w:rPr>
                      <w:b/>
                    </w:rPr>
                    <w:t>l</w:t>
                  </w:r>
                  <w:r>
                    <w:rPr>
                      <w:b/>
                    </w:rPr>
                    <w:t xml:space="preserve">o </w:t>
                  </w:r>
                  <w:r w:rsidR="00ED36F9">
                    <w:rPr>
                      <w:b/>
                    </w:rPr>
                    <w:t>S</w:t>
                  </w:r>
                  <w:r>
                    <w:rPr>
                      <w:b/>
                    </w:rPr>
                    <w:t xml:space="preserve">chool of </w:t>
                  </w:r>
                  <w:r w:rsidR="005856F8">
                    <w:rPr>
                      <w:b/>
                    </w:rPr>
                    <w:t>N</w:t>
                  </w:r>
                  <w:r>
                    <w:rPr>
                      <w:b/>
                    </w:rPr>
                    <w:t>ursing</w:t>
                  </w:r>
                  <w:r w:rsidR="005856F8">
                    <w:rPr>
                      <w:b/>
                    </w:rPr>
                    <w:t>, Chennai, India</w:t>
                  </w:r>
                </w:p>
              </w:tc>
              <w:tc>
                <w:tcPr>
                  <w:tcW w:w="1701" w:type="dxa"/>
                </w:tcPr>
                <w:p w14:paraId="2028A8CF" w14:textId="260E5CA9" w:rsidR="0070705B" w:rsidRPr="001D7183" w:rsidRDefault="005A3646" w:rsidP="000C38D5">
                  <w:pPr>
                    <w:rPr>
                      <w:b/>
                    </w:rPr>
                  </w:pPr>
                  <w:r>
                    <w:rPr>
                      <w:b/>
                    </w:rPr>
                    <w:t>Nov</w:t>
                  </w:r>
                  <w:r w:rsidR="00585250">
                    <w:rPr>
                      <w:b/>
                    </w:rPr>
                    <w:t xml:space="preserve"> </w:t>
                  </w:r>
                  <w:r>
                    <w:rPr>
                      <w:b/>
                    </w:rPr>
                    <w:t>1997</w:t>
                  </w:r>
                </w:p>
              </w:tc>
              <w:tc>
                <w:tcPr>
                  <w:tcW w:w="1559" w:type="dxa"/>
                </w:tcPr>
                <w:p w14:paraId="52E0E072" w14:textId="3F33C2BB" w:rsidR="0070705B" w:rsidRPr="001D7183" w:rsidRDefault="005A3646" w:rsidP="000C38D5">
                  <w:pPr>
                    <w:rPr>
                      <w:b/>
                    </w:rPr>
                  </w:pPr>
                  <w:r>
                    <w:rPr>
                      <w:b/>
                    </w:rPr>
                    <w:t>Nov 2000</w:t>
                  </w:r>
                </w:p>
              </w:tc>
              <w:tc>
                <w:tcPr>
                  <w:tcW w:w="2835" w:type="dxa"/>
                </w:tcPr>
                <w:p w14:paraId="180F47B0" w14:textId="78E2884A" w:rsidR="0070705B" w:rsidRPr="001D7183" w:rsidRDefault="00C33C04" w:rsidP="000C38D5">
                  <w:pPr>
                    <w:rPr>
                      <w:b/>
                    </w:rPr>
                  </w:pPr>
                  <w:r>
                    <w:rPr>
                      <w:b/>
                    </w:rPr>
                    <w:t>Diploma in General Nursing &amp; Midwifery</w:t>
                  </w:r>
                </w:p>
              </w:tc>
              <w:tc>
                <w:tcPr>
                  <w:tcW w:w="1418" w:type="dxa"/>
                </w:tcPr>
                <w:p w14:paraId="1D3DEF59" w14:textId="06D09759" w:rsidR="0070705B" w:rsidRPr="001D7183" w:rsidRDefault="00BD29FE" w:rsidP="00F15FDB">
                  <w:pPr>
                    <w:rPr>
                      <w:b/>
                    </w:rPr>
                  </w:pPr>
                  <w:r>
                    <w:rPr>
                      <w:b/>
                    </w:rPr>
                    <w:t xml:space="preserve">First </w:t>
                  </w:r>
                  <w:r w:rsidR="00ED74BE">
                    <w:rPr>
                      <w:b/>
                    </w:rPr>
                    <w:t>Division</w:t>
                  </w: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lastRenderedPageBreak/>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356CB75E" w:rsidR="00E379C7" w:rsidRDefault="00AB476E" w:rsidP="00344E36">
                  <w:pPr>
                    <w:snapToGrid w:val="0"/>
                    <w:rPr>
                      <w:b/>
                      <w:bCs/>
                    </w:rPr>
                  </w:pPr>
                  <w:r>
                    <w:rPr>
                      <w:b/>
                      <w:bCs/>
                    </w:rPr>
                    <w:t>Pathway H</w:t>
                  </w:r>
                  <w:r w:rsidR="0024614A">
                    <w:rPr>
                      <w:b/>
                      <w:bCs/>
                    </w:rPr>
                    <w:t>e</w:t>
                  </w:r>
                  <w:r>
                    <w:rPr>
                      <w:b/>
                      <w:bCs/>
                    </w:rPr>
                    <w:t>alth</w:t>
                  </w:r>
                  <w:r w:rsidR="0024614A">
                    <w:rPr>
                      <w:b/>
                      <w:bCs/>
                    </w:rPr>
                    <w:t xml:space="preserve"> </w:t>
                  </w:r>
                  <w:r w:rsidR="00D57DA9">
                    <w:rPr>
                      <w:b/>
                      <w:bCs/>
                    </w:rPr>
                    <w:t>G</w:t>
                  </w:r>
                  <w:r>
                    <w:rPr>
                      <w:b/>
                      <w:bCs/>
                    </w:rPr>
                    <w:t>roup, Singapore</w:t>
                  </w:r>
                </w:p>
                <w:p w14:paraId="0430FF17" w14:textId="66B6D258" w:rsidR="00AB476E" w:rsidRDefault="00AB476E" w:rsidP="00344E36">
                  <w:pPr>
                    <w:snapToGrid w:val="0"/>
                    <w:rPr>
                      <w:b/>
                      <w:bCs/>
                    </w:rPr>
                  </w:pPr>
                </w:p>
                <w:p w14:paraId="0EB074A1" w14:textId="4CAF34D0" w:rsidR="00AB476E" w:rsidRDefault="00AB476E" w:rsidP="00344E36">
                  <w:pPr>
                    <w:snapToGrid w:val="0"/>
                    <w:rPr>
                      <w:b/>
                      <w:bCs/>
                    </w:rPr>
                  </w:pPr>
                  <w:r>
                    <w:rPr>
                      <w:b/>
                      <w:bCs/>
                    </w:rPr>
                    <w:t>Apol</w:t>
                  </w:r>
                  <w:r w:rsidR="00583FA4">
                    <w:rPr>
                      <w:b/>
                      <w:bCs/>
                    </w:rPr>
                    <w:t>l</w:t>
                  </w:r>
                  <w:r>
                    <w:rPr>
                      <w:b/>
                      <w:bCs/>
                    </w:rPr>
                    <w:t>o</w:t>
                  </w:r>
                  <w:r w:rsidR="00583FA4">
                    <w:rPr>
                      <w:b/>
                      <w:bCs/>
                    </w:rPr>
                    <w:t xml:space="preserve"> Hospital, Chennai</w:t>
                  </w:r>
                </w:p>
                <w:p w14:paraId="6D6B909E" w14:textId="5297EF24" w:rsidR="00363FB1" w:rsidRDefault="00363FB1" w:rsidP="00344E36">
                  <w:pPr>
                    <w:snapToGrid w:val="0"/>
                    <w:rPr>
                      <w:b/>
                      <w:bCs/>
                    </w:rPr>
                  </w:pPr>
                </w:p>
                <w:p w14:paraId="29BE07BB" w14:textId="0F77FD9D" w:rsidR="00363FB1" w:rsidRDefault="00363FB1" w:rsidP="00344E36">
                  <w:pPr>
                    <w:snapToGrid w:val="0"/>
                    <w:rPr>
                      <w:b/>
                      <w:bCs/>
                    </w:rPr>
                  </w:pPr>
                  <w:proofErr w:type="spellStart"/>
                  <w:r>
                    <w:rPr>
                      <w:b/>
                      <w:bCs/>
                    </w:rPr>
                    <w:t>Ranviles</w:t>
                  </w:r>
                  <w:proofErr w:type="spellEnd"/>
                  <w:r>
                    <w:rPr>
                      <w:b/>
                      <w:bCs/>
                    </w:rPr>
                    <w:t xml:space="preserve"> nursing home, </w:t>
                  </w:r>
                  <w:r w:rsidR="0076206A">
                    <w:rPr>
                      <w:b/>
                      <w:bCs/>
                    </w:rPr>
                    <w:t>Fare</w:t>
                  </w:r>
                  <w:r>
                    <w:rPr>
                      <w:b/>
                      <w:bCs/>
                    </w:rPr>
                    <w:t xml:space="preserve">ham, </w:t>
                  </w:r>
                  <w:r w:rsidR="0076206A" w:rsidRPr="0076206A">
                    <w:rPr>
                      <w:b/>
                      <w:bCs/>
                    </w:rPr>
                    <w:t>Hampshire</w:t>
                  </w:r>
                </w:p>
                <w:p w14:paraId="4402C612" w14:textId="127D9B5C" w:rsidR="00AB476E" w:rsidRDefault="00AB476E" w:rsidP="00344E36">
                  <w:pPr>
                    <w:snapToGrid w:val="0"/>
                    <w:rPr>
                      <w:b/>
                      <w:bCs/>
                    </w:rPr>
                  </w:pPr>
                </w:p>
                <w:p w14:paraId="77BDE1C6" w14:textId="1D31AA06" w:rsidR="00363FB1" w:rsidRDefault="00363FB1" w:rsidP="00344E36">
                  <w:pPr>
                    <w:snapToGrid w:val="0"/>
                    <w:rPr>
                      <w:b/>
                      <w:bCs/>
                    </w:rPr>
                  </w:pPr>
                  <w:r>
                    <w:rPr>
                      <w:b/>
                      <w:bCs/>
                    </w:rPr>
                    <w:t>Cams</w:t>
                  </w:r>
                  <w:r w:rsidR="003B7068">
                    <w:rPr>
                      <w:b/>
                      <w:bCs/>
                    </w:rPr>
                    <w:t xml:space="preserve"> R</w:t>
                  </w:r>
                  <w:r>
                    <w:rPr>
                      <w:b/>
                      <w:bCs/>
                    </w:rPr>
                    <w:t xml:space="preserve">idge </w:t>
                  </w:r>
                  <w:r w:rsidR="00526AEE">
                    <w:rPr>
                      <w:b/>
                      <w:bCs/>
                    </w:rPr>
                    <w:t>N</w:t>
                  </w:r>
                  <w:r>
                    <w:rPr>
                      <w:b/>
                      <w:bCs/>
                    </w:rPr>
                    <w:t xml:space="preserve">ursing </w:t>
                  </w:r>
                  <w:r w:rsidR="0071054C">
                    <w:rPr>
                      <w:b/>
                      <w:bCs/>
                    </w:rPr>
                    <w:t>H</w:t>
                  </w:r>
                  <w:r>
                    <w:rPr>
                      <w:b/>
                      <w:bCs/>
                    </w:rPr>
                    <w:t>ome</w:t>
                  </w:r>
                </w:p>
                <w:p w14:paraId="09A1E3BC" w14:textId="22AA5A4C" w:rsidR="00363FB1" w:rsidRDefault="00363FB1" w:rsidP="00344E36">
                  <w:pPr>
                    <w:snapToGrid w:val="0"/>
                    <w:rPr>
                      <w:b/>
                      <w:bCs/>
                    </w:rPr>
                  </w:pPr>
                </w:p>
                <w:p w14:paraId="7C56D585" w14:textId="136F4DFB" w:rsidR="00363FB1" w:rsidRDefault="00363FB1" w:rsidP="00344E36">
                  <w:pPr>
                    <w:snapToGrid w:val="0"/>
                    <w:rPr>
                      <w:b/>
                      <w:bCs/>
                    </w:rPr>
                  </w:pPr>
                  <w:r>
                    <w:rPr>
                      <w:b/>
                      <w:bCs/>
                    </w:rPr>
                    <w:t>Portsmouth</w:t>
                  </w:r>
                  <w:r w:rsidR="00522D18">
                    <w:rPr>
                      <w:b/>
                      <w:bCs/>
                    </w:rPr>
                    <w:t xml:space="preserve"> hospital</w:t>
                  </w:r>
                  <w:r w:rsidR="00676BE1">
                    <w:rPr>
                      <w:b/>
                      <w:bCs/>
                    </w:rPr>
                    <w:t>, Portsmouth</w:t>
                  </w:r>
                </w:p>
                <w:p w14:paraId="68EAC3AB" w14:textId="77777777" w:rsidR="00AB476E" w:rsidRDefault="00AB476E" w:rsidP="00344E36">
                  <w:pPr>
                    <w:snapToGrid w:val="0"/>
                    <w:rPr>
                      <w:b/>
                      <w:bCs/>
                    </w:rPr>
                  </w:pPr>
                </w:p>
                <w:p w14:paraId="64EB2A86" w14:textId="79D158EC" w:rsidR="00344E36" w:rsidRPr="001D7183" w:rsidRDefault="00363FB1" w:rsidP="00494816">
                  <w:pPr>
                    <w:snapToGrid w:val="0"/>
                    <w:rPr>
                      <w:b/>
                      <w:bCs/>
                    </w:rPr>
                  </w:pPr>
                  <w:r>
                    <w:rPr>
                      <w:b/>
                      <w:bCs/>
                    </w:rPr>
                    <w:t>Medway</w:t>
                  </w:r>
                  <w:r w:rsidR="00676BE1">
                    <w:rPr>
                      <w:b/>
                      <w:bCs/>
                    </w:rPr>
                    <w:t xml:space="preserve"> Maritime Hospital, Gillingham, Kent</w:t>
                  </w:r>
                </w:p>
              </w:tc>
              <w:tc>
                <w:tcPr>
                  <w:tcW w:w="1701" w:type="dxa"/>
                  <w:tcBorders>
                    <w:top w:val="single" w:sz="8" w:space="0" w:color="000000"/>
                    <w:left w:val="single" w:sz="8" w:space="0" w:color="000000"/>
                    <w:bottom w:val="single" w:sz="8" w:space="0" w:color="000000"/>
                  </w:tcBorders>
                  <w:shd w:val="clear" w:color="auto" w:fill="auto"/>
                </w:tcPr>
                <w:p w14:paraId="629043CE" w14:textId="77777777" w:rsidR="00E379C7" w:rsidRDefault="003A6E4F" w:rsidP="00494816">
                  <w:pPr>
                    <w:snapToGrid w:val="0"/>
                    <w:rPr>
                      <w:b/>
                      <w:bCs/>
                    </w:rPr>
                  </w:pPr>
                  <w:r>
                    <w:rPr>
                      <w:b/>
                      <w:bCs/>
                    </w:rPr>
                    <w:t>June 2003</w:t>
                  </w:r>
                </w:p>
                <w:p w14:paraId="5D9D7D45" w14:textId="77777777" w:rsidR="00AB476E" w:rsidRDefault="00AB476E" w:rsidP="00494816">
                  <w:pPr>
                    <w:snapToGrid w:val="0"/>
                    <w:rPr>
                      <w:b/>
                      <w:bCs/>
                    </w:rPr>
                  </w:pPr>
                </w:p>
                <w:p w14:paraId="701043E5" w14:textId="77777777" w:rsidR="00AB476E" w:rsidRDefault="00AB476E" w:rsidP="00494816">
                  <w:pPr>
                    <w:snapToGrid w:val="0"/>
                    <w:rPr>
                      <w:b/>
                      <w:bCs/>
                    </w:rPr>
                  </w:pPr>
                </w:p>
                <w:p w14:paraId="216F27E9" w14:textId="77777777" w:rsidR="00AB476E" w:rsidRDefault="00AB476E" w:rsidP="00494816">
                  <w:pPr>
                    <w:snapToGrid w:val="0"/>
                    <w:rPr>
                      <w:b/>
                      <w:bCs/>
                    </w:rPr>
                  </w:pPr>
                  <w:r>
                    <w:rPr>
                      <w:b/>
                      <w:bCs/>
                    </w:rPr>
                    <w:t>Nov 2000</w:t>
                  </w:r>
                </w:p>
                <w:p w14:paraId="797D326B" w14:textId="77777777" w:rsidR="00AB476E" w:rsidRDefault="00AB476E" w:rsidP="00494816">
                  <w:pPr>
                    <w:snapToGrid w:val="0"/>
                    <w:rPr>
                      <w:b/>
                      <w:bCs/>
                    </w:rPr>
                  </w:pPr>
                </w:p>
                <w:p w14:paraId="199C9B78" w14:textId="77777777" w:rsidR="00AB476E" w:rsidRDefault="00363FB1" w:rsidP="00494816">
                  <w:pPr>
                    <w:snapToGrid w:val="0"/>
                    <w:rPr>
                      <w:b/>
                      <w:bCs/>
                    </w:rPr>
                  </w:pPr>
                  <w:r>
                    <w:rPr>
                      <w:b/>
                      <w:bCs/>
                    </w:rPr>
                    <w:t xml:space="preserve">May </w:t>
                  </w:r>
                  <w:r w:rsidR="00AB476E">
                    <w:rPr>
                      <w:b/>
                      <w:bCs/>
                    </w:rPr>
                    <w:t xml:space="preserve">2006 </w:t>
                  </w:r>
                </w:p>
                <w:p w14:paraId="63E13B35" w14:textId="77777777" w:rsidR="00363FB1" w:rsidRDefault="00363FB1" w:rsidP="00494816">
                  <w:pPr>
                    <w:snapToGrid w:val="0"/>
                    <w:rPr>
                      <w:b/>
                      <w:bCs/>
                    </w:rPr>
                  </w:pPr>
                </w:p>
                <w:p w14:paraId="442E9979" w14:textId="77777777" w:rsidR="00363FB1" w:rsidRDefault="00363FB1" w:rsidP="00494816">
                  <w:pPr>
                    <w:snapToGrid w:val="0"/>
                    <w:rPr>
                      <w:b/>
                      <w:bCs/>
                    </w:rPr>
                  </w:pPr>
                </w:p>
                <w:p w14:paraId="4FF2418C" w14:textId="77777777" w:rsidR="00363FB1" w:rsidRDefault="00363FB1" w:rsidP="00494816">
                  <w:pPr>
                    <w:snapToGrid w:val="0"/>
                    <w:rPr>
                      <w:b/>
                      <w:bCs/>
                    </w:rPr>
                  </w:pPr>
                </w:p>
                <w:p w14:paraId="01930405" w14:textId="77777777" w:rsidR="00363FB1" w:rsidRDefault="00363FB1" w:rsidP="00494816">
                  <w:pPr>
                    <w:snapToGrid w:val="0"/>
                    <w:rPr>
                      <w:b/>
                      <w:bCs/>
                    </w:rPr>
                  </w:pPr>
                  <w:r>
                    <w:rPr>
                      <w:b/>
                      <w:bCs/>
                    </w:rPr>
                    <w:t>Oct 2006</w:t>
                  </w:r>
                </w:p>
                <w:p w14:paraId="328E417A" w14:textId="77777777" w:rsidR="00363FB1" w:rsidRDefault="00363FB1" w:rsidP="00494816">
                  <w:pPr>
                    <w:snapToGrid w:val="0"/>
                    <w:rPr>
                      <w:b/>
                      <w:bCs/>
                    </w:rPr>
                  </w:pPr>
                </w:p>
                <w:p w14:paraId="4B06B5B5" w14:textId="77777777" w:rsidR="00363FB1" w:rsidRDefault="00363FB1" w:rsidP="00494816">
                  <w:pPr>
                    <w:snapToGrid w:val="0"/>
                    <w:rPr>
                      <w:b/>
                      <w:bCs/>
                    </w:rPr>
                  </w:pPr>
                </w:p>
                <w:p w14:paraId="1AB6667D" w14:textId="77777777" w:rsidR="00363FB1" w:rsidRDefault="00363FB1" w:rsidP="00494816">
                  <w:pPr>
                    <w:snapToGrid w:val="0"/>
                    <w:rPr>
                      <w:b/>
                      <w:bCs/>
                    </w:rPr>
                  </w:pPr>
                  <w:r>
                    <w:rPr>
                      <w:b/>
                      <w:bCs/>
                    </w:rPr>
                    <w:t>June 2008</w:t>
                  </w:r>
                </w:p>
                <w:p w14:paraId="60F56E25" w14:textId="77777777" w:rsidR="00363FB1" w:rsidRDefault="00363FB1" w:rsidP="00494816">
                  <w:pPr>
                    <w:snapToGrid w:val="0"/>
                    <w:rPr>
                      <w:b/>
                      <w:bCs/>
                    </w:rPr>
                  </w:pPr>
                </w:p>
                <w:p w14:paraId="6467DA74" w14:textId="77777777" w:rsidR="00CB62F1" w:rsidRDefault="00CB62F1" w:rsidP="00494816">
                  <w:pPr>
                    <w:snapToGrid w:val="0"/>
                    <w:rPr>
                      <w:b/>
                      <w:bCs/>
                    </w:rPr>
                  </w:pPr>
                </w:p>
                <w:p w14:paraId="1CF85EFE" w14:textId="77777777" w:rsidR="00CB62F1" w:rsidRDefault="00CB62F1" w:rsidP="00494816">
                  <w:pPr>
                    <w:snapToGrid w:val="0"/>
                    <w:rPr>
                      <w:b/>
                      <w:bCs/>
                    </w:rPr>
                  </w:pPr>
                </w:p>
                <w:p w14:paraId="2CCB4C9E" w14:textId="7F3485A7" w:rsidR="00363FB1" w:rsidRPr="001D7183" w:rsidRDefault="00363FB1" w:rsidP="00494816">
                  <w:pPr>
                    <w:snapToGrid w:val="0"/>
                    <w:rPr>
                      <w:b/>
                      <w:bCs/>
                    </w:rPr>
                  </w:pPr>
                  <w:r>
                    <w:rPr>
                      <w:b/>
                      <w:bCs/>
                    </w:rPr>
                    <w:t>Sep 2018</w:t>
                  </w:r>
                </w:p>
              </w:tc>
              <w:tc>
                <w:tcPr>
                  <w:tcW w:w="1701" w:type="dxa"/>
                  <w:tcBorders>
                    <w:top w:val="single" w:sz="8" w:space="0" w:color="000000"/>
                    <w:left w:val="single" w:sz="8" w:space="0" w:color="000000"/>
                    <w:bottom w:val="single" w:sz="8" w:space="0" w:color="000000"/>
                  </w:tcBorders>
                  <w:shd w:val="clear" w:color="auto" w:fill="auto"/>
                </w:tcPr>
                <w:p w14:paraId="7D20EF3C" w14:textId="77777777" w:rsidR="00E379C7" w:rsidRDefault="003A6E4F" w:rsidP="00494816">
                  <w:pPr>
                    <w:snapToGrid w:val="0"/>
                    <w:rPr>
                      <w:b/>
                      <w:bCs/>
                    </w:rPr>
                  </w:pPr>
                  <w:r>
                    <w:rPr>
                      <w:b/>
                      <w:bCs/>
                    </w:rPr>
                    <w:t>May 2006</w:t>
                  </w:r>
                </w:p>
                <w:p w14:paraId="135ADDCA" w14:textId="77777777" w:rsidR="00AB476E" w:rsidRDefault="00AB476E" w:rsidP="00494816">
                  <w:pPr>
                    <w:snapToGrid w:val="0"/>
                    <w:rPr>
                      <w:b/>
                      <w:bCs/>
                    </w:rPr>
                  </w:pPr>
                </w:p>
                <w:p w14:paraId="04D569B4" w14:textId="77777777" w:rsidR="00AB476E" w:rsidRDefault="00AB476E" w:rsidP="00494816">
                  <w:pPr>
                    <w:snapToGrid w:val="0"/>
                    <w:rPr>
                      <w:b/>
                      <w:bCs/>
                    </w:rPr>
                  </w:pPr>
                </w:p>
                <w:p w14:paraId="2E296001" w14:textId="77777777" w:rsidR="00AB476E" w:rsidRDefault="00AB476E" w:rsidP="00494816">
                  <w:pPr>
                    <w:snapToGrid w:val="0"/>
                    <w:rPr>
                      <w:b/>
                      <w:bCs/>
                    </w:rPr>
                  </w:pPr>
                  <w:r>
                    <w:rPr>
                      <w:b/>
                      <w:bCs/>
                    </w:rPr>
                    <w:t>May 2003</w:t>
                  </w:r>
                </w:p>
                <w:p w14:paraId="4289B1D8" w14:textId="77777777" w:rsidR="00363FB1" w:rsidRDefault="00363FB1" w:rsidP="00494816">
                  <w:pPr>
                    <w:snapToGrid w:val="0"/>
                    <w:rPr>
                      <w:b/>
                      <w:bCs/>
                    </w:rPr>
                  </w:pPr>
                </w:p>
                <w:p w14:paraId="53FDC47B" w14:textId="77777777" w:rsidR="00363FB1" w:rsidRDefault="00363FB1" w:rsidP="00494816">
                  <w:pPr>
                    <w:snapToGrid w:val="0"/>
                    <w:rPr>
                      <w:b/>
                      <w:bCs/>
                    </w:rPr>
                  </w:pPr>
                  <w:r>
                    <w:rPr>
                      <w:b/>
                      <w:bCs/>
                    </w:rPr>
                    <w:t>Sep 2006</w:t>
                  </w:r>
                </w:p>
                <w:p w14:paraId="24379A4D" w14:textId="77777777" w:rsidR="00363FB1" w:rsidRDefault="00363FB1" w:rsidP="00494816">
                  <w:pPr>
                    <w:snapToGrid w:val="0"/>
                    <w:rPr>
                      <w:b/>
                      <w:bCs/>
                    </w:rPr>
                  </w:pPr>
                </w:p>
                <w:p w14:paraId="6E5F9FEE" w14:textId="77777777" w:rsidR="00363FB1" w:rsidRDefault="00363FB1" w:rsidP="00494816">
                  <w:pPr>
                    <w:snapToGrid w:val="0"/>
                    <w:rPr>
                      <w:b/>
                      <w:bCs/>
                    </w:rPr>
                  </w:pPr>
                </w:p>
                <w:p w14:paraId="1CFB9098" w14:textId="77777777" w:rsidR="00363FB1" w:rsidRDefault="00363FB1" w:rsidP="00494816">
                  <w:pPr>
                    <w:snapToGrid w:val="0"/>
                    <w:rPr>
                      <w:b/>
                      <w:bCs/>
                    </w:rPr>
                  </w:pPr>
                </w:p>
                <w:p w14:paraId="43AA6C76" w14:textId="77777777" w:rsidR="00363FB1" w:rsidRDefault="00363FB1" w:rsidP="00494816">
                  <w:pPr>
                    <w:snapToGrid w:val="0"/>
                    <w:rPr>
                      <w:b/>
                      <w:bCs/>
                    </w:rPr>
                  </w:pPr>
                  <w:r>
                    <w:rPr>
                      <w:b/>
                      <w:bCs/>
                    </w:rPr>
                    <w:t>May 2008</w:t>
                  </w:r>
                </w:p>
                <w:p w14:paraId="00FD87D5" w14:textId="77777777" w:rsidR="00363FB1" w:rsidRDefault="00363FB1" w:rsidP="00494816">
                  <w:pPr>
                    <w:snapToGrid w:val="0"/>
                    <w:rPr>
                      <w:b/>
                      <w:bCs/>
                    </w:rPr>
                  </w:pPr>
                </w:p>
                <w:p w14:paraId="440D2533" w14:textId="77777777" w:rsidR="00363FB1" w:rsidRDefault="00363FB1" w:rsidP="00494816">
                  <w:pPr>
                    <w:snapToGrid w:val="0"/>
                    <w:rPr>
                      <w:b/>
                      <w:bCs/>
                    </w:rPr>
                  </w:pPr>
                </w:p>
                <w:p w14:paraId="6C25BAB3" w14:textId="77777777" w:rsidR="00363FB1" w:rsidRDefault="00363FB1" w:rsidP="00494816">
                  <w:pPr>
                    <w:snapToGrid w:val="0"/>
                    <w:rPr>
                      <w:b/>
                      <w:bCs/>
                    </w:rPr>
                  </w:pPr>
                  <w:r>
                    <w:rPr>
                      <w:b/>
                      <w:bCs/>
                    </w:rPr>
                    <w:t>July 2018</w:t>
                  </w:r>
                </w:p>
                <w:p w14:paraId="68EABB8B" w14:textId="77777777" w:rsidR="00363FB1" w:rsidRDefault="00363FB1" w:rsidP="00494816">
                  <w:pPr>
                    <w:snapToGrid w:val="0"/>
                    <w:rPr>
                      <w:b/>
                      <w:bCs/>
                    </w:rPr>
                  </w:pPr>
                </w:p>
                <w:p w14:paraId="44393951" w14:textId="77777777" w:rsidR="00CB62F1" w:rsidRDefault="00CB62F1" w:rsidP="00494816">
                  <w:pPr>
                    <w:snapToGrid w:val="0"/>
                    <w:rPr>
                      <w:b/>
                      <w:bCs/>
                    </w:rPr>
                  </w:pPr>
                </w:p>
                <w:p w14:paraId="021D10F6" w14:textId="77777777" w:rsidR="00CB62F1" w:rsidRDefault="00CB62F1" w:rsidP="00494816">
                  <w:pPr>
                    <w:snapToGrid w:val="0"/>
                    <w:rPr>
                      <w:b/>
                      <w:bCs/>
                    </w:rPr>
                  </w:pPr>
                </w:p>
                <w:p w14:paraId="0E471F7F" w14:textId="6258C226" w:rsidR="00363FB1" w:rsidRPr="001D7183" w:rsidRDefault="00363FB1" w:rsidP="00494816">
                  <w:pPr>
                    <w:snapToGrid w:val="0"/>
                    <w:rPr>
                      <w:b/>
                      <w:bCs/>
                    </w:rPr>
                  </w:pPr>
                  <w:r>
                    <w:rPr>
                      <w:b/>
                      <w:bCs/>
                    </w:rPr>
                    <w:t>Present</w:t>
                  </w:r>
                </w:p>
              </w:tc>
              <w:tc>
                <w:tcPr>
                  <w:tcW w:w="2552" w:type="dxa"/>
                  <w:tcBorders>
                    <w:top w:val="single" w:sz="8" w:space="0" w:color="000000"/>
                    <w:left w:val="single" w:sz="8" w:space="0" w:color="000000"/>
                    <w:bottom w:val="single" w:sz="8" w:space="0" w:color="000000"/>
                  </w:tcBorders>
                  <w:shd w:val="clear" w:color="auto" w:fill="auto"/>
                </w:tcPr>
                <w:p w14:paraId="6A228371" w14:textId="5D7C85EE" w:rsidR="00494816" w:rsidRPr="001D7183" w:rsidRDefault="00AB476E" w:rsidP="00494816">
                  <w:pPr>
                    <w:rPr>
                      <w:b/>
                      <w:bCs/>
                    </w:rPr>
                  </w:pPr>
                  <w:r>
                    <w:rPr>
                      <w:b/>
                      <w:bCs/>
                    </w:rPr>
                    <w:t>Staff Nurse (ICU)</w:t>
                  </w:r>
                </w:p>
                <w:p w14:paraId="49196476" w14:textId="77777777" w:rsidR="00494816" w:rsidRPr="001D7183" w:rsidRDefault="00494816" w:rsidP="00494816">
                  <w:pPr>
                    <w:rPr>
                      <w:b/>
                      <w:bCs/>
                    </w:rPr>
                  </w:pPr>
                </w:p>
                <w:p w14:paraId="6E2FD79C" w14:textId="77777777" w:rsidR="00494816" w:rsidRPr="001D7183" w:rsidRDefault="00494816" w:rsidP="00494816">
                  <w:pPr>
                    <w:rPr>
                      <w:b/>
                      <w:bCs/>
                    </w:rPr>
                  </w:pPr>
                </w:p>
                <w:p w14:paraId="18B15793" w14:textId="12E9AEA1" w:rsidR="00494816" w:rsidRPr="001D7183" w:rsidRDefault="00AB476E" w:rsidP="00494816">
                  <w:pPr>
                    <w:rPr>
                      <w:b/>
                      <w:bCs/>
                    </w:rPr>
                  </w:pPr>
                  <w:r>
                    <w:rPr>
                      <w:b/>
                      <w:bCs/>
                    </w:rPr>
                    <w:t>Staff Nurse</w:t>
                  </w:r>
                </w:p>
                <w:p w14:paraId="66796516" w14:textId="77777777" w:rsidR="00494816" w:rsidRPr="001D7183" w:rsidRDefault="00494816" w:rsidP="00494816">
                  <w:pPr>
                    <w:rPr>
                      <w:b/>
                      <w:bCs/>
                    </w:rPr>
                  </w:pPr>
                </w:p>
                <w:p w14:paraId="5A27F028" w14:textId="24BAD989" w:rsidR="00494816" w:rsidRPr="001D7183" w:rsidRDefault="00363FB1" w:rsidP="00494816">
                  <w:pPr>
                    <w:rPr>
                      <w:b/>
                      <w:bCs/>
                    </w:rPr>
                  </w:pPr>
                  <w:r>
                    <w:rPr>
                      <w:b/>
                      <w:bCs/>
                    </w:rPr>
                    <w:t>Adaptation</w:t>
                  </w:r>
                </w:p>
                <w:p w14:paraId="49350F57" w14:textId="77777777" w:rsidR="00494816" w:rsidRPr="001D7183" w:rsidRDefault="00494816" w:rsidP="00494816">
                  <w:pPr>
                    <w:rPr>
                      <w:b/>
                      <w:bCs/>
                    </w:rPr>
                  </w:pPr>
                </w:p>
                <w:p w14:paraId="28C98002" w14:textId="77777777" w:rsidR="00494816" w:rsidRDefault="00494816" w:rsidP="00494816">
                  <w:pPr>
                    <w:rPr>
                      <w:b/>
                      <w:bCs/>
                    </w:rPr>
                  </w:pPr>
                </w:p>
                <w:p w14:paraId="274693C5" w14:textId="77777777" w:rsidR="00363FB1" w:rsidRDefault="00363FB1" w:rsidP="00494816">
                  <w:pPr>
                    <w:rPr>
                      <w:b/>
                      <w:bCs/>
                    </w:rPr>
                  </w:pPr>
                </w:p>
                <w:p w14:paraId="4814B0CE" w14:textId="77777777" w:rsidR="00363FB1" w:rsidRDefault="00363FB1" w:rsidP="00494816">
                  <w:pPr>
                    <w:rPr>
                      <w:b/>
                      <w:bCs/>
                    </w:rPr>
                  </w:pPr>
                  <w:r>
                    <w:rPr>
                      <w:b/>
                      <w:bCs/>
                    </w:rPr>
                    <w:t>Staff Nurse</w:t>
                  </w:r>
                </w:p>
                <w:p w14:paraId="240E3777" w14:textId="77777777" w:rsidR="00363FB1" w:rsidRDefault="00363FB1" w:rsidP="00494816">
                  <w:pPr>
                    <w:rPr>
                      <w:b/>
                      <w:bCs/>
                    </w:rPr>
                  </w:pPr>
                </w:p>
                <w:p w14:paraId="548CA46A" w14:textId="77777777" w:rsidR="00363FB1" w:rsidRDefault="00363FB1" w:rsidP="00494816">
                  <w:pPr>
                    <w:rPr>
                      <w:b/>
                      <w:bCs/>
                    </w:rPr>
                  </w:pPr>
                </w:p>
                <w:p w14:paraId="069CCFBA" w14:textId="53A04AE6" w:rsidR="00363FB1" w:rsidRDefault="00363FB1" w:rsidP="00494816">
                  <w:pPr>
                    <w:rPr>
                      <w:b/>
                      <w:bCs/>
                    </w:rPr>
                  </w:pPr>
                  <w:r>
                    <w:rPr>
                      <w:b/>
                      <w:bCs/>
                    </w:rPr>
                    <w:t>Staff Nurse</w:t>
                  </w:r>
                </w:p>
                <w:p w14:paraId="682D4DE5" w14:textId="77777777" w:rsidR="00363FB1" w:rsidRDefault="00363FB1" w:rsidP="00494816">
                  <w:pPr>
                    <w:rPr>
                      <w:b/>
                      <w:bCs/>
                    </w:rPr>
                  </w:pPr>
                </w:p>
                <w:p w14:paraId="666C41EA" w14:textId="77777777" w:rsidR="00CB62F1" w:rsidRDefault="00CB62F1" w:rsidP="00494816">
                  <w:pPr>
                    <w:rPr>
                      <w:b/>
                      <w:bCs/>
                    </w:rPr>
                  </w:pPr>
                </w:p>
                <w:p w14:paraId="72BCCE6B" w14:textId="77777777" w:rsidR="00CB62F1" w:rsidRDefault="00CB62F1" w:rsidP="00494816">
                  <w:pPr>
                    <w:rPr>
                      <w:b/>
                      <w:bCs/>
                    </w:rPr>
                  </w:pPr>
                </w:p>
                <w:p w14:paraId="13B92834" w14:textId="77777777" w:rsidR="00363FB1" w:rsidRDefault="00363FB1" w:rsidP="00494816">
                  <w:pPr>
                    <w:rPr>
                      <w:b/>
                      <w:bCs/>
                    </w:rPr>
                  </w:pPr>
                  <w:r>
                    <w:rPr>
                      <w:b/>
                      <w:bCs/>
                    </w:rPr>
                    <w:t>Clinical Sister</w:t>
                  </w:r>
                </w:p>
                <w:p w14:paraId="139A4A29" w14:textId="5E3AE03B" w:rsidR="00767689" w:rsidRPr="00767689" w:rsidRDefault="00767689" w:rsidP="00767689">
                  <w:pPr>
                    <w:jc w:val="right"/>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0458336B" w14:textId="4B7A6F9B" w:rsidR="00F94FD6" w:rsidRPr="001D7183" w:rsidRDefault="00F94FD6" w:rsidP="00F15FDB">
            <w:pPr>
              <w:rPr>
                <w:b/>
              </w:rPr>
            </w:pPr>
          </w:p>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EB12B5">
              <w:trPr>
                <w:trHeight w:val="415"/>
              </w:trPr>
              <w:tc>
                <w:tcPr>
                  <w:tcW w:w="2689" w:type="dxa"/>
                </w:tcPr>
                <w:p w14:paraId="28D42DC7" w14:textId="247FB406" w:rsidR="0061593B" w:rsidRPr="003A5422" w:rsidRDefault="0055373B" w:rsidP="000C38D5">
                  <w:proofErr w:type="spellStart"/>
                  <w:r>
                    <w:t>Canulation</w:t>
                  </w:r>
                  <w:proofErr w:type="spellEnd"/>
                </w:p>
              </w:tc>
              <w:tc>
                <w:tcPr>
                  <w:tcW w:w="1287" w:type="dxa"/>
                </w:tcPr>
                <w:p w14:paraId="6EECF4DF" w14:textId="77777777" w:rsidR="0061593B" w:rsidRPr="001D7183" w:rsidRDefault="0061593B" w:rsidP="00F15FDB">
                  <w:pPr>
                    <w:rPr>
                      <w:b/>
                    </w:rPr>
                  </w:pPr>
                </w:p>
              </w:tc>
              <w:tc>
                <w:tcPr>
                  <w:tcW w:w="1264" w:type="dxa"/>
                </w:tcPr>
                <w:p w14:paraId="137AF717" w14:textId="77777777" w:rsidR="0061593B" w:rsidRPr="001D7183" w:rsidRDefault="0061593B" w:rsidP="00F15FDB">
                  <w:pPr>
                    <w:rPr>
                      <w:b/>
                    </w:rPr>
                  </w:pPr>
                </w:p>
              </w:tc>
              <w:tc>
                <w:tcPr>
                  <w:tcW w:w="2712" w:type="dxa"/>
                </w:tcPr>
                <w:p w14:paraId="6F65EC5E" w14:textId="6BA2A619" w:rsidR="0061593B" w:rsidRPr="001D7183" w:rsidRDefault="00F65D7C" w:rsidP="000C38D5">
                  <w:pPr>
                    <w:rPr>
                      <w:b/>
                    </w:rPr>
                  </w:pPr>
                  <w:r>
                    <w:rPr>
                      <w:b/>
                    </w:rPr>
                    <w:t>Medway NHS Foundation trust</w:t>
                  </w:r>
                </w:p>
              </w:tc>
              <w:tc>
                <w:tcPr>
                  <w:tcW w:w="1989" w:type="dxa"/>
                </w:tcPr>
                <w:p w14:paraId="3429C923" w14:textId="77777777" w:rsidR="0061593B" w:rsidRPr="001D7183" w:rsidRDefault="0061593B" w:rsidP="00F15FDB">
                  <w:pPr>
                    <w:rPr>
                      <w:b/>
                    </w:rPr>
                  </w:pPr>
                </w:p>
              </w:tc>
            </w:tr>
            <w:tr w:rsidR="005A6236" w:rsidRPr="001D7183" w14:paraId="2A9A9316" w14:textId="77777777" w:rsidTr="00EB12B5">
              <w:trPr>
                <w:trHeight w:val="422"/>
              </w:trPr>
              <w:tc>
                <w:tcPr>
                  <w:tcW w:w="2689" w:type="dxa"/>
                </w:tcPr>
                <w:p w14:paraId="56E5C7BB" w14:textId="7680F23F" w:rsidR="005A6236" w:rsidRPr="003A5422" w:rsidRDefault="0055373B" w:rsidP="000C38D5">
                  <w:proofErr w:type="spellStart"/>
                  <w:r>
                    <w:t>Veni</w:t>
                  </w:r>
                  <w:proofErr w:type="spellEnd"/>
                  <w:r>
                    <w:t xml:space="preserve"> puncture</w:t>
                  </w:r>
                </w:p>
              </w:tc>
              <w:tc>
                <w:tcPr>
                  <w:tcW w:w="1287" w:type="dxa"/>
                </w:tcPr>
                <w:p w14:paraId="482C2AEC" w14:textId="77777777" w:rsidR="005A6236" w:rsidRPr="001D7183" w:rsidRDefault="005A6236" w:rsidP="00F15FDB">
                  <w:pPr>
                    <w:rPr>
                      <w:b/>
                    </w:rPr>
                  </w:pP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EB12B5">
              <w:trPr>
                <w:trHeight w:val="400"/>
              </w:trPr>
              <w:tc>
                <w:tcPr>
                  <w:tcW w:w="2689" w:type="dxa"/>
                </w:tcPr>
                <w:p w14:paraId="21517A10" w14:textId="7F61D90F" w:rsidR="005A6236" w:rsidRPr="003A5422" w:rsidRDefault="0055373B" w:rsidP="000C38D5">
                  <w:proofErr w:type="spellStart"/>
                  <w:r>
                    <w:t>Capita</w:t>
                  </w:r>
                  <w:r w:rsidR="00E968B7">
                    <w:t>ri</w:t>
                  </w:r>
                  <w:r>
                    <w:t>sation</w:t>
                  </w:r>
                  <w:proofErr w:type="spellEnd"/>
                </w:p>
              </w:tc>
              <w:tc>
                <w:tcPr>
                  <w:tcW w:w="1287"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EB12B5">
              <w:trPr>
                <w:trHeight w:val="567"/>
              </w:trPr>
              <w:tc>
                <w:tcPr>
                  <w:tcW w:w="2689" w:type="dxa"/>
                </w:tcPr>
                <w:p w14:paraId="14776320" w14:textId="1EF435C3" w:rsidR="005A6236" w:rsidRPr="003A5422" w:rsidRDefault="00570D31" w:rsidP="000C38D5">
                  <w:r>
                    <w:t>Tissue viability</w:t>
                  </w:r>
                </w:p>
              </w:tc>
              <w:tc>
                <w:tcPr>
                  <w:tcW w:w="1287"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A61307" w:rsidRPr="001D7183" w14:paraId="1607A3BC" w14:textId="77777777" w:rsidTr="00EB12B5">
              <w:trPr>
                <w:trHeight w:val="567"/>
              </w:trPr>
              <w:tc>
                <w:tcPr>
                  <w:tcW w:w="2689" w:type="dxa"/>
                </w:tcPr>
                <w:p w14:paraId="50AC7B8E" w14:textId="31851580" w:rsidR="00A61307" w:rsidRPr="003A5422" w:rsidRDefault="00A61307" w:rsidP="00A61307">
                  <w:r w:rsidRPr="003A5422">
                    <w:t>Manual handling</w:t>
                  </w:r>
                </w:p>
              </w:tc>
              <w:tc>
                <w:tcPr>
                  <w:tcW w:w="1287" w:type="dxa"/>
                </w:tcPr>
                <w:p w14:paraId="040CC4E4" w14:textId="77777777" w:rsidR="00A61307" w:rsidRPr="001D7183" w:rsidRDefault="00A61307" w:rsidP="00A61307">
                  <w:pPr>
                    <w:rPr>
                      <w:b/>
                    </w:rPr>
                  </w:pPr>
                </w:p>
              </w:tc>
              <w:tc>
                <w:tcPr>
                  <w:tcW w:w="1264" w:type="dxa"/>
                </w:tcPr>
                <w:p w14:paraId="78EA0B2F" w14:textId="77777777" w:rsidR="00A61307" w:rsidRPr="001D7183" w:rsidRDefault="00A61307" w:rsidP="00A61307">
                  <w:pPr>
                    <w:rPr>
                      <w:b/>
                    </w:rPr>
                  </w:pPr>
                </w:p>
              </w:tc>
              <w:tc>
                <w:tcPr>
                  <w:tcW w:w="2712" w:type="dxa"/>
                </w:tcPr>
                <w:p w14:paraId="45BBF84B" w14:textId="77777777" w:rsidR="00A61307" w:rsidRPr="001D7183" w:rsidRDefault="00A61307" w:rsidP="00A61307">
                  <w:pPr>
                    <w:rPr>
                      <w:b/>
                    </w:rPr>
                  </w:pPr>
                </w:p>
              </w:tc>
              <w:tc>
                <w:tcPr>
                  <w:tcW w:w="1989" w:type="dxa"/>
                </w:tcPr>
                <w:p w14:paraId="57313694" w14:textId="77777777" w:rsidR="00A61307" w:rsidRPr="001D7183" w:rsidRDefault="00A61307" w:rsidP="00A61307">
                  <w:pPr>
                    <w:rPr>
                      <w:b/>
                    </w:rPr>
                  </w:pPr>
                </w:p>
              </w:tc>
            </w:tr>
            <w:tr w:rsidR="00A61307" w:rsidRPr="001D7183" w14:paraId="18E0DD67" w14:textId="77777777" w:rsidTr="00EB12B5">
              <w:trPr>
                <w:trHeight w:val="567"/>
              </w:trPr>
              <w:tc>
                <w:tcPr>
                  <w:tcW w:w="2689" w:type="dxa"/>
                </w:tcPr>
                <w:p w14:paraId="6A77FB15" w14:textId="5996AC56" w:rsidR="00A61307" w:rsidRPr="003A5422" w:rsidRDefault="00A61307" w:rsidP="00A61307">
                  <w:r w:rsidRPr="003A5422">
                    <w:t>Immediate Life Support</w:t>
                  </w:r>
                </w:p>
              </w:tc>
              <w:tc>
                <w:tcPr>
                  <w:tcW w:w="1287" w:type="dxa"/>
                </w:tcPr>
                <w:p w14:paraId="17E84938" w14:textId="77777777" w:rsidR="00A61307" w:rsidRPr="001D7183" w:rsidRDefault="00A61307" w:rsidP="00A61307">
                  <w:pPr>
                    <w:rPr>
                      <w:b/>
                    </w:rPr>
                  </w:pPr>
                </w:p>
              </w:tc>
              <w:tc>
                <w:tcPr>
                  <w:tcW w:w="1264" w:type="dxa"/>
                </w:tcPr>
                <w:p w14:paraId="454DB519" w14:textId="77777777" w:rsidR="00A61307" w:rsidRPr="001D7183" w:rsidRDefault="00A61307" w:rsidP="00A61307">
                  <w:pPr>
                    <w:rPr>
                      <w:b/>
                    </w:rPr>
                  </w:pPr>
                </w:p>
              </w:tc>
              <w:tc>
                <w:tcPr>
                  <w:tcW w:w="2712" w:type="dxa"/>
                </w:tcPr>
                <w:p w14:paraId="51294C0F" w14:textId="77777777" w:rsidR="00A61307" w:rsidRPr="001D7183" w:rsidRDefault="00A61307" w:rsidP="00A61307">
                  <w:pPr>
                    <w:rPr>
                      <w:b/>
                    </w:rPr>
                  </w:pPr>
                </w:p>
              </w:tc>
              <w:tc>
                <w:tcPr>
                  <w:tcW w:w="1989" w:type="dxa"/>
                </w:tcPr>
                <w:p w14:paraId="3857BC55" w14:textId="77777777" w:rsidR="00A61307" w:rsidRPr="001D7183" w:rsidRDefault="00A61307" w:rsidP="00A61307">
                  <w:pPr>
                    <w:rPr>
                      <w:b/>
                    </w:rPr>
                  </w:pPr>
                </w:p>
              </w:tc>
            </w:tr>
            <w:tr w:rsidR="00A61307" w:rsidRPr="001D7183" w14:paraId="21A7B724" w14:textId="77777777" w:rsidTr="00EB12B5">
              <w:trPr>
                <w:trHeight w:val="567"/>
              </w:trPr>
              <w:tc>
                <w:tcPr>
                  <w:tcW w:w="2689" w:type="dxa"/>
                </w:tcPr>
                <w:p w14:paraId="62F78BB7" w14:textId="045E3B1C" w:rsidR="00A61307" w:rsidRPr="003A5422" w:rsidRDefault="00A61307" w:rsidP="00A61307">
                  <w:r w:rsidRPr="003A5422">
                    <w:t>Infection control</w:t>
                  </w:r>
                </w:p>
              </w:tc>
              <w:tc>
                <w:tcPr>
                  <w:tcW w:w="1287" w:type="dxa"/>
                </w:tcPr>
                <w:p w14:paraId="4DB7DCC6" w14:textId="77777777" w:rsidR="00A61307" w:rsidRPr="001D7183" w:rsidRDefault="00A61307" w:rsidP="00A61307">
                  <w:pPr>
                    <w:rPr>
                      <w:b/>
                    </w:rPr>
                  </w:pPr>
                </w:p>
              </w:tc>
              <w:tc>
                <w:tcPr>
                  <w:tcW w:w="1264" w:type="dxa"/>
                </w:tcPr>
                <w:p w14:paraId="219D63FC" w14:textId="77777777" w:rsidR="00A61307" w:rsidRPr="001D7183" w:rsidRDefault="00A61307" w:rsidP="00A61307">
                  <w:pPr>
                    <w:rPr>
                      <w:b/>
                    </w:rPr>
                  </w:pPr>
                </w:p>
              </w:tc>
              <w:tc>
                <w:tcPr>
                  <w:tcW w:w="2712" w:type="dxa"/>
                </w:tcPr>
                <w:p w14:paraId="2E117C09" w14:textId="77777777" w:rsidR="00A61307" w:rsidRPr="001D7183" w:rsidRDefault="00A61307" w:rsidP="00A61307">
                  <w:pPr>
                    <w:rPr>
                      <w:b/>
                    </w:rPr>
                  </w:pPr>
                </w:p>
              </w:tc>
              <w:tc>
                <w:tcPr>
                  <w:tcW w:w="1989" w:type="dxa"/>
                </w:tcPr>
                <w:p w14:paraId="6FD035AA" w14:textId="77777777" w:rsidR="00A61307" w:rsidRPr="001D7183" w:rsidRDefault="00A61307" w:rsidP="00A61307">
                  <w:pPr>
                    <w:rPr>
                      <w:b/>
                    </w:rPr>
                  </w:pPr>
                </w:p>
              </w:tc>
            </w:tr>
            <w:tr w:rsidR="00A61307" w:rsidRPr="001D7183" w14:paraId="0E82FE79" w14:textId="77777777" w:rsidTr="00EB12B5">
              <w:trPr>
                <w:trHeight w:val="567"/>
              </w:trPr>
              <w:tc>
                <w:tcPr>
                  <w:tcW w:w="2689" w:type="dxa"/>
                </w:tcPr>
                <w:p w14:paraId="500E57C8" w14:textId="2E0E48CF" w:rsidR="00A61307" w:rsidRPr="003A5422" w:rsidRDefault="00A61307" w:rsidP="00A61307">
                  <w:r>
                    <w:t xml:space="preserve">MCA / </w:t>
                  </w:r>
                  <w:proofErr w:type="spellStart"/>
                  <w:r>
                    <w:t>Dols</w:t>
                  </w:r>
                  <w:proofErr w:type="spellEnd"/>
                </w:p>
              </w:tc>
              <w:tc>
                <w:tcPr>
                  <w:tcW w:w="1287" w:type="dxa"/>
                </w:tcPr>
                <w:p w14:paraId="514A86E5" w14:textId="77777777" w:rsidR="00A61307" w:rsidRPr="001D7183" w:rsidRDefault="00A61307" w:rsidP="00A61307">
                  <w:pPr>
                    <w:rPr>
                      <w:b/>
                    </w:rPr>
                  </w:pPr>
                </w:p>
              </w:tc>
              <w:tc>
                <w:tcPr>
                  <w:tcW w:w="1264" w:type="dxa"/>
                </w:tcPr>
                <w:p w14:paraId="3325E6F8" w14:textId="77777777" w:rsidR="00A61307" w:rsidRPr="001D7183" w:rsidRDefault="00A61307" w:rsidP="00A61307">
                  <w:pPr>
                    <w:rPr>
                      <w:b/>
                    </w:rPr>
                  </w:pPr>
                </w:p>
              </w:tc>
              <w:tc>
                <w:tcPr>
                  <w:tcW w:w="2712" w:type="dxa"/>
                </w:tcPr>
                <w:p w14:paraId="501A8186" w14:textId="77777777" w:rsidR="00A61307" w:rsidRPr="001D7183" w:rsidRDefault="00A61307" w:rsidP="00A61307">
                  <w:pPr>
                    <w:rPr>
                      <w:b/>
                    </w:rPr>
                  </w:pPr>
                </w:p>
              </w:tc>
              <w:tc>
                <w:tcPr>
                  <w:tcW w:w="1989" w:type="dxa"/>
                </w:tcPr>
                <w:p w14:paraId="23E7CBD2" w14:textId="77777777" w:rsidR="00A61307" w:rsidRPr="001D7183" w:rsidRDefault="00A61307" w:rsidP="00A61307">
                  <w:pPr>
                    <w:rPr>
                      <w:b/>
                    </w:rPr>
                  </w:pPr>
                </w:p>
              </w:tc>
            </w:tr>
            <w:tr w:rsidR="00A61307" w:rsidRPr="001D7183" w14:paraId="533BB84D" w14:textId="77777777" w:rsidTr="00EB12B5">
              <w:trPr>
                <w:trHeight w:val="567"/>
              </w:trPr>
              <w:tc>
                <w:tcPr>
                  <w:tcW w:w="2689" w:type="dxa"/>
                </w:tcPr>
                <w:p w14:paraId="0F865DC1" w14:textId="750C0A68" w:rsidR="00A61307" w:rsidRPr="003A5422" w:rsidRDefault="00A61307" w:rsidP="00A61307">
                  <w:r w:rsidRPr="003A5422">
                    <w:t>First aid</w:t>
                  </w:r>
                  <w:r>
                    <w:t xml:space="preserve">, </w:t>
                  </w:r>
                  <w:r w:rsidRPr="003A5422">
                    <w:t>Health &amp; Safety</w:t>
                  </w:r>
                </w:p>
              </w:tc>
              <w:tc>
                <w:tcPr>
                  <w:tcW w:w="1287" w:type="dxa"/>
                </w:tcPr>
                <w:p w14:paraId="30C7660B" w14:textId="77777777" w:rsidR="00A61307" w:rsidRPr="001D7183" w:rsidRDefault="00A61307" w:rsidP="00A61307">
                  <w:pPr>
                    <w:rPr>
                      <w:b/>
                    </w:rPr>
                  </w:pPr>
                </w:p>
              </w:tc>
              <w:tc>
                <w:tcPr>
                  <w:tcW w:w="1264" w:type="dxa"/>
                </w:tcPr>
                <w:p w14:paraId="6CA27EEC" w14:textId="77777777" w:rsidR="00A61307" w:rsidRPr="001D7183" w:rsidRDefault="00A61307" w:rsidP="00A61307">
                  <w:pPr>
                    <w:rPr>
                      <w:b/>
                    </w:rPr>
                  </w:pPr>
                </w:p>
              </w:tc>
              <w:tc>
                <w:tcPr>
                  <w:tcW w:w="2712" w:type="dxa"/>
                </w:tcPr>
                <w:p w14:paraId="30EC1627" w14:textId="77777777" w:rsidR="00A61307" w:rsidRPr="001D7183" w:rsidRDefault="00A61307" w:rsidP="00A61307">
                  <w:pPr>
                    <w:rPr>
                      <w:b/>
                    </w:rPr>
                  </w:pPr>
                </w:p>
              </w:tc>
              <w:tc>
                <w:tcPr>
                  <w:tcW w:w="1989" w:type="dxa"/>
                </w:tcPr>
                <w:p w14:paraId="6C1A97BA" w14:textId="77777777" w:rsidR="00A61307" w:rsidRPr="001D7183" w:rsidRDefault="00A61307" w:rsidP="00A61307">
                  <w:pPr>
                    <w:rPr>
                      <w:b/>
                    </w:rPr>
                  </w:pPr>
                </w:p>
              </w:tc>
            </w:tr>
            <w:tr w:rsidR="00A61307" w:rsidRPr="001D7183" w14:paraId="51D01A82" w14:textId="77777777" w:rsidTr="00EB12B5">
              <w:trPr>
                <w:trHeight w:val="567"/>
              </w:trPr>
              <w:tc>
                <w:tcPr>
                  <w:tcW w:w="2689" w:type="dxa"/>
                </w:tcPr>
                <w:p w14:paraId="5866E64C" w14:textId="69F8367C" w:rsidR="00A61307" w:rsidRPr="003A5422" w:rsidRDefault="00A61307" w:rsidP="00A61307">
                  <w:r>
                    <w:t>Fire Training</w:t>
                  </w:r>
                </w:p>
              </w:tc>
              <w:tc>
                <w:tcPr>
                  <w:tcW w:w="1287" w:type="dxa"/>
                </w:tcPr>
                <w:p w14:paraId="7E9DCF7E" w14:textId="77777777" w:rsidR="00A61307" w:rsidRPr="001D7183" w:rsidRDefault="00A61307" w:rsidP="00A61307">
                  <w:pPr>
                    <w:rPr>
                      <w:b/>
                    </w:rPr>
                  </w:pPr>
                </w:p>
              </w:tc>
              <w:tc>
                <w:tcPr>
                  <w:tcW w:w="1264" w:type="dxa"/>
                </w:tcPr>
                <w:p w14:paraId="072E0578" w14:textId="77777777" w:rsidR="00A61307" w:rsidRPr="001D7183" w:rsidRDefault="00A61307" w:rsidP="00A61307">
                  <w:pPr>
                    <w:rPr>
                      <w:b/>
                    </w:rPr>
                  </w:pPr>
                </w:p>
              </w:tc>
              <w:tc>
                <w:tcPr>
                  <w:tcW w:w="2712" w:type="dxa"/>
                </w:tcPr>
                <w:p w14:paraId="0B948744" w14:textId="77777777" w:rsidR="00A61307" w:rsidRPr="001D7183" w:rsidRDefault="00A61307" w:rsidP="00A61307">
                  <w:pPr>
                    <w:rPr>
                      <w:b/>
                    </w:rPr>
                  </w:pPr>
                </w:p>
              </w:tc>
              <w:tc>
                <w:tcPr>
                  <w:tcW w:w="1989" w:type="dxa"/>
                </w:tcPr>
                <w:p w14:paraId="5C15F7CB" w14:textId="77777777" w:rsidR="00A61307" w:rsidRPr="001D7183" w:rsidRDefault="00A61307" w:rsidP="00A61307">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AB476E">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AB476E">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51F620AF" w:rsidR="004D1C5C" w:rsidRPr="001D7183" w:rsidRDefault="00B51951" w:rsidP="00520294">
                  <w:r>
                    <w:t xml:space="preserve">1 </w:t>
                  </w:r>
                  <w:r w:rsidR="009E2E50">
                    <w:t>Y</w:t>
                  </w:r>
                  <w:r>
                    <w:t>ear</w:t>
                  </w:r>
                </w:p>
              </w:tc>
              <w:tc>
                <w:tcPr>
                  <w:tcW w:w="1842" w:type="dxa"/>
                </w:tcPr>
                <w:p w14:paraId="1F4AB28F" w14:textId="3980114E" w:rsidR="004D1C5C" w:rsidRPr="001D7183" w:rsidRDefault="004D1C5C" w:rsidP="00520294">
                  <w:r w:rsidRPr="001D7183">
                    <w:t>Practice nursing</w:t>
                  </w:r>
                </w:p>
              </w:tc>
              <w:tc>
                <w:tcPr>
                  <w:tcW w:w="1418" w:type="dxa"/>
                </w:tcPr>
                <w:p w14:paraId="0C172AAC" w14:textId="1B96BD06"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587AF1AC" w:rsidR="004D1C5C" w:rsidRPr="001D7183" w:rsidRDefault="00B51951" w:rsidP="00334576">
                  <w:r>
                    <w:t>1</w:t>
                  </w:r>
                  <w:r w:rsidR="001B4011">
                    <w:t xml:space="preserve"> </w:t>
                  </w:r>
                  <w:r w:rsidR="009E2E50">
                    <w:t>Y</w:t>
                  </w:r>
                  <w:r w:rsidR="001B4011">
                    <w:t>ear</w:t>
                  </w:r>
                </w:p>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lastRenderedPageBreak/>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530A4DCE" w:rsidR="004D1C5C" w:rsidRPr="001D7183" w:rsidRDefault="00B51951" w:rsidP="00334576">
                  <w:r>
                    <w:t>6 months</w:t>
                  </w:r>
                </w:p>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1860DAA6" w:rsidR="004D1C5C" w:rsidRPr="001D7183" w:rsidRDefault="00B51951" w:rsidP="00334576">
                  <w:r>
                    <w:t xml:space="preserve">3 </w:t>
                  </w:r>
                  <w:r w:rsidR="007D21BF">
                    <w:t>Years</w:t>
                  </w:r>
                </w:p>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3294A20C" w:rsidR="004D1C5C" w:rsidRPr="001D7183" w:rsidRDefault="00B51951" w:rsidP="00334576">
                  <w:r>
                    <w:t>1.5 years</w:t>
                  </w:r>
                </w:p>
              </w:tc>
              <w:tc>
                <w:tcPr>
                  <w:tcW w:w="1842" w:type="dxa"/>
                </w:tcPr>
                <w:p w14:paraId="3C6AC47A" w14:textId="2049A756" w:rsidR="004D1C5C" w:rsidRPr="001D7183" w:rsidRDefault="004D1C5C" w:rsidP="00334576">
                  <w:r w:rsidRPr="001D7183">
                    <w:t>Venepuncture</w:t>
                  </w:r>
                </w:p>
              </w:tc>
              <w:tc>
                <w:tcPr>
                  <w:tcW w:w="1418" w:type="dxa"/>
                </w:tcPr>
                <w:p w14:paraId="0F9D9B1C" w14:textId="4AA25B06" w:rsidR="004D1C5C" w:rsidRPr="001D7183" w:rsidRDefault="003F3704" w:rsidP="00334576">
                  <w:r>
                    <w:t>10 years</w:t>
                  </w:r>
                </w:p>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3C0642B1" w:rsidR="004D1C5C" w:rsidRPr="001D7183" w:rsidRDefault="00B51951" w:rsidP="00334576">
                  <w:r>
                    <w:t>2</w:t>
                  </w:r>
                  <w:r w:rsidR="007D21BF">
                    <w:t xml:space="preserve"> Years</w:t>
                  </w:r>
                </w:p>
              </w:tc>
              <w:tc>
                <w:tcPr>
                  <w:tcW w:w="1843" w:type="dxa"/>
                </w:tcPr>
                <w:p w14:paraId="2C46FD16" w14:textId="3AF17AE1" w:rsidR="004D1C5C" w:rsidRPr="001D7183" w:rsidRDefault="00EB1BF9" w:rsidP="00334576">
                  <w:r>
                    <w:t>General surgery</w:t>
                  </w:r>
                </w:p>
              </w:tc>
              <w:tc>
                <w:tcPr>
                  <w:tcW w:w="1418" w:type="dxa"/>
                </w:tcPr>
                <w:p w14:paraId="428FAFC3" w14:textId="06480DC2" w:rsidR="004D1C5C" w:rsidRPr="001D7183" w:rsidRDefault="00EB1BF9" w:rsidP="00334576">
                  <w:r>
                    <w:t>12 years</w:t>
                  </w:r>
                </w:p>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50AE4951"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9D1098">
                    <w:rPr>
                      <w:b/>
                      <w:sz w:val="22"/>
                    </w:rPr>
                  </w:r>
                  <w:r w:rsidR="009D1098">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9D1098">
                    <w:rPr>
                      <w:b/>
                      <w:sz w:val="22"/>
                    </w:rPr>
                  </w:r>
                  <w:r w:rsidR="009D1098">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9D1098">
                    <w:rPr>
                      <w:b/>
                      <w:sz w:val="22"/>
                    </w:rPr>
                  </w:r>
                  <w:r w:rsidR="009D1098">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9D1098">
                    <w:rPr>
                      <w:b/>
                      <w:sz w:val="22"/>
                    </w:rPr>
                  </w:r>
                  <w:r w:rsidR="009D1098">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1F0FC776" w:rsidR="00494816" w:rsidRPr="001D7183" w:rsidRDefault="003F3704" w:rsidP="000C38D5">
                  <w:pPr>
                    <w:snapToGrid w:val="0"/>
                    <w:jc w:val="center"/>
                    <w:rPr>
                      <w:b/>
                      <w:bCs/>
                    </w:rPr>
                  </w:pPr>
                  <w:r>
                    <w:rPr>
                      <w:b/>
                      <w:bCs/>
                    </w:rPr>
                    <w:t>Tamil, English, Hind</w:t>
                  </w:r>
                  <w:r w:rsidR="00A677E2">
                    <w:rPr>
                      <w:b/>
                      <w:bCs/>
                    </w:rPr>
                    <w:t>i</w:t>
                  </w:r>
                  <w:r>
                    <w:rPr>
                      <w:b/>
                      <w:bCs/>
                    </w:rPr>
                    <w:t>, Mal</w:t>
                  </w:r>
                  <w:r w:rsidR="00A677E2">
                    <w:rPr>
                      <w:b/>
                      <w:bCs/>
                    </w:rPr>
                    <w:t>ayalam</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5F41F790" w:rsidR="00F94FD6" w:rsidRDefault="00F94FD6" w:rsidP="00F15FDB">
            <w:pPr>
              <w:rPr>
                <w:b/>
              </w:rPr>
            </w:pPr>
          </w:p>
          <w:p w14:paraId="00C33CB6" w14:textId="5CFCCD16" w:rsidR="00841C99" w:rsidRDefault="00841C99" w:rsidP="00F15FDB">
            <w:pPr>
              <w:rPr>
                <w:b/>
              </w:rPr>
            </w:pPr>
          </w:p>
          <w:p w14:paraId="69549CF5" w14:textId="6E1651BF" w:rsidR="00841C99" w:rsidRDefault="00841C99" w:rsidP="00F15FDB">
            <w:pPr>
              <w:rPr>
                <w:b/>
              </w:rPr>
            </w:pPr>
          </w:p>
          <w:p w14:paraId="694AF80E" w14:textId="7C1B3209" w:rsidR="00841C99" w:rsidRDefault="00841C99" w:rsidP="00F15FDB">
            <w:pPr>
              <w:rPr>
                <w:b/>
              </w:rPr>
            </w:pPr>
          </w:p>
          <w:p w14:paraId="3A5B7443" w14:textId="618804E1" w:rsidR="00841C99" w:rsidRDefault="00841C99" w:rsidP="00F15FDB">
            <w:pPr>
              <w:rPr>
                <w:b/>
              </w:rPr>
            </w:pPr>
          </w:p>
          <w:p w14:paraId="3A302413" w14:textId="63E4BBCD" w:rsidR="00841C99" w:rsidRDefault="00841C99" w:rsidP="00F15FDB">
            <w:pPr>
              <w:rPr>
                <w:b/>
              </w:rPr>
            </w:pPr>
          </w:p>
          <w:p w14:paraId="59058B93" w14:textId="44C87A04" w:rsidR="00841C99" w:rsidRDefault="00841C99" w:rsidP="00F15FDB">
            <w:pPr>
              <w:rPr>
                <w:b/>
              </w:rPr>
            </w:pPr>
          </w:p>
          <w:p w14:paraId="59FDCFB5" w14:textId="79162DF0" w:rsidR="00841C99" w:rsidRDefault="00841C99" w:rsidP="00F15FDB">
            <w:pPr>
              <w:rPr>
                <w:b/>
              </w:rPr>
            </w:pPr>
          </w:p>
          <w:p w14:paraId="62ED5290" w14:textId="45853A40" w:rsidR="00841C99" w:rsidRDefault="00841C99" w:rsidP="00F15FDB">
            <w:pPr>
              <w:rPr>
                <w:b/>
              </w:rPr>
            </w:pPr>
          </w:p>
          <w:p w14:paraId="23187E39" w14:textId="7DAF036E" w:rsidR="00841C99" w:rsidRDefault="00841C99" w:rsidP="00F15FDB">
            <w:pPr>
              <w:rPr>
                <w:b/>
              </w:rPr>
            </w:pPr>
          </w:p>
          <w:p w14:paraId="3E23920A" w14:textId="75A665DE" w:rsidR="00841C99" w:rsidRDefault="00841C99" w:rsidP="00F15FDB">
            <w:pPr>
              <w:rPr>
                <w:b/>
              </w:rPr>
            </w:pPr>
          </w:p>
          <w:p w14:paraId="0B9EE67E" w14:textId="69FD3887" w:rsidR="00841C99" w:rsidRDefault="00841C99" w:rsidP="00F15FDB">
            <w:pPr>
              <w:rPr>
                <w:b/>
              </w:rPr>
            </w:pPr>
          </w:p>
          <w:p w14:paraId="326E7B32" w14:textId="5378F312" w:rsidR="00841C99" w:rsidRDefault="00841C99" w:rsidP="00F15FDB">
            <w:pPr>
              <w:rPr>
                <w:b/>
              </w:rPr>
            </w:pPr>
          </w:p>
          <w:p w14:paraId="6211E56F" w14:textId="639BC2BE" w:rsidR="00841C99" w:rsidRDefault="00841C99" w:rsidP="00F15FDB">
            <w:pPr>
              <w:rPr>
                <w:b/>
              </w:rPr>
            </w:pPr>
          </w:p>
          <w:p w14:paraId="698AD0AE" w14:textId="0D74A55D" w:rsidR="00841C99" w:rsidRDefault="00841C99" w:rsidP="00F15FDB">
            <w:pPr>
              <w:rPr>
                <w:b/>
              </w:rPr>
            </w:pPr>
          </w:p>
          <w:p w14:paraId="4EF8A7D1" w14:textId="344ADE42" w:rsidR="00841C99" w:rsidRDefault="00841C99" w:rsidP="00F15FDB">
            <w:pPr>
              <w:rPr>
                <w:b/>
              </w:rPr>
            </w:pPr>
          </w:p>
          <w:p w14:paraId="373D61F1" w14:textId="77777777" w:rsidR="00841C99" w:rsidRPr="001D7183" w:rsidRDefault="00841C99"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841C99">
                    <w:rPr>
                      <w:b/>
                      <w:bCs/>
                      <w:strike/>
                    </w:rPr>
                    <w:t>full time</w:t>
                  </w:r>
                  <w:r w:rsidR="000C38D5" w:rsidRPr="000C38D5">
                    <w:rPr>
                      <w:b/>
                      <w:bCs/>
                    </w:rPr>
                    <w:t xml:space="preserv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841C99">
                    <w:rPr>
                      <w:b/>
                      <w:bCs/>
                      <w:strike/>
                    </w:rPr>
                    <w:t>live in</w:t>
                  </w:r>
                  <w:r w:rsidRPr="000C38D5">
                    <w:rPr>
                      <w:b/>
                      <w:bCs/>
                    </w:rPr>
                    <w:t xml:space="preserve">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841C99">
                    <w:rPr>
                      <w:b/>
                      <w:bCs/>
                      <w:strike/>
                    </w:rPr>
                    <w:t>visits</w:t>
                  </w:r>
                  <w:r w:rsidRPr="000C38D5">
                    <w:rPr>
                      <w:b/>
                      <w:bCs/>
                    </w:rPr>
                    <w:t xml:space="preserve"> </w:t>
                  </w:r>
                </w:p>
                <w:p w14:paraId="3CF5B12F" w14:textId="77777777" w:rsidR="007C1676" w:rsidRPr="001D7183" w:rsidRDefault="007C1676" w:rsidP="007C1676">
                  <w:pPr>
                    <w:rPr>
                      <w:b/>
                      <w:bCs/>
                    </w:rPr>
                  </w:pPr>
                </w:p>
                <w:p w14:paraId="389B19DD" w14:textId="33BD89D8" w:rsidR="007C1676" w:rsidRPr="001D7183" w:rsidRDefault="007C1676" w:rsidP="007C1676">
                  <w:pPr>
                    <w:rPr>
                      <w:b/>
                      <w:bCs/>
                    </w:rPr>
                  </w:pPr>
                  <w:r w:rsidRPr="001D7183">
                    <w:rPr>
                      <w:b/>
                      <w:bCs/>
                    </w:rPr>
                    <w:t xml:space="preserve">Do you have any other work commitments? </w:t>
                  </w:r>
                  <w:r w:rsidR="00B85C08" w:rsidRPr="00926999">
                    <w:rPr>
                      <w:b/>
                      <w:strike/>
                    </w:rPr>
                    <w:t>Yes</w:t>
                  </w:r>
                  <w:r w:rsidR="00B85C08">
                    <w:rPr>
                      <w:b/>
                    </w:rPr>
                    <w:t xml:space="preserve"> </w:t>
                  </w:r>
                  <w:r w:rsidR="00B85C08">
                    <w:rPr>
                      <w:b/>
                      <w:bCs/>
                      <w:sz w:val="32"/>
                      <w:szCs w:val="32"/>
                    </w:rPr>
                    <w:t xml:space="preserve">   </w:t>
                  </w:r>
                  <w:r w:rsidR="00B85C08">
                    <w:rPr>
                      <w:b/>
                    </w:rPr>
                    <w:t xml:space="preserve">  No    </w:t>
                  </w:r>
                  <w:r w:rsidR="0023264C" w:rsidRPr="001D7183">
                    <w:sym w:font="Symbol" w:char="F0D6"/>
                  </w:r>
                  <w:r w:rsidR="0023264C" w:rsidRPr="001D7183">
                    <w:t xml:space="preserve"> </w:t>
                  </w:r>
                  <w:r w:rsidR="0023264C">
                    <w:t xml:space="preserve"> </w:t>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26DA7843" w:rsidR="007C1676" w:rsidRPr="001D7183" w:rsidRDefault="00D10E90" w:rsidP="007C1676">
                  <w:pPr>
                    <w:snapToGrid w:val="0"/>
                    <w:rPr>
                      <w:b/>
                      <w:bCs/>
                    </w:rPr>
                  </w:pPr>
                  <w:r>
                    <w:rPr>
                      <w:b/>
                      <w:bCs/>
                    </w:rPr>
                    <w:t>Immediate</w:t>
                  </w: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39462790" w:rsidR="00F94FD6" w:rsidRPr="001D7183" w:rsidRDefault="00F94FD6"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0CAC8FDC" w:rsidR="004B69F1" w:rsidRDefault="004B69F1" w:rsidP="00F15FDB">
            <w:pPr>
              <w:pageBreakBefore/>
              <w:rPr>
                <w:b/>
              </w:rPr>
            </w:pPr>
          </w:p>
          <w:p w14:paraId="5317B207" w14:textId="4F159ED8" w:rsidR="007F5946" w:rsidRDefault="007F5946" w:rsidP="00F15FDB">
            <w:pPr>
              <w:pageBreakBefore/>
              <w:rPr>
                <w:b/>
              </w:rPr>
            </w:pPr>
          </w:p>
          <w:p w14:paraId="0B7B9851" w14:textId="77777777" w:rsidR="007F5946" w:rsidRPr="001D7183" w:rsidRDefault="007F5946"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52F647CE" w:rsidR="007C23ED" w:rsidRPr="007C23ED" w:rsidRDefault="00053363" w:rsidP="00F15FDB">
                  <w:pPr>
                    <w:pageBreakBefore/>
                    <w:rPr>
                      <w:bCs/>
                    </w:rPr>
                  </w:pPr>
                  <w:r>
                    <w:rPr>
                      <w:bCs/>
                    </w:rPr>
                    <w:t>Will provide when required</w:t>
                  </w: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6046A34D" w:rsidR="00E23CA8" w:rsidRPr="00053363" w:rsidRDefault="00053363" w:rsidP="00F15FDB">
                  <w:pPr>
                    <w:pageBreakBefore/>
                  </w:pPr>
                  <w:r w:rsidRPr="00053363">
                    <w:t>Will provide when required</w:t>
                  </w: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9D1098">
                    <w:rPr>
                      <w:b/>
                      <w:sz w:val="22"/>
                    </w:rPr>
                  </w:r>
                  <w:r w:rsidR="009D1098">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9D1098">
                    <w:rPr>
                      <w:b/>
                      <w:sz w:val="22"/>
                    </w:rPr>
                  </w:r>
                  <w:r w:rsidR="009D1098">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9D1098">
                    <w:rPr>
                      <w:b/>
                      <w:sz w:val="22"/>
                    </w:rPr>
                  </w:r>
                  <w:r w:rsidR="009D1098">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9D1098">
                    <w:rPr>
                      <w:b/>
                      <w:sz w:val="22"/>
                    </w:rPr>
                  </w:r>
                  <w:r w:rsidR="009D1098">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77777777" w:rsidR="00E43CB9" w:rsidRPr="001D7183" w:rsidRDefault="00E43CB9"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 xml:space="preserve">If you are worried by any information you have obtained and consider that you should talk about it to someone </w:t>
                  </w:r>
                  <w:proofErr w:type="gramStart"/>
                  <w:r w:rsidRPr="001D7183">
                    <w:rPr>
                      <w:b/>
                      <w:bCs/>
                    </w:rPr>
                    <w:t>else</w:t>
                  </w:r>
                  <w:proofErr w:type="gramEnd"/>
                  <w:r w:rsidRPr="001D7183">
                    <w:rPr>
                      <w:b/>
                      <w:bCs/>
                    </w:rPr>
                    <w:t xml:space="preserv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lastRenderedPageBreak/>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 xml:space="preserve">As a general rule, no-one </w:t>
                  </w:r>
                  <w:proofErr w:type="gramStart"/>
                  <w:r w:rsidRPr="001D7183">
                    <w:rPr>
                      <w:b/>
                    </w:rPr>
                    <w:t>need</w:t>
                  </w:r>
                  <w:proofErr w:type="gramEnd"/>
                  <w:r w:rsidRPr="001D7183">
                    <w:rPr>
                      <w:b/>
                    </w:rPr>
                    <w:t xml:space="preserve"> to answer questions about spent convictions. </w:t>
                  </w:r>
                  <w:proofErr w:type="gramStart"/>
                  <w:r w:rsidRPr="001D7183">
                    <w:rPr>
                      <w:b/>
                    </w:rPr>
                    <w:t>However</w:t>
                  </w:r>
                  <w:proofErr w:type="gramEnd"/>
                  <w:r w:rsidRPr="001D7183">
                    <w:rPr>
                      <w:b/>
                    </w:rPr>
                    <w:t xml:space="preserve">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 xml:space="preserve">One or both of the above apply to work with the </w:t>
                  </w:r>
                  <w:proofErr w:type="gramStart"/>
                  <w:r w:rsidRPr="001D7183">
                    <w:rPr>
                      <w:b/>
                    </w:rPr>
                    <w:t>Agency, and</w:t>
                  </w:r>
                  <w:proofErr w:type="gramEnd"/>
                  <w:r w:rsidRPr="001D7183">
                    <w:rPr>
                      <w:b/>
                    </w:rPr>
                    <w:t xml:space="preserve">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402CD5EE"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F74CFE" w:rsidRPr="001D7183">
                    <w:sym w:font="Symbol" w:char="F0D6"/>
                  </w:r>
                  <w:r w:rsidR="00F74CFE" w:rsidRPr="001D7183">
                    <w:t xml:space="preserve"> </w:t>
                  </w:r>
                  <w:r w:rsidR="00F74CFE">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w:t>
                  </w:r>
                  <w:r w:rsidR="00F74CFE">
                    <w:rPr>
                      <w:b/>
                      <w:bCs/>
                    </w:rPr>
                    <w:t xml:space="preserve">      </w:t>
                  </w:r>
                  <w:r w:rsidRPr="001D7183">
                    <w:rPr>
                      <w:b/>
                      <w:bCs/>
                    </w:rPr>
                    <w:t xml:space="preserve">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9D1098">
                    <w:rPr>
                      <w:b/>
                      <w:sz w:val="22"/>
                    </w:rPr>
                  </w:r>
                  <w:r w:rsidR="009D1098">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w:t>
                  </w:r>
                  <w:proofErr w:type="gramStart"/>
                  <w:r w:rsidRPr="001D7183">
                    <w:rPr>
                      <w:b/>
                    </w:rPr>
                    <w:t>in the event that</w:t>
                  </w:r>
                  <w:proofErr w:type="gramEnd"/>
                  <w:r w:rsidRPr="001D7183">
                    <w:rPr>
                      <w:b/>
                    </w:rPr>
                    <w:t xml:space="preserve">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lastRenderedPageBreak/>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37B76F61"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4C4895" w:rsidRPr="001D7183">
                    <w:sym w:font="Symbol" w:char="F0D6"/>
                  </w:r>
                  <w:r w:rsidR="004C4895" w:rsidRPr="001D7183">
                    <w:t xml:space="preserve"> </w:t>
                  </w:r>
                  <w:r w:rsidR="004C4895">
                    <w:t xml:space="preserve"> </w:t>
                  </w:r>
                  <w:r w:rsidR="001936FF" w:rsidRPr="001D7183">
                    <w:rPr>
                      <w:b/>
                      <w:sz w:val="22"/>
                    </w:rPr>
                    <w:t xml:space="preserve"> </w:t>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9D1098">
                    <w:rPr>
                      <w:b/>
                      <w:sz w:val="22"/>
                    </w:rPr>
                  </w:r>
                  <w:r w:rsidR="009D1098">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0E0ACC01" w:rsidR="00D20544" w:rsidRPr="001D7183" w:rsidRDefault="0042014E" w:rsidP="00D20544">
                  <w:pPr>
                    <w:pStyle w:val="Header"/>
                    <w:rPr>
                      <w:b/>
                      <w:bCs/>
                    </w:rPr>
                  </w:pPr>
                  <w:r>
                    <w:rPr>
                      <w:b/>
                      <w:bCs/>
                    </w:rPr>
                    <w:t>British Citizen</w:t>
                  </w: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6CA32D"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7C86C5"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3234D8EC" w:rsidR="00DD7591" w:rsidRDefault="00DD7591" w:rsidP="00F15FDB">
            <w:pPr>
              <w:rPr>
                <w:b/>
              </w:rPr>
            </w:pPr>
          </w:p>
          <w:p w14:paraId="30729520" w14:textId="36CFB9BA" w:rsidR="00D72CF7" w:rsidRDefault="00D72CF7" w:rsidP="00F15FDB">
            <w:pPr>
              <w:rPr>
                <w:b/>
              </w:rPr>
            </w:pPr>
          </w:p>
          <w:p w14:paraId="5A14EAE3" w14:textId="77777777" w:rsidR="00D72CF7" w:rsidRPr="001D7183" w:rsidRDefault="00D72CF7"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lastRenderedPageBreak/>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9D1098">
                    <w:rPr>
                      <w:b/>
                      <w:sz w:val="22"/>
                    </w:rPr>
                  </w:r>
                  <w:r w:rsidR="009D1098">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9D1098">
                    <w:rPr>
                      <w:b/>
                      <w:sz w:val="22"/>
                    </w:rPr>
                  </w:r>
                  <w:r w:rsidR="009D1098">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9D1098">
                    <w:rPr>
                      <w:b/>
                      <w:sz w:val="22"/>
                    </w:rPr>
                  </w:r>
                  <w:r w:rsidR="009D1098">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9D1098">
                    <w:rPr>
                      <w:b/>
                      <w:sz w:val="22"/>
                    </w:rPr>
                  </w:r>
                  <w:r w:rsidR="009D1098">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9D1098">
                    <w:rPr>
                      <w:b/>
                      <w:sz w:val="22"/>
                    </w:rPr>
                  </w:r>
                  <w:r w:rsidR="009D1098">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3593221F"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D27D3F" w:rsidRPr="001D7183">
                    <w:sym w:font="Symbol" w:char="F0D6"/>
                  </w:r>
                  <w:r w:rsidR="00D27D3F" w:rsidRPr="001D7183">
                    <w:t xml:space="preserve"> </w:t>
                  </w:r>
                  <w:r w:rsidR="00D27D3F">
                    <w:t xml:space="preserve"> </w:t>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9D1098">
                    <w:rPr>
                      <w:b/>
                      <w:sz w:val="22"/>
                    </w:rPr>
                  </w:r>
                  <w:r w:rsidR="009D1098">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9D1098">
                    <w:rPr>
                      <w:b/>
                      <w:sz w:val="22"/>
                    </w:rPr>
                  </w:r>
                  <w:r w:rsidR="009D1098">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9D1098">
                    <w:rPr>
                      <w:b/>
                      <w:sz w:val="22"/>
                    </w:rPr>
                  </w:r>
                  <w:r w:rsidR="009D1098">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9D1098">
                    <w:rPr>
                      <w:b/>
                      <w:sz w:val="22"/>
                    </w:rPr>
                  </w:r>
                  <w:r w:rsidR="009D1098">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w:t>
                  </w:r>
                  <w:proofErr w:type="gramStart"/>
                  <w:r w:rsidRPr="001D7183">
                    <w:rPr>
                      <w:b/>
                      <w:bCs/>
                      <w:sz w:val="22"/>
                      <w:szCs w:val="22"/>
                    </w:rPr>
                    <w:t>other</w:t>
                  </w:r>
                  <w:proofErr w:type="gramEnd"/>
                  <w:r w:rsidRPr="001D7183">
                    <w:rPr>
                      <w:b/>
                      <w:bCs/>
                      <w:sz w:val="22"/>
                      <w:szCs w:val="22"/>
                    </w:rPr>
                    <w:t xml:space="preserve">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9D1098">
                    <w:rPr>
                      <w:b/>
                      <w:sz w:val="22"/>
                    </w:rPr>
                  </w:r>
                  <w:r w:rsidR="009D1098">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04E0E3DC"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1E6A57" w:rsidRPr="001D7183">
                    <w:sym w:font="Symbol" w:char="F0D6"/>
                  </w:r>
                  <w:r w:rsidR="001E6A57" w:rsidRPr="001D7183">
                    <w:t xml:space="preserve"> </w:t>
                  </w:r>
                  <w:r w:rsidR="001E6A57">
                    <w:t xml:space="preserve"> </w:t>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9D1098">
                    <w:rPr>
                      <w:b/>
                      <w:sz w:val="22"/>
                    </w:rPr>
                  </w:r>
                  <w:r w:rsidR="009D1098">
                    <w:rPr>
                      <w:b/>
                      <w:sz w:val="22"/>
                    </w:rPr>
                    <w:fldChar w:fldCharType="separate"/>
                  </w:r>
                  <w:r w:rsidR="00E5411A" w:rsidRPr="001D7183">
                    <w:rPr>
                      <w:b/>
                      <w:sz w:val="22"/>
                    </w:rPr>
                    <w:fldChar w:fldCharType="end"/>
                  </w:r>
                  <w:r w:rsidR="00E5411A" w:rsidRPr="001D7183">
                    <w:rPr>
                      <w:b/>
                      <w:sz w:val="22"/>
                    </w:rPr>
                    <w:t xml:space="preserve">  </w:t>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00EF0891"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9D1098">
                    <w:rPr>
                      <w:b/>
                      <w:sz w:val="22"/>
                    </w:rPr>
                  </w:r>
                  <w:r w:rsidR="009D1098">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D91F43" w:rsidRPr="001D7183">
                    <w:sym w:font="Symbol" w:char="F0D6"/>
                  </w:r>
                  <w:r w:rsidR="00D91F43" w:rsidRPr="001D7183">
                    <w:t xml:space="preserve"> </w:t>
                  </w:r>
                  <w:r w:rsidR="00D91F43">
                    <w:t xml:space="preserve"> </w:t>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0F9BD4DB" w14:textId="684182AA" w:rsidR="00D97E5F" w:rsidRPr="001D7183" w:rsidRDefault="00D97E5F" w:rsidP="00F15FDB">
            <w:pPr>
              <w:rPr>
                <w:b/>
              </w:rPr>
            </w:pPr>
          </w:p>
          <w:p w14:paraId="343E9AEF" w14:textId="60CAA13B" w:rsidR="00D97E5F" w:rsidRPr="001D7183" w:rsidRDefault="00D97E5F" w:rsidP="00F15FDB">
            <w:pPr>
              <w:rPr>
                <w:b/>
              </w:rPr>
            </w:pPr>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tbl>
            <w:tblPr>
              <w:tblStyle w:val="TableGrid"/>
              <w:tblW w:w="10025" w:type="dxa"/>
              <w:tblLayout w:type="fixed"/>
              <w:tblLook w:val="04A0" w:firstRow="1" w:lastRow="0" w:firstColumn="1" w:lastColumn="0" w:noHBand="0" w:noVBand="1"/>
            </w:tblPr>
            <w:tblGrid>
              <w:gridCol w:w="3568"/>
              <w:gridCol w:w="3115"/>
              <w:gridCol w:w="3342"/>
            </w:tblGrid>
            <w:tr w:rsidR="009032DB" w:rsidRPr="001D7183" w14:paraId="1CF1E04A" w14:textId="77777777" w:rsidTr="004A5861">
              <w:trPr>
                <w:trHeight w:val="669"/>
              </w:trPr>
              <w:tc>
                <w:tcPr>
                  <w:tcW w:w="10025" w:type="dxa"/>
                  <w:gridSpan w:val="3"/>
                </w:tcPr>
                <w:p w14:paraId="34DCFD65" w14:textId="314C5399" w:rsidR="009032DB" w:rsidRPr="001D7183" w:rsidRDefault="009032DB" w:rsidP="003022B9">
                  <w:pPr>
                    <w:pStyle w:val="Heading1"/>
                    <w:rPr>
                      <w:rFonts w:asciiTheme="minorHAnsi" w:hAnsiTheme="minorHAnsi"/>
                    </w:rPr>
                  </w:pPr>
                  <w:r w:rsidRPr="001D7183">
                    <w:rPr>
                      <w:rFonts w:asciiTheme="minorHAnsi" w:hAnsiTheme="minorHAnsi"/>
                    </w:rPr>
                    <w:t>For Office Use Only</w:t>
                  </w:r>
                </w:p>
              </w:tc>
            </w:tr>
            <w:tr w:rsidR="009032DB" w:rsidRPr="001D7183" w14:paraId="7A2F86E5" w14:textId="77777777" w:rsidTr="001D3541">
              <w:trPr>
                <w:trHeight w:val="885"/>
              </w:trPr>
              <w:tc>
                <w:tcPr>
                  <w:tcW w:w="6683" w:type="dxa"/>
                  <w:gridSpan w:val="2"/>
                </w:tcPr>
                <w:p w14:paraId="676E384E" w14:textId="77777777" w:rsidR="009032DB" w:rsidRPr="001D7183" w:rsidRDefault="009032DB" w:rsidP="00F15FDB">
                  <w:pPr>
                    <w:rPr>
                      <w:b/>
                    </w:rPr>
                  </w:pPr>
                </w:p>
              </w:tc>
              <w:tc>
                <w:tcPr>
                  <w:tcW w:w="3342" w:type="dxa"/>
                </w:tcPr>
                <w:p w14:paraId="0A730911" w14:textId="02179D53" w:rsidR="009032DB" w:rsidRPr="001D7183" w:rsidRDefault="009032DB" w:rsidP="00064045">
                  <w:pPr>
                    <w:jc w:val="center"/>
                  </w:pPr>
                  <w:r w:rsidRPr="001D7183">
                    <w:t>Initials</w:t>
                  </w:r>
                </w:p>
              </w:tc>
            </w:tr>
            <w:tr w:rsidR="009032DB" w:rsidRPr="001D7183" w14:paraId="56B8091C" w14:textId="77777777" w:rsidTr="001D3541">
              <w:trPr>
                <w:trHeight w:val="885"/>
              </w:trPr>
              <w:tc>
                <w:tcPr>
                  <w:tcW w:w="3568" w:type="dxa"/>
                </w:tcPr>
                <w:p w14:paraId="0C570877" w14:textId="3EEF1888" w:rsidR="009032DB" w:rsidRPr="001D7183" w:rsidRDefault="009032DB" w:rsidP="00F15FDB">
                  <w:pPr>
                    <w:rPr>
                      <w:b/>
                    </w:rPr>
                  </w:pPr>
                  <w:r w:rsidRPr="001D7183">
                    <w:rPr>
                      <w:b/>
                    </w:rPr>
                    <w:t>Date Application received</w:t>
                  </w:r>
                </w:p>
              </w:tc>
              <w:tc>
                <w:tcPr>
                  <w:tcW w:w="3114" w:type="dxa"/>
                </w:tcPr>
                <w:p w14:paraId="01EC67B8" w14:textId="133EEAED" w:rsidR="009032DB" w:rsidRPr="001D7183" w:rsidRDefault="00E84F4C" w:rsidP="00F15FDB">
                  <w:pPr>
                    <w:rPr>
                      <w:b/>
                    </w:rPr>
                  </w:pPr>
                  <w:r>
                    <w:rPr>
                      <w:b/>
                    </w:rPr>
                    <w:t>20/02/2020</w:t>
                  </w:r>
                </w:p>
              </w:tc>
              <w:tc>
                <w:tcPr>
                  <w:tcW w:w="3342" w:type="dxa"/>
                </w:tcPr>
                <w:p w14:paraId="6553B0F1" w14:textId="77777777" w:rsidR="009032DB" w:rsidRPr="001D7183" w:rsidRDefault="009032DB" w:rsidP="00F15FDB">
                  <w:pPr>
                    <w:rPr>
                      <w:b/>
                    </w:rPr>
                  </w:pPr>
                </w:p>
              </w:tc>
            </w:tr>
            <w:tr w:rsidR="009032DB" w:rsidRPr="001D7183" w14:paraId="0455F562" w14:textId="77777777" w:rsidTr="001D3541">
              <w:trPr>
                <w:trHeight w:val="885"/>
              </w:trPr>
              <w:tc>
                <w:tcPr>
                  <w:tcW w:w="3568" w:type="dxa"/>
                </w:tcPr>
                <w:p w14:paraId="6D4255CE" w14:textId="189E73FC" w:rsidR="009032DB" w:rsidRPr="001D7183" w:rsidRDefault="009032DB" w:rsidP="00F15FDB">
                  <w:pPr>
                    <w:rPr>
                      <w:b/>
                    </w:rPr>
                  </w:pPr>
                  <w:r w:rsidRPr="001D7183">
                    <w:rPr>
                      <w:b/>
                    </w:rPr>
                    <w:t>Date Application acknowledged</w:t>
                  </w:r>
                </w:p>
              </w:tc>
              <w:tc>
                <w:tcPr>
                  <w:tcW w:w="3114" w:type="dxa"/>
                </w:tcPr>
                <w:p w14:paraId="24E2A97D" w14:textId="77777777" w:rsidR="009032DB" w:rsidRPr="001D7183" w:rsidRDefault="009032DB" w:rsidP="00F15FDB">
                  <w:pPr>
                    <w:rPr>
                      <w:b/>
                    </w:rPr>
                  </w:pPr>
                </w:p>
              </w:tc>
              <w:tc>
                <w:tcPr>
                  <w:tcW w:w="3342" w:type="dxa"/>
                </w:tcPr>
                <w:p w14:paraId="268CD862" w14:textId="77777777" w:rsidR="009032DB" w:rsidRPr="001D7183" w:rsidRDefault="009032DB" w:rsidP="00F15FDB">
                  <w:pPr>
                    <w:rPr>
                      <w:b/>
                    </w:rPr>
                  </w:pPr>
                </w:p>
              </w:tc>
            </w:tr>
            <w:tr w:rsidR="009032DB" w:rsidRPr="001D7183" w14:paraId="1898808C" w14:textId="77777777" w:rsidTr="001D3541">
              <w:trPr>
                <w:trHeight w:val="885"/>
              </w:trPr>
              <w:tc>
                <w:tcPr>
                  <w:tcW w:w="3568" w:type="dxa"/>
                </w:tcPr>
                <w:p w14:paraId="70B3528B" w14:textId="03894736" w:rsidR="009032DB" w:rsidRPr="001D7183" w:rsidRDefault="009032DB" w:rsidP="00F15FDB">
                  <w:pPr>
                    <w:rPr>
                      <w:b/>
                    </w:rPr>
                  </w:pPr>
                  <w:r w:rsidRPr="001D7183">
                    <w:rPr>
                      <w:b/>
                    </w:rPr>
                    <w:t>Initial Decision</w:t>
                  </w:r>
                  <w:r w:rsidRPr="001D7183">
                    <w:rPr>
                      <w:b/>
                    </w:rPr>
                    <w:tab/>
                  </w:r>
                </w:p>
              </w:tc>
              <w:tc>
                <w:tcPr>
                  <w:tcW w:w="3114" w:type="dxa"/>
                </w:tcPr>
                <w:p w14:paraId="2A728334" w14:textId="77777777" w:rsidR="009032DB" w:rsidRPr="001D7183" w:rsidRDefault="009032DB" w:rsidP="00F15FDB">
                  <w:pPr>
                    <w:rPr>
                      <w:b/>
                    </w:rPr>
                  </w:pPr>
                </w:p>
              </w:tc>
              <w:tc>
                <w:tcPr>
                  <w:tcW w:w="3342" w:type="dxa"/>
                </w:tcPr>
                <w:p w14:paraId="06201A2A" w14:textId="77777777" w:rsidR="009032DB" w:rsidRPr="001D7183" w:rsidRDefault="009032DB" w:rsidP="00F15FDB">
                  <w:pPr>
                    <w:rPr>
                      <w:b/>
                    </w:rPr>
                  </w:pPr>
                </w:p>
              </w:tc>
            </w:tr>
            <w:tr w:rsidR="009032DB" w:rsidRPr="001D7183" w14:paraId="16357F0B" w14:textId="77777777" w:rsidTr="001D3541">
              <w:trPr>
                <w:trHeight w:val="885"/>
              </w:trPr>
              <w:tc>
                <w:tcPr>
                  <w:tcW w:w="3568" w:type="dxa"/>
                </w:tcPr>
                <w:p w14:paraId="2D8832AF" w14:textId="0752C8CC" w:rsidR="009032DB" w:rsidRPr="001D7183" w:rsidRDefault="009032DB" w:rsidP="00F15FDB">
                  <w:pPr>
                    <w:rPr>
                      <w:b/>
                    </w:rPr>
                  </w:pPr>
                  <w:r w:rsidRPr="001D7183">
                    <w:rPr>
                      <w:b/>
                    </w:rPr>
                    <w:t>Date Applicant informed</w:t>
                  </w:r>
                  <w:r w:rsidRPr="001D7183">
                    <w:rPr>
                      <w:b/>
                    </w:rPr>
                    <w:tab/>
                  </w:r>
                </w:p>
              </w:tc>
              <w:tc>
                <w:tcPr>
                  <w:tcW w:w="3114" w:type="dxa"/>
                </w:tcPr>
                <w:p w14:paraId="5D0D2369" w14:textId="77777777" w:rsidR="009032DB" w:rsidRPr="001D7183" w:rsidRDefault="009032DB" w:rsidP="00F15FDB">
                  <w:pPr>
                    <w:rPr>
                      <w:b/>
                    </w:rPr>
                  </w:pPr>
                </w:p>
              </w:tc>
              <w:tc>
                <w:tcPr>
                  <w:tcW w:w="3342" w:type="dxa"/>
                </w:tcPr>
                <w:p w14:paraId="5C146A0E" w14:textId="77777777" w:rsidR="009032DB" w:rsidRPr="001D7183" w:rsidRDefault="009032DB" w:rsidP="00F15FDB">
                  <w:pPr>
                    <w:rPr>
                      <w:b/>
                    </w:rPr>
                  </w:pPr>
                </w:p>
              </w:tc>
            </w:tr>
            <w:tr w:rsidR="009032DB" w:rsidRPr="001D7183" w14:paraId="0EF5B201" w14:textId="77777777" w:rsidTr="001D3541">
              <w:trPr>
                <w:trHeight w:val="885"/>
              </w:trPr>
              <w:tc>
                <w:tcPr>
                  <w:tcW w:w="3568" w:type="dxa"/>
                </w:tcPr>
                <w:p w14:paraId="1D578850" w14:textId="2301D7FE" w:rsidR="009032DB" w:rsidRPr="001D7183" w:rsidRDefault="009032DB" w:rsidP="00F15FDB">
                  <w:pPr>
                    <w:rPr>
                      <w:b/>
                    </w:rPr>
                  </w:pPr>
                  <w:r w:rsidRPr="001D7183">
                    <w:rPr>
                      <w:b/>
                    </w:rPr>
                    <w:lastRenderedPageBreak/>
                    <w:t>Date(s) of Interview</w:t>
                  </w:r>
                </w:p>
              </w:tc>
              <w:tc>
                <w:tcPr>
                  <w:tcW w:w="3114" w:type="dxa"/>
                </w:tcPr>
                <w:p w14:paraId="42152B32" w14:textId="77777777" w:rsidR="009032DB" w:rsidRPr="001D7183" w:rsidRDefault="009032DB" w:rsidP="00F15FDB">
                  <w:pPr>
                    <w:rPr>
                      <w:b/>
                    </w:rPr>
                  </w:pPr>
                </w:p>
              </w:tc>
              <w:tc>
                <w:tcPr>
                  <w:tcW w:w="3342" w:type="dxa"/>
                </w:tcPr>
                <w:p w14:paraId="4126F79A" w14:textId="77777777" w:rsidR="009032DB" w:rsidRPr="001D7183" w:rsidRDefault="009032DB" w:rsidP="00F15FDB">
                  <w:pPr>
                    <w:rPr>
                      <w:b/>
                    </w:rPr>
                  </w:pPr>
                </w:p>
              </w:tc>
            </w:tr>
            <w:tr w:rsidR="009032DB" w:rsidRPr="001D7183" w14:paraId="32B38B30" w14:textId="77777777" w:rsidTr="001D3541">
              <w:trPr>
                <w:trHeight w:val="885"/>
              </w:trPr>
              <w:tc>
                <w:tcPr>
                  <w:tcW w:w="3568" w:type="dxa"/>
                </w:tcPr>
                <w:p w14:paraId="02BA88CA" w14:textId="162A5231" w:rsidR="009032DB" w:rsidRPr="001D7183" w:rsidRDefault="009032DB" w:rsidP="00F15FDB">
                  <w:pPr>
                    <w:rPr>
                      <w:b/>
                    </w:rPr>
                  </w:pPr>
                  <w:r w:rsidRPr="001D7183">
                    <w:rPr>
                      <w:b/>
                    </w:rPr>
                    <w:t>Decision</w:t>
                  </w:r>
                  <w:r w:rsidRPr="001D7183">
                    <w:rPr>
                      <w:b/>
                    </w:rPr>
                    <w:tab/>
                  </w:r>
                </w:p>
              </w:tc>
              <w:tc>
                <w:tcPr>
                  <w:tcW w:w="3114" w:type="dxa"/>
                </w:tcPr>
                <w:p w14:paraId="491E583E" w14:textId="77777777" w:rsidR="009032DB" w:rsidRPr="001D7183" w:rsidRDefault="009032DB" w:rsidP="00F15FDB">
                  <w:pPr>
                    <w:rPr>
                      <w:b/>
                    </w:rPr>
                  </w:pPr>
                </w:p>
              </w:tc>
              <w:tc>
                <w:tcPr>
                  <w:tcW w:w="3342" w:type="dxa"/>
                </w:tcPr>
                <w:p w14:paraId="2C2C1878" w14:textId="77777777" w:rsidR="009032DB" w:rsidRPr="001D7183" w:rsidRDefault="009032DB" w:rsidP="00F15FDB">
                  <w:pPr>
                    <w:rPr>
                      <w:b/>
                    </w:rPr>
                  </w:pPr>
                </w:p>
              </w:tc>
            </w:tr>
            <w:tr w:rsidR="009032DB" w:rsidRPr="001D7183" w14:paraId="12D8CF44" w14:textId="77777777" w:rsidTr="001D3541">
              <w:trPr>
                <w:trHeight w:val="642"/>
              </w:trPr>
              <w:tc>
                <w:tcPr>
                  <w:tcW w:w="10025" w:type="dxa"/>
                  <w:gridSpan w:val="3"/>
                </w:tcPr>
                <w:p w14:paraId="6112371A" w14:textId="171E9491" w:rsidR="009032DB" w:rsidRPr="001D7183" w:rsidRDefault="009032DB" w:rsidP="003022B9">
                  <w:pPr>
                    <w:pStyle w:val="Heading1"/>
                    <w:rPr>
                      <w:rFonts w:asciiTheme="minorHAnsi" w:hAnsiTheme="minorHAnsi"/>
                    </w:rPr>
                  </w:pPr>
                  <w:r w:rsidRPr="001D7183">
                    <w:rPr>
                      <w:rFonts w:asciiTheme="minorHAnsi" w:hAnsiTheme="minorHAnsi"/>
                    </w:rPr>
                    <w:t>Notes</w:t>
                  </w:r>
                </w:p>
              </w:tc>
            </w:tr>
            <w:tr w:rsidR="009032DB" w:rsidRPr="001D7183" w14:paraId="35D91EDD" w14:textId="77777777" w:rsidTr="001D3541">
              <w:trPr>
                <w:trHeight w:val="885"/>
              </w:trPr>
              <w:tc>
                <w:tcPr>
                  <w:tcW w:w="10025" w:type="dxa"/>
                  <w:gridSpan w:val="3"/>
                </w:tcPr>
                <w:p w14:paraId="07D9CC29" w14:textId="77777777" w:rsidR="009032DB" w:rsidRPr="001D7183" w:rsidRDefault="009032DB" w:rsidP="00F15FDB">
                  <w:pPr>
                    <w:rPr>
                      <w:b/>
                    </w:rPr>
                  </w:pPr>
                </w:p>
                <w:p w14:paraId="65FFB96C" w14:textId="77777777" w:rsidR="009032DB" w:rsidRPr="001D7183" w:rsidRDefault="009032DB" w:rsidP="00F15FDB">
                  <w:pPr>
                    <w:rPr>
                      <w:b/>
                    </w:rPr>
                  </w:pPr>
                </w:p>
                <w:p w14:paraId="3214AE1A" w14:textId="77777777" w:rsidR="009032DB" w:rsidRPr="001D7183" w:rsidRDefault="009032DB" w:rsidP="00F15FDB">
                  <w:pPr>
                    <w:rPr>
                      <w:b/>
                    </w:rPr>
                  </w:pPr>
                </w:p>
                <w:p w14:paraId="53EC5231" w14:textId="77777777" w:rsidR="009032DB" w:rsidRPr="001D7183" w:rsidRDefault="009032DB" w:rsidP="00F15FDB">
                  <w:pPr>
                    <w:rPr>
                      <w:b/>
                    </w:rPr>
                  </w:pPr>
                </w:p>
                <w:p w14:paraId="7E6CB680" w14:textId="77777777" w:rsidR="009032DB" w:rsidRPr="001D7183" w:rsidRDefault="009032DB" w:rsidP="00F15FDB">
                  <w:pPr>
                    <w:rPr>
                      <w:b/>
                    </w:rPr>
                  </w:pPr>
                </w:p>
                <w:p w14:paraId="0E035485" w14:textId="77777777" w:rsidR="009032DB" w:rsidRPr="001D7183" w:rsidRDefault="009032DB" w:rsidP="00F15FDB">
                  <w:pPr>
                    <w:rPr>
                      <w:b/>
                    </w:rPr>
                  </w:pPr>
                </w:p>
                <w:p w14:paraId="6DD4E234" w14:textId="77777777" w:rsidR="009032DB" w:rsidRPr="001D7183" w:rsidRDefault="009032DB" w:rsidP="00F15FDB">
                  <w:pPr>
                    <w:rPr>
                      <w:b/>
                    </w:rPr>
                  </w:pPr>
                </w:p>
                <w:p w14:paraId="096FA18C" w14:textId="77777777" w:rsidR="009032DB" w:rsidRPr="001D7183" w:rsidRDefault="009032DB" w:rsidP="00F15FDB">
                  <w:pPr>
                    <w:rPr>
                      <w:b/>
                    </w:rPr>
                  </w:pPr>
                </w:p>
                <w:p w14:paraId="65D20940" w14:textId="2B1AC693" w:rsidR="009032DB" w:rsidRDefault="009032DB" w:rsidP="00F15FDB">
                  <w:pPr>
                    <w:rPr>
                      <w:b/>
                    </w:rPr>
                  </w:pPr>
                </w:p>
                <w:p w14:paraId="3D40CD12" w14:textId="7A07F2F1" w:rsidR="008F6508" w:rsidRDefault="008F6508" w:rsidP="00F15FDB">
                  <w:pPr>
                    <w:rPr>
                      <w:b/>
                    </w:rPr>
                  </w:pPr>
                </w:p>
                <w:p w14:paraId="374B2E87" w14:textId="77777777" w:rsidR="009032DB" w:rsidRDefault="009032DB" w:rsidP="00F15FDB">
                  <w:pPr>
                    <w:rPr>
                      <w:b/>
                    </w:rPr>
                  </w:pPr>
                </w:p>
                <w:p w14:paraId="2CF7B4A0" w14:textId="5A44C70F" w:rsidR="001936FF" w:rsidRPr="001D7183" w:rsidRDefault="001936FF" w:rsidP="00F15FDB">
                  <w:pPr>
                    <w:rPr>
                      <w:b/>
                    </w:rPr>
                  </w:pPr>
                </w:p>
              </w:tc>
            </w:tr>
          </w:tbl>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9"/>
      <w:headerReference w:type="default" r:id="rId10"/>
      <w:footerReference w:type="even" r:id="rId11"/>
      <w:footerReference w:type="default" r:id="rId12"/>
      <w:headerReference w:type="first" r:id="rId13"/>
      <w:footerReference w:type="first" r:id="rId14"/>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38C25" w14:textId="77777777" w:rsidR="009D1098" w:rsidRDefault="009D1098" w:rsidP="00BD2352">
      <w:r>
        <w:separator/>
      </w:r>
    </w:p>
  </w:endnote>
  <w:endnote w:type="continuationSeparator" w:id="0">
    <w:p w14:paraId="0C428CA2" w14:textId="77777777" w:rsidR="009D1098" w:rsidRDefault="009D1098"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AB476E" w:rsidRDefault="00AB476E" w:rsidP="00AB47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AB476E" w:rsidRDefault="00AB476E"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AB476E" w:rsidRDefault="00AB476E" w:rsidP="00AB47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AB476E" w:rsidRDefault="00AB476E"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AB476E" w:rsidRDefault="00AB476E"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AB476E" w:rsidRDefault="00AB47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409CC" w14:textId="77777777" w:rsidR="00AB476E" w:rsidRDefault="00AB4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3C770" w14:textId="77777777" w:rsidR="009D1098" w:rsidRDefault="009D1098" w:rsidP="00BD2352">
      <w:r>
        <w:separator/>
      </w:r>
    </w:p>
  </w:footnote>
  <w:footnote w:type="continuationSeparator" w:id="0">
    <w:p w14:paraId="4C74D6EA" w14:textId="77777777" w:rsidR="009D1098" w:rsidRDefault="009D1098"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04EA4" w14:textId="77777777" w:rsidR="00AB476E" w:rsidRDefault="00AB47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AB476E" w:rsidRDefault="00AB476E"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5AA21" w14:textId="77777777" w:rsidR="00AB476E" w:rsidRDefault="00AB4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1E"/>
    <w:rsid w:val="00004F0E"/>
    <w:rsid w:val="00007A98"/>
    <w:rsid w:val="00017916"/>
    <w:rsid w:val="00020E79"/>
    <w:rsid w:val="0002461B"/>
    <w:rsid w:val="00026BB9"/>
    <w:rsid w:val="00043241"/>
    <w:rsid w:val="00053363"/>
    <w:rsid w:val="000537EC"/>
    <w:rsid w:val="00062269"/>
    <w:rsid w:val="00062BB4"/>
    <w:rsid w:val="00064045"/>
    <w:rsid w:val="00070CA4"/>
    <w:rsid w:val="00072099"/>
    <w:rsid w:val="00072D13"/>
    <w:rsid w:val="000A57B4"/>
    <w:rsid w:val="000B27F8"/>
    <w:rsid w:val="000C38D5"/>
    <w:rsid w:val="000E73E0"/>
    <w:rsid w:val="000F4355"/>
    <w:rsid w:val="000F4CEC"/>
    <w:rsid w:val="00112667"/>
    <w:rsid w:val="001341C7"/>
    <w:rsid w:val="00147D49"/>
    <w:rsid w:val="00147DD7"/>
    <w:rsid w:val="0015779C"/>
    <w:rsid w:val="00187D8B"/>
    <w:rsid w:val="00192051"/>
    <w:rsid w:val="001936FF"/>
    <w:rsid w:val="001B0CDB"/>
    <w:rsid w:val="001B4011"/>
    <w:rsid w:val="001C402C"/>
    <w:rsid w:val="001D3541"/>
    <w:rsid w:val="001D4580"/>
    <w:rsid w:val="001D7183"/>
    <w:rsid w:val="001E2DAD"/>
    <w:rsid w:val="001E6A57"/>
    <w:rsid w:val="001F39C2"/>
    <w:rsid w:val="00203ED1"/>
    <w:rsid w:val="00204578"/>
    <w:rsid w:val="002165E5"/>
    <w:rsid w:val="002173CD"/>
    <w:rsid w:val="00227870"/>
    <w:rsid w:val="0023264C"/>
    <w:rsid w:val="0024614A"/>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3983"/>
    <w:rsid w:val="00317BC0"/>
    <w:rsid w:val="003269E7"/>
    <w:rsid w:val="003273B9"/>
    <w:rsid w:val="00334576"/>
    <w:rsid w:val="003351F7"/>
    <w:rsid w:val="00335F8F"/>
    <w:rsid w:val="00343FAE"/>
    <w:rsid w:val="00344E36"/>
    <w:rsid w:val="003467ED"/>
    <w:rsid w:val="00350290"/>
    <w:rsid w:val="00352876"/>
    <w:rsid w:val="003532F3"/>
    <w:rsid w:val="00357658"/>
    <w:rsid w:val="00361531"/>
    <w:rsid w:val="003621BB"/>
    <w:rsid w:val="00363FB1"/>
    <w:rsid w:val="00382E5A"/>
    <w:rsid w:val="00384374"/>
    <w:rsid w:val="0039451F"/>
    <w:rsid w:val="00397525"/>
    <w:rsid w:val="003A5422"/>
    <w:rsid w:val="003A61E5"/>
    <w:rsid w:val="003A6E4F"/>
    <w:rsid w:val="003A73A1"/>
    <w:rsid w:val="003B1AD9"/>
    <w:rsid w:val="003B7068"/>
    <w:rsid w:val="003C126A"/>
    <w:rsid w:val="003C36E0"/>
    <w:rsid w:val="003C7ADD"/>
    <w:rsid w:val="003D03EA"/>
    <w:rsid w:val="003E6F67"/>
    <w:rsid w:val="003F0EBC"/>
    <w:rsid w:val="003F3704"/>
    <w:rsid w:val="00406C18"/>
    <w:rsid w:val="004155A3"/>
    <w:rsid w:val="00415894"/>
    <w:rsid w:val="0042014E"/>
    <w:rsid w:val="00425A80"/>
    <w:rsid w:val="0043468A"/>
    <w:rsid w:val="00446A7A"/>
    <w:rsid w:val="00461AEC"/>
    <w:rsid w:val="00465B27"/>
    <w:rsid w:val="004711E2"/>
    <w:rsid w:val="00494816"/>
    <w:rsid w:val="004A5861"/>
    <w:rsid w:val="004B06C0"/>
    <w:rsid w:val="004B69F1"/>
    <w:rsid w:val="004C4895"/>
    <w:rsid w:val="004D1C5C"/>
    <w:rsid w:val="004D448B"/>
    <w:rsid w:val="004D7497"/>
    <w:rsid w:val="004E6173"/>
    <w:rsid w:val="004E6E9A"/>
    <w:rsid w:val="004F05B5"/>
    <w:rsid w:val="00502DFB"/>
    <w:rsid w:val="00520294"/>
    <w:rsid w:val="005215AF"/>
    <w:rsid w:val="005215BD"/>
    <w:rsid w:val="00522D18"/>
    <w:rsid w:val="0052420B"/>
    <w:rsid w:val="00526AEE"/>
    <w:rsid w:val="0052719A"/>
    <w:rsid w:val="00531431"/>
    <w:rsid w:val="005500D3"/>
    <w:rsid w:val="0055373B"/>
    <w:rsid w:val="00557572"/>
    <w:rsid w:val="005675A3"/>
    <w:rsid w:val="00567FF1"/>
    <w:rsid w:val="00570D31"/>
    <w:rsid w:val="00573083"/>
    <w:rsid w:val="00583FA4"/>
    <w:rsid w:val="00584821"/>
    <w:rsid w:val="00585250"/>
    <w:rsid w:val="005856F8"/>
    <w:rsid w:val="00594571"/>
    <w:rsid w:val="005A285F"/>
    <w:rsid w:val="005A3646"/>
    <w:rsid w:val="005A6236"/>
    <w:rsid w:val="005B00A7"/>
    <w:rsid w:val="005B4EB3"/>
    <w:rsid w:val="005B6C07"/>
    <w:rsid w:val="005C2051"/>
    <w:rsid w:val="005D2F00"/>
    <w:rsid w:val="005E0320"/>
    <w:rsid w:val="005E084C"/>
    <w:rsid w:val="005E2888"/>
    <w:rsid w:val="005F60E0"/>
    <w:rsid w:val="0060517D"/>
    <w:rsid w:val="00605A12"/>
    <w:rsid w:val="0061593B"/>
    <w:rsid w:val="00617A7C"/>
    <w:rsid w:val="006200D3"/>
    <w:rsid w:val="00636488"/>
    <w:rsid w:val="00641A83"/>
    <w:rsid w:val="00666634"/>
    <w:rsid w:val="00676132"/>
    <w:rsid w:val="00676BE1"/>
    <w:rsid w:val="00686977"/>
    <w:rsid w:val="00686C66"/>
    <w:rsid w:val="006B3BD7"/>
    <w:rsid w:val="006C5076"/>
    <w:rsid w:val="006C50E7"/>
    <w:rsid w:val="00701170"/>
    <w:rsid w:val="00703CBE"/>
    <w:rsid w:val="0070705B"/>
    <w:rsid w:val="0071054C"/>
    <w:rsid w:val="007126C8"/>
    <w:rsid w:val="00713CC1"/>
    <w:rsid w:val="00716611"/>
    <w:rsid w:val="0072149F"/>
    <w:rsid w:val="007234B6"/>
    <w:rsid w:val="0074219B"/>
    <w:rsid w:val="00753218"/>
    <w:rsid w:val="00756BA7"/>
    <w:rsid w:val="0076206A"/>
    <w:rsid w:val="007672B3"/>
    <w:rsid w:val="00767689"/>
    <w:rsid w:val="00773172"/>
    <w:rsid w:val="00780204"/>
    <w:rsid w:val="0079094D"/>
    <w:rsid w:val="007A6DC4"/>
    <w:rsid w:val="007A74AC"/>
    <w:rsid w:val="007C1676"/>
    <w:rsid w:val="007C23ED"/>
    <w:rsid w:val="007D21BF"/>
    <w:rsid w:val="007D3A36"/>
    <w:rsid w:val="007F138D"/>
    <w:rsid w:val="007F3121"/>
    <w:rsid w:val="007F334F"/>
    <w:rsid w:val="007F55A0"/>
    <w:rsid w:val="007F5946"/>
    <w:rsid w:val="0080675C"/>
    <w:rsid w:val="00811478"/>
    <w:rsid w:val="008174FB"/>
    <w:rsid w:val="00821A62"/>
    <w:rsid w:val="008332CD"/>
    <w:rsid w:val="00835624"/>
    <w:rsid w:val="00841B83"/>
    <w:rsid w:val="00841C99"/>
    <w:rsid w:val="00843489"/>
    <w:rsid w:val="008447E1"/>
    <w:rsid w:val="008470A7"/>
    <w:rsid w:val="0085156E"/>
    <w:rsid w:val="00856A99"/>
    <w:rsid w:val="00857285"/>
    <w:rsid w:val="00860976"/>
    <w:rsid w:val="00872CE2"/>
    <w:rsid w:val="00877A05"/>
    <w:rsid w:val="008824E4"/>
    <w:rsid w:val="00882998"/>
    <w:rsid w:val="008866FC"/>
    <w:rsid w:val="008910D3"/>
    <w:rsid w:val="008A051F"/>
    <w:rsid w:val="008C1300"/>
    <w:rsid w:val="008D08BB"/>
    <w:rsid w:val="008D4919"/>
    <w:rsid w:val="008D5A20"/>
    <w:rsid w:val="008D641E"/>
    <w:rsid w:val="008E10CB"/>
    <w:rsid w:val="008E2517"/>
    <w:rsid w:val="008E5767"/>
    <w:rsid w:val="008F36CD"/>
    <w:rsid w:val="008F48C0"/>
    <w:rsid w:val="008F5DB5"/>
    <w:rsid w:val="008F6508"/>
    <w:rsid w:val="008F7CDC"/>
    <w:rsid w:val="009032DB"/>
    <w:rsid w:val="0091067F"/>
    <w:rsid w:val="00910C41"/>
    <w:rsid w:val="00926999"/>
    <w:rsid w:val="009613EB"/>
    <w:rsid w:val="00966F4C"/>
    <w:rsid w:val="00995942"/>
    <w:rsid w:val="009A4C66"/>
    <w:rsid w:val="009B0DC0"/>
    <w:rsid w:val="009B508F"/>
    <w:rsid w:val="009B5732"/>
    <w:rsid w:val="009D1098"/>
    <w:rsid w:val="009D1561"/>
    <w:rsid w:val="009D2295"/>
    <w:rsid w:val="009D6F12"/>
    <w:rsid w:val="009E2E50"/>
    <w:rsid w:val="009E32F8"/>
    <w:rsid w:val="00A27D9A"/>
    <w:rsid w:val="00A319F4"/>
    <w:rsid w:val="00A34E53"/>
    <w:rsid w:val="00A34FF2"/>
    <w:rsid w:val="00A4278D"/>
    <w:rsid w:val="00A43C65"/>
    <w:rsid w:val="00A50107"/>
    <w:rsid w:val="00A5356A"/>
    <w:rsid w:val="00A5661A"/>
    <w:rsid w:val="00A61307"/>
    <w:rsid w:val="00A62FF4"/>
    <w:rsid w:val="00A6743C"/>
    <w:rsid w:val="00A677E2"/>
    <w:rsid w:val="00A80215"/>
    <w:rsid w:val="00A9742B"/>
    <w:rsid w:val="00AA09AA"/>
    <w:rsid w:val="00AB307E"/>
    <w:rsid w:val="00AB3F31"/>
    <w:rsid w:val="00AB476E"/>
    <w:rsid w:val="00AD076B"/>
    <w:rsid w:val="00AE3239"/>
    <w:rsid w:val="00AE6F73"/>
    <w:rsid w:val="00AF207B"/>
    <w:rsid w:val="00AF28F4"/>
    <w:rsid w:val="00AF523C"/>
    <w:rsid w:val="00AF5739"/>
    <w:rsid w:val="00AF7554"/>
    <w:rsid w:val="00B00082"/>
    <w:rsid w:val="00B070F9"/>
    <w:rsid w:val="00B0762F"/>
    <w:rsid w:val="00B171B7"/>
    <w:rsid w:val="00B44825"/>
    <w:rsid w:val="00B47EC7"/>
    <w:rsid w:val="00B51951"/>
    <w:rsid w:val="00B61369"/>
    <w:rsid w:val="00B64B78"/>
    <w:rsid w:val="00B6608D"/>
    <w:rsid w:val="00B72D54"/>
    <w:rsid w:val="00B74894"/>
    <w:rsid w:val="00B8470F"/>
    <w:rsid w:val="00B85C08"/>
    <w:rsid w:val="00B86D59"/>
    <w:rsid w:val="00B87B80"/>
    <w:rsid w:val="00B90E41"/>
    <w:rsid w:val="00BA7DC6"/>
    <w:rsid w:val="00BB13BB"/>
    <w:rsid w:val="00BD2352"/>
    <w:rsid w:val="00BD29FE"/>
    <w:rsid w:val="00BD4AED"/>
    <w:rsid w:val="00BE26D2"/>
    <w:rsid w:val="00BE313E"/>
    <w:rsid w:val="00BF3AE3"/>
    <w:rsid w:val="00BF5284"/>
    <w:rsid w:val="00BF750C"/>
    <w:rsid w:val="00BF7A14"/>
    <w:rsid w:val="00C06735"/>
    <w:rsid w:val="00C23120"/>
    <w:rsid w:val="00C23710"/>
    <w:rsid w:val="00C33C04"/>
    <w:rsid w:val="00C53C79"/>
    <w:rsid w:val="00C55B53"/>
    <w:rsid w:val="00C7782E"/>
    <w:rsid w:val="00C8050F"/>
    <w:rsid w:val="00C901E7"/>
    <w:rsid w:val="00C919D9"/>
    <w:rsid w:val="00C97869"/>
    <w:rsid w:val="00CA08F4"/>
    <w:rsid w:val="00CB62F1"/>
    <w:rsid w:val="00CC42B1"/>
    <w:rsid w:val="00CD20A6"/>
    <w:rsid w:val="00CE7AE8"/>
    <w:rsid w:val="00CF09C4"/>
    <w:rsid w:val="00CF3C01"/>
    <w:rsid w:val="00CF4929"/>
    <w:rsid w:val="00D10E90"/>
    <w:rsid w:val="00D20544"/>
    <w:rsid w:val="00D27644"/>
    <w:rsid w:val="00D27D3F"/>
    <w:rsid w:val="00D57DA9"/>
    <w:rsid w:val="00D60F23"/>
    <w:rsid w:val="00D6235D"/>
    <w:rsid w:val="00D656DB"/>
    <w:rsid w:val="00D677F4"/>
    <w:rsid w:val="00D72CF7"/>
    <w:rsid w:val="00D8662D"/>
    <w:rsid w:val="00D91F43"/>
    <w:rsid w:val="00D96987"/>
    <w:rsid w:val="00D97E5F"/>
    <w:rsid w:val="00DA614C"/>
    <w:rsid w:val="00DC3691"/>
    <w:rsid w:val="00DC483F"/>
    <w:rsid w:val="00DD7591"/>
    <w:rsid w:val="00DE743E"/>
    <w:rsid w:val="00DF3563"/>
    <w:rsid w:val="00DF4A4A"/>
    <w:rsid w:val="00DF7DE0"/>
    <w:rsid w:val="00E022E2"/>
    <w:rsid w:val="00E11F2E"/>
    <w:rsid w:val="00E23CA8"/>
    <w:rsid w:val="00E241E9"/>
    <w:rsid w:val="00E26F28"/>
    <w:rsid w:val="00E30178"/>
    <w:rsid w:val="00E379C7"/>
    <w:rsid w:val="00E43CB9"/>
    <w:rsid w:val="00E43E19"/>
    <w:rsid w:val="00E47546"/>
    <w:rsid w:val="00E50C29"/>
    <w:rsid w:val="00E5411A"/>
    <w:rsid w:val="00E545B4"/>
    <w:rsid w:val="00E6623E"/>
    <w:rsid w:val="00E67E83"/>
    <w:rsid w:val="00E83BFA"/>
    <w:rsid w:val="00E84F4C"/>
    <w:rsid w:val="00E90F9D"/>
    <w:rsid w:val="00E968B7"/>
    <w:rsid w:val="00EA22A6"/>
    <w:rsid w:val="00EB0051"/>
    <w:rsid w:val="00EB12B5"/>
    <w:rsid w:val="00EB1BF9"/>
    <w:rsid w:val="00EC1DBB"/>
    <w:rsid w:val="00ED36F9"/>
    <w:rsid w:val="00ED5C28"/>
    <w:rsid w:val="00ED74BE"/>
    <w:rsid w:val="00F0374B"/>
    <w:rsid w:val="00F066A9"/>
    <w:rsid w:val="00F15FDB"/>
    <w:rsid w:val="00F3031A"/>
    <w:rsid w:val="00F31B2D"/>
    <w:rsid w:val="00F338D8"/>
    <w:rsid w:val="00F33FF1"/>
    <w:rsid w:val="00F622CC"/>
    <w:rsid w:val="00F65D7C"/>
    <w:rsid w:val="00F65E82"/>
    <w:rsid w:val="00F74CFE"/>
    <w:rsid w:val="00F94FD6"/>
    <w:rsid w:val="00F9696E"/>
    <w:rsid w:val="00F976BC"/>
    <w:rsid w:val="00FA3AB2"/>
    <w:rsid w:val="00FA7DAB"/>
    <w:rsid w:val="00FC0F17"/>
    <w:rsid w:val="00FC36F8"/>
    <w:rsid w:val="00FC7A30"/>
    <w:rsid w:val="00FD095C"/>
    <w:rsid w:val="00FD6C0B"/>
    <w:rsid w:val="00FE2EE4"/>
    <w:rsid w:val="00FF0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E7A36D"/>
  <w15:docId w15:val="{02194174-DE84-42CE-87C4-AE5AC2E1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BF2B0-A48A-459E-920E-0B913F75B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25</cp:revision>
  <cp:lastPrinted>2020-02-18T22:58:00Z</cp:lastPrinted>
  <dcterms:created xsi:type="dcterms:W3CDTF">2020-02-26T22:19:00Z</dcterms:created>
  <dcterms:modified xsi:type="dcterms:W3CDTF">2020-02-26T22:45:00Z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2020-02-26T20:53:28.3984972Z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6d3d1ac8-f559-4f8a-85b2-930576a9aadc</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