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CDAE" w14:textId="736A9D17" w:rsidR="0030541E" w:rsidRPr="001D7183" w:rsidRDefault="0026752A" w:rsidP="00F15FDB">
      <w:pPr>
        <w:rPr>
          <w:b/>
        </w:rPr>
      </w:pPr>
      <w:r w:rsidRPr="001D7183">
        <w:rPr>
          <w:b/>
          <w:noProof/>
        </w:rPr>
        <w:t xml:space="preserve"> </w:t>
      </w:r>
    </w:p>
    <w:p w14:paraId="00DEE971" w14:textId="77777777" w:rsidR="00C919D9" w:rsidRPr="001D7183" w:rsidRDefault="00C919D9" w:rsidP="00F15FDB">
      <w:pPr>
        <w:jc w:val="center"/>
        <w:rPr>
          <w:b/>
          <w:bCs/>
          <w:sz w:val="56"/>
          <w:szCs w:val="56"/>
        </w:rPr>
      </w:pPr>
    </w:p>
    <w:p w14:paraId="48E89682" w14:textId="4984A5F1" w:rsidR="00EA22A6" w:rsidRPr="001D7183" w:rsidRDefault="0030541E" w:rsidP="00F15FDB">
      <w:pPr>
        <w:jc w:val="center"/>
        <w:rPr>
          <w:b/>
          <w:bCs/>
          <w:sz w:val="56"/>
          <w:szCs w:val="56"/>
        </w:rPr>
      </w:pPr>
      <w:r w:rsidRPr="001D7183">
        <w:rPr>
          <w:b/>
          <w:bCs/>
          <w:sz w:val="56"/>
          <w:szCs w:val="56"/>
        </w:rPr>
        <w:t>APPLICATION FORM</w:t>
      </w:r>
    </w:p>
    <w:tbl>
      <w:tblPr>
        <w:tblpPr w:leftFromText="180" w:rightFromText="180" w:vertAnchor="text" w:horzAnchor="page" w:tblpX="8811" w:tblpY="95"/>
        <w:tblW w:w="2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6"/>
      </w:tblGrid>
      <w:tr w:rsidR="00716611" w:rsidRPr="001D7183" w14:paraId="580071F9" w14:textId="77777777" w:rsidTr="00AF523C">
        <w:trPr>
          <w:trHeight w:val="2267"/>
        </w:trPr>
        <w:tc>
          <w:tcPr>
            <w:tcW w:w="2476" w:type="dxa"/>
          </w:tcPr>
          <w:p w14:paraId="6C10B519" w14:textId="1D06D776" w:rsidR="00716611" w:rsidRPr="001D7183" w:rsidRDefault="00EC6444" w:rsidP="00AF523C">
            <w:pPr>
              <w:pStyle w:val="Default"/>
              <w:rPr>
                <w:rFonts w:asciiTheme="minorHAnsi" w:hAnsiTheme="minorHAnsi"/>
                <w:b/>
              </w:rPr>
            </w:pPr>
            <w:r>
              <w:rPr>
                <w:rFonts w:asciiTheme="minorHAnsi" w:hAnsiTheme="minorHAnsi"/>
                <w:b/>
                <w:noProof/>
              </w:rPr>
              <w:drawing>
                <wp:inline distT="0" distB="0" distL="0" distR="0" wp14:anchorId="2A847866" wp14:editId="2EE42A1E">
                  <wp:extent cx="1464129" cy="15455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fy.png"/>
                          <pic:cNvPicPr/>
                        </pic:nvPicPr>
                        <pic:blipFill>
                          <a:blip r:embed="rId8"/>
                          <a:stretch>
                            <a:fillRect/>
                          </a:stretch>
                        </pic:blipFill>
                        <pic:spPr>
                          <a:xfrm>
                            <a:off x="0" y="0"/>
                            <a:ext cx="1485879" cy="1568550"/>
                          </a:xfrm>
                          <a:prstGeom prst="rect">
                            <a:avLst/>
                          </a:prstGeom>
                        </pic:spPr>
                      </pic:pic>
                    </a:graphicData>
                  </a:graphic>
                </wp:inline>
              </w:drawing>
            </w:r>
          </w:p>
        </w:tc>
      </w:tr>
    </w:tbl>
    <w:p w14:paraId="3660D1D0" w14:textId="3B5DEE0E" w:rsidR="00F33FF1" w:rsidRPr="001D7183" w:rsidRDefault="00F33FF1" w:rsidP="00F15FDB">
      <w:pPr>
        <w:jc w:val="center"/>
        <w:rPr>
          <w:b/>
        </w:rPr>
      </w:pPr>
    </w:p>
    <w:p w14:paraId="1D827298" w14:textId="3072ED16" w:rsidR="00F33FF1" w:rsidRPr="001D7183" w:rsidRDefault="00F33FF1" w:rsidP="00F15FDB">
      <w:pPr>
        <w:jc w:val="center"/>
        <w:rPr>
          <w:b/>
        </w:rPr>
      </w:pPr>
    </w:p>
    <w:p w14:paraId="6DC2DB58" w14:textId="5C197842" w:rsidR="00F33FF1" w:rsidRPr="001D7183" w:rsidRDefault="00F33FF1" w:rsidP="00F15FDB">
      <w:pPr>
        <w:pStyle w:val="Default"/>
        <w:rPr>
          <w:rFonts w:asciiTheme="minorHAnsi" w:hAnsiTheme="minorHAnsi"/>
          <w:b/>
        </w:rPr>
      </w:pPr>
    </w:p>
    <w:p w14:paraId="58277463" w14:textId="7CA8CFD4" w:rsidR="00BB13BB" w:rsidRPr="001D7183" w:rsidRDefault="00BB13BB" w:rsidP="00F15FDB">
      <w:pPr>
        <w:pStyle w:val="Default"/>
        <w:rPr>
          <w:rFonts w:asciiTheme="minorHAnsi" w:hAnsiTheme="minorHAnsi"/>
          <w:b/>
        </w:rPr>
      </w:pPr>
    </w:p>
    <w:p w14:paraId="7339FE5C" w14:textId="131DCF16" w:rsidR="00BB13BB" w:rsidRPr="001D7183" w:rsidRDefault="00BB13BB" w:rsidP="00F15FDB">
      <w:pPr>
        <w:pStyle w:val="Default"/>
        <w:rPr>
          <w:rFonts w:asciiTheme="minorHAnsi" w:hAnsiTheme="minorHAnsi"/>
          <w:b/>
        </w:rPr>
      </w:pPr>
    </w:p>
    <w:p w14:paraId="799E32C4" w14:textId="450E76C0" w:rsidR="00BB13BB" w:rsidRPr="001D7183" w:rsidRDefault="00BB13BB" w:rsidP="00F15FDB">
      <w:pPr>
        <w:pStyle w:val="Default"/>
        <w:rPr>
          <w:rFonts w:asciiTheme="minorHAnsi" w:hAnsiTheme="minorHAnsi"/>
          <w:b/>
        </w:rPr>
      </w:pPr>
    </w:p>
    <w:p w14:paraId="5072D965" w14:textId="77777777" w:rsidR="00BB13BB" w:rsidRPr="001D7183" w:rsidRDefault="00BB13BB" w:rsidP="00F15FDB">
      <w:pPr>
        <w:pStyle w:val="Default"/>
        <w:rPr>
          <w:rFonts w:asciiTheme="minorHAnsi" w:hAnsiTheme="minorHAnsi"/>
          <w:b/>
        </w:rPr>
      </w:pPr>
    </w:p>
    <w:p w14:paraId="36F293D3" w14:textId="77777777" w:rsidR="00BB13BB" w:rsidRPr="001D7183" w:rsidRDefault="00BB13BB" w:rsidP="00F15FDB">
      <w:pPr>
        <w:pStyle w:val="Default"/>
        <w:rPr>
          <w:rFonts w:asciiTheme="minorHAnsi" w:hAnsiTheme="minorHAnsi"/>
          <w:b/>
        </w:rPr>
      </w:pPr>
    </w:p>
    <w:p w14:paraId="43FE43DA" w14:textId="426A0F14" w:rsidR="00F33FF1" w:rsidRPr="001D7183" w:rsidRDefault="00F33FF1" w:rsidP="00F15FDB">
      <w:pPr>
        <w:rPr>
          <w:b/>
          <w:bCs/>
          <w:sz w:val="18"/>
          <w:szCs w:val="18"/>
        </w:rPr>
      </w:pPr>
      <w:r w:rsidRPr="001D7183">
        <w:rPr>
          <w:b/>
        </w:rPr>
        <w:t xml:space="preserve"> </w:t>
      </w:r>
      <w:r w:rsidRPr="001D7183">
        <w:rPr>
          <w:b/>
          <w:bCs/>
          <w:sz w:val="18"/>
          <w:szCs w:val="18"/>
        </w:rPr>
        <w:t>Please complete this form in black ink and complete all sections</w:t>
      </w:r>
    </w:p>
    <w:p w14:paraId="79D14522" w14:textId="6C562581" w:rsidR="00F33FF1" w:rsidRPr="001D7183" w:rsidRDefault="00F33FF1" w:rsidP="00F15FDB">
      <w:pPr>
        <w:rPr>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4"/>
        <w:gridCol w:w="4217"/>
      </w:tblGrid>
      <w:tr w:rsidR="00F33FF1" w:rsidRPr="001D7183" w14:paraId="0974C412" w14:textId="2A6A1428" w:rsidTr="00F33FF1">
        <w:trPr>
          <w:trHeight w:val="409"/>
        </w:trPr>
        <w:tc>
          <w:tcPr>
            <w:tcW w:w="3544" w:type="dxa"/>
          </w:tcPr>
          <w:p w14:paraId="6631396C" w14:textId="2E8DE937" w:rsidR="00F33FF1" w:rsidRPr="001D7183" w:rsidRDefault="00F33FF1" w:rsidP="00F15FDB">
            <w:pPr>
              <w:rPr>
                <w:b/>
              </w:rPr>
            </w:pPr>
            <w:r w:rsidRPr="001D7183">
              <w:rPr>
                <w:b/>
              </w:rPr>
              <w:t>Position applied for</w:t>
            </w:r>
          </w:p>
        </w:tc>
        <w:tc>
          <w:tcPr>
            <w:tcW w:w="4217" w:type="dxa"/>
          </w:tcPr>
          <w:p w14:paraId="42941746" w14:textId="66D4A260" w:rsidR="00F33FF1" w:rsidRPr="001D7183" w:rsidRDefault="004644D2" w:rsidP="00F15FDB">
            <w:pPr>
              <w:rPr>
                <w:b/>
              </w:rPr>
            </w:pPr>
            <w:r>
              <w:rPr>
                <w:b/>
              </w:rPr>
              <w:t>RGN</w:t>
            </w:r>
          </w:p>
        </w:tc>
      </w:tr>
      <w:tr w:rsidR="00F33FF1" w:rsidRPr="001D7183" w14:paraId="596D090C" w14:textId="464DC2FA" w:rsidTr="00F33FF1">
        <w:trPr>
          <w:trHeight w:val="429"/>
        </w:trPr>
        <w:tc>
          <w:tcPr>
            <w:tcW w:w="3544" w:type="dxa"/>
          </w:tcPr>
          <w:p w14:paraId="0083C018" w14:textId="39CA92BD" w:rsidR="00F33FF1" w:rsidRPr="001D7183" w:rsidRDefault="00F33FF1" w:rsidP="00F15FDB">
            <w:pPr>
              <w:rPr>
                <w:b/>
              </w:rPr>
            </w:pPr>
            <w:r w:rsidRPr="001D7183">
              <w:rPr>
                <w:b/>
              </w:rPr>
              <w:t>Title</w:t>
            </w:r>
          </w:p>
        </w:tc>
        <w:tc>
          <w:tcPr>
            <w:tcW w:w="4217" w:type="dxa"/>
          </w:tcPr>
          <w:p w14:paraId="303DD5E6" w14:textId="577A85A5" w:rsidR="00F33FF1" w:rsidRPr="001D7183" w:rsidRDefault="004644D2" w:rsidP="00F15FDB">
            <w:pPr>
              <w:pStyle w:val="Subtitle"/>
              <w:rPr>
                <w:b/>
              </w:rPr>
            </w:pPr>
            <w:r>
              <w:rPr>
                <w:b/>
              </w:rPr>
              <w:t>Mrs</w:t>
            </w:r>
          </w:p>
        </w:tc>
      </w:tr>
      <w:tr w:rsidR="00F33FF1" w:rsidRPr="001D7183" w14:paraId="117D76F4" w14:textId="77777777" w:rsidTr="00F33FF1">
        <w:trPr>
          <w:trHeight w:val="429"/>
        </w:trPr>
        <w:tc>
          <w:tcPr>
            <w:tcW w:w="3544" w:type="dxa"/>
          </w:tcPr>
          <w:p w14:paraId="6D9C0964" w14:textId="66BA1C87" w:rsidR="00F33FF1" w:rsidRPr="001D7183" w:rsidRDefault="00F33FF1" w:rsidP="00F15FDB">
            <w:pPr>
              <w:rPr>
                <w:b/>
              </w:rPr>
            </w:pPr>
            <w:r w:rsidRPr="001D7183">
              <w:rPr>
                <w:b/>
              </w:rPr>
              <w:t>Surname</w:t>
            </w:r>
          </w:p>
        </w:tc>
        <w:tc>
          <w:tcPr>
            <w:tcW w:w="4217" w:type="dxa"/>
          </w:tcPr>
          <w:p w14:paraId="16212B0E" w14:textId="309B5140" w:rsidR="00F33FF1" w:rsidRPr="001D7183" w:rsidRDefault="004644D2" w:rsidP="00F15FDB">
            <w:pPr>
              <w:pStyle w:val="Subtitle"/>
              <w:rPr>
                <w:b/>
              </w:rPr>
            </w:pPr>
            <w:r>
              <w:rPr>
                <w:b/>
              </w:rPr>
              <w:t>SAJ</w:t>
            </w:r>
          </w:p>
        </w:tc>
      </w:tr>
      <w:tr w:rsidR="00F33FF1" w:rsidRPr="001D7183" w14:paraId="3F015718" w14:textId="77777777" w:rsidTr="00F33FF1">
        <w:trPr>
          <w:trHeight w:val="429"/>
        </w:trPr>
        <w:tc>
          <w:tcPr>
            <w:tcW w:w="3544" w:type="dxa"/>
          </w:tcPr>
          <w:p w14:paraId="2A2AF1D6" w14:textId="2360458E" w:rsidR="00F33FF1" w:rsidRPr="001D7183" w:rsidRDefault="00F33FF1" w:rsidP="00F15FDB">
            <w:pPr>
              <w:rPr>
                <w:b/>
              </w:rPr>
            </w:pPr>
            <w:r w:rsidRPr="001D7183">
              <w:rPr>
                <w:b/>
              </w:rPr>
              <w:t>Given name</w:t>
            </w:r>
          </w:p>
        </w:tc>
        <w:tc>
          <w:tcPr>
            <w:tcW w:w="4217" w:type="dxa"/>
          </w:tcPr>
          <w:p w14:paraId="4C8C5763" w14:textId="4CDDC8FE" w:rsidR="00F33FF1" w:rsidRPr="001D7183" w:rsidRDefault="004644D2" w:rsidP="00F15FDB">
            <w:pPr>
              <w:pStyle w:val="Subtitle"/>
              <w:rPr>
                <w:b/>
              </w:rPr>
            </w:pPr>
            <w:r>
              <w:rPr>
                <w:b/>
              </w:rPr>
              <w:t>STEFFY</w:t>
            </w:r>
          </w:p>
        </w:tc>
      </w:tr>
    </w:tbl>
    <w:p w14:paraId="72319DEC" w14:textId="77777777" w:rsidR="00C55B53" w:rsidRPr="001D7183" w:rsidRDefault="00C55B53" w:rsidP="00F15FDB">
      <w:pPr>
        <w:pStyle w:val="Default"/>
        <w:rPr>
          <w:rFonts w:asciiTheme="minorHAnsi" w:hAnsiTheme="minorHAnsi"/>
          <w:b/>
        </w:rPr>
      </w:pPr>
    </w:p>
    <w:p w14:paraId="74844DFC" w14:textId="317DCD0F" w:rsidR="00C55B53" w:rsidRPr="00062BB4" w:rsidRDefault="00C55B53" w:rsidP="00062BB4">
      <w:pPr>
        <w:pStyle w:val="Heading2"/>
      </w:pPr>
      <w:r w:rsidRPr="00062BB4">
        <w:t xml:space="preserve">Data Protection Statement </w:t>
      </w:r>
    </w:p>
    <w:p w14:paraId="12B0A214" w14:textId="58837F6E" w:rsidR="00C55B53" w:rsidRPr="00A34FF2" w:rsidRDefault="00C55B53" w:rsidP="00F15FDB">
      <w:pPr>
        <w:jc w:val="both"/>
        <w:rPr>
          <w:b/>
          <w:sz w:val="21"/>
          <w:szCs w:val="21"/>
        </w:rPr>
      </w:pPr>
      <w:r w:rsidRPr="00A34FF2">
        <w:rPr>
          <w:b/>
          <w:sz w:val="21"/>
          <w:szCs w:val="21"/>
        </w:rPr>
        <w:t>The personal information (data) collected on this form, and on the attachments, (which includes the collection of sensitive personal data) are collected for the purposes of recruitment, personnel administration (for new employees) and monitoring. Unless you direct otherwise (for example in a situation where you would like this Application kept on file for future vacancies) the Application Forms (and attachments) of unsuccessful applicants will be destroyed after 6 months. It is the policy of the Agency to protect, and keep secure, all personal data collected. All personal data is processed for the purposes of recruitment, and, in the case of successful Applicants, for the satisfactory administration of their employment, and for no other purpose.</w:t>
      </w:r>
    </w:p>
    <w:p w14:paraId="47BC82EA" w14:textId="77777777" w:rsidR="00C55B53" w:rsidRPr="002173CD" w:rsidRDefault="00C55B53" w:rsidP="00F15FDB">
      <w:pPr>
        <w:jc w:val="both"/>
        <w:rPr>
          <w:b/>
        </w:rPr>
      </w:pPr>
    </w:p>
    <w:p w14:paraId="1D46918A" w14:textId="77777777" w:rsidR="00C55B53" w:rsidRPr="00062BB4" w:rsidRDefault="00C55B53" w:rsidP="00062BB4">
      <w:pPr>
        <w:pStyle w:val="Heading2"/>
      </w:pPr>
      <w:r w:rsidRPr="00062BB4">
        <w:t xml:space="preserve">Equality of Opportunity Statement </w:t>
      </w:r>
    </w:p>
    <w:p w14:paraId="022930D3" w14:textId="37CBA0D7" w:rsidR="009613EB" w:rsidRPr="00A34FF2" w:rsidRDefault="00C55B53" w:rsidP="00F15FDB">
      <w:pPr>
        <w:jc w:val="both"/>
        <w:rPr>
          <w:b/>
          <w:sz w:val="21"/>
          <w:szCs w:val="21"/>
        </w:rPr>
      </w:pPr>
      <w:r w:rsidRPr="00A34FF2">
        <w:rPr>
          <w:b/>
          <w:sz w:val="21"/>
          <w:szCs w:val="21"/>
        </w:rPr>
        <w:t>The Agency’s Equal Opportunities Policy covers all employees, or potential employees, and embraces the principle that all people shall be treated equally, regardless of their age, gender, ethnic origin, nationality, colour, religion, marital status, sexual orientation, religion or belief, disability, or offending background.</w:t>
      </w:r>
    </w:p>
    <w:p w14:paraId="13657027" w14:textId="358C4024" w:rsidR="00187D8B" w:rsidRPr="001D7183" w:rsidRDefault="00187D8B" w:rsidP="00F15FDB">
      <w:pPr>
        <w:jc w:val="both"/>
        <w:rPr>
          <w:b/>
          <w:sz w:val="20"/>
          <w:szCs w:val="2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167"/>
      </w:tblGrid>
      <w:tr w:rsidR="00187D8B" w:rsidRPr="001D7183" w14:paraId="5C1A703C" w14:textId="77777777">
        <w:trPr>
          <w:trHeight w:val="87"/>
        </w:trPr>
        <w:tc>
          <w:tcPr>
            <w:tcW w:w="10167" w:type="dxa"/>
          </w:tcPr>
          <w:tbl>
            <w:tblPr>
              <w:tblStyle w:val="TableGrid"/>
              <w:tblW w:w="0" w:type="auto"/>
              <w:tblLayout w:type="fixed"/>
              <w:tblLook w:val="04A0" w:firstRow="1" w:lastRow="0" w:firstColumn="1" w:lastColumn="0" w:noHBand="0" w:noVBand="1"/>
            </w:tblPr>
            <w:tblGrid>
              <w:gridCol w:w="6941"/>
              <w:gridCol w:w="3000"/>
            </w:tblGrid>
            <w:tr w:rsidR="00B72D54" w:rsidRPr="001D7183" w14:paraId="3E7677A1" w14:textId="77777777" w:rsidTr="00EA22A6">
              <w:tc>
                <w:tcPr>
                  <w:tcW w:w="9941" w:type="dxa"/>
                  <w:gridSpan w:val="2"/>
                </w:tcPr>
                <w:p w14:paraId="39AD0A72" w14:textId="5BA46EC4" w:rsidR="00B72D54" w:rsidRPr="001D7183" w:rsidRDefault="00B72D54" w:rsidP="00F15FDB">
                  <w:pPr>
                    <w:autoSpaceDE w:val="0"/>
                    <w:autoSpaceDN w:val="0"/>
                    <w:adjustRightInd w:val="0"/>
                    <w:rPr>
                      <w:b/>
                      <w:sz w:val="20"/>
                      <w:szCs w:val="20"/>
                    </w:rPr>
                  </w:pPr>
                  <w:r w:rsidRPr="001D7183">
                    <w:rPr>
                      <w:b/>
                      <w:sz w:val="20"/>
                      <w:szCs w:val="20"/>
                    </w:rPr>
                    <w:t>Which of the following applies to you?</w:t>
                  </w:r>
                </w:p>
              </w:tc>
            </w:tr>
            <w:tr w:rsidR="00B72D54" w:rsidRPr="001D7183" w14:paraId="0C98B487" w14:textId="77777777" w:rsidTr="00EA22A6">
              <w:tc>
                <w:tcPr>
                  <w:tcW w:w="9941" w:type="dxa"/>
                  <w:gridSpan w:val="2"/>
                </w:tcPr>
                <w:p w14:paraId="3EB8486C" w14:textId="69117FFF" w:rsidR="00B74894" w:rsidRPr="001D7183" w:rsidRDefault="00B72D54" w:rsidP="00F15FDB">
                  <w:pPr>
                    <w:keepNext/>
                    <w:spacing w:line="240" w:lineRule="exact"/>
                    <w:rPr>
                      <w:b/>
                      <w:sz w:val="22"/>
                    </w:rPr>
                  </w:pPr>
                  <w:r w:rsidRPr="001D7183">
                    <w:rPr>
                      <w:b/>
                      <w:sz w:val="20"/>
                      <w:szCs w:val="20"/>
                    </w:rPr>
                    <w:t>Qualified Nurse</w:t>
                  </w:r>
                  <w:r w:rsidR="005B00A7" w:rsidRPr="001D7183">
                    <w:rPr>
                      <w:b/>
                      <w:sz w:val="22"/>
                    </w:rPr>
                    <w:t xml:space="preserve"> </w:t>
                  </w:r>
                  <w:r w:rsidR="00390406" w:rsidRPr="001D7183">
                    <w:rPr>
                      <w:b/>
                      <w:sz w:val="20"/>
                      <w:szCs w:val="20"/>
                    </w:rPr>
                    <w:t xml:space="preserve"> </w:t>
                  </w:r>
                  <w:r w:rsidR="004644D2" w:rsidRPr="001D7183">
                    <w:sym w:font="Symbol" w:char="F0D6"/>
                  </w:r>
                  <w:r w:rsidR="004644D2" w:rsidRPr="001D7183">
                    <w:t xml:space="preserve"> </w:t>
                  </w:r>
                  <w:r w:rsidR="00390406" w:rsidRPr="001D7183">
                    <w:rPr>
                      <w:b/>
                      <w:sz w:val="22"/>
                    </w:rPr>
                    <w:t xml:space="preserve"> </w:t>
                  </w:r>
                  <w:r w:rsidR="00F338D8">
                    <w:t xml:space="preserve">  </w:t>
                  </w:r>
                  <w:r w:rsidR="005B00A7" w:rsidRPr="001D7183">
                    <w:rPr>
                      <w:b/>
                      <w:sz w:val="22"/>
                    </w:rPr>
                    <w:t xml:space="preserve"> </w:t>
                  </w:r>
                  <w:r w:rsidRPr="001D7183">
                    <w:rPr>
                      <w:b/>
                      <w:sz w:val="20"/>
                      <w:szCs w:val="20"/>
                    </w:rPr>
                    <w:t xml:space="preserve">Student Nurse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AF4C11">
                    <w:rPr>
                      <w:b/>
                      <w:sz w:val="22"/>
                    </w:rPr>
                  </w:r>
                  <w:r w:rsidR="00AF4C11">
                    <w:rPr>
                      <w:b/>
                      <w:sz w:val="22"/>
                    </w:rPr>
                    <w:fldChar w:fldCharType="separate"/>
                  </w:r>
                  <w:r w:rsidR="005B00A7" w:rsidRPr="001D7183">
                    <w:rPr>
                      <w:b/>
                      <w:sz w:val="22"/>
                    </w:rPr>
                    <w:fldChar w:fldCharType="end"/>
                  </w:r>
                  <w:r w:rsidR="005B00A7" w:rsidRPr="001D7183">
                    <w:rPr>
                      <w:b/>
                      <w:sz w:val="22"/>
                    </w:rPr>
                    <w:t xml:space="preserve">  </w:t>
                  </w:r>
                  <w:r w:rsidRPr="001D7183">
                    <w:rPr>
                      <w:b/>
                      <w:sz w:val="20"/>
                      <w:szCs w:val="20"/>
                    </w:rPr>
                    <w:t>Qualified Nurse abroad</w:t>
                  </w:r>
                  <w:r w:rsidR="005B00A7" w:rsidRPr="001D7183">
                    <w:rPr>
                      <w:b/>
                      <w:sz w:val="20"/>
                      <w:szCs w:val="20"/>
                    </w:rPr>
                    <w:t xml:space="preserve"> </w:t>
                  </w:r>
                  <w:r w:rsidRPr="001D7183">
                    <w:rPr>
                      <w:b/>
                      <w:sz w:val="20"/>
                      <w:szCs w:val="20"/>
                    </w:rPr>
                    <w:t xml:space="preserve">(not registered in the UK)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AF4C11">
                    <w:rPr>
                      <w:b/>
                      <w:sz w:val="22"/>
                    </w:rPr>
                  </w:r>
                  <w:r w:rsidR="00AF4C11">
                    <w:rPr>
                      <w:b/>
                      <w:sz w:val="22"/>
                    </w:rPr>
                    <w:fldChar w:fldCharType="separate"/>
                  </w:r>
                  <w:r w:rsidR="005B00A7" w:rsidRPr="001D7183">
                    <w:rPr>
                      <w:b/>
                      <w:sz w:val="22"/>
                    </w:rPr>
                    <w:fldChar w:fldCharType="end"/>
                  </w:r>
                  <w:r w:rsidR="005B00A7" w:rsidRPr="001D7183">
                    <w:rPr>
                      <w:b/>
                      <w:sz w:val="22"/>
                    </w:rPr>
                    <w:t xml:space="preserve">  </w:t>
                  </w:r>
                </w:p>
                <w:p w14:paraId="59635A80" w14:textId="5F39928E" w:rsidR="00B72D54" w:rsidRPr="001D7183" w:rsidRDefault="00B74894" w:rsidP="00F15FDB">
                  <w:pPr>
                    <w:keepNext/>
                    <w:spacing w:line="240" w:lineRule="exact"/>
                    <w:rPr>
                      <w:b/>
                      <w:sz w:val="22"/>
                    </w:rPr>
                  </w:pPr>
                  <w:r w:rsidRPr="001D7183">
                    <w:rPr>
                      <w:b/>
                      <w:sz w:val="20"/>
                      <w:szCs w:val="20"/>
                    </w:rPr>
                    <w:t>Health Care Assistants</w:t>
                  </w:r>
                  <w:r w:rsidR="00B72D54" w:rsidRPr="001D7183">
                    <w:rPr>
                      <w:b/>
                      <w:sz w:val="20"/>
                      <w:szCs w:val="20"/>
                    </w:rPr>
                    <w:t xml:space="preserv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AF4C11">
                    <w:rPr>
                      <w:b/>
                      <w:sz w:val="22"/>
                    </w:rPr>
                  </w:r>
                  <w:r w:rsidR="00AF4C11">
                    <w:rPr>
                      <w:b/>
                      <w:sz w:val="22"/>
                    </w:rPr>
                    <w:fldChar w:fldCharType="separate"/>
                  </w:r>
                  <w:r w:rsidR="005B00A7" w:rsidRPr="001D7183">
                    <w:rPr>
                      <w:b/>
                      <w:sz w:val="22"/>
                    </w:rPr>
                    <w:fldChar w:fldCharType="end"/>
                  </w:r>
                  <w:r w:rsidR="005B00A7" w:rsidRPr="001D7183">
                    <w:rPr>
                      <w:b/>
                      <w:sz w:val="22"/>
                    </w:rPr>
                    <w:t xml:space="preserve">  </w:t>
                  </w:r>
                </w:p>
                <w:p w14:paraId="3C971F4D" w14:textId="15082259" w:rsidR="005B00A7" w:rsidRPr="001D7183" w:rsidRDefault="005B00A7" w:rsidP="00F15FDB">
                  <w:pPr>
                    <w:keepNext/>
                    <w:spacing w:line="240" w:lineRule="exact"/>
                    <w:rPr>
                      <w:b/>
                      <w:sz w:val="22"/>
                    </w:rPr>
                  </w:pPr>
                  <w:r w:rsidRPr="001D7183">
                    <w:rPr>
                      <w:b/>
                      <w:sz w:val="20"/>
                      <w:szCs w:val="20"/>
                    </w:rPr>
                    <w:t>Please tick as appropriate</w:t>
                  </w:r>
                </w:p>
              </w:tc>
            </w:tr>
            <w:tr w:rsidR="00B72D54" w:rsidRPr="001D7183" w14:paraId="707852C4" w14:textId="77777777" w:rsidTr="00070CA4">
              <w:trPr>
                <w:trHeight w:val="740"/>
              </w:trPr>
              <w:tc>
                <w:tcPr>
                  <w:tcW w:w="6941" w:type="dxa"/>
                </w:tcPr>
                <w:p w14:paraId="4FFF80C3" w14:textId="53C760BF" w:rsidR="00B72D54" w:rsidRPr="001D7183" w:rsidRDefault="00B72D54" w:rsidP="00F15FDB">
                  <w:pPr>
                    <w:autoSpaceDE w:val="0"/>
                    <w:autoSpaceDN w:val="0"/>
                    <w:adjustRightInd w:val="0"/>
                    <w:rPr>
                      <w:b/>
                      <w:sz w:val="20"/>
                      <w:szCs w:val="20"/>
                    </w:rPr>
                  </w:pPr>
                  <w:r w:rsidRPr="0052719A">
                    <w:rPr>
                      <w:b/>
                      <w:szCs w:val="20"/>
                    </w:rPr>
                    <w:t>NMC pin number</w:t>
                  </w:r>
                  <w:r w:rsidR="0052719A" w:rsidRPr="0052719A">
                    <w:rPr>
                      <w:b/>
                      <w:szCs w:val="20"/>
                    </w:rPr>
                    <w:t>:</w:t>
                  </w:r>
                  <w:r w:rsidR="00CA6F4B">
                    <w:rPr>
                      <w:b/>
                      <w:szCs w:val="20"/>
                    </w:rPr>
                    <w:t xml:space="preserve"> 17200890</w:t>
                  </w:r>
                  <w:r w:rsidR="0052719A">
                    <w:rPr>
                      <w:b/>
                      <w:szCs w:val="20"/>
                    </w:rPr>
                    <w:br/>
                  </w:r>
                </w:p>
                <w:p w14:paraId="59525391" w14:textId="17FBA783" w:rsidR="00B72D54" w:rsidRPr="001D7183" w:rsidRDefault="00B72D54" w:rsidP="00F15FDB">
                  <w:pPr>
                    <w:autoSpaceDE w:val="0"/>
                    <w:autoSpaceDN w:val="0"/>
                    <w:adjustRightInd w:val="0"/>
                    <w:rPr>
                      <w:b/>
                      <w:sz w:val="20"/>
                      <w:szCs w:val="20"/>
                    </w:rPr>
                  </w:pPr>
                  <w:r w:rsidRPr="001D7183">
                    <w:rPr>
                      <w:b/>
                      <w:sz w:val="20"/>
                      <w:szCs w:val="20"/>
                    </w:rPr>
                    <w:t>(please enclose copy of statement of entry and pin card)</w:t>
                  </w:r>
                </w:p>
              </w:tc>
              <w:tc>
                <w:tcPr>
                  <w:tcW w:w="3000" w:type="dxa"/>
                </w:tcPr>
                <w:p w14:paraId="3E94890E" w14:textId="77777777" w:rsidR="00B72D54" w:rsidRDefault="00B72D54" w:rsidP="00F15FDB">
                  <w:pPr>
                    <w:autoSpaceDE w:val="0"/>
                    <w:autoSpaceDN w:val="0"/>
                    <w:adjustRightInd w:val="0"/>
                    <w:rPr>
                      <w:b/>
                      <w:sz w:val="20"/>
                      <w:szCs w:val="20"/>
                    </w:rPr>
                  </w:pPr>
                  <w:r w:rsidRPr="001D7183">
                    <w:rPr>
                      <w:b/>
                      <w:sz w:val="20"/>
                      <w:szCs w:val="20"/>
                    </w:rPr>
                    <w:t xml:space="preserve">Expiry Date </w:t>
                  </w:r>
                </w:p>
                <w:p w14:paraId="2B8262EF" w14:textId="77777777" w:rsidR="00CA6F4B" w:rsidRDefault="00CA6F4B" w:rsidP="00F15FDB">
                  <w:pPr>
                    <w:autoSpaceDE w:val="0"/>
                    <w:autoSpaceDN w:val="0"/>
                    <w:adjustRightInd w:val="0"/>
                    <w:rPr>
                      <w:b/>
                      <w:sz w:val="20"/>
                      <w:szCs w:val="20"/>
                    </w:rPr>
                  </w:pPr>
                </w:p>
                <w:p w14:paraId="465CC82D" w14:textId="10713CC2" w:rsidR="00CA6F4B" w:rsidRPr="001D7183" w:rsidRDefault="00CA6F4B" w:rsidP="00F15FDB">
                  <w:pPr>
                    <w:autoSpaceDE w:val="0"/>
                    <w:autoSpaceDN w:val="0"/>
                    <w:adjustRightInd w:val="0"/>
                    <w:rPr>
                      <w:b/>
                      <w:sz w:val="20"/>
                      <w:szCs w:val="20"/>
                    </w:rPr>
                  </w:pPr>
                  <w:r>
                    <w:rPr>
                      <w:b/>
                      <w:sz w:val="20"/>
                      <w:szCs w:val="20"/>
                    </w:rPr>
                    <w:t>31/12/2020</w:t>
                  </w:r>
                </w:p>
              </w:tc>
            </w:tr>
          </w:tbl>
          <w:p w14:paraId="11CC5899" w14:textId="77777777" w:rsidR="00B72D54" w:rsidRPr="001D7183" w:rsidRDefault="00B72D54" w:rsidP="00F15FDB">
            <w:pPr>
              <w:autoSpaceDE w:val="0"/>
              <w:autoSpaceDN w:val="0"/>
              <w:adjustRightInd w:val="0"/>
              <w:rPr>
                <w:b/>
                <w:sz w:val="20"/>
                <w:szCs w:val="20"/>
              </w:rPr>
            </w:pPr>
          </w:p>
          <w:p w14:paraId="44DDAB71" w14:textId="0706E81E" w:rsidR="002C3BE2" w:rsidRPr="001D7183" w:rsidRDefault="002C3BE2" w:rsidP="00F15FDB">
            <w:pPr>
              <w:autoSpaceDE w:val="0"/>
              <w:autoSpaceDN w:val="0"/>
              <w:adjustRightInd w:val="0"/>
              <w:rPr>
                <w:b/>
                <w:sz w:val="20"/>
                <w:szCs w:val="20"/>
              </w:rPr>
            </w:pPr>
          </w:p>
          <w:p w14:paraId="2F03871D" w14:textId="77777777" w:rsidR="002C3BE2" w:rsidRPr="001D7183" w:rsidRDefault="002C3BE2" w:rsidP="00F15FDB">
            <w:pPr>
              <w:autoSpaceDE w:val="0"/>
              <w:autoSpaceDN w:val="0"/>
              <w:adjustRightInd w:val="0"/>
              <w:rPr>
                <w:b/>
                <w:sz w:val="20"/>
                <w:szCs w:val="20"/>
              </w:rPr>
            </w:pPr>
          </w:p>
          <w:p w14:paraId="2BCD1B8A" w14:textId="77777777" w:rsidR="00F94FD6" w:rsidRPr="001D7183" w:rsidRDefault="00F94FD6" w:rsidP="00F15FDB">
            <w:pPr>
              <w:rPr>
                <w:b/>
                <w:vanish/>
              </w:rPr>
            </w:pPr>
          </w:p>
          <w:tbl>
            <w:tblPr>
              <w:tblW w:w="10060" w:type="dxa"/>
              <w:tblLayout w:type="fixed"/>
              <w:tblLook w:val="0000" w:firstRow="0" w:lastRow="0" w:firstColumn="0" w:lastColumn="0" w:noHBand="0" w:noVBand="0"/>
            </w:tblPr>
            <w:tblGrid>
              <w:gridCol w:w="919"/>
              <w:gridCol w:w="829"/>
              <w:gridCol w:w="1649"/>
              <w:gridCol w:w="2707"/>
              <w:gridCol w:w="1672"/>
              <w:gridCol w:w="2284"/>
            </w:tblGrid>
            <w:tr w:rsidR="00C8050F" w:rsidRPr="001D7183" w14:paraId="5B198BE0" w14:textId="77777777" w:rsidTr="000A57B4">
              <w:trPr>
                <w:trHeight w:val="591"/>
              </w:trPr>
              <w:tc>
                <w:tcPr>
                  <w:tcW w:w="10060" w:type="dxa"/>
                  <w:gridSpan w:val="6"/>
                  <w:tcBorders>
                    <w:top w:val="single" w:sz="4" w:space="0" w:color="000000"/>
                    <w:left w:val="single" w:sz="4" w:space="0" w:color="000000"/>
                    <w:bottom w:val="single" w:sz="4" w:space="0" w:color="000000"/>
                    <w:right w:val="single" w:sz="4" w:space="0" w:color="000000"/>
                  </w:tcBorders>
                  <w:shd w:val="clear" w:color="auto" w:fill="auto"/>
                </w:tcPr>
                <w:p w14:paraId="5BFEDAB7" w14:textId="139B3240" w:rsidR="00C8050F" w:rsidRPr="001D7183" w:rsidRDefault="00C8050F" w:rsidP="000E73E0">
                  <w:pPr>
                    <w:pStyle w:val="ListParagraph"/>
                    <w:numPr>
                      <w:ilvl w:val="0"/>
                      <w:numId w:val="5"/>
                    </w:numPr>
                    <w:autoSpaceDE w:val="0"/>
                    <w:autoSpaceDN w:val="0"/>
                    <w:adjustRightInd w:val="0"/>
                    <w:ind w:left="0"/>
                    <w:jc w:val="center"/>
                    <w:rPr>
                      <w:b/>
                      <w:sz w:val="28"/>
                      <w:szCs w:val="20"/>
                    </w:rPr>
                  </w:pPr>
                  <w:r w:rsidRPr="001D7183">
                    <w:rPr>
                      <w:b/>
                      <w:sz w:val="40"/>
                    </w:rPr>
                    <w:t>Personal Details</w:t>
                  </w:r>
                </w:p>
              </w:tc>
            </w:tr>
            <w:tr w:rsidR="00F94FD6" w:rsidRPr="001D7183" w14:paraId="6B8692C2" w14:textId="77777777" w:rsidTr="006200D3">
              <w:trPr>
                <w:trHeight w:val="869"/>
              </w:trPr>
              <w:tc>
                <w:tcPr>
                  <w:tcW w:w="919" w:type="dxa"/>
                  <w:tcBorders>
                    <w:top w:val="single" w:sz="4" w:space="0" w:color="000000"/>
                    <w:left w:val="single" w:sz="4" w:space="0" w:color="000000"/>
                    <w:bottom w:val="single" w:sz="4" w:space="0" w:color="000000"/>
                  </w:tcBorders>
                  <w:shd w:val="clear" w:color="auto" w:fill="auto"/>
                </w:tcPr>
                <w:p w14:paraId="76A634CD" w14:textId="77777777" w:rsidR="00F94FD6" w:rsidRPr="001D7183" w:rsidRDefault="00F94FD6" w:rsidP="000E73E0">
                  <w:pPr>
                    <w:snapToGrid w:val="0"/>
                    <w:rPr>
                      <w:b/>
                    </w:rPr>
                  </w:pPr>
                </w:p>
                <w:p w14:paraId="61449B1A" w14:textId="77777777" w:rsidR="00F94FD6" w:rsidRPr="001D7183" w:rsidRDefault="00F94FD6" w:rsidP="000E73E0">
                  <w:pPr>
                    <w:rPr>
                      <w:b/>
                    </w:rPr>
                  </w:pPr>
                  <w:r w:rsidRPr="001D7183">
                    <w:rPr>
                      <w:b/>
                    </w:rPr>
                    <w:t>Title</w:t>
                  </w:r>
                </w:p>
                <w:p w14:paraId="1FFF0D63" w14:textId="77777777" w:rsidR="00F94FD6" w:rsidRPr="001D7183" w:rsidRDefault="00F94FD6" w:rsidP="000E73E0">
                  <w:pPr>
                    <w:rPr>
                      <w:b/>
                    </w:rPr>
                  </w:pPr>
                </w:p>
              </w:tc>
              <w:tc>
                <w:tcPr>
                  <w:tcW w:w="829" w:type="dxa"/>
                  <w:tcBorders>
                    <w:top w:val="single" w:sz="4" w:space="0" w:color="000000"/>
                    <w:left w:val="single" w:sz="4" w:space="0" w:color="000000"/>
                    <w:bottom w:val="single" w:sz="4" w:space="0" w:color="000000"/>
                  </w:tcBorders>
                  <w:shd w:val="clear" w:color="auto" w:fill="auto"/>
                </w:tcPr>
                <w:p w14:paraId="5A2C7381" w14:textId="77777777" w:rsidR="00F94FD6" w:rsidRDefault="00F94FD6" w:rsidP="000E73E0">
                  <w:pPr>
                    <w:snapToGrid w:val="0"/>
                    <w:rPr>
                      <w:b/>
                    </w:rPr>
                  </w:pPr>
                </w:p>
                <w:p w14:paraId="16B159BF" w14:textId="2CB728D6" w:rsidR="00286DCA" w:rsidRPr="001D7183" w:rsidRDefault="00CA6F4B" w:rsidP="000E73E0">
                  <w:pPr>
                    <w:snapToGrid w:val="0"/>
                    <w:rPr>
                      <w:b/>
                    </w:rPr>
                  </w:pPr>
                  <w:r>
                    <w:rPr>
                      <w:b/>
                    </w:rPr>
                    <w:t>Mrs</w:t>
                  </w:r>
                </w:p>
              </w:tc>
              <w:tc>
                <w:tcPr>
                  <w:tcW w:w="1649" w:type="dxa"/>
                  <w:tcBorders>
                    <w:top w:val="single" w:sz="4" w:space="0" w:color="000000"/>
                    <w:left w:val="single" w:sz="4" w:space="0" w:color="000000"/>
                    <w:bottom w:val="single" w:sz="4" w:space="0" w:color="000000"/>
                  </w:tcBorders>
                  <w:shd w:val="clear" w:color="auto" w:fill="auto"/>
                </w:tcPr>
                <w:p w14:paraId="2CCCB281" w14:textId="77777777" w:rsidR="00F94FD6" w:rsidRPr="001D7183" w:rsidRDefault="00F94FD6" w:rsidP="000E73E0">
                  <w:pPr>
                    <w:snapToGrid w:val="0"/>
                    <w:rPr>
                      <w:b/>
                    </w:rPr>
                  </w:pPr>
                </w:p>
                <w:p w14:paraId="43E8C898" w14:textId="77777777" w:rsidR="00F94FD6" w:rsidRPr="001D7183" w:rsidRDefault="00F94FD6" w:rsidP="000E73E0">
                  <w:pPr>
                    <w:rPr>
                      <w:b/>
                    </w:rPr>
                  </w:pPr>
                  <w:r w:rsidRPr="001D7183">
                    <w:rPr>
                      <w:b/>
                    </w:rPr>
                    <w:t>Surname</w:t>
                  </w:r>
                </w:p>
              </w:tc>
              <w:tc>
                <w:tcPr>
                  <w:tcW w:w="2707" w:type="dxa"/>
                  <w:tcBorders>
                    <w:top w:val="single" w:sz="4" w:space="0" w:color="000000"/>
                    <w:left w:val="single" w:sz="4" w:space="0" w:color="000000"/>
                    <w:bottom w:val="single" w:sz="4" w:space="0" w:color="000000"/>
                  </w:tcBorders>
                  <w:shd w:val="clear" w:color="auto" w:fill="auto"/>
                </w:tcPr>
                <w:p w14:paraId="6F87FAD8" w14:textId="77777777" w:rsidR="00F94FD6" w:rsidRDefault="00F94FD6" w:rsidP="000E73E0">
                  <w:pPr>
                    <w:snapToGrid w:val="0"/>
                    <w:rPr>
                      <w:b/>
                    </w:rPr>
                  </w:pPr>
                </w:p>
                <w:p w14:paraId="54643EDE" w14:textId="5C39F61A" w:rsidR="00286DCA" w:rsidRPr="001D7183" w:rsidRDefault="00CA6F4B" w:rsidP="000E73E0">
                  <w:pPr>
                    <w:snapToGrid w:val="0"/>
                    <w:rPr>
                      <w:b/>
                    </w:rPr>
                  </w:pPr>
                  <w:proofErr w:type="spellStart"/>
                  <w:r>
                    <w:rPr>
                      <w:b/>
                    </w:rPr>
                    <w:t>Saj</w:t>
                  </w:r>
                  <w:proofErr w:type="spellEnd"/>
                </w:p>
              </w:tc>
              <w:tc>
                <w:tcPr>
                  <w:tcW w:w="1672" w:type="dxa"/>
                  <w:tcBorders>
                    <w:top w:val="single" w:sz="4" w:space="0" w:color="000000"/>
                    <w:left w:val="single" w:sz="4" w:space="0" w:color="000000"/>
                    <w:bottom w:val="single" w:sz="4" w:space="0" w:color="000000"/>
                  </w:tcBorders>
                  <w:shd w:val="clear" w:color="auto" w:fill="auto"/>
                </w:tcPr>
                <w:p w14:paraId="24CCA7B6" w14:textId="77777777" w:rsidR="00F94FD6" w:rsidRPr="001D7183" w:rsidRDefault="00F94FD6" w:rsidP="000E73E0">
                  <w:pPr>
                    <w:snapToGrid w:val="0"/>
                    <w:rPr>
                      <w:b/>
                    </w:rPr>
                  </w:pPr>
                </w:p>
                <w:p w14:paraId="5A4ABB85" w14:textId="77777777" w:rsidR="00F94FD6" w:rsidRPr="001D7183" w:rsidRDefault="00F94FD6" w:rsidP="000E73E0">
                  <w:pPr>
                    <w:rPr>
                      <w:b/>
                    </w:rPr>
                  </w:pPr>
                  <w:r w:rsidRPr="001D7183">
                    <w:rPr>
                      <w:b/>
                    </w:rPr>
                    <w:t>Maiden Name</w:t>
                  </w:r>
                </w:p>
              </w:tc>
              <w:tc>
                <w:tcPr>
                  <w:tcW w:w="2284" w:type="dxa"/>
                  <w:tcBorders>
                    <w:top w:val="single" w:sz="4" w:space="0" w:color="000000"/>
                    <w:left w:val="single" w:sz="4" w:space="0" w:color="000000"/>
                    <w:bottom w:val="single" w:sz="4" w:space="0" w:color="000000"/>
                    <w:right w:val="single" w:sz="4" w:space="0" w:color="000000"/>
                  </w:tcBorders>
                  <w:shd w:val="clear" w:color="auto" w:fill="auto"/>
                </w:tcPr>
                <w:p w14:paraId="0008C552" w14:textId="77777777" w:rsidR="00F94FD6" w:rsidRPr="001D7183" w:rsidRDefault="00F94FD6" w:rsidP="000E73E0">
                  <w:pPr>
                    <w:snapToGrid w:val="0"/>
                    <w:rPr>
                      <w:b/>
                    </w:rPr>
                  </w:pPr>
                </w:p>
              </w:tc>
            </w:tr>
            <w:tr w:rsidR="00F94FD6" w:rsidRPr="001D7183" w14:paraId="273A663D"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24B9109E" w14:textId="77777777" w:rsidR="00F94FD6" w:rsidRPr="001D7183" w:rsidRDefault="00F94FD6" w:rsidP="000E73E0">
                  <w:pPr>
                    <w:rPr>
                      <w:b/>
                    </w:rPr>
                  </w:pPr>
                  <w:r w:rsidRPr="001D7183">
                    <w:rPr>
                      <w:b/>
                    </w:rPr>
                    <w:t>Previous surnames (if any)</w:t>
                  </w:r>
                </w:p>
                <w:p w14:paraId="6ABF537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48F2D74C" w14:textId="77777777" w:rsidR="00F94FD6" w:rsidRPr="001D7183" w:rsidRDefault="00F94FD6" w:rsidP="000E73E0">
                  <w:pPr>
                    <w:snapToGrid w:val="0"/>
                    <w:rPr>
                      <w:b/>
                    </w:rPr>
                  </w:pPr>
                </w:p>
              </w:tc>
            </w:tr>
            <w:tr w:rsidR="00F94FD6" w:rsidRPr="001D7183" w14:paraId="7407957A"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0670EDA8" w14:textId="38AB8EB8" w:rsidR="00F94FD6" w:rsidRPr="001D7183" w:rsidRDefault="00F94FD6" w:rsidP="000E73E0">
                  <w:pPr>
                    <w:rPr>
                      <w:b/>
                    </w:rPr>
                  </w:pPr>
                  <w:r w:rsidRPr="001D7183">
                    <w:rPr>
                      <w:b/>
                    </w:rPr>
                    <w:t>Forename</w:t>
                  </w:r>
                </w:p>
                <w:p w14:paraId="355A020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590D7327" w14:textId="3BA6104A" w:rsidR="00286DCA" w:rsidRPr="001D7183" w:rsidRDefault="00CA6F4B" w:rsidP="000E73E0">
                  <w:pPr>
                    <w:snapToGrid w:val="0"/>
                    <w:rPr>
                      <w:b/>
                    </w:rPr>
                  </w:pPr>
                  <w:proofErr w:type="spellStart"/>
                  <w:r>
                    <w:rPr>
                      <w:b/>
                    </w:rPr>
                    <w:t>Steffy</w:t>
                  </w:r>
                  <w:proofErr w:type="spellEnd"/>
                </w:p>
              </w:tc>
            </w:tr>
          </w:tbl>
          <w:p w14:paraId="61FE6241" w14:textId="77777777" w:rsidR="00F94FD6" w:rsidRPr="001D7183" w:rsidRDefault="00F94FD6" w:rsidP="00F15FDB">
            <w:pPr>
              <w:rPr>
                <w:b/>
                <w:vanish/>
              </w:rPr>
            </w:pPr>
          </w:p>
          <w:tbl>
            <w:tblPr>
              <w:tblW w:w="10055" w:type="dxa"/>
              <w:tblLayout w:type="fixed"/>
              <w:tblLook w:val="0000" w:firstRow="0" w:lastRow="0" w:firstColumn="0" w:lastColumn="0" w:noHBand="0" w:noVBand="0"/>
            </w:tblPr>
            <w:tblGrid>
              <w:gridCol w:w="1826"/>
              <w:gridCol w:w="784"/>
              <w:gridCol w:w="1976"/>
              <w:gridCol w:w="18"/>
              <w:gridCol w:w="1236"/>
              <w:gridCol w:w="822"/>
              <w:gridCol w:w="1417"/>
              <w:gridCol w:w="1976"/>
            </w:tblGrid>
            <w:tr w:rsidR="00F94FD6" w:rsidRPr="001D7183" w14:paraId="04EA2474" w14:textId="77777777" w:rsidTr="008447E1">
              <w:trPr>
                <w:cantSplit/>
                <w:trHeight w:val="1638"/>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770C38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60AA6B7A" w14:textId="4E400345" w:rsidR="00F94FD6" w:rsidRPr="001D7183" w:rsidRDefault="00CA6F4B" w:rsidP="00020E79">
                  <w:pPr>
                    <w:snapToGrid w:val="0"/>
                    <w:jc w:val="center"/>
                    <w:rPr>
                      <w:b/>
                      <w:bCs/>
                    </w:rPr>
                  </w:pPr>
                  <w:r>
                    <w:rPr>
                      <w:b/>
                      <w:bCs/>
                    </w:rPr>
                    <w:t xml:space="preserve">200, </w:t>
                  </w:r>
                  <w:proofErr w:type="spellStart"/>
                  <w:r>
                    <w:rPr>
                      <w:b/>
                      <w:bCs/>
                    </w:rPr>
                    <w:t>Eastcourt</w:t>
                  </w:r>
                  <w:proofErr w:type="spellEnd"/>
                  <w:r>
                    <w:rPr>
                      <w:b/>
                      <w:bCs/>
                    </w:rPr>
                    <w:t xml:space="preserve"> Lane, Gillingham, Kent</w:t>
                  </w:r>
                </w:p>
              </w:tc>
            </w:tr>
            <w:tr w:rsidR="00F94FD6" w:rsidRPr="001D7183" w14:paraId="29DC53E6"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258536A8"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028E8D92" w14:textId="7B24BA68" w:rsidR="00F94FD6" w:rsidRPr="001D7183" w:rsidRDefault="000A57B4" w:rsidP="000A57B4">
                  <w:pPr>
                    <w:jc w:val="right"/>
                    <w:rPr>
                      <w:b/>
                      <w:bCs/>
                    </w:rPr>
                  </w:pPr>
                  <w:r w:rsidRPr="001D7183">
                    <w:rPr>
                      <w:b/>
                      <w:bCs/>
                    </w:rPr>
                    <w:t>Post Code</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0D62FEF9" w14:textId="1B18565A" w:rsidR="00F94FD6" w:rsidRPr="001D7183" w:rsidRDefault="00CA6F4B" w:rsidP="000C38D5">
                  <w:pPr>
                    <w:snapToGrid w:val="0"/>
                    <w:jc w:val="center"/>
                    <w:rPr>
                      <w:b/>
                      <w:bCs/>
                    </w:rPr>
                  </w:pPr>
                  <w:r>
                    <w:rPr>
                      <w:b/>
                      <w:bCs/>
                    </w:rPr>
                    <w:t>ME8 6HL</w:t>
                  </w:r>
                </w:p>
              </w:tc>
            </w:tr>
            <w:tr w:rsidR="00F94FD6" w:rsidRPr="001D7183" w14:paraId="712D8DB1"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048B764D"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75460FFB"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1BE0103D"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DDBB7F8"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2B68331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BA1AF04"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C42611"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73F50628"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9FA1E46" w14:textId="7DE7A24B" w:rsidR="00F94FD6" w:rsidRPr="001D7183" w:rsidRDefault="00585CF1" w:rsidP="00F15FDB">
                  <w:pPr>
                    <w:snapToGrid w:val="0"/>
                    <w:rPr>
                      <w:b/>
                      <w:bCs/>
                    </w:rPr>
                  </w:pPr>
                  <w:r>
                    <w:rPr>
                      <w:b/>
                      <w:bCs/>
                    </w:rPr>
                    <w:t>XXXXXXXX</w:t>
                  </w:r>
                </w:p>
              </w:tc>
            </w:tr>
            <w:tr w:rsidR="0070705B" w:rsidRPr="001D7183" w14:paraId="4D6DCE9B" w14:textId="77777777" w:rsidTr="00AE3239">
              <w:trPr>
                <w:cantSplit/>
                <w:trHeight w:val="480"/>
              </w:trPr>
              <w:tc>
                <w:tcPr>
                  <w:tcW w:w="1826" w:type="dxa"/>
                  <w:tcBorders>
                    <w:top w:val="single" w:sz="8" w:space="0" w:color="000000"/>
                    <w:left w:val="single" w:sz="8" w:space="0" w:color="000000"/>
                    <w:bottom w:val="single" w:sz="8" w:space="0" w:color="000000"/>
                  </w:tcBorders>
                  <w:shd w:val="clear" w:color="auto" w:fill="auto"/>
                  <w:vAlign w:val="center"/>
                </w:tcPr>
                <w:p w14:paraId="577C6353" w14:textId="77777777" w:rsidR="00F94FD6" w:rsidRPr="001D7183" w:rsidRDefault="00F94FD6" w:rsidP="00F15FDB">
                  <w:pPr>
                    <w:rPr>
                      <w:b/>
                      <w:bCs/>
                    </w:rPr>
                  </w:pPr>
                  <w:r w:rsidRPr="001D7183">
                    <w:rPr>
                      <w:b/>
                      <w:bCs/>
                    </w:rPr>
                    <w:t>Email address</w:t>
                  </w:r>
                </w:p>
              </w:tc>
              <w:tc>
                <w:tcPr>
                  <w:tcW w:w="4836" w:type="dxa"/>
                  <w:gridSpan w:val="5"/>
                  <w:tcBorders>
                    <w:top w:val="single" w:sz="8" w:space="0" w:color="000000"/>
                    <w:left w:val="single" w:sz="8" w:space="0" w:color="000000"/>
                    <w:bottom w:val="single" w:sz="8" w:space="0" w:color="000000"/>
                  </w:tcBorders>
                  <w:shd w:val="clear" w:color="auto" w:fill="auto"/>
                </w:tcPr>
                <w:p w14:paraId="59FB57EB" w14:textId="5C3D1972" w:rsidR="00F94FD6" w:rsidRPr="001D7183" w:rsidRDefault="00BC769F" w:rsidP="000C38D5">
                  <w:pPr>
                    <w:rPr>
                      <w:b/>
                      <w:bCs/>
                    </w:rPr>
                  </w:pPr>
                  <w:r>
                    <w:rPr>
                      <w:b/>
                      <w:bCs/>
                    </w:rPr>
                    <w:t xml:space="preserve"> </w:t>
                  </w:r>
                  <w:hyperlink r:id="rId9" w:history="1">
                    <w:r w:rsidRPr="00667758">
                      <w:rPr>
                        <w:rStyle w:val="Hyperlink"/>
                        <w:b/>
                        <w:bCs/>
                      </w:rPr>
                      <w:t>info@truelifehealthcare.co.uk</w:t>
                    </w:r>
                  </w:hyperlink>
                  <w:r>
                    <w:rPr>
                      <w:b/>
                      <w:bCs/>
                    </w:rPr>
                    <w:t xml:space="preserve"> </w:t>
                  </w:r>
                </w:p>
              </w:tc>
              <w:tc>
                <w:tcPr>
                  <w:tcW w:w="1417" w:type="dxa"/>
                  <w:tcBorders>
                    <w:top w:val="single" w:sz="8" w:space="0" w:color="000000"/>
                    <w:left w:val="single" w:sz="8" w:space="0" w:color="000000"/>
                    <w:bottom w:val="single" w:sz="8" w:space="0" w:color="000000"/>
                  </w:tcBorders>
                  <w:shd w:val="clear" w:color="auto" w:fill="auto"/>
                  <w:vAlign w:val="center"/>
                </w:tcPr>
                <w:p w14:paraId="1A68BA60" w14:textId="77777777" w:rsidR="00F94FD6" w:rsidRPr="001D7183" w:rsidRDefault="00F94FD6" w:rsidP="00F15FDB">
                  <w:pPr>
                    <w:rPr>
                      <w:b/>
                      <w:bCs/>
                    </w:rPr>
                  </w:pPr>
                  <w:r w:rsidRPr="001D7183">
                    <w:rPr>
                      <w:b/>
                      <w:bCs/>
                    </w:rPr>
                    <w:t xml:space="preserve">Nationality </w:t>
                  </w:r>
                </w:p>
              </w:tc>
              <w:tc>
                <w:tcPr>
                  <w:tcW w:w="19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C2ACD9" w14:textId="7E526963" w:rsidR="00F94FD6" w:rsidRPr="001D7183" w:rsidRDefault="00CA6F4B" w:rsidP="00F15FDB">
                  <w:pPr>
                    <w:snapToGrid w:val="0"/>
                    <w:rPr>
                      <w:b/>
                      <w:bCs/>
                    </w:rPr>
                  </w:pPr>
                  <w:r>
                    <w:rPr>
                      <w:b/>
                      <w:bCs/>
                    </w:rPr>
                    <w:t>Indian</w:t>
                  </w:r>
                </w:p>
              </w:tc>
            </w:tr>
            <w:tr w:rsidR="00F94FD6" w:rsidRPr="001D7183" w14:paraId="64EE7050"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089BFEFB" w14:textId="77777777" w:rsidR="00F94FD6" w:rsidRPr="001D7183" w:rsidRDefault="00F94FD6" w:rsidP="00F15FDB">
                  <w:pPr>
                    <w:rPr>
                      <w:b/>
                      <w:bCs/>
                    </w:rPr>
                  </w:pPr>
                  <w:r w:rsidRPr="001D7183">
                    <w:rPr>
                      <w:b/>
                      <w:bCs/>
                    </w:rPr>
                    <w:t>May we contact you at work?</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tcPr>
                <w:p w14:paraId="6391A186" w14:textId="58BA7464" w:rsidR="00F94FD6" w:rsidRPr="001D7183" w:rsidRDefault="006200D3" w:rsidP="00F15FDB">
                  <w:pPr>
                    <w:rPr>
                      <w:b/>
                    </w:rPr>
                  </w:pPr>
                  <w:r>
                    <w:rPr>
                      <w:b/>
                    </w:rPr>
                    <w:t xml:space="preserve">Yes  </w:t>
                  </w:r>
                  <w:r w:rsidRPr="001D7183">
                    <w:rPr>
                      <w:b/>
                      <w:sz w:val="22"/>
                    </w:rPr>
                    <w:t xml:space="preserve"> </w:t>
                  </w:r>
                  <w:r>
                    <w:rPr>
                      <w:b/>
                      <w:bCs/>
                      <w:sz w:val="32"/>
                      <w:szCs w:val="32"/>
                    </w:rPr>
                    <w:t xml:space="preserve"> </w:t>
                  </w:r>
                  <w:r w:rsidR="00CA6F4B" w:rsidRPr="001D7183">
                    <w:sym w:font="Symbol" w:char="F0D6"/>
                  </w:r>
                  <w:r w:rsidR="00CA6F4B">
                    <w:t xml:space="preserve"> </w:t>
                  </w:r>
                  <w:r w:rsidR="00910C41">
                    <w:t xml:space="preserve"> </w:t>
                  </w:r>
                  <w:r>
                    <w:rPr>
                      <w:b/>
                    </w:rPr>
                    <w:t xml:space="preserve">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AF4C11">
                    <w:rPr>
                      <w:b/>
                      <w:sz w:val="22"/>
                    </w:rPr>
                  </w:r>
                  <w:r w:rsidR="00AF4C11">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Please </w:t>
                  </w:r>
                  <w:r w:rsidRPr="001D7183">
                    <w:sym w:font="Symbol" w:char="F0D6"/>
                  </w:r>
                  <w:r w:rsidRPr="001D7183">
                    <w:t xml:space="preserve"> </w:t>
                  </w:r>
                  <w:r>
                    <w:t xml:space="preserve"> </w:t>
                  </w:r>
                  <w:r>
                    <w:rPr>
                      <w:b/>
                    </w:rPr>
                    <w:t>as appropriate</w:t>
                  </w:r>
                </w:p>
              </w:tc>
            </w:tr>
            <w:tr w:rsidR="00F94FD6" w:rsidRPr="001D7183" w14:paraId="5801E525"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2A5796B7" w14:textId="77777777" w:rsidR="00F94FD6" w:rsidRPr="001D7183" w:rsidRDefault="00F94FD6" w:rsidP="00F15FDB">
                  <w:pPr>
                    <w:rPr>
                      <w:b/>
                      <w:bCs/>
                    </w:rPr>
                  </w:pPr>
                  <w:r w:rsidRPr="001D7183">
                    <w:rPr>
                      <w:b/>
                      <w:bCs/>
                    </w:rPr>
                    <w:t>Date of Birth</w:t>
                  </w:r>
                </w:p>
              </w:tc>
              <w:tc>
                <w:tcPr>
                  <w:tcW w:w="2778" w:type="dxa"/>
                  <w:gridSpan w:val="3"/>
                  <w:tcBorders>
                    <w:top w:val="single" w:sz="8" w:space="0" w:color="000000"/>
                    <w:left w:val="single" w:sz="8" w:space="0" w:color="000000"/>
                    <w:bottom w:val="single" w:sz="8" w:space="0" w:color="000000"/>
                  </w:tcBorders>
                  <w:shd w:val="clear" w:color="auto" w:fill="auto"/>
                </w:tcPr>
                <w:p w14:paraId="0033099F" w14:textId="77777777" w:rsidR="00F94FD6" w:rsidRDefault="00F94FD6" w:rsidP="00F15FDB">
                  <w:pPr>
                    <w:snapToGrid w:val="0"/>
                    <w:rPr>
                      <w:b/>
                      <w:bCs/>
                    </w:rPr>
                  </w:pPr>
                </w:p>
                <w:p w14:paraId="7D3DA24C" w14:textId="23EEBECB" w:rsidR="00A9742B" w:rsidRPr="001D7183" w:rsidRDefault="00CA6F4B" w:rsidP="00F15FDB">
                  <w:pPr>
                    <w:snapToGrid w:val="0"/>
                    <w:rPr>
                      <w:b/>
                      <w:bCs/>
                    </w:rPr>
                  </w:pPr>
                  <w:r>
                    <w:rPr>
                      <w:b/>
                      <w:bCs/>
                    </w:rPr>
                    <w:t>20/03/1988</w:t>
                  </w:r>
                </w:p>
              </w:tc>
              <w:tc>
                <w:tcPr>
                  <w:tcW w:w="2058" w:type="dxa"/>
                  <w:gridSpan w:val="2"/>
                  <w:tcBorders>
                    <w:top w:val="single" w:sz="8" w:space="0" w:color="000000"/>
                    <w:left w:val="single" w:sz="8" w:space="0" w:color="000000"/>
                    <w:bottom w:val="single" w:sz="8" w:space="0" w:color="000000"/>
                  </w:tcBorders>
                  <w:shd w:val="clear" w:color="auto" w:fill="auto"/>
                </w:tcPr>
                <w:p w14:paraId="40884A2D" w14:textId="77777777" w:rsidR="00F94FD6" w:rsidRPr="001D7183" w:rsidRDefault="00F94FD6" w:rsidP="00F15FDB">
                  <w:pPr>
                    <w:rPr>
                      <w:b/>
                      <w:bCs/>
                    </w:rPr>
                  </w:pPr>
                  <w:r w:rsidRPr="001D7183">
                    <w:rPr>
                      <w:b/>
                      <w:bCs/>
                    </w:rPr>
                    <w:t>National Insurance Number</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479270E5" w14:textId="6709AA2C" w:rsidR="00F94FD6" w:rsidRPr="001D7183" w:rsidRDefault="00CA6F4B" w:rsidP="00F15FDB">
                  <w:pPr>
                    <w:snapToGrid w:val="0"/>
                    <w:rPr>
                      <w:b/>
                      <w:bCs/>
                    </w:rPr>
                  </w:pPr>
                  <w:r>
                    <w:rPr>
                      <w:b/>
                      <w:bCs/>
                    </w:rPr>
                    <w:t>SS866491D</w:t>
                  </w:r>
                </w:p>
              </w:tc>
            </w:tr>
            <w:tr w:rsidR="00F94FD6" w:rsidRPr="001D7183" w14:paraId="262B0E22" w14:textId="77777777" w:rsidTr="00AE3239">
              <w:trPr>
                <w:cantSplit/>
                <w:trHeight w:val="519"/>
              </w:trPr>
              <w:tc>
                <w:tcPr>
                  <w:tcW w:w="5840" w:type="dxa"/>
                  <w:gridSpan w:val="5"/>
                  <w:tcBorders>
                    <w:top w:val="single" w:sz="8" w:space="0" w:color="000000"/>
                    <w:left w:val="single" w:sz="8" w:space="0" w:color="000000"/>
                    <w:bottom w:val="single" w:sz="8" w:space="0" w:color="000000"/>
                  </w:tcBorders>
                  <w:shd w:val="clear" w:color="auto" w:fill="auto"/>
                  <w:vAlign w:val="center"/>
                </w:tcPr>
                <w:p w14:paraId="5BC0A21E" w14:textId="098C3A8B" w:rsidR="00F94FD6" w:rsidRPr="001D7183" w:rsidRDefault="00F94FD6" w:rsidP="00F15FDB">
                  <w:pPr>
                    <w:rPr>
                      <w:b/>
                      <w:bCs/>
                    </w:rPr>
                  </w:pPr>
                  <w:r w:rsidRPr="001D7183">
                    <w:rPr>
                      <w:b/>
                      <w:bCs/>
                    </w:rPr>
                    <w:t>Next of Kin to be notified in case of emergency</w:t>
                  </w:r>
                  <w:r w:rsidR="00A9742B">
                    <w:rPr>
                      <w:b/>
                      <w:bCs/>
                    </w:rPr>
                    <w:t xml:space="preserve"> (</w:t>
                  </w:r>
                  <w:r w:rsidR="00A9742B">
                    <w:rPr>
                      <w:b/>
                      <w:bCs/>
                      <w:szCs w:val="18"/>
                    </w:rPr>
                    <w:t>N</w:t>
                  </w:r>
                  <w:r w:rsidRPr="001D7183">
                    <w:rPr>
                      <w:b/>
                      <w:bCs/>
                      <w:szCs w:val="18"/>
                    </w:rPr>
                    <w:t>ame</w:t>
                  </w:r>
                  <w:r w:rsidR="00A9742B">
                    <w:rPr>
                      <w:b/>
                      <w:bCs/>
                      <w:szCs w:val="18"/>
                    </w:rPr>
                    <w:t>):</w:t>
                  </w:r>
                </w:p>
              </w:tc>
              <w:tc>
                <w:tcPr>
                  <w:tcW w:w="421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8184566" w14:textId="1C375EAA" w:rsidR="00F94FD6" w:rsidRPr="001D7183" w:rsidRDefault="002143C3" w:rsidP="00F15FDB">
                  <w:pPr>
                    <w:snapToGrid w:val="0"/>
                    <w:rPr>
                      <w:b/>
                      <w:bCs/>
                    </w:rPr>
                  </w:pPr>
                  <w:r>
                    <w:rPr>
                      <w:b/>
                      <w:bCs/>
                    </w:rPr>
                    <w:t xml:space="preserve">Prince </w:t>
                  </w:r>
                  <w:proofErr w:type="spellStart"/>
                  <w:r>
                    <w:rPr>
                      <w:b/>
                      <w:bCs/>
                    </w:rPr>
                    <w:t>Franics</w:t>
                  </w:r>
                  <w:proofErr w:type="spellEnd"/>
                </w:p>
              </w:tc>
            </w:tr>
            <w:tr w:rsidR="00F94FD6" w:rsidRPr="001D7183" w14:paraId="05F2CDAF" w14:textId="77777777" w:rsidTr="00AE3239">
              <w:trPr>
                <w:cantSplit/>
                <w:trHeight w:val="33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C9EB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494AE3C8" w14:textId="77777777" w:rsidR="00F94FD6" w:rsidRPr="001D7183" w:rsidRDefault="00F94FD6" w:rsidP="00F15FDB">
                  <w:pPr>
                    <w:snapToGrid w:val="0"/>
                    <w:jc w:val="center"/>
                    <w:rPr>
                      <w:b/>
                      <w:bCs/>
                    </w:rPr>
                  </w:pPr>
                </w:p>
                <w:p w14:paraId="591140E1" w14:textId="53688C97" w:rsidR="00F94FD6" w:rsidRPr="001D7183" w:rsidRDefault="002143C3" w:rsidP="00F15FDB">
                  <w:pPr>
                    <w:jc w:val="center"/>
                    <w:rPr>
                      <w:b/>
                      <w:bCs/>
                    </w:rPr>
                  </w:pPr>
                  <w:r>
                    <w:rPr>
                      <w:b/>
                      <w:bCs/>
                    </w:rPr>
                    <w:t xml:space="preserve">200, </w:t>
                  </w:r>
                  <w:proofErr w:type="spellStart"/>
                  <w:r>
                    <w:rPr>
                      <w:b/>
                      <w:bCs/>
                    </w:rPr>
                    <w:t>Eastcourt</w:t>
                  </w:r>
                  <w:proofErr w:type="spellEnd"/>
                  <w:r>
                    <w:rPr>
                      <w:b/>
                      <w:bCs/>
                    </w:rPr>
                    <w:t xml:space="preserve"> Lane, Gillingham, Kent</w:t>
                  </w:r>
                </w:p>
              </w:tc>
            </w:tr>
            <w:tr w:rsidR="00F94FD6" w:rsidRPr="001D7183" w14:paraId="02E313E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4EC97329"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2153DBC4"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2922A8F3" w14:textId="77777777" w:rsidR="00F94FD6" w:rsidRPr="001D7183" w:rsidRDefault="00F94FD6" w:rsidP="00F15FDB">
                  <w:pPr>
                    <w:rPr>
                      <w:b/>
                      <w:bCs/>
                    </w:rPr>
                  </w:pPr>
                  <w:r w:rsidRPr="001D7183">
                    <w:rPr>
                      <w:b/>
                      <w:bCs/>
                    </w:rPr>
                    <w:t>Post Code</w:t>
                  </w:r>
                </w:p>
                <w:p w14:paraId="31B83557" w14:textId="340DEC06" w:rsidR="00F94FD6" w:rsidRPr="001D7183" w:rsidRDefault="002143C3" w:rsidP="00F15FDB">
                  <w:pPr>
                    <w:rPr>
                      <w:b/>
                      <w:bCs/>
                    </w:rPr>
                  </w:pPr>
                  <w:r>
                    <w:rPr>
                      <w:b/>
                      <w:bCs/>
                    </w:rPr>
                    <w:t>ME8 6HL</w:t>
                  </w:r>
                </w:p>
              </w:tc>
            </w:tr>
            <w:tr w:rsidR="00F94FD6" w:rsidRPr="001D7183" w14:paraId="4E0DA4A7"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7EB7AA"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58EA8D"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622ADC04"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1477985"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521AD069"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C72837D"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502B5708"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29B6BB3A"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2397A6F" w14:textId="65F25F8E" w:rsidR="00F94FD6" w:rsidRPr="001D7183" w:rsidRDefault="00585CF1" w:rsidP="00F15FDB">
                  <w:pPr>
                    <w:snapToGrid w:val="0"/>
                    <w:rPr>
                      <w:b/>
                      <w:bCs/>
                    </w:rPr>
                  </w:pPr>
                  <w:r>
                    <w:rPr>
                      <w:b/>
                      <w:bCs/>
                    </w:rPr>
                    <w:t>XXXXXXX</w:t>
                  </w:r>
                </w:p>
              </w:tc>
            </w:tr>
            <w:tr w:rsidR="00F94FD6" w:rsidRPr="001D7183" w14:paraId="29537881" w14:textId="77777777" w:rsidTr="00AE3239">
              <w:trPr>
                <w:cantSplit/>
                <w:trHeight w:val="519"/>
              </w:trPr>
              <w:tc>
                <w:tcPr>
                  <w:tcW w:w="2610" w:type="dxa"/>
                  <w:gridSpan w:val="2"/>
                  <w:tcBorders>
                    <w:top w:val="single" w:sz="8" w:space="0" w:color="000000"/>
                    <w:left w:val="single" w:sz="8" w:space="0" w:color="000000"/>
                    <w:bottom w:val="single" w:sz="8" w:space="0" w:color="000000"/>
                  </w:tcBorders>
                  <w:shd w:val="clear" w:color="auto" w:fill="auto"/>
                  <w:vAlign w:val="center"/>
                </w:tcPr>
                <w:p w14:paraId="69BA2F0C" w14:textId="77777777" w:rsidR="00F94FD6" w:rsidRPr="001D7183" w:rsidRDefault="00F94FD6" w:rsidP="00F15FDB">
                  <w:pPr>
                    <w:rPr>
                      <w:b/>
                      <w:bCs/>
                    </w:rPr>
                  </w:pPr>
                  <w:r w:rsidRPr="001D7183">
                    <w:rPr>
                      <w:b/>
                      <w:bCs/>
                    </w:rPr>
                    <w:t>Relationship to you</w:t>
                  </w:r>
                </w:p>
              </w:tc>
              <w:tc>
                <w:tcPr>
                  <w:tcW w:w="7445" w:type="dxa"/>
                  <w:gridSpan w:val="6"/>
                  <w:tcBorders>
                    <w:top w:val="single" w:sz="8" w:space="0" w:color="000000"/>
                    <w:left w:val="single" w:sz="8" w:space="0" w:color="000000"/>
                    <w:bottom w:val="single" w:sz="8" w:space="0" w:color="000000"/>
                    <w:right w:val="single" w:sz="8" w:space="0" w:color="000000"/>
                  </w:tcBorders>
                  <w:shd w:val="clear" w:color="auto" w:fill="auto"/>
                </w:tcPr>
                <w:p w14:paraId="26ABD692" w14:textId="6428953F" w:rsidR="00B47EC7" w:rsidRPr="001D7183" w:rsidRDefault="00B47EC7" w:rsidP="000C38D5">
                  <w:pPr>
                    <w:snapToGrid w:val="0"/>
                    <w:rPr>
                      <w:b/>
                      <w:bCs/>
                    </w:rPr>
                  </w:pPr>
                  <w:r>
                    <w:rPr>
                      <w:b/>
                      <w:bCs/>
                    </w:rPr>
                    <w:br/>
                  </w:r>
                  <w:r w:rsidR="00654071">
                    <w:rPr>
                      <w:b/>
                      <w:bCs/>
                    </w:rPr>
                    <w:t>Husband</w:t>
                  </w:r>
                </w:p>
              </w:tc>
            </w:tr>
          </w:tbl>
          <w:p w14:paraId="4BD1F2DD" w14:textId="3A6F48F1" w:rsidR="00F94FD6" w:rsidRPr="001D7183" w:rsidRDefault="00F94FD6" w:rsidP="00F15FDB">
            <w:pPr>
              <w:rPr>
                <w:b/>
              </w:rPr>
            </w:pPr>
          </w:p>
          <w:p w14:paraId="5A4E1CEA" w14:textId="1CE692A3" w:rsidR="00AD076B" w:rsidRPr="001D7183" w:rsidRDefault="00AD076B" w:rsidP="00F15FDB">
            <w:pPr>
              <w:rPr>
                <w:b/>
              </w:rPr>
            </w:pPr>
          </w:p>
          <w:p w14:paraId="54944238" w14:textId="1F79D05B" w:rsidR="00E90F9D" w:rsidRDefault="00E90F9D" w:rsidP="00F15FDB">
            <w:pPr>
              <w:rPr>
                <w:b/>
              </w:rPr>
            </w:pPr>
          </w:p>
          <w:p w14:paraId="1F3AF97E" w14:textId="348226B9" w:rsidR="005E2888" w:rsidRDefault="005E2888" w:rsidP="00F15FDB">
            <w:pPr>
              <w:rPr>
                <w:b/>
              </w:rPr>
            </w:pPr>
          </w:p>
          <w:p w14:paraId="001459C8" w14:textId="77777777" w:rsidR="005E2888" w:rsidRPr="001D7183" w:rsidRDefault="005E2888" w:rsidP="00F15FDB">
            <w:pPr>
              <w:rPr>
                <w:b/>
              </w:rPr>
            </w:pPr>
          </w:p>
          <w:p w14:paraId="331BA084" w14:textId="45E9B8BA" w:rsidR="00E90F9D" w:rsidRPr="001D7183" w:rsidRDefault="00E90F9D" w:rsidP="00F15FDB">
            <w:pPr>
              <w:rPr>
                <w:b/>
              </w:rPr>
            </w:pPr>
          </w:p>
          <w:p w14:paraId="32608A11" w14:textId="77777777" w:rsidR="00E90F9D" w:rsidRPr="001D7183" w:rsidRDefault="00E90F9D" w:rsidP="00F15FDB">
            <w:pPr>
              <w:rPr>
                <w:b/>
              </w:rPr>
            </w:pPr>
          </w:p>
          <w:tbl>
            <w:tblPr>
              <w:tblStyle w:val="TableGrid"/>
              <w:tblW w:w="10060" w:type="dxa"/>
              <w:tblLayout w:type="fixed"/>
              <w:tblLook w:val="04A0" w:firstRow="1" w:lastRow="0" w:firstColumn="1" w:lastColumn="0" w:noHBand="0" w:noVBand="1"/>
            </w:tblPr>
            <w:tblGrid>
              <w:gridCol w:w="2547"/>
              <w:gridCol w:w="1701"/>
              <w:gridCol w:w="1559"/>
              <w:gridCol w:w="2835"/>
              <w:gridCol w:w="1418"/>
            </w:tblGrid>
            <w:tr w:rsidR="0070705B" w:rsidRPr="001D7183" w14:paraId="3CCC7233" w14:textId="77777777" w:rsidTr="00AE3239">
              <w:tc>
                <w:tcPr>
                  <w:tcW w:w="10060" w:type="dxa"/>
                  <w:gridSpan w:val="5"/>
                </w:tcPr>
                <w:p w14:paraId="3D09D210" w14:textId="3778E391" w:rsidR="0070705B" w:rsidRPr="001D7183" w:rsidRDefault="0070705B" w:rsidP="0070705B">
                  <w:pPr>
                    <w:jc w:val="center"/>
                    <w:rPr>
                      <w:b/>
                    </w:rPr>
                  </w:pPr>
                  <w:r w:rsidRPr="001D7183">
                    <w:rPr>
                      <w:b/>
                      <w:sz w:val="32"/>
                    </w:rPr>
                    <w:t>2. Formal Education and Qualifications</w:t>
                  </w:r>
                </w:p>
              </w:tc>
            </w:tr>
            <w:tr w:rsidR="00AE3239" w:rsidRPr="001D7183" w14:paraId="7D3D3625" w14:textId="77777777" w:rsidTr="0091067F">
              <w:tc>
                <w:tcPr>
                  <w:tcW w:w="2547" w:type="dxa"/>
                  <w:vMerge w:val="restart"/>
                </w:tcPr>
                <w:p w14:paraId="4187942D" w14:textId="239DFDEA" w:rsidR="00AE3239" w:rsidRPr="001D7183" w:rsidRDefault="00AE3239" w:rsidP="00F15FDB">
                  <w:pPr>
                    <w:rPr>
                      <w:b/>
                    </w:rPr>
                  </w:pPr>
                  <w:r w:rsidRPr="001D7183">
                    <w:rPr>
                      <w:b/>
                      <w:bCs/>
                    </w:rPr>
                    <w:t>Name of School</w:t>
                  </w:r>
                  <w:r w:rsidR="0091067F">
                    <w:rPr>
                      <w:b/>
                      <w:bCs/>
                    </w:rPr>
                    <w:t xml:space="preserve"> </w:t>
                  </w:r>
                  <w:r w:rsidRPr="001D7183">
                    <w:rPr>
                      <w:b/>
                      <w:bCs/>
                    </w:rPr>
                    <w:t>/</w:t>
                  </w:r>
                  <w:r w:rsidR="0091067F">
                    <w:rPr>
                      <w:b/>
                      <w:bCs/>
                    </w:rPr>
                    <w:t xml:space="preserve"> </w:t>
                  </w:r>
                  <w:r w:rsidRPr="001D7183">
                    <w:rPr>
                      <w:b/>
                      <w:bCs/>
                    </w:rPr>
                    <w:t>College</w:t>
                  </w:r>
                  <w:r w:rsidR="0091067F">
                    <w:rPr>
                      <w:b/>
                      <w:bCs/>
                    </w:rPr>
                    <w:t xml:space="preserve"> </w:t>
                  </w:r>
                  <w:r w:rsidRPr="001D7183">
                    <w:rPr>
                      <w:b/>
                      <w:bCs/>
                    </w:rPr>
                    <w:t>/</w:t>
                  </w:r>
                  <w:r w:rsidR="0091067F">
                    <w:rPr>
                      <w:b/>
                      <w:bCs/>
                    </w:rPr>
                    <w:t xml:space="preserve"> </w:t>
                  </w:r>
                  <w:r w:rsidRPr="001D7183">
                    <w:rPr>
                      <w:b/>
                      <w:bCs/>
                    </w:rPr>
                    <w:t>University and Location</w:t>
                  </w:r>
                </w:p>
              </w:tc>
              <w:tc>
                <w:tcPr>
                  <w:tcW w:w="1701" w:type="dxa"/>
                </w:tcPr>
                <w:p w14:paraId="094C47BC" w14:textId="31C451F4" w:rsidR="00AE3239" w:rsidRPr="001D7183" w:rsidRDefault="00AE3239" w:rsidP="00F15FDB">
                  <w:pPr>
                    <w:rPr>
                      <w:b/>
                    </w:rPr>
                  </w:pPr>
                  <w:r w:rsidRPr="001D7183">
                    <w:rPr>
                      <w:b/>
                    </w:rPr>
                    <w:t>From</w:t>
                  </w:r>
                </w:p>
              </w:tc>
              <w:tc>
                <w:tcPr>
                  <w:tcW w:w="1559" w:type="dxa"/>
                </w:tcPr>
                <w:p w14:paraId="4E68B26A" w14:textId="466B9939" w:rsidR="00AE3239" w:rsidRPr="001D7183" w:rsidRDefault="00AE3239" w:rsidP="00F15FDB">
                  <w:pPr>
                    <w:rPr>
                      <w:b/>
                    </w:rPr>
                  </w:pPr>
                  <w:r w:rsidRPr="001D7183">
                    <w:rPr>
                      <w:b/>
                    </w:rPr>
                    <w:t>To</w:t>
                  </w:r>
                </w:p>
              </w:tc>
              <w:tc>
                <w:tcPr>
                  <w:tcW w:w="2835" w:type="dxa"/>
                  <w:vMerge w:val="restart"/>
                </w:tcPr>
                <w:p w14:paraId="2191726A" w14:textId="6A0C2A3B" w:rsidR="00AE3239" w:rsidRPr="001D7183" w:rsidRDefault="00AE3239" w:rsidP="00F15FDB">
                  <w:pPr>
                    <w:rPr>
                      <w:b/>
                    </w:rPr>
                  </w:pPr>
                  <w:r w:rsidRPr="001D7183">
                    <w:rPr>
                      <w:b/>
                      <w:bCs/>
                    </w:rPr>
                    <w:t>Course of Study/Qualification(s) gained e.g. GCSE’s, “A” levels, NVQ, Degree etc</w:t>
                  </w:r>
                </w:p>
              </w:tc>
              <w:tc>
                <w:tcPr>
                  <w:tcW w:w="1418" w:type="dxa"/>
                  <w:vMerge w:val="restart"/>
                </w:tcPr>
                <w:p w14:paraId="63DF012E" w14:textId="658BDD02" w:rsidR="00AE3239" w:rsidRPr="001D7183" w:rsidRDefault="00AE3239" w:rsidP="00F15FDB">
                  <w:pPr>
                    <w:rPr>
                      <w:b/>
                    </w:rPr>
                  </w:pPr>
                  <w:r w:rsidRPr="001D7183">
                    <w:rPr>
                      <w:b/>
                    </w:rPr>
                    <w:t>Grade</w:t>
                  </w:r>
                </w:p>
              </w:tc>
            </w:tr>
            <w:tr w:rsidR="00AE3239" w:rsidRPr="001D7183" w14:paraId="71480F83" w14:textId="77777777" w:rsidTr="0091067F">
              <w:tc>
                <w:tcPr>
                  <w:tcW w:w="2547" w:type="dxa"/>
                  <w:vMerge/>
                </w:tcPr>
                <w:p w14:paraId="305333FC" w14:textId="77777777" w:rsidR="00AE3239" w:rsidRPr="001D7183" w:rsidRDefault="00AE3239" w:rsidP="00F15FDB">
                  <w:pPr>
                    <w:rPr>
                      <w:b/>
                    </w:rPr>
                  </w:pPr>
                </w:p>
              </w:tc>
              <w:tc>
                <w:tcPr>
                  <w:tcW w:w="1701" w:type="dxa"/>
                </w:tcPr>
                <w:p w14:paraId="02FE1ED8" w14:textId="7F5C50F5" w:rsidR="00AE3239" w:rsidRPr="001D7183" w:rsidRDefault="00AE3239" w:rsidP="00F15FDB">
                  <w:pPr>
                    <w:rPr>
                      <w:b/>
                    </w:rPr>
                  </w:pPr>
                  <w:r w:rsidRPr="001D7183">
                    <w:rPr>
                      <w:b/>
                    </w:rPr>
                    <w:t>Month/Year</w:t>
                  </w:r>
                </w:p>
              </w:tc>
              <w:tc>
                <w:tcPr>
                  <w:tcW w:w="1559" w:type="dxa"/>
                </w:tcPr>
                <w:p w14:paraId="69F20534" w14:textId="08166CA5" w:rsidR="00AE3239" w:rsidRPr="001D7183" w:rsidRDefault="00AE3239" w:rsidP="00F15FDB">
                  <w:pPr>
                    <w:rPr>
                      <w:b/>
                    </w:rPr>
                  </w:pPr>
                  <w:r w:rsidRPr="001D7183">
                    <w:rPr>
                      <w:b/>
                    </w:rPr>
                    <w:t>Month/Ye</w:t>
                  </w:r>
                  <w:r w:rsidR="00465B27" w:rsidRPr="001D7183">
                    <w:rPr>
                      <w:b/>
                    </w:rPr>
                    <w:t>a</w:t>
                  </w:r>
                  <w:r w:rsidRPr="001D7183">
                    <w:rPr>
                      <w:b/>
                    </w:rPr>
                    <w:t>r</w:t>
                  </w:r>
                </w:p>
              </w:tc>
              <w:tc>
                <w:tcPr>
                  <w:tcW w:w="2835" w:type="dxa"/>
                  <w:vMerge/>
                </w:tcPr>
                <w:p w14:paraId="04BE99B4" w14:textId="77777777" w:rsidR="00AE3239" w:rsidRPr="001D7183" w:rsidRDefault="00AE3239" w:rsidP="00F15FDB">
                  <w:pPr>
                    <w:rPr>
                      <w:b/>
                    </w:rPr>
                  </w:pPr>
                </w:p>
              </w:tc>
              <w:tc>
                <w:tcPr>
                  <w:tcW w:w="1418" w:type="dxa"/>
                  <w:vMerge/>
                </w:tcPr>
                <w:p w14:paraId="1F1B3189" w14:textId="77777777" w:rsidR="00AE3239" w:rsidRPr="001D7183" w:rsidRDefault="00AE3239" w:rsidP="00F15FDB">
                  <w:pPr>
                    <w:rPr>
                      <w:b/>
                    </w:rPr>
                  </w:pPr>
                </w:p>
              </w:tc>
            </w:tr>
            <w:tr w:rsidR="0070705B" w:rsidRPr="001D7183" w14:paraId="6C13FCF3" w14:textId="77777777" w:rsidTr="0091067F">
              <w:trPr>
                <w:trHeight w:val="7885"/>
              </w:trPr>
              <w:tc>
                <w:tcPr>
                  <w:tcW w:w="2547" w:type="dxa"/>
                </w:tcPr>
                <w:p w14:paraId="526E72DE" w14:textId="77777777" w:rsidR="0070705B" w:rsidRDefault="009E015D" w:rsidP="00F15FDB">
                  <w:pPr>
                    <w:rPr>
                      <w:b/>
                    </w:rPr>
                  </w:pPr>
                  <w:r>
                    <w:rPr>
                      <w:b/>
                    </w:rPr>
                    <w:t>St. Peters Senior Secondary School</w:t>
                  </w:r>
                </w:p>
                <w:p w14:paraId="23C8BA00" w14:textId="77777777" w:rsidR="009E015D" w:rsidRDefault="009E015D" w:rsidP="00F15FDB">
                  <w:pPr>
                    <w:rPr>
                      <w:b/>
                    </w:rPr>
                  </w:pPr>
                </w:p>
                <w:p w14:paraId="61A1A656" w14:textId="77777777" w:rsidR="009E015D" w:rsidRDefault="009E015D" w:rsidP="00F15FDB">
                  <w:pPr>
                    <w:rPr>
                      <w:b/>
                    </w:rPr>
                  </w:pPr>
                </w:p>
                <w:p w14:paraId="7487FE03" w14:textId="14EF6DD3" w:rsidR="009E015D" w:rsidRPr="001D7183" w:rsidRDefault="009E015D" w:rsidP="00F15FDB">
                  <w:pPr>
                    <w:rPr>
                      <w:b/>
                    </w:rPr>
                  </w:pPr>
                  <w:r>
                    <w:rPr>
                      <w:b/>
                    </w:rPr>
                    <w:t>Rajiv Gandhi University of health sciences</w:t>
                  </w:r>
                </w:p>
              </w:tc>
              <w:tc>
                <w:tcPr>
                  <w:tcW w:w="1701" w:type="dxa"/>
                </w:tcPr>
                <w:p w14:paraId="177F03A0" w14:textId="77777777" w:rsidR="0070705B" w:rsidRDefault="009E015D" w:rsidP="000C38D5">
                  <w:pPr>
                    <w:rPr>
                      <w:b/>
                    </w:rPr>
                  </w:pPr>
                  <w:r>
                    <w:rPr>
                      <w:b/>
                    </w:rPr>
                    <w:t>1993</w:t>
                  </w:r>
                </w:p>
                <w:p w14:paraId="5F45CBE8" w14:textId="77777777" w:rsidR="009E015D" w:rsidRDefault="009E015D" w:rsidP="000C38D5">
                  <w:pPr>
                    <w:rPr>
                      <w:b/>
                    </w:rPr>
                  </w:pPr>
                </w:p>
                <w:p w14:paraId="59F2981A" w14:textId="77777777" w:rsidR="009E015D" w:rsidRDefault="009E015D" w:rsidP="000C38D5">
                  <w:pPr>
                    <w:rPr>
                      <w:b/>
                    </w:rPr>
                  </w:pPr>
                </w:p>
                <w:p w14:paraId="0DA8C3A9" w14:textId="77777777" w:rsidR="009E015D" w:rsidRDefault="009E015D" w:rsidP="000C38D5">
                  <w:pPr>
                    <w:rPr>
                      <w:b/>
                    </w:rPr>
                  </w:pPr>
                </w:p>
                <w:p w14:paraId="2028A8CF" w14:textId="7D2C6E56" w:rsidR="009E015D" w:rsidRPr="001D7183" w:rsidRDefault="009E015D" w:rsidP="000C38D5">
                  <w:pPr>
                    <w:rPr>
                      <w:b/>
                    </w:rPr>
                  </w:pPr>
                  <w:r>
                    <w:rPr>
                      <w:b/>
                    </w:rPr>
                    <w:t>2006</w:t>
                  </w:r>
                </w:p>
              </w:tc>
              <w:tc>
                <w:tcPr>
                  <w:tcW w:w="1559" w:type="dxa"/>
                </w:tcPr>
                <w:p w14:paraId="71DFA120" w14:textId="77777777" w:rsidR="0070705B" w:rsidRDefault="009E015D" w:rsidP="000C38D5">
                  <w:pPr>
                    <w:rPr>
                      <w:b/>
                    </w:rPr>
                  </w:pPr>
                  <w:r>
                    <w:rPr>
                      <w:b/>
                    </w:rPr>
                    <w:t>2006</w:t>
                  </w:r>
                </w:p>
                <w:p w14:paraId="373D5312" w14:textId="77777777" w:rsidR="009E015D" w:rsidRDefault="009E015D" w:rsidP="000C38D5">
                  <w:pPr>
                    <w:rPr>
                      <w:b/>
                    </w:rPr>
                  </w:pPr>
                </w:p>
                <w:p w14:paraId="4E869DF9" w14:textId="77777777" w:rsidR="009E015D" w:rsidRDefault="009E015D" w:rsidP="000C38D5">
                  <w:pPr>
                    <w:rPr>
                      <w:b/>
                    </w:rPr>
                  </w:pPr>
                </w:p>
                <w:p w14:paraId="1CDF887F" w14:textId="77777777" w:rsidR="009E015D" w:rsidRDefault="009E015D" w:rsidP="000C38D5">
                  <w:pPr>
                    <w:rPr>
                      <w:b/>
                    </w:rPr>
                  </w:pPr>
                </w:p>
                <w:p w14:paraId="52E0E072" w14:textId="4A9A2FE0" w:rsidR="009E015D" w:rsidRPr="001D7183" w:rsidRDefault="009E015D" w:rsidP="000C38D5">
                  <w:pPr>
                    <w:rPr>
                      <w:b/>
                    </w:rPr>
                  </w:pPr>
                  <w:r>
                    <w:rPr>
                      <w:b/>
                    </w:rPr>
                    <w:t>2010</w:t>
                  </w:r>
                </w:p>
              </w:tc>
              <w:tc>
                <w:tcPr>
                  <w:tcW w:w="2835" w:type="dxa"/>
                </w:tcPr>
                <w:p w14:paraId="5798B586" w14:textId="77777777" w:rsidR="0070705B" w:rsidRDefault="009E015D" w:rsidP="000C38D5">
                  <w:pPr>
                    <w:rPr>
                      <w:b/>
                    </w:rPr>
                  </w:pPr>
                  <w:r>
                    <w:rPr>
                      <w:b/>
                    </w:rPr>
                    <w:t>Year 1 to A levels</w:t>
                  </w:r>
                </w:p>
                <w:p w14:paraId="6842FAE0" w14:textId="77777777" w:rsidR="009E015D" w:rsidRDefault="009E015D" w:rsidP="000C38D5">
                  <w:pPr>
                    <w:rPr>
                      <w:b/>
                    </w:rPr>
                  </w:pPr>
                </w:p>
                <w:p w14:paraId="371874D4" w14:textId="77777777" w:rsidR="009E015D" w:rsidRDefault="009E015D" w:rsidP="000C38D5">
                  <w:pPr>
                    <w:rPr>
                      <w:b/>
                    </w:rPr>
                  </w:pPr>
                </w:p>
                <w:p w14:paraId="77070DB5" w14:textId="77777777" w:rsidR="009E015D" w:rsidRDefault="009E015D" w:rsidP="000C38D5">
                  <w:pPr>
                    <w:rPr>
                      <w:b/>
                    </w:rPr>
                  </w:pPr>
                </w:p>
                <w:p w14:paraId="180F47B0" w14:textId="4D09C543" w:rsidR="009E015D" w:rsidRPr="001D7183" w:rsidRDefault="009E015D" w:rsidP="000C38D5">
                  <w:pPr>
                    <w:rPr>
                      <w:b/>
                    </w:rPr>
                  </w:pPr>
                  <w:r>
                    <w:rPr>
                      <w:b/>
                    </w:rPr>
                    <w:t>BSc Nursing</w:t>
                  </w:r>
                </w:p>
              </w:tc>
              <w:tc>
                <w:tcPr>
                  <w:tcW w:w="1418" w:type="dxa"/>
                </w:tcPr>
                <w:p w14:paraId="1D3DEF59" w14:textId="7B4C7805" w:rsidR="0070705B" w:rsidRPr="001D7183" w:rsidRDefault="0070705B" w:rsidP="00F15FDB">
                  <w:pPr>
                    <w:rPr>
                      <w:b/>
                    </w:rPr>
                  </w:pPr>
                </w:p>
              </w:tc>
            </w:tr>
          </w:tbl>
          <w:p w14:paraId="797DBA3C" w14:textId="675E8B34" w:rsidR="0070705B" w:rsidRPr="001D7183" w:rsidRDefault="0070705B" w:rsidP="00F15FDB">
            <w:pPr>
              <w:rPr>
                <w:b/>
              </w:rPr>
            </w:pPr>
          </w:p>
          <w:p w14:paraId="310F2A06" w14:textId="2DCC03BE" w:rsidR="0070705B" w:rsidRPr="001D7183" w:rsidRDefault="0070705B" w:rsidP="00F15FDB">
            <w:pPr>
              <w:rPr>
                <w:b/>
              </w:rPr>
            </w:pPr>
          </w:p>
          <w:p w14:paraId="06B86884" w14:textId="7DA2D726" w:rsidR="0070705B" w:rsidRPr="001D7183" w:rsidRDefault="0070705B" w:rsidP="00F15FDB">
            <w:pPr>
              <w:rPr>
                <w:b/>
              </w:rPr>
            </w:pPr>
          </w:p>
          <w:p w14:paraId="6B24D3D3" w14:textId="7EDF2BC7" w:rsidR="00DA614C" w:rsidRPr="001D7183" w:rsidRDefault="00DA614C" w:rsidP="00F15FDB">
            <w:pPr>
              <w:rPr>
                <w:b/>
              </w:rPr>
            </w:pPr>
          </w:p>
          <w:p w14:paraId="529F614F" w14:textId="476502D1" w:rsidR="00DA614C" w:rsidRPr="001D7183" w:rsidRDefault="00DA614C" w:rsidP="00F15FDB">
            <w:pPr>
              <w:rPr>
                <w:b/>
              </w:rPr>
            </w:pPr>
          </w:p>
          <w:p w14:paraId="0929F414" w14:textId="2985692D" w:rsidR="00DA614C" w:rsidRPr="001D7183" w:rsidRDefault="00DA614C" w:rsidP="00F15FDB">
            <w:pPr>
              <w:rPr>
                <w:b/>
              </w:rPr>
            </w:pPr>
          </w:p>
          <w:p w14:paraId="4EB7625C" w14:textId="77777777" w:rsidR="0070705B" w:rsidRPr="001D7183" w:rsidRDefault="0070705B" w:rsidP="00F15FDB">
            <w:pPr>
              <w:rPr>
                <w:b/>
              </w:rPr>
            </w:pPr>
          </w:p>
          <w:tbl>
            <w:tblPr>
              <w:tblW w:w="9784" w:type="dxa"/>
              <w:tblInd w:w="108" w:type="dxa"/>
              <w:tblLayout w:type="fixed"/>
              <w:tblLook w:val="0000" w:firstRow="0" w:lastRow="0" w:firstColumn="0" w:lastColumn="0" w:noHBand="0" w:noVBand="0"/>
            </w:tblPr>
            <w:tblGrid>
              <w:gridCol w:w="2114"/>
              <w:gridCol w:w="1673"/>
              <w:gridCol w:w="1673"/>
              <w:gridCol w:w="2510"/>
              <w:gridCol w:w="1814"/>
            </w:tblGrid>
            <w:tr w:rsidR="00494816" w:rsidRPr="001D7183" w14:paraId="4C188912" w14:textId="77777777" w:rsidTr="00EB4C87">
              <w:trPr>
                <w:trHeight w:hRule="exact" w:val="600"/>
              </w:trPr>
              <w:tc>
                <w:tcPr>
                  <w:tcW w:w="9784" w:type="dxa"/>
                  <w:gridSpan w:val="5"/>
                  <w:tcBorders>
                    <w:top w:val="single" w:sz="8" w:space="0" w:color="000000"/>
                    <w:left w:val="single" w:sz="8" w:space="0" w:color="000000"/>
                    <w:bottom w:val="single" w:sz="8" w:space="0" w:color="000000"/>
                    <w:right w:val="single" w:sz="8" w:space="0" w:color="000000"/>
                  </w:tcBorders>
                  <w:shd w:val="clear" w:color="auto" w:fill="FFFFFF"/>
                </w:tcPr>
                <w:p w14:paraId="397EAF51" w14:textId="3488A4F1" w:rsidR="00494816" w:rsidRPr="00B00082" w:rsidRDefault="00494816" w:rsidP="00B00082">
                  <w:pPr>
                    <w:pStyle w:val="Heading1"/>
                    <w:rPr>
                      <w:sz w:val="20"/>
                      <w:szCs w:val="20"/>
                    </w:rPr>
                  </w:pPr>
                  <w:r w:rsidRPr="001D7183">
                    <w:t>3.</w:t>
                  </w:r>
                  <w:r w:rsidR="003C7ADD">
                    <w:t xml:space="preserve"> </w:t>
                  </w:r>
                  <w:r w:rsidRPr="001D7183">
                    <w:t>Employment History</w:t>
                  </w:r>
                </w:p>
              </w:tc>
            </w:tr>
            <w:tr w:rsidR="00B00082" w:rsidRPr="001D7183" w14:paraId="03B81581" w14:textId="77777777" w:rsidTr="00EB4C87">
              <w:trPr>
                <w:trHeight w:hRule="exact" w:val="1287"/>
              </w:trPr>
              <w:tc>
                <w:tcPr>
                  <w:tcW w:w="9784" w:type="dxa"/>
                  <w:gridSpan w:val="5"/>
                  <w:tcBorders>
                    <w:top w:val="single" w:sz="8" w:space="0" w:color="000000"/>
                    <w:left w:val="single" w:sz="8" w:space="0" w:color="000000"/>
                    <w:bottom w:val="single" w:sz="8" w:space="0" w:color="000000"/>
                    <w:right w:val="single" w:sz="8" w:space="0" w:color="000000"/>
                  </w:tcBorders>
                  <w:shd w:val="clear" w:color="auto" w:fill="FFFFFF"/>
                </w:tcPr>
                <w:p w14:paraId="6B90AC21" w14:textId="77777777" w:rsidR="00B00082" w:rsidRPr="00E6623E" w:rsidRDefault="00B00082" w:rsidP="00B00082">
                  <w:pPr>
                    <w:pStyle w:val="Heading2"/>
                    <w:ind w:left="0"/>
                    <w:jc w:val="left"/>
                    <w:rPr>
                      <w:rFonts w:asciiTheme="minorHAnsi" w:hAnsiTheme="minorHAnsi"/>
                      <w:sz w:val="22"/>
                      <w:szCs w:val="22"/>
                    </w:rPr>
                  </w:pPr>
                  <w:r w:rsidRPr="00E6623E">
                    <w:rPr>
                      <w:rFonts w:asciiTheme="minorHAnsi" w:hAnsiTheme="minorHAnsi"/>
                      <w:sz w:val="22"/>
                      <w:szCs w:val="22"/>
                    </w:rPr>
                    <w:t>Please print details of all your employment for a period of at least the last 10 years, to include all nursing agency memberships, in reverse date order; starting with your present or last position. Please include reasons for gaps.</w:t>
                  </w:r>
                </w:p>
                <w:p w14:paraId="5B0902AA" w14:textId="77777777" w:rsidR="00B00082" w:rsidRPr="001D7183" w:rsidRDefault="00B00082" w:rsidP="003C7ADD">
                  <w:pPr>
                    <w:pStyle w:val="Heading1"/>
                  </w:pPr>
                </w:p>
              </w:tc>
            </w:tr>
            <w:tr w:rsidR="00494816" w:rsidRPr="001D7183" w14:paraId="759C0402" w14:textId="77777777" w:rsidTr="00EB4C87">
              <w:trPr>
                <w:cantSplit/>
                <w:trHeight w:val="542"/>
              </w:trPr>
              <w:tc>
                <w:tcPr>
                  <w:tcW w:w="2114" w:type="dxa"/>
                  <w:vMerge w:val="restart"/>
                  <w:tcBorders>
                    <w:top w:val="single" w:sz="8" w:space="0" w:color="000000"/>
                    <w:left w:val="single" w:sz="8" w:space="0" w:color="000000"/>
                    <w:bottom w:val="single" w:sz="8" w:space="0" w:color="000000"/>
                  </w:tcBorders>
                  <w:shd w:val="clear" w:color="auto" w:fill="auto"/>
                </w:tcPr>
                <w:p w14:paraId="644F5ECA" w14:textId="77777777" w:rsidR="00494816" w:rsidRPr="001D7183" w:rsidRDefault="00494816" w:rsidP="00494816">
                  <w:pPr>
                    <w:snapToGrid w:val="0"/>
                    <w:rPr>
                      <w:b/>
                      <w:bCs/>
                    </w:rPr>
                  </w:pPr>
                </w:p>
                <w:p w14:paraId="53F450C3" w14:textId="77777777" w:rsidR="00494816" w:rsidRPr="001D7183" w:rsidRDefault="00494816" w:rsidP="00494816">
                  <w:pPr>
                    <w:rPr>
                      <w:b/>
                      <w:bCs/>
                    </w:rPr>
                  </w:pPr>
                </w:p>
                <w:p w14:paraId="5ECB1976" w14:textId="77777777" w:rsidR="00494816" w:rsidRPr="001D7183" w:rsidRDefault="00494816" w:rsidP="00494816">
                  <w:pPr>
                    <w:rPr>
                      <w:b/>
                      <w:bCs/>
                    </w:rPr>
                  </w:pPr>
                </w:p>
                <w:p w14:paraId="309CAECB" w14:textId="77777777" w:rsidR="00494816" w:rsidRPr="001D7183" w:rsidRDefault="00494816" w:rsidP="00494816">
                  <w:pPr>
                    <w:rPr>
                      <w:b/>
                      <w:bCs/>
                    </w:rPr>
                  </w:pPr>
                  <w:r w:rsidRPr="001D7183">
                    <w:rPr>
                      <w:b/>
                      <w:bCs/>
                    </w:rPr>
                    <w:t xml:space="preserve">Name &amp; address of Employer </w:t>
                  </w:r>
                </w:p>
                <w:p w14:paraId="05EA5CF1" w14:textId="77777777" w:rsidR="00494816" w:rsidRPr="001D7183" w:rsidRDefault="00494816" w:rsidP="00494816">
                  <w:pPr>
                    <w:rPr>
                      <w:b/>
                      <w:bCs/>
                    </w:rPr>
                  </w:pPr>
                </w:p>
                <w:p w14:paraId="0AFC5010" w14:textId="77777777" w:rsidR="00494816" w:rsidRPr="001D7183" w:rsidRDefault="00494816" w:rsidP="00494816">
                  <w:pPr>
                    <w:rPr>
                      <w:b/>
                      <w:bCs/>
                    </w:rPr>
                  </w:pPr>
                </w:p>
              </w:tc>
              <w:tc>
                <w:tcPr>
                  <w:tcW w:w="3346" w:type="dxa"/>
                  <w:gridSpan w:val="2"/>
                  <w:tcBorders>
                    <w:top w:val="single" w:sz="8" w:space="0" w:color="000000"/>
                    <w:left w:val="single" w:sz="8" w:space="0" w:color="000000"/>
                    <w:bottom w:val="single" w:sz="8" w:space="0" w:color="000000"/>
                  </w:tcBorders>
                  <w:shd w:val="clear" w:color="auto" w:fill="auto"/>
                  <w:vAlign w:val="center"/>
                </w:tcPr>
                <w:p w14:paraId="4404B299" w14:textId="1CC9B482" w:rsidR="00494816" w:rsidRPr="00BF750C" w:rsidRDefault="00494816" w:rsidP="00017916">
                  <w:pPr>
                    <w:pStyle w:val="Heading4"/>
                    <w:numPr>
                      <w:ilvl w:val="0"/>
                      <w:numId w:val="0"/>
                    </w:numPr>
                    <w:rPr>
                      <w:rFonts w:asciiTheme="minorHAnsi" w:hAnsiTheme="minorHAnsi"/>
                      <w:sz w:val="24"/>
                      <w:szCs w:val="24"/>
                    </w:rPr>
                  </w:pPr>
                  <w:r w:rsidRPr="00BF750C">
                    <w:rPr>
                      <w:rFonts w:asciiTheme="minorHAnsi" w:hAnsiTheme="minorHAnsi"/>
                      <w:sz w:val="24"/>
                      <w:szCs w:val="24"/>
                    </w:rPr>
                    <w:t>Dates of Employment</w:t>
                  </w:r>
                </w:p>
              </w:tc>
              <w:tc>
                <w:tcPr>
                  <w:tcW w:w="2510" w:type="dxa"/>
                  <w:vMerge w:val="restart"/>
                  <w:tcBorders>
                    <w:top w:val="single" w:sz="8" w:space="0" w:color="000000"/>
                    <w:left w:val="single" w:sz="8" w:space="0" w:color="000000"/>
                    <w:bottom w:val="single" w:sz="8" w:space="0" w:color="000000"/>
                  </w:tcBorders>
                  <w:shd w:val="clear" w:color="auto" w:fill="auto"/>
                  <w:vAlign w:val="center"/>
                </w:tcPr>
                <w:p w14:paraId="0344783E" w14:textId="77777777" w:rsidR="00494816" w:rsidRPr="001D7183" w:rsidRDefault="00494816" w:rsidP="00494816">
                  <w:pPr>
                    <w:snapToGrid w:val="0"/>
                    <w:jc w:val="center"/>
                    <w:rPr>
                      <w:b/>
                      <w:bCs/>
                    </w:rPr>
                  </w:pPr>
                </w:p>
                <w:p w14:paraId="74C5A222" w14:textId="77777777" w:rsidR="00494816" w:rsidRPr="001D7183" w:rsidRDefault="00494816" w:rsidP="00494816">
                  <w:pPr>
                    <w:jc w:val="center"/>
                    <w:rPr>
                      <w:b/>
                      <w:bCs/>
                    </w:rPr>
                  </w:pPr>
                </w:p>
                <w:p w14:paraId="5CE9FAB9" w14:textId="77777777" w:rsidR="00494816" w:rsidRPr="001D7183" w:rsidRDefault="00494816" w:rsidP="00494816">
                  <w:pPr>
                    <w:jc w:val="center"/>
                    <w:rPr>
                      <w:b/>
                      <w:bCs/>
                    </w:rPr>
                  </w:pPr>
                </w:p>
                <w:p w14:paraId="17446C3E" w14:textId="77777777" w:rsidR="00494816" w:rsidRPr="001D7183" w:rsidRDefault="00494816" w:rsidP="00494816">
                  <w:pPr>
                    <w:jc w:val="center"/>
                    <w:rPr>
                      <w:b/>
                      <w:bCs/>
                    </w:rPr>
                  </w:pPr>
                  <w:r w:rsidRPr="001D7183">
                    <w:rPr>
                      <w:b/>
                      <w:bCs/>
                    </w:rPr>
                    <w:t>Position held and brief summary of duties and responsibilities</w:t>
                  </w:r>
                </w:p>
                <w:p w14:paraId="36F9429E" w14:textId="77777777" w:rsidR="00494816" w:rsidRPr="001D7183" w:rsidRDefault="00494816" w:rsidP="00494816">
                  <w:pPr>
                    <w:jc w:val="center"/>
                    <w:rPr>
                      <w:b/>
                      <w:bCs/>
                    </w:rPr>
                  </w:pPr>
                </w:p>
              </w:tc>
              <w:tc>
                <w:tcPr>
                  <w:tcW w:w="181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137D74CD" w14:textId="77777777" w:rsidR="00494816" w:rsidRPr="001D7183" w:rsidRDefault="00494816" w:rsidP="00494816">
                  <w:pPr>
                    <w:snapToGrid w:val="0"/>
                    <w:jc w:val="center"/>
                    <w:rPr>
                      <w:b/>
                      <w:bCs/>
                    </w:rPr>
                  </w:pPr>
                </w:p>
                <w:p w14:paraId="4EF6A84D" w14:textId="77777777" w:rsidR="00494816" w:rsidRPr="001D7183" w:rsidRDefault="00494816" w:rsidP="00494816">
                  <w:pPr>
                    <w:jc w:val="center"/>
                    <w:rPr>
                      <w:b/>
                      <w:bCs/>
                    </w:rPr>
                  </w:pPr>
                </w:p>
                <w:p w14:paraId="67A364EB" w14:textId="77777777" w:rsidR="00494816" w:rsidRPr="001D7183" w:rsidRDefault="00494816" w:rsidP="00494816">
                  <w:pPr>
                    <w:jc w:val="center"/>
                    <w:rPr>
                      <w:b/>
                      <w:bCs/>
                    </w:rPr>
                  </w:pPr>
                </w:p>
                <w:p w14:paraId="02636823" w14:textId="5C994BBB" w:rsidR="00494816" w:rsidRPr="001D7183" w:rsidRDefault="00494816" w:rsidP="00494816">
                  <w:pPr>
                    <w:jc w:val="center"/>
                    <w:rPr>
                      <w:b/>
                      <w:bCs/>
                    </w:rPr>
                  </w:pPr>
                  <w:r w:rsidRPr="001D7183">
                    <w:rPr>
                      <w:b/>
                      <w:bCs/>
                    </w:rPr>
                    <w:t>Reason for leaving</w:t>
                  </w:r>
                  <w:r w:rsidR="008D641E">
                    <w:rPr>
                      <w:b/>
                      <w:bCs/>
                    </w:rPr>
                    <w:t xml:space="preserve"> </w:t>
                  </w:r>
                  <w:r w:rsidRPr="001D7183">
                    <w:rPr>
                      <w:b/>
                      <w:bCs/>
                    </w:rPr>
                    <w:t>/</w:t>
                  </w:r>
                  <w:r w:rsidR="008D641E">
                    <w:rPr>
                      <w:b/>
                      <w:bCs/>
                    </w:rPr>
                    <w:t xml:space="preserve"> </w:t>
                  </w:r>
                  <w:r w:rsidRPr="001D7183">
                    <w:rPr>
                      <w:b/>
                      <w:bCs/>
                    </w:rPr>
                    <w:t>Last salary or wage</w:t>
                  </w:r>
                </w:p>
                <w:p w14:paraId="3A9EB53F" w14:textId="77777777" w:rsidR="00494816" w:rsidRPr="001D7183" w:rsidRDefault="00494816" w:rsidP="00494816">
                  <w:pPr>
                    <w:jc w:val="center"/>
                    <w:rPr>
                      <w:b/>
                      <w:bCs/>
                    </w:rPr>
                  </w:pPr>
                </w:p>
              </w:tc>
            </w:tr>
            <w:tr w:rsidR="00494816" w:rsidRPr="001D7183" w14:paraId="1F1038B9" w14:textId="77777777" w:rsidTr="00EB4C87">
              <w:trPr>
                <w:cantSplit/>
                <w:trHeight w:val="527"/>
              </w:trPr>
              <w:tc>
                <w:tcPr>
                  <w:tcW w:w="2114" w:type="dxa"/>
                  <w:vMerge/>
                  <w:tcBorders>
                    <w:top w:val="single" w:sz="8" w:space="0" w:color="000000"/>
                    <w:left w:val="single" w:sz="8" w:space="0" w:color="000000"/>
                    <w:bottom w:val="single" w:sz="8" w:space="0" w:color="000000"/>
                  </w:tcBorders>
                  <w:shd w:val="clear" w:color="auto" w:fill="auto"/>
                </w:tcPr>
                <w:p w14:paraId="7D52B490" w14:textId="77777777" w:rsidR="00494816" w:rsidRPr="001D7183" w:rsidRDefault="00494816" w:rsidP="00494816">
                  <w:pPr>
                    <w:snapToGrid w:val="0"/>
                    <w:rPr>
                      <w:b/>
                      <w:bCs/>
                    </w:rPr>
                  </w:pPr>
                </w:p>
              </w:tc>
              <w:tc>
                <w:tcPr>
                  <w:tcW w:w="1673" w:type="dxa"/>
                  <w:tcBorders>
                    <w:top w:val="single" w:sz="8" w:space="0" w:color="000000"/>
                    <w:left w:val="single" w:sz="8" w:space="0" w:color="000000"/>
                    <w:bottom w:val="single" w:sz="8" w:space="0" w:color="000000"/>
                  </w:tcBorders>
                  <w:shd w:val="clear" w:color="auto" w:fill="auto"/>
                  <w:vAlign w:val="center"/>
                </w:tcPr>
                <w:p w14:paraId="68E5F19F" w14:textId="77777777" w:rsidR="00494816" w:rsidRPr="001D7183" w:rsidRDefault="00494816" w:rsidP="00494816">
                  <w:pPr>
                    <w:jc w:val="center"/>
                    <w:rPr>
                      <w:b/>
                    </w:rPr>
                  </w:pPr>
                  <w:r w:rsidRPr="001D7183">
                    <w:rPr>
                      <w:b/>
                      <w:bCs/>
                    </w:rPr>
                    <w:t>From</w:t>
                  </w:r>
                </w:p>
              </w:tc>
              <w:tc>
                <w:tcPr>
                  <w:tcW w:w="1673" w:type="dxa"/>
                  <w:tcBorders>
                    <w:top w:val="single" w:sz="8" w:space="0" w:color="000000"/>
                    <w:left w:val="single" w:sz="8" w:space="0" w:color="000000"/>
                    <w:bottom w:val="single" w:sz="8" w:space="0" w:color="000000"/>
                  </w:tcBorders>
                  <w:shd w:val="clear" w:color="auto" w:fill="auto"/>
                  <w:vAlign w:val="center"/>
                </w:tcPr>
                <w:p w14:paraId="58733D99" w14:textId="77777777" w:rsidR="00494816" w:rsidRPr="001D7183" w:rsidRDefault="00494816" w:rsidP="00017916">
                  <w:pPr>
                    <w:pStyle w:val="Heading7"/>
                    <w:jc w:val="center"/>
                    <w:rPr>
                      <w:rFonts w:asciiTheme="minorHAnsi" w:hAnsiTheme="minorHAnsi"/>
                    </w:rPr>
                  </w:pPr>
                  <w:r w:rsidRPr="001D7183">
                    <w:rPr>
                      <w:rFonts w:asciiTheme="minorHAnsi" w:hAnsiTheme="minorHAnsi"/>
                    </w:rPr>
                    <w:t>To</w:t>
                  </w:r>
                </w:p>
              </w:tc>
              <w:tc>
                <w:tcPr>
                  <w:tcW w:w="2510" w:type="dxa"/>
                  <w:vMerge/>
                  <w:tcBorders>
                    <w:top w:val="single" w:sz="8" w:space="0" w:color="000000"/>
                    <w:left w:val="single" w:sz="8" w:space="0" w:color="000000"/>
                    <w:bottom w:val="single" w:sz="8" w:space="0" w:color="000000"/>
                  </w:tcBorders>
                  <w:shd w:val="clear" w:color="auto" w:fill="auto"/>
                </w:tcPr>
                <w:p w14:paraId="580EF271" w14:textId="77777777" w:rsidR="00494816" w:rsidRPr="001D7183" w:rsidRDefault="00494816" w:rsidP="00494816">
                  <w:pPr>
                    <w:snapToGrid w:val="0"/>
                    <w:rPr>
                      <w:b/>
                      <w:bCs/>
                    </w:rPr>
                  </w:pPr>
                </w:p>
              </w:tc>
              <w:tc>
                <w:tcPr>
                  <w:tcW w:w="1812" w:type="dxa"/>
                  <w:vMerge/>
                  <w:tcBorders>
                    <w:top w:val="single" w:sz="8" w:space="0" w:color="000000"/>
                    <w:left w:val="single" w:sz="8" w:space="0" w:color="000000"/>
                    <w:bottom w:val="single" w:sz="8" w:space="0" w:color="000000"/>
                    <w:right w:val="single" w:sz="8" w:space="0" w:color="000000"/>
                  </w:tcBorders>
                  <w:shd w:val="clear" w:color="auto" w:fill="auto"/>
                </w:tcPr>
                <w:p w14:paraId="5077CD6A" w14:textId="77777777" w:rsidR="00494816" w:rsidRPr="001D7183" w:rsidRDefault="00494816" w:rsidP="00494816">
                  <w:pPr>
                    <w:snapToGrid w:val="0"/>
                    <w:rPr>
                      <w:b/>
                      <w:bCs/>
                    </w:rPr>
                  </w:pPr>
                </w:p>
              </w:tc>
            </w:tr>
            <w:tr w:rsidR="00494816" w:rsidRPr="001D7183" w14:paraId="3F84CE4D" w14:textId="77777777" w:rsidTr="00EB4C87">
              <w:trPr>
                <w:cantSplit/>
                <w:trHeight w:val="542"/>
              </w:trPr>
              <w:tc>
                <w:tcPr>
                  <w:tcW w:w="2114" w:type="dxa"/>
                  <w:vMerge/>
                  <w:tcBorders>
                    <w:top w:val="single" w:sz="8" w:space="0" w:color="000000"/>
                    <w:left w:val="single" w:sz="8" w:space="0" w:color="000000"/>
                    <w:bottom w:val="single" w:sz="8" w:space="0" w:color="000000"/>
                  </w:tcBorders>
                  <w:shd w:val="clear" w:color="auto" w:fill="auto"/>
                </w:tcPr>
                <w:p w14:paraId="4C5CC32F" w14:textId="77777777" w:rsidR="00494816" w:rsidRPr="001D7183" w:rsidRDefault="00494816" w:rsidP="00494816">
                  <w:pPr>
                    <w:snapToGrid w:val="0"/>
                    <w:rPr>
                      <w:b/>
                      <w:bCs/>
                    </w:rPr>
                  </w:pPr>
                </w:p>
              </w:tc>
              <w:tc>
                <w:tcPr>
                  <w:tcW w:w="1673" w:type="dxa"/>
                  <w:tcBorders>
                    <w:top w:val="single" w:sz="8" w:space="0" w:color="000000"/>
                    <w:left w:val="single" w:sz="8" w:space="0" w:color="000000"/>
                    <w:bottom w:val="single" w:sz="8" w:space="0" w:color="000000"/>
                  </w:tcBorders>
                  <w:shd w:val="clear" w:color="auto" w:fill="auto"/>
                  <w:vAlign w:val="center"/>
                </w:tcPr>
                <w:p w14:paraId="1DB8C1D6" w14:textId="77777777" w:rsidR="00494816" w:rsidRPr="001D7183" w:rsidRDefault="00494816" w:rsidP="00494816">
                  <w:pPr>
                    <w:snapToGrid w:val="0"/>
                    <w:jc w:val="center"/>
                    <w:rPr>
                      <w:b/>
                      <w:bCs/>
                    </w:rPr>
                  </w:pPr>
                </w:p>
                <w:p w14:paraId="53F0E776" w14:textId="0CFB58BD"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1673" w:type="dxa"/>
                  <w:tcBorders>
                    <w:top w:val="single" w:sz="8" w:space="0" w:color="000000"/>
                    <w:left w:val="single" w:sz="8" w:space="0" w:color="000000"/>
                    <w:bottom w:val="single" w:sz="8" w:space="0" w:color="000000"/>
                  </w:tcBorders>
                  <w:shd w:val="clear" w:color="auto" w:fill="auto"/>
                  <w:vAlign w:val="center"/>
                </w:tcPr>
                <w:p w14:paraId="5BEC86F6" w14:textId="77777777" w:rsidR="00494816" w:rsidRPr="001D7183" w:rsidRDefault="00494816" w:rsidP="00494816">
                  <w:pPr>
                    <w:snapToGrid w:val="0"/>
                    <w:jc w:val="center"/>
                    <w:rPr>
                      <w:b/>
                      <w:bCs/>
                    </w:rPr>
                  </w:pPr>
                </w:p>
                <w:p w14:paraId="1C027731" w14:textId="130C2D2E"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2510" w:type="dxa"/>
                  <w:vMerge/>
                  <w:tcBorders>
                    <w:top w:val="single" w:sz="8" w:space="0" w:color="000000"/>
                    <w:left w:val="single" w:sz="8" w:space="0" w:color="000000"/>
                    <w:bottom w:val="single" w:sz="8" w:space="0" w:color="000000"/>
                  </w:tcBorders>
                  <w:shd w:val="clear" w:color="auto" w:fill="auto"/>
                </w:tcPr>
                <w:p w14:paraId="25A354E4" w14:textId="77777777" w:rsidR="00494816" w:rsidRPr="001D7183" w:rsidRDefault="00494816" w:rsidP="00494816">
                  <w:pPr>
                    <w:snapToGrid w:val="0"/>
                    <w:rPr>
                      <w:b/>
                      <w:bCs/>
                    </w:rPr>
                  </w:pPr>
                </w:p>
              </w:tc>
              <w:tc>
                <w:tcPr>
                  <w:tcW w:w="1812" w:type="dxa"/>
                  <w:vMerge/>
                  <w:tcBorders>
                    <w:top w:val="single" w:sz="8" w:space="0" w:color="000000"/>
                    <w:left w:val="single" w:sz="8" w:space="0" w:color="000000"/>
                    <w:bottom w:val="single" w:sz="8" w:space="0" w:color="000000"/>
                    <w:right w:val="single" w:sz="8" w:space="0" w:color="000000"/>
                  </w:tcBorders>
                  <w:shd w:val="clear" w:color="auto" w:fill="auto"/>
                </w:tcPr>
                <w:p w14:paraId="05FC6A40" w14:textId="77777777" w:rsidR="00494816" w:rsidRPr="001D7183" w:rsidRDefault="00494816" w:rsidP="00494816">
                  <w:pPr>
                    <w:snapToGrid w:val="0"/>
                    <w:rPr>
                      <w:b/>
                      <w:bCs/>
                    </w:rPr>
                  </w:pPr>
                </w:p>
              </w:tc>
            </w:tr>
            <w:tr w:rsidR="00494816" w:rsidRPr="001D7183" w14:paraId="3FC6C050" w14:textId="77777777" w:rsidTr="00EB4C87">
              <w:trPr>
                <w:trHeight w:val="7732"/>
              </w:trPr>
              <w:tc>
                <w:tcPr>
                  <w:tcW w:w="2114" w:type="dxa"/>
                  <w:tcBorders>
                    <w:top w:val="single" w:sz="8" w:space="0" w:color="000000"/>
                    <w:left w:val="single" w:sz="8" w:space="0" w:color="000000"/>
                    <w:bottom w:val="single" w:sz="8" w:space="0" w:color="000000"/>
                  </w:tcBorders>
                  <w:shd w:val="clear" w:color="auto" w:fill="auto"/>
                </w:tcPr>
                <w:p w14:paraId="012E346A" w14:textId="77777777" w:rsidR="00E379C7" w:rsidRDefault="00E379C7" w:rsidP="00344E36">
                  <w:pPr>
                    <w:snapToGrid w:val="0"/>
                    <w:rPr>
                      <w:b/>
                      <w:bCs/>
                    </w:rPr>
                  </w:pPr>
                </w:p>
                <w:p w14:paraId="39B2AD19" w14:textId="77777777" w:rsidR="00344E36" w:rsidRDefault="000D7D87" w:rsidP="00494816">
                  <w:pPr>
                    <w:snapToGrid w:val="0"/>
                    <w:rPr>
                      <w:b/>
                      <w:bCs/>
                    </w:rPr>
                  </w:pPr>
                  <w:r>
                    <w:rPr>
                      <w:b/>
                      <w:bCs/>
                    </w:rPr>
                    <w:t>Medway Maritime hospital</w:t>
                  </w:r>
                </w:p>
                <w:p w14:paraId="2E96D5C1" w14:textId="77777777" w:rsidR="000D7D87" w:rsidRDefault="000D7D87" w:rsidP="00494816">
                  <w:pPr>
                    <w:snapToGrid w:val="0"/>
                    <w:rPr>
                      <w:b/>
                      <w:bCs/>
                    </w:rPr>
                  </w:pPr>
                </w:p>
                <w:p w14:paraId="4BF7798E" w14:textId="77777777" w:rsidR="000D7D87" w:rsidRDefault="000D7D87" w:rsidP="00494816">
                  <w:pPr>
                    <w:snapToGrid w:val="0"/>
                    <w:rPr>
                      <w:b/>
                      <w:bCs/>
                    </w:rPr>
                  </w:pPr>
                  <w:r>
                    <w:rPr>
                      <w:b/>
                      <w:bCs/>
                    </w:rPr>
                    <w:t>Maternity Hospital,</w:t>
                  </w:r>
                </w:p>
                <w:p w14:paraId="6D39B99F" w14:textId="77777777" w:rsidR="000D7D87" w:rsidRDefault="000D7D87" w:rsidP="00494816">
                  <w:pPr>
                    <w:snapToGrid w:val="0"/>
                    <w:rPr>
                      <w:b/>
                      <w:bCs/>
                    </w:rPr>
                  </w:pPr>
                  <w:r>
                    <w:rPr>
                      <w:b/>
                      <w:bCs/>
                    </w:rPr>
                    <w:t xml:space="preserve">Al </w:t>
                  </w:r>
                  <w:proofErr w:type="spellStart"/>
                  <w:r>
                    <w:rPr>
                      <w:b/>
                      <w:bCs/>
                    </w:rPr>
                    <w:t>Ahsa</w:t>
                  </w:r>
                  <w:proofErr w:type="spellEnd"/>
                  <w:r>
                    <w:rPr>
                      <w:b/>
                      <w:bCs/>
                    </w:rPr>
                    <w:t xml:space="preserve">, </w:t>
                  </w:r>
                  <w:proofErr w:type="spellStart"/>
                  <w:r>
                    <w:rPr>
                      <w:b/>
                      <w:bCs/>
                    </w:rPr>
                    <w:t>Saudia</w:t>
                  </w:r>
                  <w:proofErr w:type="spellEnd"/>
                </w:p>
                <w:p w14:paraId="542AF04E" w14:textId="77777777" w:rsidR="000D7D87" w:rsidRDefault="000D7D87" w:rsidP="00494816">
                  <w:pPr>
                    <w:snapToGrid w:val="0"/>
                    <w:rPr>
                      <w:b/>
                      <w:bCs/>
                    </w:rPr>
                  </w:pPr>
                </w:p>
                <w:p w14:paraId="6FF5C6CD" w14:textId="77777777" w:rsidR="000D7D87" w:rsidRDefault="000D7D87" w:rsidP="00494816">
                  <w:pPr>
                    <w:snapToGrid w:val="0"/>
                    <w:rPr>
                      <w:b/>
                      <w:bCs/>
                    </w:rPr>
                  </w:pPr>
                </w:p>
                <w:p w14:paraId="33D27014" w14:textId="77777777" w:rsidR="000D7D87" w:rsidRDefault="000D7D87" w:rsidP="00494816">
                  <w:pPr>
                    <w:snapToGrid w:val="0"/>
                    <w:rPr>
                      <w:b/>
                      <w:bCs/>
                    </w:rPr>
                  </w:pPr>
                  <w:r>
                    <w:rPr>
                      <w:b/>
                      <w:bCs/>
                    </w:rPr>
                    <w:t>Fortis Hospital,</w:t>
                  </w:r>
                </w:p>
                <w:p w14:paraId="64EB2A86" w14:textId="56AF2A74" w:rsidR="000D7D87" w:rsidRPr="001D7183" w:rsidRDefault="000D7D87" w:rsidP="00494816">
                  <w:pPr>
                    <w:snapToGrid w:val="0"/>
                    <w:rPr>
                      <w:b/>
                      <w:bCs/>
                    </w:rPr>
                  </w:pPr>
                  <w:r>
                    <w:rPr>
                      <w:b/>
                      <w:bCs/>
                    </w:rPr>
                    <w:t>India</w:t>
                  </w:r>
                </w:p>
              </w:tc>
              <w:tc>
                <w:tcPr>
                  <w:tcW w:w="1673" w:type="dxa"/>
                  <w:tcBorders>
                    <w:top w:val="single" w:sz="8" w:space="0" w:color="000000"/>
                    <w:left w:val="single" w:sz="8" w:space="0" w:color="000000"/>
                    <w:bottom w:val="single" w:sz="8" w:space="0" w:color="000000"/>
                  </w:tcBorders>
                  <w:shd w:val="clear" w:color="auto" w:fill="auto"/>
                </w:tcPr>
                <w:p w14:paraId="61B35486" w14:textId="77777777" w:rsidR="00E379C7" w:rsidRDefault="00E379C7" w:rsidP="00494816">
                  <w:pPr>
                    <w:snapToGrid w:val="0"/>
                    <w:rPr>
                      <w:b/>
                      <w:bCs/>
                    </w:rPr>
                  </w:pPr>
                </w:p>
                <w:p w14:paraId="7164E793" w14:textId="77777777" w:rsidR="000D7D87" w:rsidRDefault="000D7D87" w:rsidP="00494816">
                  <w:pPr>
                    <w:snapToGrid w:val="0"/>
                    <w:rPr>
                      <w:b/>
                      <w:bCs/>
                    </w:rPr>
                  </w:pPr>
                  <w:r>
                    <w:rPr>
                      <w:b/>
                      <w:bCs/>
                    </w:rPr>
                    <w:t>2017 Feb</w:t>
                  </w:r>
                </w:p>
                <w:p w14:paraId="0744D1BC" w14:textId="77777777" w:rsidR="000D7D87" w:rsidRDefault="000D7D87" w:rsidP="00494816">
                  <w:pPr>
                    <w:snapToGrid w:val="0"/>
                    <w:rPr>
                      <w:b/>
                      <w:bCs/>
                    </w:rPr>
                  </w:pPr>
                </w:p>
                <w:p w14:paraId="7D5B6F1F" w14:textId="77777777" w:rsidR="000D7D87" w:rsidRDefault="000D7D87" w:rsidP="00494816">
                  <w:pPr>
                    <w:snapToGrid w:val="0"/>
                    <w:rPr>
                      <w:b/>
                      <w:bCs/>
                    </w:rPr>
                  </w:pPr>
                </w:p>
                <w:p w14:paraId="2DB5871A" w14:textId="77777777" w:rsidR="000D7D87" w:rsidRDefault="000D7D87" w:rsidP="00494816">
                  <w:pPr>
                    <w:snapToGrid w:val="0"/>
                    <w:rPr>
                      <w:b/>
                      <w:bCs/>
                    </w:rPr>
                  </w:pPr>
                  <w:r>
                    <w:rPr>
                      <w:b/>
                      <w:bCs/>
                    </w:rPr>
                    <w:t>2013</w:t>
                  </w:r>
                </w:p>
                <w:p w14:paraId="0ACAE5F3" w14:textId="77777777" w:rsidR="000D7D87" w:rsidRDefault="000D7D87" w:rsidP="00494816">
                  <w:pPr>
                    <w:snapToGrid w:val="0"/>
                    <w:rPr>
                      <w:b/>
                      <w:bCs/>
                    </w:rPr>
                  </w:pPr>
                </w:p>
                <w:p w14:paraId="65D3721A" w14:textId="77777777" w:rsidR="000D7D87" w:rsidRDefault="000D7D87" w:rsidP="00494816">
                  <w:pPr>
                    <w:snapToGrid w:val="0"/>
                    <w:rPr>
                      <w:b/>
                      <w:bCs/>
                    </w:rPr>
                  </w:pPr>
                </w:p>
                <w:p w14:paraId="0C1CA002" w14:textId="77777777" w:rsidR="000D7D87" w:rsidRDefault="000D7D87" w:rsidP="00494816">
                  <w:pPr>
                    <w:snapToGrid w:val="0"/>
                    <w:rPr>
                      <w:b/>
                      <w:bCs/>
                    </w:rPr>
                  </w:pPr>
                </w:p>
                <w:p w14:paraId="63F0DF55" w14:textId="77777777" w:rsidR="000D7D87" w:rsidRDefault="000D7D87" w:rsidP="00494816">
                  <w:pPr>
                    <w:snapToGrid w:val="0"/>
                    <w:rPr>
                      <w:b/>
                      <w:bCs/>
                    </w:rPr>
                  </w:pPr>
                </w:p>
                <w:p w14:paraId="2CCB4C9E" w14:textId="46F60613" w:rsidR="000D7D87" w:rsidRPr="001D7183" w:rsidRDefault="000D7D87" w:rsidP="00494816">
                  <w:pPr>
                    <w:snapToGrid w:val="0"/>
                    <w:rPr>
                      <w:b/>
                      <w:bCs/>
                    </w:rPr>
                  </w:pPr>
                  <w:r>
                    <w:rPr>
                      <w:b/>
                      <w:bCs/>
                    </w:rPr>
                    <w:t>2010</w:t>
                  </w:r>
                </w:p>
              </w:tc>
              <w:tc>
                <w:tcPr>
                  <w:tcW w:w="1673" w:type="dxa"/>
                  <w:tcBorders>
                    <w:top w:val="single" w:sz="8" w:space="0" w:color="000000"/>
                    <w:left w:val="single" w:sz="8" w:space="0" w:color="000000"/>
                    <w:bottom w:val="single" w:sz="8" w:space="0" w:color="000000"/>
                  </w:tcBorders>
                  <w:shd w:val="clear" w:color="auto" w:fill="auto"/>
                </w:tcPr>
                <w:p w14:paraId="53FAB1EE" w14:textId="77777777" w:rsidR="00E379C7" w:rsidRDefault="00E379C7" w:rsidP="00494816">
                  <w:pPr>
                    <w:snapToGrid w:val="0"/>
                    <w:rPr>
                      <w:b/>
                      <w:bCs/>
                    </w:rPr>
                  </w:pPr>
                </w:p>
                <w:p w14:paraId="24F4E4B2" w14:textId="77777777" w:rsidR="000D7D87" w:rsidRDefault="000D7D87" w:rsidP="00494816">
                  <w:pPr>
                    <w:snapToGrid w:val="0"/>
                    <w:rPr>
                      <w:b/>
                      <w:bCs/>
                    </w:rPr>
                  </w:pPr>
                  <w:r>
                    <w:rPr>
                      <w:b/>
                      <w:bCs/>
                    </w:rPr>
                    <w:t>Present</w:t>
                  </w:r>
                </w:p>
                <w:p w14:paraId="424000F1" w14:textId="77777777" w:rsidR="000D7D87" w:rsidRDefault="000D7D87" w:rsidP="00494816">
                  <w:pPr>
                    <w:snapToGrid w:val="0"/>
                    <w:rPr>
                      <w:b/>
                      <w:bCs/>
                    </w:rPr>
                  </w:pPr>
                </w:p>
                <w:p w14:paraId="04A46AF2" w14:textId="77777777" w:rsidR="000D7D87" w:rsidRDefault="000D7D87" w:rsidP="00494816">
                  <w:pPr>
                    <w:snapToGrid w:val="0"/>
                    <w:rPr>
                      <w:b/>
                      <w:bCs/>
                    </w:rPr>
                  </w:pPr>
                </w:p>
                <w:p w14:paraId="1A2EF030" w14:textId="77777777" w:rsidR="000D7D87" w:rsidRDefault="000D7D87" w:rsidP="00494816">
                  <w:pPr>
                    <w:snapToGrid w:val="0"/>
                    <w:rPr>
                      <w:b/>
                      <w:bCs/>
                    </w:rPr>
                  </w:pPr>
                  <w:r>
                    <w:rPr>
                      <w:b/>
                      <w:bCs/>
                    </w:rPr>
                    <w:t>2015</w:t>
                  </w:r>
                </w:p>
                <w:p w14:paraId="2B1B48E1" w14:textId="77777777" w:rsidR="000D7D87" w:rsidRDefault="000D7D87" w:rsidP="00494816">
                  <w:pPr>
                    <w:snapToGrid w:val="0"/>
                    <w:rPr>
                      <w:b/>
                      <w:bCs/>
                    </w:rPr>
                  </w:pPr>
                </w:p>
                <w:p w14:paraId="181620BA" w14:textId="77777777" w:rsidR="000D7D87" w:rsidRDefault="000D7D87" w:rsidP="00494816">
                  <w:pPr>
                    <w:snapToGrid w:val="0"/>
                    <w:rPr>
                      <w:b/>
                      <w:bCs/>
                    </w:rPr>
                  </w:pPr>
                </w:p>
                <w:p w14:paraId="1EB9B83B" w14:textId="77777777" w:rsidR="000D7D87" w:rsidRDefault="000D7D87" w:rsidP="00494816">
                  <w:pPr>
                    <w:snapToGrid w:val="0"/>
                    <w:rPr>
                      <w:b/>
                      <w:bCs/>
                    </w:rPr>
                  </w:pPr>
                </w:p>
                <w:p w14:paraId="2B309EE9" w14:textId="77777777" w:rsidR="000D7D87" w:rsidRDefault="000D7D87" w:rsidP="00494816">
                  <w:pPr>
                    <w:snapToGrid w:val="0"/>
                    <w:rPr>
                      <w:b/>
                      <w:bCs/>
                    </w:rPr>
                  </w:pPr>
                </w:p>
                <w:p w14:paraId="0E471F7F" w14:textId="039F07C9" w:rsidR="000D7D87" w:rsidRPr="001D7183" w:rsidRDefault="000D7D87" w:rsidP="00494816">
                  <w:pPr>
                    <w:snapToGrid w:val="0"/>
                    <w:rPr>
                      <w:b/>
                      <w:bCs/>
                    </w:rPr>
                  </w:pPr>
                  <w:r>
                    <w:rPr>
                      <w:b/>
                      <w:bCs/>
                    </w:rPr>
                    <w:t>2013</w:t>
                  </w:r>
                </w:p>
              </w:tc>
              <w:tc>
                <w:tcPr>
                  <w:tcW w:w="2510" w:type="dxa"/>
                  <w:tcBorders>
                    <w:top w:val="single" w:sz="8" w:space="0" w:color="000000"/>
                    <w:left w:val="single" w:sz="8" w:space="0" w:color="000000"/>
                    <w:bottom w:val="single" w:sz="8" w:space="0" w:color="000000"/>
                  </w:tcBorders>
                  <w:shd w:val="clear" w:color="auto" w:fill="auto"/>
                </w:tcPr>
                <w:p w14:paraId="6A228371" w14:textId="67D53213" w:rsidR="00494816" w:rsidRDefault="00494816" w:rsidP="00494816">
                  <w:pPr>
                    <w:rPr>
                      <w:b/>
                      <w:bCs/>
                    </w:rPr>
                  </w:pPr>
                </w:p>
                <w:p w14:paraId="78EEDF10" w14:textId="4C992EC5" w:rsidR="000D7D87" w:rsidRDefault="000D7D87" w:rsidP="00494816">
                  <w:pPr>
                    <w:rPr>
                      <w:b/>
                      <w:bCs/>
                    </w:rPr>
                  </w:pPr>
                  <w:r>
                    <w:rPr>
                      <w:b/>
                      <w:bCs/>
                    </w:rPr>
                    <w:t>RGN</w:t>
                  </w:r>
                </w:p>
                <w:p w14:paraId="2BA412A2" w14:textId="506BAD3D" w:rsidR="000D7D87" w:rsidRDefault="000D7D87" w:rsidP="00494816">
                  <w:pPr>
                    <w:rPr>
                      <w:b/>
                      <w:bCs/>
                    </w:rPr>
                  </w:pPr>
                </w:p>
                <w:p w14:paraId="4DE1D593" w14:textId="6BCB4F20" w:rsidR="000D7D87" w:rsidRDefault="000D7D87" w:rsidP="00494816">
                  <w:pPr>
                    <w:rPr>
                      <w:b/>
                      <w:bCs/>
                    </w:rPr>
                  </w:pPr>
                </w:p>
                <w:p w14:paraId="71A77FF3" w14:textId="06FA5542" w:rsidR="000D7D87" w:rsidRDefault="000D7D87" w:rsidP="00494816">
                  <w:pPr>
                    <w:rPr>
                      <w:b/>
                      <w:bCs/>
                    </w:rPr>
                  </w:pPr>
                  <w:r>
                    <w:rPr>
                      <w:b/>
                      <w:bCs/>
                    </w:rPr>
                    <w:t>RGN</w:t>
                  </w:r>
                </w:p>
                <w:p w14:paraId="4CA57109" w14:textId="01EE389F" w:rsidR="000D7D87" w:rsidRDefault="000D7D87" w:rsidP="00494816">
                  <w:pPr>
                    <w:rPr>
                      <w:b/>
                      <w:bCs/>
                    </w:rPr>
                  </w:pPr>
                </w:p>
                <w:p w14:paraId="2AFED0C7" w14:textId="0C9C31CC" w:rsidR="000D7D87" w:rsidRDefault="000D7D87" w:rsidP="00494816">
                  <w:pPr>
                    <w:rPr>
                      <w:b/>
                      <w:bCs/>
                    </w:rPr>
                  </w:pPr>
                </w:p>
                <w:p w14:paraId="5F2F1EDF" w14:textId="2DC040F5" w:rsidR="000D7D87" w:rsidRDefault="000D7D87" w:rsidP="00494816">
                  <w:pPr>
                    <w:rPr>
                      <w:b/>
                      <w:bCs/>
                    </w:rPr>
                  </w:pPr>
                </w:p>
                <w:p w14:paraId="4388B8B7" w14:textId="6F2329C8" w:rsidR="000D7D87" w:rsidRDefault="000D7D87" w:rsidP="00494816">
                  <w:pPr>
                    <w:rPr>
                      <w:b/>
                      <w:bCs/>
                    </w:rPr>
                  </w:pPr>
                </w:p>
                <w:p w14:paraId="3306CDAD" w14:textId="04DA2EFE" w:rsidR="000D7D87" w:rsidRPr="001D7183" w:rsidRDefault="000D7D87" w:rsidP="00494816">
                  <w:pPr>
                    <w:rPr>
                      <w:b/>
                      <w:bCs/>
                    </w:rPr>
                  </w:pPr>
                  <w:r>
                    <w:rPr>
                      <w:b/>
                      <w:bCs/>
                    </w:rPr>
                    <w:t>RGN</w:t>
                  </w:r>
                </w:p>
                <w:p w14:paraId="49196476" w14:textId="77777777" w:rsidR="00494816" w:rsidRPr="001D7183" w:rsidRDefault="00494816" w:rsidP="00494816">
                  <w:pPr>
                    <w:rPr>
                      <w:b/>
                      <w:bCs/>
                    </w:rPr>
                  </w:pPr>
                </w:p>
                <w:p w14:paraId="6E2FD79C" w14:textId="77777777" w:rsidR="00494816" w:rsidRPr="001D7183" w:rsidRDefault="00494816" w:rsidP="00494816">
                  <w:pPr>
                    <w:rPr>
                      <w:b/>
                      <w:bCs/>
                    </w:rPr>
                  </w:pPr>
                </w:p>
                <w:p w14:paraId="3C6F6638" w14:textId="77777777" w:rsidR="00494816" w:rsidRPr="001D7183" w:rsidRDefault="00494816" w:rsidP="00494816">
                  <w:pPr>
                    <w:rPr>
                      <w:b/>
                      <w:bCs/>
                    </w:rPr>
                  </w:pPr>
                </w:p>
                <w:p w14:paraId="18B15793" w14:textId="77777777" w:rsidR="00494816" w:rsidRPr="001D7183" w:rsidRDefault="00494816" w:rsidP="00494816">
                  <w:pPr>
                    <w:rPr>
                      <w:b/>
                      <w:bCs/>
                    </w:rPr>
                  </w:pPr>
                </w:p>
                <w:p w14:paraId="66796516" w14:textId="77777777" w:rsidR="00494816" w:rsidRPr="001D7183" w:rsidRDefault="00494816" w:rsidP="00494816">
                  <w:pPr>
                    <w:rPr>
                      <w:b/>
                      <w:bCs/>
                    </w:rPr>
                  </w:pPr>
                </w:p>
                <w:p w14:paraId="5A27F028" w14:textId="77777777" w:rsidR="00494816" w:rsidRPr="001D7183" w:rsidRDefault="00494816" w:rsidP="00494816">
                  <w:pPr>
                    <w:rPr>
                      <w:b/>
                      <w:bCs/>
                    </w:rPr>
                  </w:pPr>
                </w:p>
                <w:p w14:paraId="49350F57" w14:textId="77777777" w:rsidR="00494816" w:rsidRPr="001D7183" w:rsidRDefault="00494816" w:rsidP="00494816">
                  <w:pPr>
                    <w:rPr>
                      <w:b/>
                      <w:bCs/>
                    </w:rPr>
                  </w:pPr>
                </w:p>
                <w:p w14:paraId="139A4A29" w14:textId="77777777" w:rsidR="00494816" w:rsidRPr="001D7183" w:rsidRDefault="00494816" w:rsidP="00494816">
                  <w:pPr>
                    <w:rPr>
                      <w:b/>
                      <w:bCs/>
                    </w:rPr>
                  </w:pPr>
                </w:p>
              </w:tc>
              <w:tc>
                <w:tcPr>
                  <w:tcW w:w="1812" w:type="dxa"/>
                  <w:tcBorders>
                    <w:top w:val="single" w:sz="8" w:space="0" w:color="000000"/>
                    <w:left w:val="single" w:sz="8" w:space="0" w:color="000000"/>
                    <w:bottom w:val="single" w:sz="8" w:space="0" w:color="000000"/>
                    <w:right w:val="single" w:sz="8" w:space="0" w:color="000000"/>
                  </w:tcBorders>
                  <w:shd w:val="clear" w:color="auto" w:fill="auto"/>
                </w:tcPr>
                <w:p w14:paraId="50A988DC" w14:textId="77777777" w:rsidR="000537EC" w:rsidRDefault="000537EC" w:rsidP="00494816">
                  <w:pPr>
                    <w:snapToGrid w:val="0"/>
                    <w:rPr>
                      <w:b/>
                      <w:bCs/>
                    </w:rPr>
                  </w:pPr>
                </w:p>
                <w:p w14:paraId="211BBA4C" w14:textId="395E0B2A" w:rsidR="000537EC" w:rsidRPr="001D7183" w:rsidRDefault="000537EC" w:rsidP="00494816">
                  <w:pPr>
                    <w:snapToGrid w:val="0"/>
                    <w:rPr>
                      <w:b/>
                      <w:bCs/>
                    </w:rPr>
                  </w:pPr>
                </w:p>
              </w:tc>
            </w:tr>
          </w:tbl>
          <w:p w14:paraId="3318625A" w14:textId="65A8053F" w:rsidR="003532F3" w:rsidRPr="001D7183" w:rsidRDefault="003532F3" w:rsidP="00F15FDB">
            <w:pPr>
              <w:rPr>
                <w:b/>
              </w:rPr>
            </w:pPr>
          </w:p>
          <w:tbl>
            <w:tblPr>
              <w:tblStyle w:val="TableGrid"/>
              <w:tblpPr w:leftFromText="180" w:rightFromText="180" w:horzAnchor="margin" w:tblpY="-762"/>
              <w:tblOverlap w:val="never"/>
              <w:tblW w:w="0" w:type="auto"/>
              <w:tblLayout w:type="fixed"/>
              <w:tblLook w:val="04A0" w:firstRow="1" w:lastRow="0" w:firstColumn="1" w:lastColumn="0" w:noHBand="0" w:noVBand="1"/>
            </w:tblPr>
            <w:tblGrid>
              <w:gridCol w:w="2689"/>
              <w:gridCol w:w="1287"/>
              <w:gridCol w:w="1264"/>
              <w:gridCol w:w="2712"/>
              <w:gridCol w:w="1989"/>
            </w:tblGrid>
            <w:tr w:rsidR="0061593B" w:rsidRPr="001D7183" w14:paraId="617622CB" w14:textId="77777777" w:rsidTr="00EB12B5">
              <w:trPr>
                <w:trHeight w:val="567"/>
              </w:trPr>
              <w:tc>
                <w:tcPr>
                  <w:tcW w:w="9941" w:type="dxa"/>
                  <w:gridSpan w:val="5"/>
                </w:tcPr>
                <w:p w14:paraId="6BACDBB8" w14:textId="42688B54" w:rsidR="0061593B" w:rsidRPr="00384374" w:rsidRDefault="0061593B" w:rsidP="00384374">
                  <w:pPr>
                    <w:pStyle w:val="Heading1"/>
                  </w:pPr>
                  <w:r w:rsidRPr="00384374">
                    <w:lastRenderedPageBreak/>
                    <w:t xml:space="preserve">4.Training – </w:t>
                  </w:r>
                  <w:proofErr w:type="spellStart"/>
                  <w:r w:rsidRPr="00384374">
                    <w:t>eg</w:t>
                  </w:r>
                  <w:proofErr w:type="spellEnd"/>
                  <w:r w:rsidR="00531431" w:rsidRPr="00384374">
                    <w:t>:</w:t>
                  </w:r>
                  <w:r w:rsidRPr="00384374">
                    <w:t xml:space="preserve"> Manual handling, CPR, infection control, first aid etc, (please provide certificates) </w:t>
                  </w:r>
                </w:p>
              </w:tc>
            </w:tr>
            <w:tr w:rsidR="0061593B" w:rsidRPr="001D7183" w14:paraId="0377DFDF" w14:textId="77777777" w:rsidTr="00EB12B5">
              <w:trPr>
                <w:trHeight w:val="567"/>
              </w:trPr>
              <w:tc>
                <w:tcPr>
                  <w:tcW w:w="2689" w:type="dxa"/>
                </w:tcPr>
                <w:p w14:paraId="2AA5B77D" w14:textId="77777777" w:rsidR="005A6236" w:rsidRPr="00557572" w:rsidRDefault="005A6236" w:rsidP="005A6236">
                  <w:pPr>
                    <w:rPr>
                      <w:b/>
                    </w:rPr>
                  </w:pPr>
                  <w:r w:rsidRPr="00557572">
                    <w:rPr>
                      <w:b/>
                    </w:rPr>
                    <w:t>Details of training Hospital/establishment</w:t>
                  </w:r>
                </w:p>
                <w:p w14:paraId="0C21B6D1" w14:textId="77777777" w:rsidR="0061593B" w:rsidRPr="00557572" w:rsidRDefault="0061593B" w:rsidP="00F15FDB">
                  <w:pPr>
                    <w:rPr>
                      <w:b/>
                    </w:rPr>
                  </w:pPr>
                </w:p>
              </w:tc>
              <w:tc>
                <w:tcPr>
                  <w:tcW w:w="1287" w:type="dxa"/>
                </w:tcPr>
                <w:p w14:paraId="36CD958E" w14:textId="7EDA3807" w:rsidR="005A6236" w:rsidRPr="00557572" w:rsidRDefault="005A6236" w:rsidP="005A6236">
                  <w:pPr>
                    <w:rPr>
                      <w:b/>
                    </w:rPr>
                  </w:pPr>
                  <w:r w:rsidRPr="00557572">
                    <w:rPr>
                      <w:b/>
                    </w:rPr>
                    <w:t xml:space="preserve">Date from </w:t>
                  </w:r>
                </w:p>
                <w:p w14:paraId="046F2714" w14:textId="77777777" w:rsidR="0061593B" w:rsidRPr="00557572" w:rsidRDefault="0061593B" w:rsidP="00F15FDB">
                  <w:pPr>
                    <w:rPr>
                      <w:b/>
                    </w:rPr>
                  </w:pPr>
                </w:p>
              </w:tc>
              <w:tc>
                <w:tcPr>
                  <w:tcW w:w="1264" w:type="dxa"/>
                </w:tcPr>
                <w:p w14:paraId="373AD1C1" w14:textId="14A460B4" w:rsidR="0061593B" w:rsidRPr="00557572" w:rsidRDefault="005A6236" w:rsidP="00F15FDB">
                  <w:pPr>
                    <w:rPr>
                      <w:b/>
                    </w:rPr>
                  </w:pPr>
                  <w:r w:rsidRPr="00557572">
                    <w:rPr>
                      <w:b/>
                    </w:rPr>
                    <w:t>Date to</w:t>
                  </w:r>
                </w:p>
              </w:tc>
              <w:tc>
                <w:tcPr>
                  <w:tcW w:w="2712" w:type="dxa"/>
                </w:tcPr>
                <w:p w14:paraId="65E88AA2" w14:textId="77777777" w:rsidR="005A6236" w:rsidRPr="00557572" w:rsidRDefault="005A6236" w:rsidP="005A6236">
                  <w:pPr>
                    <w:rPr>
                      <w:b/>
                    </w:rPr>
                  </w:pPr>
                  <w:r w:rsidRPr="00557572">
                    <w:rPr>
                      <w:b/>
                    </w:rPr>
                    <w:t>Courses taken</w:t>
                  </w:r>
                </w:p>
                <w:p w14:paraId="668DA863" w14:textId="77777777" w:rsidR="0061593B" w:rsidRPr="00557572" w:rsidRDefault="0061593B" w:rsidP="00F15FDB">
                  <w:pPr>
                    <w:rPr>
                      <w:b/>
                    </w:rPr>
                  </w:pPr>
                </w:p>
              </w:tc>
              <w:tc>
                <w:tcPr>
                  <w:tcW w:w="1989" w:type="dxa"/>
                </w:tcPr>
                <w:p w14:paraId="47BA8E24" w14:textId="77777777" w:rsidR="005A6236" w:rsidRPr="00557572" w:rsidRDefault="005A6236" w:rsidP="005A6236">
                  <w:pPr>
                    <w:rPr>
                      <w:b/>
                    </w:rPr>
                  </w:pPr>
                  <w:r w:rsidRPr="00557572">
                    <w:rPr>
                      <w:b/>
                    </w:rPr>
                    <w:t>Attainment</w:t>
                  </w:r>
                </w:p>
                <w:p w14:paraId="6381BE8C" w14:textId="77777777" w:rsidR="0061593B" w:rsidRPr="001D7183" w:rsidRDefault="0061593B" w:rsidP="00F15FDB">
                  <w:pPr>
                    <w:rPr>
                      <w:b/>
                    </w:rPr>
                  </w:pPr>
                </w:p>
              </w:tc>
            </w:tr>
            <w:tr w:rsidR="0061593B" w:rsidRPr="001D7183" w14:paraId="42160846" w14:textId="77777777" w:rsidTr="00AF3E07">
              <w:trPr>
                <w:trHeight w:hRule="exact" w:val="284"/>
              </w:trPr>
              <w:tc>
                <w:tcPr>
                  <w:tcW w:w="2689" w:type="dxa"/>
                </w:tcPr>
                <w:p w14:paraId="28D42DC7" w14:textId="4757409D" w:rsidR="0061593B" w:rsidRPr="003A5422" w:rsidRDefault="00EB4C87" w:rsidP="000C38D5">
                  <w:r>
                    <w:t>BLS</w:t>
                  </w:r>
                </w:p>
              </w:tc>
              <w:tc>
                <w:tcPr>
                  <w:tcW w:w="1287" w:type="dxa"/>
                </w:tcPr>
                <w:p w14:paraId="6EECF4DF" w14:textId="50594DE8" w:rsidR="0061593B" w:rsidRPr="001D7183" w:rsidRDefault="00EB4C87" w:rsidP="00F15FDB">
                  <w:pPr>
                    <w:rPr>
                      <w:b/>
                    </w:rPr>
                  </w:pPr>
                  <w:r>
                    <w:rPr>
                      <w:b/>
                    </w:rPr>
                    <w:t>April 2019</w:t>
                  </w:r>
                </w:p>
              </w:tc>
              <w:tc>
                <w:tcPr>
                  <w:tcW w:w="1264" w:type="dxa"/>
                </w:tcPr>
                <w:p w14:paraId="137AF717" w14:textId="21781713" w:rsidR="0061593B" w:rsidRPr="001D7183" w:rsidRDefault="00EB4C87" w:rsidP="00F15FDB">
                  <w:pPr>
                    <w:rPr>
                      <w:b/>
                    </w:rPr>
                  </w:pPr>
                  <w:r>
                    <w:rPr>
                      <w:b/>
                    </w:rPr>
                    <w:t>April 2020</w:t>
                  </w:r>
                </w:p>
              </w:tc>
              <w:tc>
                <w:tcPr>
                  <w:tcW w:w="2712" w:type="dxa"/>
                </w:tcPr>
                <w:p w14:paraId="6F65EC5E" w14:textId="555283F7" w:rsidR="0061593B" w:rsidRPr="001D7183" w:rsidRDefault="0061593B" w:rsidP="000C38D5">
                  <w:pPr>
                    <w:rPr>
                      <w:b/>
                    </w:rPr>
                  </w:pPr>
                </w:p>
              </w:tc>
              <w:tc>
                <w:tcPr>
                  <w:tcW w:w="1989" w:type="dxa"/>
                </w:tcPr>
                <w:p w14:paraId="3429C923" w14:textId="77777777" w:rsidR="0061593B" w:rsidRPr="001D7183" w:rsidRDefault="0061593B" w:rsidP="00F15FDB">
                  <w:pPr>
                    <w:rPr>
                      <w:b/>
                    </w:rPr>
                  </w:pPr>
                </w:p>
              </w:tc>
            </w:tr>
            <w:tr w:rsidR="005A6236" w:rsidRPr="001D7183" w14:paraId="2A9A9316" w14:textId="77777777" w:rsidTr="00AF3E07">
              <w:trPr>
                <w:trHeight w:hRule="exact" w:val="284"/>
              </w:trPr>
              <w:tc>
                <w:tcPr>
                  <w:tcW w:w="2689" w:type="dxa"/>
                </w:tcPr>
                <w:p w14:paraId="56E5C7BB" w14:textId="15E72C6A" w:rsidR="005A6236" w:rsidRPr="003A5422" w:rsidRDefault="00EB4C87" w:rsidP="000C38D5">
                  <w:r>
                    <w:t>ILS</w:t>
                  </w:r>
                </w:p>
              </w:tc>
              <w:tc>
                <w:tcPr>
                  <w:tcW w:w="1287" w:type="dxa"/>
                </w:tcPr>
                <w:p w14:paraId="482C2AEC" w14:textId="5818330E" w:rsidR="005A6236" w:rsidRPr="001D7183" w:rsidRDefault="00EB4C87" w:rsidP="00F15FDB">
                  <w:pPr>
                    <w:rPr>
                      <w:b/>
                    </w:rPr>
                  </w:pPr>
                  <w:r>
                    <w:rPr>
                      <w:b/>
                    </w:rPr>
                    <w:t>Aug 2020</w:t>
                  </w:r>
                </w:p>
              </w:tc>
              <w:tc>
                <w:tcPr>
                  <w:tcW w:w="1264" w:type="dxa"/>
                </w:tcPr>
                <w:p w14:paraId="61777F57" w14:textId="77777777" w:rsidR="005A6236" w:rsidRPr="001D7183" w:rsidRDefault="005A6236" w:rsidP="00F15FDB">
                  <w:pPr>
                    <w:rPr>
                      <w:b/>
                    </w:rPr>
                  </w:pPr>
                </w:p>
              </w:tc>
              <w:tc>
                <w:tcPr>
                  <w:tcW w:w="2712" w:type="dxa"/>
                </w:tcPr>
                <w:p w14:paraId="405D241E" w14:textId="77777777" w:rsidR="005A6236" w:rsidRPr="001D7183" w:rsidRDefault="005A6236" w:rsidP="00F15FDB">
                  <w:pPr>
                    <w:rPr>
                      <w:b/>
                    </w:rPr>
                  </w:pPr>
                </w:p>
              </w:tc>
              <w:tc>
                <w:tcPr>
                  <w:tcW w:w="1989" w:type="dxa"/>
                </w:tcPr>
                <w:p w14:paraId="503F61DF" w14:textId="77777777" w:rsidR="005A6236" w:rsidRPr="001D7183" w:rsidRDefault="005A6236" w:rsidP="00F15FDB">
                  <w:pPr>
                    <w:rPr>
                      <w:b/>
                    </w:rPr>
                  </w:pPr>
                </w:p>
              </w:tc>
            </w:tr>
            <w:tr w:rsidR="005A6236" w:rsidRPr="001D7183" w14:paraId="129A8C34" w14:textId="77777777" w:rsidTr="00AF3E07">
              <w:trPr>
                <w:trHeight w:hRule="exact" w:val="284"/>
              </w:trPr>
              <w:tc>
                <w:tcPr>
                  <w:tcW w:w="2689" w:type="dxa"/>
                </w:tcPr>
                <w:p w14:paraId="21517A10" w14:textId="76A3F953" w:rsidR="005A6236" w:rsidRPr="003A5422" w:rsidRDefault="005A6236" w:rsidP="000C38D5"/>
              </w:tc>
              <w:tc>
                <w:tcPr>
                  <w:tcW w:w="1287" w:type="dxa"/>
                </w:tcPr>
                <w:p w14:paraId="4DC476AD" w14:textId="77777777" w:rsidR="005A6236" w:rsidRPr="001D7183" w:rsidRDefault="005A6236" w:rsidP="00F15FDB">
                  <w:pPr>
                    <w:rPr>
                      <w:b/>
                    </w:rPr>
                  </w:pPr>
                </w:p>
              </w:tc>
              <w:tc>
                <w:tcPr>
                  <w:tcW w:w="1264" w:type="dxa"/>
                </w:tcPr>
                <w:p w14:paraId="0509B3E7" w14:textId="77777777" w:rsidR="005A6236" w:rsidRPr="001D7183" w:rsidRDefault="005A6236" w:rsidP="00F15FDB">
                  <w:pPr>
                    <w:rPr>
                      <w:b/>
                    </w:rPr>
                  </w:pPr>
                </w:p>
              </w:tc>
              <w:tc>
                <w:tcPr>
                  <w:tcW w:w="2712" w:type="dxa"/>
                </w:tcPr>
                <w:p w14:paraId="60474B5B" w14:textId="77777777" w:rsidR="005A6236" w:rsidRPr="001D7183" w:rsidRDefault="005A6236" w:rsidP="00F15FDB">
                  <w:pPr>
                    <w:rPr>
                      <w:b/>
                    </w:rPr>
                  </w:pPr>
                </w:p>
              </w:tc>
              <w:tc>
                <w:tcPr>
                  <w:tcW w:w="1989" w:type="dxa"/>
                </w:tcPr>
                <w:p w14:paraId="2A22C2DE" w14:textId="77777777" w:rsidR="005A6236" w:rsidRPr="001D7183" w:rsidRDefault="005A6236" w:rsidP="00F15FDB">
                  <w:pPr>
                    <w:rPr>
                      <w:b/>
                    </w:rPr>
                  </w:pPr>
                </w:p>
              </w:tc>
            </w:tr>
            <w:tr w:rsidR="005A6236" w:rsidRPr="001D7183" w14:paraId="56953C62" w14:textId="77777777" w:rsidTr="00AF3E07">
              <w:trPr>
                <w:trHeight w:hRule="exact" w:val="284"/>
              </w:trPr>
              <w:tc>
                <w:tcPr>
                  <w:tcW w:w="2689" w:type="dxa"/>
                </w:tcPr>
                <w:p w14:paraId="14776320" w14:textId="40F02016" w:rsidR="005A6236" w:rsidRPr="003A5422" w:rsidRDefault="005A6236" w:rsidP="000C38D5"/>
              </w:tc>
              <w:tc>
                <w:tcPr>
                  <w:tcW w:w="1287" w:type="dxa"/>
                </w:tcPr>
                <w:p w14:paraId="43227B45" w14:textId="77777777" w:rsidR="005A6236" w:rsidRPr="001D7183" w:rsidRDefault="005A6236" w:rsidP="00F15FDB">
                  <w:pPr>
                    <w:rPr>
                      <w:b/>
                    </w:rPr>
                  </w:pPr>
                </w:p>
              </w:tc>
              <w:tc>
                <w:tcPr>
                  <w:tcW w:w="1264" w:type="dxa"/>
                </w:tcPr>
                <w:p w14:paraId="1CDFEC32" w14:textId="77777777" w:rsidR="005A6236" w:rsidRPr="001D7183" w:rsidRDefault="005A6236" w:rsidP="00F15FDB">
                  <w:pPr>
                    <w:rPr>
                      <w:b/>
                    </w:rPr>
                  </w:pPr>
                </w:p>
              </w:tc>
              <w:tc>
                <w:tcPr>
                  <w:tcW w:w="2712" w:type="dxa"/>
                </w:tcPr>
                <w:p w14:paraId="557503BE" w14:textId="77777777" w:rsidR="005A6236" w:rsidRPr="001D7183" w:rsidRDefault="005A6236" w:rsidP="00F15FDB">
                  <w:pPr>
                    <w:rPr>
                      <w:b/>
                    </w:rPr>
                  </w:pPr>
                </w:p>
              </w:tc>
              <w:tc>
                <w:tcPr>
                  <w:tcW w:w="1989" w:type="dxa"/>
                </w:tcPr>
                <w:p w14:paraId="051D781A" w14:textId="77777777" w:rsidR="005A6236" w:rsidRPr="001D7183" w:rsidRDefault="005A6236" w:rsidP="00F15FDB">
                  <w:pPr>
                    <w:rPr>
                      <w:b/>
                    </w:rPr>
                  </w:pPr>
                </w:p>
              </w:tc>
            </w:tr>
            <w:tr w:rsidR="00BD4AED" w:rsidRPr="001D7183" w14:paraId="1607A3BC" w14:textId="77777777" w:rsidTr="00AF3E07">
              <w:trPr>
                <w:trHeight w:hRule="exact" w:val="284"/>
              </w:trPr>
              <w:tc>
                <w:tcPr>
                  <w:tcW w:w="2689" w:type="dxa"/>
                </w:tcPr>
                <w:p w14:paraId="50AC7B8E" w14:textId="0EBF2639" w:rsidR="00BD4AED" w:rsidRPr="003A5422" w:rsidRDefault="00BD4AED" w:rsidP="000C38D5"/>
              </w:tc>
              <w:tc>
                <w:tcPr>
                  <w:tcW w:w="1287" w:type="dxa"/>
                </w:tcPr>
                <w:p w14:paraId="040CC4E4" w14:textId="77777777" w:rsidR="00BD4AED" w:rsidRPr="001D7183" w:rsidRDefault="00BD4AED" w:rsidP="00F15FDB">
                  <w:pPr>
                    <w:rPr>
                      <w:b/>
                    </w:rPr>
                  </w:pPr>
                </w:p>
              </w:tc>
              <w:tc>
                <w:tcPr>
                  <w:tcW w:w="1264" w:type="dxa"/>
                </w:tcPr>
                <w:p w14:paraId="78EA0B2F" w14:textId="77777777" w:rsidR="00BD4AED" w:rsidRPr="001D7183" w:rsidRDefault="00BD4AED" w:rsidP="00F15FDB">
                  <w:pPr>
                    <w:rPr>
                      <w:b/>
                    </w:rPr>
                  </w:pPr>
                </w:p>
              </w:tc>
              <w:tc>
                <w:tcPr>
                  <w:tcW w:w="2712" w:type="dxa"/>
                </w:tcPr>
                <w:p w14:paraId="45BBF84B" w14:textId="77777777" w:rsidR="00BD4AED" w:rsidRPr="001D7183" w:rsidRDefault="00BD4AED" w:rsidP="00F15FDB">
                  <w:pPr>
                    <w:rPr>
                      <w:b/>
                    </w:rPr>
                  </w:pPr>
                </w:p>
              </w:tc>
              <w:tc>
                <w:tcPr>
                  <w:tcW w:w="1989" w:type="dxa"/>
                </w:tcPr>
                <w:p w14:paraId="57313694" w14:textId="77777777" w:rsidR="00BD4AED" w:rsidRPr="001D7183" w:rsidRDefault="00BD4AED" w:rsidP="00F15FDB">
                  <w:pPr>
                    <w:rPr>
                      <w:b/>
                    </w:rPr>
                  </w:pPr>
                </w:p>
              </w:tc>
            </w:tr>
            <w:tr w:rsidR="00BD4AED" w:rsidRPr="001D7183" w14:paraId="18E0DD67" w14:textId="77777777" w:rsidTr="00AF3E07">
              <w:trPr>
                <w:trHeight w:hRule="exact" w:val="284"/>
              </w:trPr>
              <w:tc>
                <w:tcPr>
                  <w:tcW w:w="2689" w:type="dxa"/>
                </w:tcPr>
                <w:p w14:paraId="6A77FB15" w14:textId="39BFC3B5" w:rsidR="00BD4AED" w:rsidRPr="003A5422" w:rsidRDefault="00BD4AED" w:rsidP="000C38D5"/>
              </w:tc>
              <w:tc>
                <w:tcPr>
                  <w:tcW w:w="1287" w:type="dxa"/>
                </w:tcPr>
                <w:p w14:paraId="17E84938" w14:textId="77777777" w:rsidR="00BD4AED" w:rsidRPr="001D7183" w:rsidRDefault="00BD4AED" w:rsidP="00F15FDB">
                  <w:pPr>
                    <w:rPr>
                      <w:b/>
                    </w:rPr>
                  </w:pPr>
                </w:p>
              </w:tc>
              <w:tc>
                <w:tcPr>
                  <w:tcW w:w="1264" w:type="dxa"/>
                </w:tcPr>
                <w:p w14:paraId="454DB519" w14:textId="77777777" w:rsidR="00BD4AED" w:rsidRPr="001D7183" w:rsidRDefault="00BD4AED" w:rsidP="00F15FDB">
                  <w:pPr>
                    <w:rPr>
                      <w:b/>
                    </w:rPr>
                  </w:pPr>
                </w:p>
              </w:tc>
              <w:tc>
                <w:tcPr>
                  <w:tcW w:w="2712" w:type="dxa"/>
                </w:tcPr>
                <w:p w14:paraId="51294C0F" w14:textId="77777777" w:rsidR="00BD4AED" w:rsidRPr="001D7183" w:rsidRDefault="00BD4AED" w:rsidP="00F15FDB">
                  <w:pPr>
                    <w:rPr>
                      <w:b/>
                    </w:rPr>
                  </w:pPr>
                </w:p>
              </w:tc>
              <w:tc>
                <w:tcPr>
                  <w:tcW w:w="1989" w:type="dxa"/>
                </w:tcPr>
                <w:p w14:paraId="3857BC55" w14:textId="77777777" w:rsidR="00BD4AED" w:rsidRPr="001D7183" w:rsidRDefault="00BD4AED" w:rsidP="00F15FDB">
                  <w:pPr>
                    <w:rPr>
                      <w:b/>
                    </w:rPr>
                  </w:pPr>
                </w:p>
              </w:tc>
            </w:tr>
          </w:tbl>
          <w:p w14:paraId="79DE39D8" w14:textId="77777777" w:rsidR="003532F3" w:rsidRPr="001D7183" w:rsidRDefault="003532F3" w:rsidP="00F15FDB">
            <w:pPr>
              <w:rPr>
                <w:b/>
              </w:rPr>
            </w:pPr>
          </w:p>
          <w:tbl>
            <w:tblPr>
              <w:tblStyle w:val="TableGrid"/>
              <w:tblW w:w="0" w:type="auto"/>
              <w:tblLayout w:type="fixed"/>
              <w:tblLook w:val="04A0" w:firstRow="1" w:lastRow="0" w:firstColumn="1" w:lastColumn="0" w:noHBand="0" w:noVBand="1"/>
            </w:tblPr>
            <w:tblGrid>
              <w:gridCol w:w="1980"/>
              <w:gridCol w:w="1417"/>
              <w:gridCol w:w="1843"/>
              <w:gridCol w:w="1418"/>
              <w:gridCol w:w="1842"/>
              <w:gridCol w:w="1418"/>
            </w:tblGrid>
            <w:tr w:rsidR="0079094D" w:rsidRPr="001D7183" w14:paraId="335CDC40" w14:textId="77777777" w:rsidTr="009E015D">
              <w:tc>
                <w:tcPr>
                  <w:tcW w:w="9918" w:type="dxa"/>
                  <w:gridSpan w:val="6"/>
                </w:tcPr>
                <w:p w14:paraId="2C8C89BA" w14:textId="77777777" w:rsidR="0079094D" w:rsidRDefault="0079094D" w:rsidP="0079094D">
                  <w:pPr>
                    <w:pStyle w:val="Heading1"/>
                  </w:pPr>
                  <w:r>
                    <w:t xml:space="preserve">5. Professional Details </w:t>
                  </w:r>
                </w:p>
                <w:p w14:paraId="126121DD" w14:textId="78A6A81E" w:rsidR="00B44825" w:rsidRPr="00B44825" w:rsidRDefault="00B44825" w:rsidP="00B44825">
                  <w:pPr>
                    <w:rPr>
                      <w:lang w:eastAsia="ar-SA"/>
                    </w:rPr>
                  </w:pPr>
                </w:p>
              </w:tc>
            </w:tr>
            <w:tr w:rsidR="0079094D" w:rsidRPr="001D7183" w14:paraId="6EF4F5D5" w14:textId="77777777" w:rsidTr="009E015D">
              <w:tc>
                <w:tcPr>
                  <w:tcW w:w="9918" w:type="dxa"/>
                  <w:gridSpan w:val="6"/>
                </w:tcPr>
                <w:p w14:paraId="4F5E47CA" w14:textId="3657DEB7" w:rsidR="0079094D" w:rsidRPr="0079094D" w:rsidRDefault="0079094D" w:rsidP="00520294">
                  <w:r>
                    <w:t>The service we give depends on accurate up to date information. Please keep us informed of all developments in your career. To assist us in finding suitable work for you, please tick all nursing specialities of which you have significant, post training experience.</w:t>
                  </w:r>
                </w:p>
              </w:tc>
            </w:tr>
            <w:tr w:rsidR="004D1C5C" w:rsidRPr="001D7183" w14:paraId="4B5E424A" w14:textId="77777777" w:rsidTr="00835624">
              <w:tc>
                <w:tcPr>
                  <w:tcW w:w="1980" w:type="dxa"/>
                </w:tcPr>
                <w:p w14:paraId="74A1AE5D" w14:textId="77777777" w:rsidR="004D1C5C" w:rsidRPr="001D7183" w:rsidRDefault="004D1C5C" w:rsidP="00520294">
                  <w:pPr>
                    <w:rPr>
                      <w:b/>
                    </w:rPr>
                  </w:pPr>
                </w:p>
              </w:tc>
              <w:tc>
                <w:tcPr>
                  <w:tcW w:w="1417" w:type="dxa"/>
                </w:tcPr>
                <w:p w14:paraId="32C99018" w14:textId="6585A014" w:rsidR="004D1C5C" w:rsidRPr="001D7183" w:rsidRDefault="004D1C5C" w:rsidP="00520294">
                  <w:pPr>
                    <w:rPr>
                      <w:b/>
                    </w:rPr>
                  </w:pPr>
                  <w:r w:rsidRPr="001D7183">
                    <w:rPr>
                      <w:b/>
                    </w:rPr>
                    <w:t>Years of Exp</w:t>
                  </w:r>
                  <w:r>
                    <w:rPr>
                      <w:b/>
                    </w:rPr>
                    <w:t>erience</w:t>
                  </w:r>
                </w:p>
              </w:tc>
              <w:tc>
                <w:tcPr>
                  <w:tcW w:w="1843" w:type="dxa"/>
                </w:tcPr>
                <w:p w14:paraId="79A9B36B" w14:textId="77777777" w:rsidR="004D1C5C" w:rsidRPr="001D7183" w:rsidRDefault="004D1C5C" w:rsidP="00520294">
                  <w:pPr>
                    <w:rPr>
                      <w:b/>
                    </w:rPr>
                  </w:pPr>
                </w:p>
              </w:tc>
              <w:tc>
                <w:tcPr>
                  <w:tcW w:w="1418" w:type="dxa"/>
                </w:tcPr>
                <w:p w14:paraId="6060D352" w14:textId="0C58C3B3" w:rsidR="004D1C5C" w:rsidRPr="001D7183" w:rsidRDefault="004D1C5C" w:rsidP="00520294">
                  <w:pPr>
                    <w:rPr>
                      <w:b/>
                    </w:rPr>
                  </w:pPr>
                  <w:r w:rsidRPr="001D7183">
                    <w:rPr>
                      <w:b/>
                    </w:rPr>
                    <w:t>Years of Exp</w:t>
                  </w:r>
                  <w:r>
                    <w:rPr>
                      <w:b/>
                    </w:rPr>
                    <w:t>erience</w:t>
                  </w:r>
                </w:p>
              </w:tc>
              <w:tc>
                <w:tcPr>
                  <w:tcW w:w="1842" w:type="dxa"/>
                </w:tcPr>
                <w:p w14:paraId="3DB13D16" w14:textId="77777777" w:rsidR="004D1C5C" w:rsidRPr="001D7183" w:rsidRDefault="004D1C5C" w:rsidP="00520294">
                  <w:pPr>
                    <w:rPr>
                      <w:b/>
                    </w:rPr>
                  </w:pPr>
                </w:p>
              </w:tc>
              <w:tc>
                <w:tcPr>
                  <w:tcW w:w="1418" w:type="dxa"/>
                </w:tcPr>
                <w:p w14:paraId="465BD098" w14:textId="7CF796AA" w:rsidR="004D1C5C" w:rsidRPr="001D7183" w:rsidRDefault="004D1C5C" w:rsidP="00520294">
                  <w:pPr>
                    <w:rPr>
                      <w:b/>
                    </w:rPr>
                  </w:pPr>
                  <w:r w:rsidRPr="001D7183">
                    <w:rPr>
                      <w:b/>
                    </w:rPr>
                    <w:t>Years of Exp</w:t>
                  </w:r>
                  <w:r>
                    <w:rPr>
                      <w:b/>
                    </w:rPr>
                    <w:t>erience</w:t>
                  </w:r>
                </w:p>
              </w:tc>
            </w:tr>
            <w:tr w:rsidR="004D1C5C" w:rsidRPr="001D7183" w14:paraId="59603C56" w14:textId="77777777" w:rsidTr="00835624">
              <w:tc>
                <w:tcPr>
                  <w:tcW w:w="1980" w:type="dxa"/>
                </w:tcPr>
                <w:p w14:paraId="0EAF30F4" w14:textId="52077847" w:rsidR="004D1C5C" w:rsidRPr="001D7183" w:rsidRDefault="004D1C5C" w:rsidP="00520294">
                  <w:r w:rsidRPr="001D7183">
                    <w:t>A &amp; E</w:t>
                  </w:r>
                </w:p>
              </w:tc>
              <w:tc>
                <w:tcPr>
                  <w:tcW w:w="1417" w:type="dxa"/>
                </w:tcPr>
                <w:p w14:paraId="7B2847C4" w14:textId="77777777" w:rsidR="004D1C5C" w:rsidRPr="001D7183" w:rsidRDefault="004D1C5C" w:rsidP="00520294"/>
              </w:tc>
              <w:tc>
                <w:tcPr>
                  <w:tcW w:w="1843" w:type="dxa"/>
                </w:tcPr>
                <w:p w14:paraId="535611AE" w14:textId="5659E733" w:rsidR="004D1C5C" w:rsidRPr="001D7183" w:rsidRDefault="004D1C5C" w:rsidP="00520294">
                  <w:r w:rsidRPr="001D7183">
                    <w:t xml:space="preserve">Isolation </w:t>
                  </w:r>
                </w:p>
              </w:tc>
              <w:tc>
                <w:tcPr>
                  <w:tcW w:w="1418" w:type="dxa"/>
                </w:tcPr>
                <w:p w14:paraId="66A1007B" w14:textId="77777777" w:rsidR="004D1C5C" w:rsidRPr="001D7183" w:rsidRDefault="004D1C5C" w:rsidP="00520294"/>
              </w:tc>
              <w:tc>
                <w:tcPr>
                  <w:tcW w:w="1842" w:type="dxa"/>
                </w:tcPr>
                <w:p w14:paraId="499C569C" w14:textId="1963D2BB" w:rsidR="004D1C5C" w:rsidRPr="001D7183" w:rsidRDefault="004D1C5C" w:rsidP="00520294">
                  <w:r w:rsidRPr="001D7183">
                    <w:t>Phlebotomy</w:t>
                  </w:r>
                </w:p>
              </w:tc>
              <w:tc>
                <w:tcPr>
                  <w:tcW w:w="1418" w:type="dxa"/>
                </w:tcPr>
                <w:p w14:paraId="38C42F88" w14:textId="77777777" w:rsidR="004D1C5C" w:rsidRPr="001D7183" w:rsidRDefault="004D1C5C" w:rsidP="00520294"/>
              </w:tc>
            </w:tr>
            <w:tr w:rsidR="004D1C5C" w:rsidRPr="001D7183" w14:paraId="6FCCAE2C" w14:textId="77777777" w:rsidTr="00835624">
              <w:tc>
                <w:tcPr>
                  <w:tcW w:w="1980" w:type="dxa"/>
                </w:tcPr>
                <w:p w14:paraId="5ECE3EC7" w14:textId="0B7012CA" w:rsidR="004D1C5C" w:rsidRPr="001D7183" w:rsidRDefault="004D1C5C" w:rsidP="00520294">
                  <w:r w:rsidRPr="001D7183">
                    <w:t xml:space="preserve">Aero medical </w:t>
                  </w:r>
                </w:p>
              </w:tc>
              <w:tc>
                <w:tcPr>
                  <w:tcW w:w="1417" w:type="dxa"/>
                </w:tcPr>
                <w:p w14:paraId="491EE25D" w14:textId="77777777" w:rsidR="004D1C5C" w:rsidRPr="001D7183" w:rsidRDefault="004D1C5C" w:rsidP="00520294"/>
              </w:tc>
              <w:tc>
                <w:tcPr>
                  <w:tcW w:w="1843" w:type="dxa"/>
                </w:tcPr>
                <w:p w14:paraId="40DED996" w14:textId="743F3FD0" w:rsidR="004D1C5C" w:rsidRPr="001D7183" w:rsidRDefault="004D1C5C" w:rsidP="00520294">
                  <w:r w:rsidRPr="001D7183">
                    <w:t xml:space="preserve">ITU </w:t>
                  </w:r>
                </w:p>
              </w:tc>
              <w:tc>
                <w:tcPr>
                  <w:tcW w:w="1418" w:type="dxa"/>
                </w:tcPr>
                <w:p w14:paraId="0E66F827" w14:textId="4B1979EA" w:rsidR="004D1C5C" w:rsidRPr="001D7183" w:rsidRDefault="00EB4C87" w:rsidP="00520294">
                  <w:r>
                    <w:t>5 Years</w:t>
                  </w:r>
                </w:p>
              </w:tc>
              <w:tc>
                <w:tcPr>
                  <w:tcW w:w="1842" w:type="dxa"/>
                </w:tcPr>
                <w:p w14:paraId="1F4AB28F" w14:textId="3980114E" w:rsidR="004D1C5C" w:rsidRPr="001D7183" w:rsidRDefault="004D1C5C" w:rsidP="00520294">
                  <w:r w:rsidRPr="001D7183">
                    <w:t>Practice nursing</w:t>
                  </w:r>
                </w:p>
              </w:tc>
              <w:tc>
                <w:tcPr>
                  <w:tcW w:w="1418" w:type="dxa"/>
                </w:tcPr>
                <w:p w14:paraId="0C172AAC" w14:textId="77777777" w:rsidR="004D1C5C" w:rsidRPr="001D7183" w:rsidRDefault="004D1C5C" w:rsidP="00520294"/>
              </w:tc>
            </w:tr>
            <w:tr w:rsidR="004D1C5C" w:rsidRPr="001D7183" w14:paraId="0515D80F" w14:textId="77777777" w:rsidTr="00835624">
              <w:tc>
                <w:tcPr>
                  <w:tcW w:w="1980" w:type="dxa"/>
                </w:tcPr>
                <w:p w14:paraId="09350768" w14:textId="4167C47B" w:rsidR="004D1C5C" w:rsidRPr="001D7183" w:rsidRDefault="004D1C5C" w:rsidP="00520294">
                  <w:r w:rsidRPr="001D7183">
                    <w:t xml:space="preserve">AIDS/HIV+ </w:t>
                  </w:r>
                </w:p>
              </w:tc>
              <w:tc>
                <w:tcPr>
                  <w:tcW w:w="1417" w:type="dxa"/>
                </w:tcPr>
                <w:p w14:paraId="4270A918" w14:textId="77777777" w:rsidR="004D1C5C" w:rsidRPr="001D7183" w:rsidRDefault="004D1C5C" w:rsidP="00520294"/>
              </w:tc>
              <w:tc>
                <w:tcPr>
                  <w:tcW w:w="1843" w:type="dxa"/>
                </w:tcPr>
                <w:p w14:paraId="7713E0B2" w14:textId="7DC4885C" w:rsidR="004D1C5C" w:rsidRPr="001D7183" w:rsidRDefault="004D1C5C" w:rsidP="00520294">
                  <w:r w:rsidRPr="001D7183">
                    <w:t>Learning disabilities</w:t>
                  </w:r>
                </w:p>
              </w:tc>
              <w:tc>
                <w:tcPr>
                  <w:tcW w:w="1418" w:type="dxa"/>
                </w:tcPr>
                <w:p w14:paraId="26CCD5D0" w14:textId="77777777" w:rsidR="004D1C5C" w:rsidRPr="001D7183" w:rsidRDefault="004D1C5C" w:rsidP="00520294"/>
              </w:tc>
              <w:tc>
                <w:tcPr>
                  <w:tcW w:w="1842" w:type="dxa"/>
                </w:tcPr>
                <w:p w14:paraId="1B336222" w14:textId="77B02B1A" w:rsidR="004D1C5C" w:rsidRPr="001D7183" w:rsidRDefault="004D1C5C" w:rsidP="00520294">
                  <w:r w:rsidRPr="001D7183">
                    <w:t>Psychiatry</w:t>
                  </w:r>
                </w:p>
              </w:tc>
              <w:tc>
                <w:tcPr>
                  <w:tcW w:w="1418" w:type="dxa"/>
                </w:tcPr>
                <w:p w14:paraId="7FF56AF9" w14:textId="77777777" w:rsidR="004D1C5C" w:rsidRPr="001D7183" w:rsidRDefault="004D1C5C" w:rsidP="00520294"/>
              </w:tc>
            </w:tr>
            <w:tr w:rsidR="004D1C5C" w:rsidRPr="001D7183" w14:paraId="1F238351" w14:textId="77777777" w:rsidTr="00835624">
              <w:tc>
                <w:tcPr>
                  <w:tcW w:w="1980" w:type="dxa"/>
                </w:tcPr>
                <w:p w14:paraId="3246BDB1" w14:textId="1B56D1F5" w:rsidR="004D1C5C" w:rsidRPr="001D7183" w:rsidRDefault="004D1C5C" w:rsidP="00520294">
                  <w:r w:rsidRPr="001D7183">
                    <w:t xml:space="preserve">Anaesthetics </w:t>
                  </w:r>
                </w:p>
              </w:tc>
              <w:tc>
                <w:tcPr>
                  <w:tcW w:w="1417" w:type="dxa"/>
                </w:tcPr>
                <w:p w14:paraId="0332A41B" w14:textId="77777777" w:rsidR="004D1C5C" w:rsidRPr="001D7183" w:rsidRDefault="004D1C5C" w:rsidP="00520294"/>
              </w:tc>
              <w:tc>
                <w:tcPr>
                  <w:tcW w:w="1843" w:type="dxa"/>
                </w:tcPr>
                <w:p w14:paraId="48CE4041" w14:textId="40C71E21" w:rsidR="004D1C5C" w:rsidRPr="001D7183" w:rsidRDefault="004D1C5C" w:rsidP="00520294">
                  <w:r w:rsidRPr="001D7183">
                    <w:t xml:space="preserve">Liver Unit </w:t>
                  </w:r>
                </w:p>
              </w:tc>
              <w:tc>
                <w:tcPr>
                  <w:tcW w:w="1418" w:type="dxa"/>
                </w:tcPr>
                <w:p w14:paraId="79EADCF6" w14:textId="77777777" w:rsidR="004D1C5C" w:rsidRPr="001D7183" w:rsidRDefault="004D1C5C" w:rsidP="00520294"/>
              </w:tc>
              <w:tc>
                <w:tcPr>
                  <w:tcW w:w="1842" w:type="dxa"/>
                </w:tcPr>
                <w:p w14:paraId="422BC8D2" w14:textId="31DBA1F2" w:rsidR="004D1C5C" w:rsidRPr="001D7183" w:rsidRDefault="004D1C5C" w:rsidP="00520294">
                  <w:r w:rsidRPr="001D7183">
                    <w:t>Radiotherapy</w:t>
                  </w:r>
                </w:p>
              </w:tc>
              <w:tc>
                <w:tcPr>
                  <w:tcW w:w="1418" w:type="dxa"/>
                </w:tcPr>
                <w:p w14:paraId="0D375779" w14:textId="77777777" w:rsidR="004D1C5C" w:rsidRPr="001D7183" w:rsidRDefault="004D1C5C" w:rsidP="00520294"/>
              </w:tc>
            </w:tr>
            <w:tr w:rsidR="004D1C5C" w:rsidRPr="001D7183" w14:paraId="4DF12390" w14:textId="77777777" w:rsidTr="00835624">
              <w:tc>
                <w:tcPr>
                  <w:tcW w:w="1980" w:type="dxa"/>
                </w:tcPr>
                <w:p w14:paraId="1F06D379" w14:textId="616E1127" w:rsidR="004D1C5C" w:rsidRPr="001D7183" w:rsidRDefault="004D1C5C" w:rsidP="00334576">
                  <w:r w:rsidRPr="001D7183">
                    <w:t>Burns and plastic</w:t>
                  </w:r>
                </w:p>
              </w:tc>
              <w:tc>
                <w:tcPr>
                  <w:tcW w:w="1417" w:type="dxa"/>
                </w:tcPr>
                <w:p w14:paraId="63EB7E9B" w14:textId="77777777" w:rsidR="004D1C5C" w:rsidRPr="001D7183" w:rsidRDefault="004D1C5C" w:rsidP="00334576"/>
              </w:tc>
              <w:tc>
                <w:tcPr>
                  <w:tcW w:w="1843" w:type="dxa"/>
                </w:tcPr>
                <w:p w14:paraId="5C64DC3F" w14:textId="56471F2A" w:rsidR="004D1C5C" w:rsidRPr="001D7183" w:rsidRDefault="004D1C5C" w:rsidP="00334576">
                  <w:r w:rsidRPr="001D7183">
                    <w:t xml:space="preserve">Medical </w:t>
                  </w:r>
                </w:p>
              </w:tc>
              <w:tc>
                <w:tcPr>
                  <w:tcW w:w="1418" w:type="dxa"/>
                </w:tcPr>
                <w:p w14:paraId="246231DB" w14:textId="5DD6335A" w:rsidR="004D1C5C" w:rsidRPr="001D7183" w:rsidRDefault="00EB4C87" w:rsidP="00334576">
                  <w:r>
                    <w:t>3 Years</w:t>
                  </w:r>
                </w:p>
              </w:tc>
              <w:tc>
                <w:tcPr>
                  <w:tcW w:w="1842" w:type="dxa"/>
                </w:tcPr>
                <w:p w14:paraId="661F77A5" w14:textId="248E2676" w:rsidR="004D1C5C" w:rsidRPr="001D7183" w:rsidRDefault="004D1C5C" w:rsidP="00334576">
                  <w:r w:rsidRPr="001D7183">
                    <w:t>Renal Dialysis</w:t>
                  </w:r>
                </w:p>
              </w:tc>
              <w:tc>
                <w:tcPr>
                  <w:tcW w:w="1418" w:type="dxa"/>
                </w:tcPr>
                <w:p w14:paraId="43C7400E" w14:textId="77777777" w:rsidR="004D1C5C" w:rsidRPr="001D7183" w:rsidRDefault="004D1C5C" w:rsidP="00334576"/>
              </w:tc>
            </w:tr>
            <w:tr w:rsidR="004D1C5C" w:rsidRPr="001D7183" w14:paraId="083A4A3E" w14:textId="77777777" w:rsidTr="00835624">
              <w:tc>
                <w:tcPr>
                  <w:tcW w:w="1980" w:type="dxa"/>
                </w:tcPr>
                <w:p w14:paraId="6158763C" w14:textId="6A2D59B7" w:rsidR="004D1C5C" w:rsidRPr="001D7183" w:rsidRDefault="004D1C5C" w:rsidP="00334576">
                  <w:r w:rsidRPr="001D7183">
                    <w:t xml:space="preserve">Cardio-thoracic </w:t>
                  </w:r>
                </w:p>
              </w:tc>
              <w:tc>
                <w:tcPr>
                  <w:tcW w:w="1417" w:type="dxa"/>
                </w:tcPr>
                <w:p w14:paraId="19BCB99C" w14:textId="77777777" w:rsidR="004D1C5C" w:rsidRPr="001D7183" w:rsidRDefault="004D1C5C" w:rsidP="00334576"/>
              </w:tc>
              <w:tc>
                <w:tcPr>
                  <w:tcW w:w="1843" w:type="dxa"/>
                </w:tcPr>
                <w:p w14:paraId="7829647E" w14:textId="55CB6AA8" w:rsidR="004D1C5C" w:rsidRPr="001D7183" w:rsidRDefault="004D1C5C" w:rsidP="00334576">
                  <w:r w:rsidRPr="001D7183">
                    <w:t>Mental Health</w:t>
                  </w:r>
                </w:p>
              </w:tc>
              <w:tc>
                <w:tcPr>
                  <w:tcW w:w="1418" w:type="dxa"/>
                </w:tcPr>
                <w:p w14:paraId="67013945" w14:textId="77777777" w:rsidR="004D1C5C" w:rsidRPr="001D7183" w:rsidRDefault="004D1C5C" w:rsidP="00334576"/>
              </w:tc>
              <w:tc>
                <w:tcPr>
                  <w:tcW w:w="1842" w:type="dxa"/>
                </w:tcPr>
                <w:p w14:paraId="34FF03E1" w14:textId="439FD289" w:rsidR="004D1C5C" w:rsidRPr="001D7183" w:rsidRDefault="004D1C5C" w:rsidP="00334576">
                  <w:r w:rsidRPr="001D7183">
                    <w:t>SCBU</w:t>
                  </w:r>
                </w:p>
              </w:tc>
              <w:tc>
                <w:tcPr>
                  <w:tcW w:w="1418" w:type="dxa"/>
                </w:tcPr>
                <w:p w14:paraId="7FD0CC4B" w14:textId="77777777" w:rsidR="004D1C5C" w:rsidRPr="001D7183" w:rsidRDefault="004D1C5C" w:rsidP="00334576"/>
              </w:tc>
            </w:tr>
            <w:tr w:rsidR="004D1C5C" w:rsidRPr="001D7183" w14:paraId="0A8C9489" w14:textId="77777777" w:rsidTr="00835624">
              <w:tc>
                <w:tcPr>
                  <w:tcW w:w="1980" w:type="dxa"/>
                </w:tcPr>
                <w:p w14:paraId="3F3EDCB4" w14:textId="24559750" w:rsidR="004D1C5C" w:rsidRPr="001D7183" w:rsidRDefault="004D1C5C" w:rsidP="00334576">
                  <w:r w:rsidRPr="001D7183">
                    <w:t xml:space="preserve">CCU </w:t>
                  </w:r>
                  <w:r w:rsidR="00835624">
                    <w:t>&amp; Acute medicine</w:t>
                  </w:r>
                </w:p>
              </w:tc>
              <w:tc>
                <w:tcPr>
                  <w:tcW w:w="1417" w:type="dxa"/>
                </w:tcPr>
                <w:p w14:paraId="69A5B75C" w14:textId="0CC3D039" w:rsidR="004D1C5C" w:rsidRPr="001D7183" w:rsidRDefault="004D1C5C" w:rsidP="00334576"/>
              </w:tc>
              <w:tc>
                <w:tcPr>
                  <w:tcW w:w="1843" w:type="dxa"/>
                </w:tcPr>
                <w:p w14:paraId="157839B0" w14:textId="77C78EF0" w:rsidR="004D1C5C" w:rsidRPr="001D7183" w:rsidRDefault="004D1C5C" w:rsidP="00334576">
                  <w:r w:rsidRPr="001D7183">
                    <w:t xml:space="preserve">Midwifery </w:t>
                  </w:r>
                </w:p>
              </w:tc>
              <w:tc>
                <w:tcPr>
                  <w:tcW w:w="1418" w:type="dxa"/>
                </w:tcPr>
                <w:p w14:paraId="4049D2AE" w14:textId="77777777" w:rsidR="004D1C5C" w:rsidRPr="001D7183" w:rsidRDefault="004D1C5C" w:rsidP="00334576"/>
              </w:tc>
              <w:tc>
                <w:tcPr>
                  <w:tcW w:w="1842" w:type="dxa"/>
                </w:tcPr>
                <w:p w14:paraId="6B242A76" w14:textId="655C979A" w:rsidR="004D1C5C" w:rsidRPr="001D7183" w:rsidRDefault="004D1C5C" w:rsidP="00334576">
                  <w:r w:rsidRPr="001D7183">
                    <w:t>Screening</w:t>
                  </w:r>
                </w:p>
              </w:tc>
              <w:tc>
                <w:tcPr>
                  <w:tcW w:w="1418" w:type="dxa"/>
                </w:tcPr>
                <w:p w14:paraId="2765E19A" w14:textId="77777777" w:rsidR="004D1C5C" w:rsidRPr="001D7183" w:rsidRDefault="004D1C5C" w:rsidP="00334576"/>
              </w:tc>
            </w:tr>
            <w:tr w:rsidR="004D1C5C" w:rsidRPr="001D7183" w14:paraId="33B62AE1" w14:textId="77777777" w:rsidTr="00835624">
              <w:tc>
                <w:tcPr>
                  <w:tcW w:w="1980" w:type="dxa"/>
                </w:tcPr>
                <w:p w14:paraId="4E2AF91A" w14:textId="745ACE3B" w:rsidR="004D1C5C" w:rsidRPr="001D7183" w:rsidRDefault="004D1C5C" w:rsidP="00334576">
                  <w:r w:rsidRPr="001D7183">
                    <w:t xml:space="preserve">Dental Nursing </w:t>
                  </w:r>
                </w:p>
              </w:tc>
              <w:tc>
                <w:tcPr>
                  <w:tcW w:w="1417" w:type="dxa"/>
                </w:tcPr>
                <w:p w14:paraId="61A33029" w14:textId="77777777" w:rsidR="004D1C5C" w:rsidRPr="001D7183" w:rsidRDefault="004D1C5C" w:rsidP="00334576"/>
              </w:tc>
              <w:tc>
                <w:tcPr>
                  <w:tcW w:w="1843" w:type="dxa"/>
                </w:tcPr>
                <w:p w14:paraId="4C7B8D4E" w14:textId="3DC37A35" w:rsidR="004D1C5C" w:rsidRPr="001D7183" w:rsidRDefault="004D1C5C" w:rsidP="00334576">
                  <w:r w:rsidRPr="001D7183">
                    <w:t xml:space="preserve">Nanny </w:t>
                  </w:r>
                </w:p>
              </w:tc>
              <w:tc>
                <w:tcPr>
                  <w:tcW w:w="1418" w:type="dxa"/>
                </w:tcPr>
                <w:p w14:paraId="3AE8BF34" w14:textId="77777777" w:rsidR="004D1C5C" w:rsidRPr="001D7183" w:rsidRDefault="004D1C5C" w:rsidP="00334576"/>
              </w:tc>
              <w:tc>
                <w:tcPr>
                  <w:tcW w:w="1842" w:type="dxa"/>
                </w:tcPr>
                <w:p w14:paraId="0DFC0DE1" w14:textId="2C30D3E0" w:rsidR="004D1C5C" w:rsidRPr="001D7183" w:rsidRDefault="004D1C5C" w:rsidP="00334576">
                  <w:r w:rsidRPr="001D7183">
                    <w:t>Social Work</w:t>
                  </w:r>
                </w:p>
              </w:tc>
              <w:tc>
                <w:tcPr>
                  <w:tcW w:w="1418" w:type="dxa"/>
                </w:tcPr>
                <w:p w14:paraId="207E98BC" w14:textId="77777777" w:rsidR="004D1C5C" w:rsidRPr="001D7183" w:rsidRDefault="004D1C5C" w:rsidP="00334576"/>
              </w:tc>
            </w:tr>
            <w:tr w:rsidR="004D1C5C" w:rsidRPr="001D7183" w14:paraId="19FDC566" w14:textId="77777777" w:rsidTr="00835624">
              <w:tc>
                <w:tcPr>
                  <w:tcW w:w="1980" w:type="dxa"/>
                </w:tcPr>
                <w:p w14:paraId="6E97D79F" w14:textId="5AA6AFF5" w:rsidR="004D1C5C" w:rsidRPr="001D7183" w:rsidRDefault="004D1C5C" w:rsidP="00334576">
                  <w:r w:rsidRPr="001D7183">
                    <w:t xml:space="preserve">Dermatology </w:t>
                  </w:r>
                </w:p>
              </w:tc>
              <w:tc>
                <w:tcPr>
                  <w:tcW w:w="1417" w:type="dxa"/>
                </w:tcPr>
                <w:p w14:paraId="5237DF74" w14:textId="77777777" w:rsidR="004D1C5C" w:rsidRPr="001D7183" w:rsidRDefault="004D1C5C" w:rsidP="00334576"/>
              </w:tc>
              <w:tc>
                <w:tcPr>
                  <w:tcW w:w="1843" w:type="dxa"/>
                </w:tcPr>
                <w:p w14:paraId="4484462C" w14:textId="0F342830" w:rsidR="004D1C5C" w:rsidRPr="001D7183" w:rsidRDefault="004D1C5C" w:rsidP="00334576">
                  <w:r w:rsidRPr="001D7183">
                    <w:t xml:space="preserve">Neurology </w:t>
                  </w:r>
                </w:p>
              </w:tc>
              <w:tc>
                <w:tcPr>
                  <w:tcW w:w="1418" w:type="dxa"/>
                </w:tcPr>
                <w:p w14:paraId="2184E871" w14:textId="77777777" w:rsidR="004D1C5C" w:rsidRPr="001D7183" w:rsidRDefault="004D1C5C" w:rsidP="00334576"/>
              </w:tc>
              <w:tc>
                <w:tcPr>
                  <w:tcW w:w="1842" w:type="dxa"/>
                </w:tcPr>
                <w:p w14:paraId="02D60475" w14:textId="683D058D" w:rsidR="004D1C5C" w:rsidRPr="001D7183" w:rsidRDefault="004D1C5C" w:rsidP="00334576">
                  <w:r w:rsidRPr="001D7183">
                    <w:t>STDs</w:t>
                  </w:r>
                </w:p>
              </w:tc>
              <w:tc>
                <w:tcPr>
                  <w:tcW w:w="1418" w:type="dxa"/>
                </w:tcPr>
                <w:p w14:paraId="26D37A0B" w14:textId="77777777" w:rsidR="004D1C5C" w:rsidRPr="001D7183" w:rsidRDefault="004D1C5C" w:rsidP="00334576"/>
              </w:tc>
            </w:tr>
            <w:tr w:rsidR="004D1C5C" w:rsidRPr="001D7183" w14:paraId="59BA52E2" w14:textId="77777777" w:rsidTr="00835624">
              <w:tc>
                <w:tcPr>
                  <w:tcW w:w="1980" w:type="dxa"/>
                </w:tcPr>
                <w:p w14:paraId="5D0F4C11" w14:textId="47B93407" w:rsidR="004D1C5C" w:rsidRPr="001D7183" w:rsidRDefault="004D1C5C" w:rsidP="00334576">
                  <w:r w:rsidRPr="001D7183">
                    <w:t xml:space="preserve">District nursing </w:t>
                  </w:r>
                </w:p>
              </w:tc>
              <w:tc>
                <w:tcPr>
                  <w:tcW w:w="1417" w:type="dxa"/>
                </w:tcPr>
                <w:p w14:paraId="2EE60DC8" w14:textId="77777777" w:rsidR="004D1C5C" w:rsidRPr="001D7183" w:rsidRDefault="004D1C5C" w:rsidP="00334576"/>
              </w:tc>
              <w:tc>
                <w:tcPr>
                  <w:tcW w:w="1843" w:type="dxa"/>
                </w:tcPr>
                <w:p w14:paraId="4AAB70D2" w14:textId="5EF66040" w:rsidR="004D1C5C" w:rsidRPr="001D7183" w:rsidRDefault="004D1C5C" w:rsidP="00334576">
                  <w:r w:rsidRPr="001D7183">
                    <w:t xml:space="preserve">NNU </w:t>
                  </w:r>
                </w:p>
              </w:tc>
              <w:tc>
                <w:tcPr>
                  <w:tcW w:w="1418" w:type="dxa"/>
                </w:tcPr>
                <w:p w14:paraId="2E1406DA" w14:textId="77777777" w:rsidR="004D1C5C" w:rsidRPr="001D7183" w:rsidRDefault="004D1C5C" w:rsidP="00334576"/>
              </w:tc>
              <w:tc>
                <w:tcPr>
                  <w:tcW w:w="1842" w:type="dxa"/>
                </w:tcPr>
                <w:p w14:paraId="51579583" w14:textId="080ACF83" w:rsidR="004D1C5C" w:rsidRPr="001D7183" w:rsidRDefault="004D1C5C" w:rsidP="00334576">
                  <w:r w:rsidRPr="001D7183">
                    <w:t>Surgical</w:t>
                  </w:r>
                </w:p>
              </w:tc>
              <w:tc>
                <w:tcPr>
                  <w:tcW w:w="1418" w:type="dxa"/>
                </w:tcPr>
                <w:p w14:paraId="7B35CB04" w14:textId="77777777" w:rsidR="004D1C5C" w:rsidRPr="001D7183" w:rsidRDefault="004D1C5C" w:rsidP="00334576"/>
              </w:tc>
            </w:tr>
            <w:tr w:rsidR="004D1C5C" w:rsidRPr="001D7183" w14:paraId="03A6413D" w14:textId="77777777" w:rsidTr="00835624">
              <w:tc>
                <w:tcPr>
                  <w:tcW w:w="1980" w:type="dxa"/>
                </w:tcPr>
                <w:p w14:paraId="5C0AA0CF" w14:textId="270DCB35" w:rsidR="004D1C5C" w:rsidRPr="001D7183" w:rsidRDefault="004D1C5C" w:rsidP="00334576">
                  <w:r w:rsidRPr="001D7183">
                    <w:t xml:space="preserve">Elderly care </w:t>
                  </w:r>
                </w:p>
              </w:tc>
              <w:tc>
                <w:tcPr>
                  <w:tcW w:w="1417" w:type="dxa"/>
                </w:tcPr>
                <w:p w14:paraId="1EC816F1" w14:textId="4F17C989" w:rsidR="004D1C5C" w:rsidRPr="001D7183" w:rsidRDefault="004D1C5C" w:rsidP="00334576"/>
              </w:tc>
              <w:tc>
                <w:tcPr>
                  <w:tcW w:w="1843" w:type="dxa"/>
                </w:tcPr>
                <w:p w14:paraId="7D24EB0C" w14:textId="2CD7548A" w:rsidR="004D1C5C" w:rsidRPr="001D7183" w:rsidRDefault="004D1C5C" w:rsidP="00334576">
                  <w:r w:rsidRPr="001D7183">
                    <w:t xml:space="preserve">Occupational Health </w:t>
                  </w:r>
                </w:p>
              </w:tc>
              <w:tc>
                <w:tcPr>
                  <w:tcW w:w="1418" w:type="dxa"/>
                </w:tcPr>
                <w:p w14:paraId="0C5A20DA" w14:textId="77777777" w:rsidR="004D1C5C" w:rsidRPr="001D7183" w:rsidRDefault="004D1C5C" w:rsidP="00334576"/>
              </w:tc>
              <w:tc>
                <w:tcPr>
                  <w:tcW w:w="1842" w:type="dxa"/>
                </w:tcPr>
                <w:p w14:paraId="78AAF77A" w14:textId="21C78D8A" w:rsidR="004D1C5C" w:rsidRPr="001D7183" w:rsidRDefault="004D1C5C" w:rsidP="00334576">
                  <w:r w:rsidRPr="001D7183">
                    <w:t>Terminal care</w:t>
                  </w:r>
                </w:p>
              </w:tc>
              <w:tc>
                <w:tcPr>
                  <w:tcW w:w="1418" w:type="dxa"/>
                </w:tcPr>
                <w:p w14:paraId="5607C891" w14:textId="77777777" w:rsidR="004D1C5C" w:rsidRPr="001D7183" w:rsidRDefault="004D1C5C" w:rsidP="00334576"/>
              </w:tc>
            </w:tr>
            <w:tr w:rsidR="004D1C5C" w:rsidRPr="001D7183" w14:paraId="0166C0B6" w14:textId="77777777" w:rsidTr="00835624">
              <w:tc>
                <w:tcPr>
                  <w:tcW w:w="1980" w:type="dxa"/>
                </w:tcPr>
                <w:p w14:paraId="1C217D7B" w14:textId="573981DA" w:rsidR="004D1C5C" w:rsidRPr="001D7183" w:rsidRDefault="004D1C5C" w:rsidP="00334576">
                  <w:r w:rsidRPr="001D7183">
                    <w:t xml:space="preserve">ENT </w:t>
                  </w:r>
                </w:p>
              </w:tc>
              <w:tc>
                <w:tcPr>
                  <w:tcW w:w="1417" w:type="dxa"/>
                </w:tcPr>
                <w:p w14:paraId="4BD793A0" w14:textId="77777777" w:rsidR="004D1C5C" w:rsidRPr="001D7183" w:rsidRDefault="004D1C5C" w:rsidP="00334576"/>
              </w:tc>
              <w:tc>
                <w:tcPr>
                  <w:tcW w:w="1843" w:type="dxa"/>
                </w:tcPr>
                <w:p w14:paraId="284746F4" w14:textId="5BD2EB14" w:rsidR="004D1C5C" w:rsidRPr="001D7183" w:rsidRDefault="004D1C5C" w:rsidP="00334576">
                  <w:r w:rsidRPr="001D7183">
                    <w:t xml:space="preserve">ODA </w:t>
                  </w:r>
                </w:p>
              </w:tc>
              <w:tc>
                <w:tcPr>
                  <w:tcW w:w="1418" w:type="dxa"/>
                </w:tcPr>
                <w:p w14:paraId="5179D2B6" w14:textId="77777777" w:rsidR="004D1C5C" w:rsidRPr="001D7183" w:rsidRDefault="004D1C5C" w:rsidP="00334576"/>
              </w:tc>
              <w:tc>
                <w:tcPr>
                  <w:tcW w:w="1842" w:type="dxa"/>
                </w:tcPr>
                <w:p w14:paraId="49956250" w14:textId="7F8D9C67" w:rsidR="004D1C5C" w:rsidRPr="001D7183" w:rsidRDefault="004D1C5C" w:rsidP="00334576">
                  <w:r w:rsidRPr="001D7183">
                    <w:t>Theatre</w:t>
                  </w:r>
                </w:p>
              </w:tc>
              <w:tc>
                <w:tcPr>
                  <w:tcW w:w="1418" w:type="dxa"/>
                </w:tcPr>
                <w:p w14:paraId="521B6E64" w14:textId="77777777" w:rsidR="004D1C5C" w:rsidRPr="001D7183" w:rsidRDefault="004D1C5C" w:rsidP="00334576"/>
              </w:tc>
            </w:tr>
            <w:tr w:rsidR="004D1C5C" w:rsidRPr="001D7183" w14:paraId="754D787A" w14:textId="77777777" w:rsidTr="00835624">
              <w:tc>
                <w:tcPr>
                  <w:tcW w:w="1980" w:type="dxa"/>
                </w:tcPr>
                <w:p w14:paraId="5DFBAA15" w14:textId="54375A9E" w:rsidR="004D1C5C" w:rsidRPr="001D7183" w:rsidRDefault="004D1C5C" w:rsidP="00334576">
                  <w:r w:rsidRPr="001D7183">
                    <w:t xml:space="preserve">Family Planning </w:t>
                  </w:r>
                </w:p>
              </w:tc>
              <w:tc>
                <w:tcPr>
                  <w:tcW w:w="1417" w:type="dxa"/>
                </w:tcPr>
                <w:p w14:paraId="1AB8C8AA" w14:textId="77777777" w:rsidR="004D1C5C" w:rsidRPr="001D7183" w:rsidRDefault="004D1C5C" w:rsidP="00334576"/>
              </w:tc>
              <w:tc>
                <w:tcPr>
                  <w:tcW w:w="1843" w:type="dxa"/>
                </w:tcPr>
                <w:p w14:paraId="3DF6E951" w14:textId="459139E7" w:rsidR="004D1C5C" w:rsidRPr="001D7183" w:rsidRDefault="004D1C5C" w:rsidP="00334576">
                  <w:r w:rsidRPr="001D7183">
                    <w:t xml:space="preserve">Oncology </w:t>
                  </w:r>
                </w:p>
              </w:tc>
              <w:tc>
                <w:tcPr>
                  <w:tcW w:w="1418" w:type="dxa"/>
                </w:tcPr>
                <w:p w14:paraId="44618DCF" w14:textId="77777777" w:rsidR="004D1C5C" w:rsidRPr="001D7183" w:rsidRDefault="004D1C5C" w:rsidP="00334576"/>
              </w:tc>
              <w:tc>
                <w:tcPr>
                  <w:tcW w:w="1842" w:type="dxa"/>
                </w:tcPr>
                <w:p w14:paraId="6D8A1FAE" w14:textId="76B6213D" w:rsidR="004D1C5C" w:rsidRPr="001D7183" w:rsidRDefault="004D1C5C" w:rsidP="00334576">
                  <w:r w:rsidRPr="001D7183">
                    <w:t>Tropical disease</w:t>
                  </w:r>
                </w:p>
              </w:tc>
              <w:tc>
                <w:tcPr>
                  <w:tcW w:w="1418" w:type="dxa"/>
                </w:tcPr>
                <w:p w14:paraId="5C84FF92" w14:textId="77777777" w:rsidR="004D1C5C" w:rsidRPr="001D7183" w:rsidRDefault="004D1C5C" w:rsidP="00334576"/>
              </w:tc>
            </w:tr>
            <w:tr w:rsidR="004D1C5C" w:rsidRPr="001D7183" w14:paraId="5714316D" w14:textId="77777777" w:rsidTr="00835624">
              <w:tc>
                <w:tcPr>
                  <w:tcW w:w="1980" w:type="dxa"/>
                </w:tcPr>
                <w:p w14:paraId="6BDD913C" w14:textId="6A9C31BE" w:rsidR="004D1C5C" w:rsidRPr="001D7183" w:rsidRDefault="004D1C5C" w:rsidP="00334576">
                  <w:r w:rsidRPr="001D7183">
                    <w:t xml:space="preserve">Genito-urinary </w:t>
                  </w:r>
                </w:p>
              </w:tc>
              <w:tc>
                <w:tcPr>
                  <w:tcW w:w="1417" w:type="dxa"/>
                </w:tcPr>
                <w:p w14:paraId="2615FAF7" w14:textId="77777777" w:rsidR="004D1C5C" w:rsidRPr="001D7183" w:rsidRDefault="004D1C5C" w:rsidP="00334576"/>
              </w:tc>
              <w:tc>
                <w:tcPr>
                  <w:tcW w:w="1843" w:type="dxa"/>
                </w:tcPr>
                <w:p w14:paraId="34498DA1" w14:textId="65047672" w:rsidR="004D1C5C" w:rsidRPr="001D7183" w:rsidRDefault="004D1C5C" w:rsidP="00334576">
                  <w:r w:rsidRPr="001D7183">
                    <w:t>Ophthalmic</w:t>
                  </w:r>
                </w:p>
              </w:tc>
              <w:tc>
                <w:tcPr>
                  <w:tcW w:w="1418" w:type="dxa"/>
                </w:tcPr>
                <w:p w14:paraId="7FA2D008" w14:textId="78AD0299" w:rsidR="004D1C5C" w:rsidRPr="001D7183" w:rsidRDefault="004D1C5C" w:rsidP="00334576"/>
              </w:tc>
              <w:tc>
                <w:tcPr>
                  <w:tcW w:w="1842" w:type="dxa"/>
                </w:tcPr>
                <w:p w14:paraId="2413CD9A" w14:textId="04E8A170" w:rsidR="004D1C5C" w:rsidRPr="001D7183" w:rsidRDefault="004D1C5C" w:rsidP="00334576">
                  <w:r w:rsidRPr="001D7183">
                    <w:t>Recovery</w:t>
                  </w:r>
                </w:p>
              </w:tc>
              <w:tc>
                <w:tcPr>
                  <w:tcW w:w="1418" w:type="dxa"/>
                </w:tcPr>
                <w:p w14:paraId="2CCD326C" w14:textId="77777777" w:rsidR="004D1C5C" w:rsidRPr="001D7183" w:rsidRDefault="004D1C5C" w:rsidP="00334576"/>
              </w:tc>
            </w:tr>
            <w:tr w:rsidR="004D1C5C" w:rsidRPr="001D7183" w14:paraId="2C5434A6" w14:textId="77777777" w:rsidTr="00835624">
              <w:tc>
                <w:tcPr>
                  <w:tcW w:w="1980" w:type="dxa"/>
                </w:tcPr>
                <w:p w14:paraId="72A4B219" w14:textId="052D37C5" w:rsidR="004D1C5C" w:rsidRPr="001D7183" w:rsidRDefault="004D1C5C" w:rsidP="00334576">
                  <w:r w:rsidRPr="001D7183">
                    <w:t xml:space="preserve">Gynae </w:t>
                  </w:r>
                </w:p>
              </w:tc>
              <w:tc>
                <w:tcPr>
                  <w:tcW w:w="1417" w:type="dxa"/>
                </w:tcPr>
                <w:p w14:paraId="52ABC503" w14:textId="77777777" w:rsidR="004D1C5C" w:rsidRPr="001D7183" w:rsidRDefault="004D1C5C" w:rsidP="00334576"/>
              </w:tc>
              <w:tc>
                <w:tcPr>
                  <w:tcW w:w="1843" w:type="dxa"/>
                </w:tcPr>
                <w:p w14:paraId="22B1D936" w14:textId="7740F111" w:rsidR="004D1C5C" w:rsidRPr="001D7183" w:rsidRDefault="004D1C5C" w:rsidP="00334576">
                  <w:r w:rsidRPr="001D7183">
                    <w:t>Orthopaedic</w:t>
                  </w:r>
                </w:p>
              </w:tc>
              <w:tc>
                <w:tcPr>
                  <w:tcW w:w="1418" w:type="dxa"/>
                </w:tcPr>
                <w:p w14:paraId="7B9273A0" w14:textId="13DA1334" w:rsidR="004D1C5C" w:rsidRPr="001D7183" w:rsidRDefault="004D1C5C" w:rsidP="00334576"/>
              </w:tc>
              <w:tc>
                <w:tcPr>
                  <w:tcW w:w="1842" w:type="dxa"/>
                </w:tcPr>
                <w:p w14:paraId="3C6AC47A" w14:textId="2049A756" w:rsidR="004D1C5C" w:rsidRPr="001D7183" w:rsidRDefault="004D1C5C" w:rsidP="00334576">
                  <w:r w:rsidRPr="001D7183">
                    <w:t>Venepuncture</w:t>
                  </w:r>
                </w:p>
              </w:tc>
              <w:tc>
                <w:tcPr>
                  <w:tcW w:w="1418" w:type="dxa"/>
                </w:tcPr>
                <w:p w14:paraId="0F9D9B1C" w14:textId="77777777" w:rsidR="004D1C5C" w:rsidRPr="001D7183" w:rsidRDefault="004D1C5C" w:rsidP="00334576"/>
              </w:tc>
            </w:tr>
            <w:tr w:rsidR="004D1C5C" w:rsidRPr="001D7183" w14:paraId="65B674EC" w14:textId="77777777" w:rsidTr="00835624">
              <w:tc>
                <w:tcPr>
                  <w:tcW w:w="1980" w:type="dxa"/>
                </w:tcPr>
                <w:p w14:paraId="357495FA" w14:textId="32C129B4" w:rsidR="004D1C5C" w:rsidRPr="001D7183" w:rsidRDefault="004D1C5C" w:rsidP="00334576">
                  <w:r w:rsidRPr="001D7183">
                    <w:t xml:space="preserve">Haematology </w:t>
                  </w:r>
                </w:p>
              </w:tc>
              <w:tc>
                <w:tcPr>
                  <w:tcW w:w="1417" w:type="dxa"/>
                </w:tcPr>
                <w:p w14:paraId="29C5F2D8" w14:textId="77777777" w:rsidR="004D1C5C" w:rsidRPr="001D7183" w:rsidRDefault="004D1C5C" w:rsidP="00334576"/>
              </w:tc>
              <w:tc>
                <w:tcPr>
                  <w:tcW w:w="1843" w:type="dxa"/>
                </w:tcPr>
                <w:p w14:paraId="2A021439" w14:textId="116D0A78" w:rsidR="004D1C5C" w:rsidRPr="001D7183" w:rsidRDefault="004D1C5C" w:rsidP="00334576">
                  <w:r w:rsidRPr="001D7183">
                    <w:t>Paediatrics</w:t>
                  </w:r>
                </w:p>
              </w:tc>
              <w:tc>
                <w:tcPr>
                  <w:tcW w:w="1418" w:type="dxa"/>
                </w:tcPr>
                <w:p w14:paraId="0D110C76" w14:textId="77777777" w:rsidR="004D1C5C" w:rsidRPr="001D7183" w:rsidRDefault="004D1C5C" w:rsidP="00334576"/>
              </w:tc>
              <w:tc>
                <w:tcPr>
                  <w:tcW w:w="1842" w:type="dxa"/>
                </w:tcPr>
                <w:p w14:paraId="6217B905" w14:textId="301F6CC9" w:rsidR="004D1C5C" w:rsidRPr="001D7183" w:rsidRDefault="004D1C5C" w:rsidP="00334576">
                  <w:r w:rsidRPr="001D7183">
                    <w:t>X Ray</w:t>
                  </w:r>
                </w:p>
              </w:tc>
              <w:tc>
                <w:tcPr>
                  <w:tcW w:w="1418" w:type="dxa"/>
                </w:tcPr>
                <w:p w14:paraId="082099BC" w14:textId="77777777" w:rsidR="004D1C5C" w:rsidRPr="001D7183" w:rsidRDefault="004D1C5C" w:rsidP="00334576"/>
              </w:tc>
            </w:tr>
            <w:tr w:rsidR="004D1C5C" w:rsidRPr="001D7183" w14:paraId="3BAE16F7" w14:textId="77777777" w:rsidTr="00835624">
              <w:tc>
                <w:tcPr>
                  <w:tcW w:w="1980" w:type="dxa"/>
                </w:tcPr>
                <w:p w14:paraId="23B06158" w14:textId="3769AD84" w:rsidR="004D1C5C" w:rsidRPr="001D7183" w:rsidRDefault="004D1C5C" w:rsidP="00334576">
                  <w:r w:rsidRPr="001D7183">
                    <w:t xml:space="preserve">ICU </w:t>
                  </w:r>
                </w:p>
              </w:tc>
              <w:tc>
                <w:tcPr>
                  <w:tcW w:w="1417" w:type="dxa"/>
                </w:tcPr>
                <w:p w14:paraId="6BC2D3DF" w14:textId="08F8AA83" w:rsidR="004D1C5C" w:rsidRPr="001D7183" w:rsidRDefault="004D1C5C" w:rsidP="00334576"/>
              </w:tc>
              <w:tc>
                <w:tcPr>
                  <w:tcW w:w="1843" w:type="dxa"/>
                </w:tcPr>
                <w:p w14:paraId="2C46FD16" w14:textId="77777777" w:rsidR="004D1C5C" w:rsidRPr="001D7183" w:rsidRDefault="004D1C5C" w:rsidP="00334576"/>
              </w:tc>
              <w:tc>
                <w:tcPr>
                  <w:tcW w:w="1418" w:type="dxa"/>
                </w:tcPr>
                <w:p w14:paraId="428FAFC3" w14:textId="77777777" w:rsidR="004D1C5C" w:rsidRPr="001D7183" w:rsidRDefault="004D1C5C" w:rsidP="00334576"/>
              </w:tc>
              <w:tc>
                <w:tcPr>
                  <w:tcW w:w="1842" w:type="dxa"/>
                </w:tcPr>
                <w:p w14:paraId="1D569F63" w14:textId="77777777" w:rsidR="004D1C5C" w:rsidRPr="001D7183" w:rsidRDefault="004D1C5C" w:rsidP="00334576"/>
              </w:tc>
              <w:tc>
                <w:tcPr>
                  <w:tcW w:w="1418" w:type="dxa"/>
                </w:tcPr>
                <w:p w14:paraId="2AE559AD" w14:textId="77777777" w:rsidR="004D1C5C" w:rsidRPr="001D7183" w:rsidRDefault="004D1C5C" w:rsidP="00334576"/>
              </w:tc>
            </w:tr>
            <w:tr w:rsidR="00D96987" w:rsidRPr="001D7183" w14:paraId="26D43BB9" w14:textId="77777777" w:rsidTr="00835624">
              <w:tc>
                <w:tcPr>
                  <w:tcW w:w="1980" w:type="dxa"/>
                </w:tcPr>
                <w:p w14:paraId="5BFA70F6" w14:textId="34EC5E55" w:rsidR="00D96987" w:rsidRPr="001D7183" w:rsidRDefault="00D96987" w:rsidP="00D96987">
                  <w:r w:rsidRPr="001D7183">
                    <w:t xml:space="preserve">Industry </w:t>
                  </w:r>
                </w:p>
              </w:tc>
              <w:tc>
                <w:tcPr>
                  <w:tcW w:w="1417" w:type="dxa"/>
                </w:tcPr>
                <w:p w14:paraId="31CC6449" w14:textId="77777777" w:rsidR="00D96987" w:rsidRPr="001D7183" w:rsidRDefault="00D96987" w:rsidP="00D96987"/>
              </w:tc>
              <w:tc>
                <w:tcPr>
                  <w:tcW w:w="1843" w:type="dxa"/>
                </w:tcPr>
                <w:p w14:paraId="093012F9" w14:textId="5713487C" w:rsidR="00D96987" w:rsidRPr="001D7183" w:rsidRDefault="00D96987" w:rsidP="00D96987">
                  <w:r w:rsidRPr="008866FC">
                    <w:rPr>
                      <w:b/>
                    </w:rPr>
                    <w:t>NVQ Details</w:t>
                  </w:r>
                </w:p>
              </w:tc>
              <w:tc>
                <w:tcPr>
                  <w:tcW w:w="4678" w:type="dxa"/>
                  <w:gridSpan w:val="3"/>
                </w:tcPr>
                <w:p w14:paraId="7C5A1493" w14:textId="77777777" w:rsidR="00D96987" w:rsidRPr="001D7183" w:rsidRDefault="00D96987" w:rsidP="00D96987"/>
              </w:tc>
            </w:tr>
          </w:tbl>
          <w:p w14:paraId="19E41EB6" w14:textId="38ED6C59" w:rsidR="003532F3" w:rsidRDefault="003532F3" w:rsidP="00F15FDB">
            <w:pPr>
              <w:rPr>
                <w:b/>
              </w:rPr>
            </w:pPr>
          </w:p>
          <w:p w14:paraId="669DD380" w14:textId="77777777" w:rsidR="00641A83" w:rsidRPr="001D7183" w:rsidRDefault="00641A83" w:rsidP="00F15FDB">
            <w:pPr>
              <w:rPr>
                <w:b/>
              </w:rPr>
            </w:pPr>
          </w:p>
          <w:tbl>
            <w:tblPr>
              <w:tblpPr w:leftFromText="180" w:rightFromText="180" w:vertAnchor="text" w:horzAnchor="margin" w:tblpX="132" w:tblpY="203"/>
              <w:tblOverlap w:val="never"/>
              <w:tblW w:w="10055" w:type="dxa"/>
              <w:tblLayout w:type="fixed"/>
              <w:tblLook w:val="0000" w:firstRow="0" w:lastRow="0" w:firstColumn="0" w:lastColumn="0" w:noHBand="0" w:noVBand="0"/>
            </w:tblPr>
            <w:tblGrid>
              <w:gridCol w:w="4385"/>
              <w:gridCol w:w="5670"/>
            </w:tblGrid>
            <w:tr w:rsidR="00494816" w:rsidRPr="001D7183" w14:paraId="43EE5B44" w14:textId="77777777" w:rsidTr="00686977">
              <w:trPr>
                <w:cantSplit/>
                <w:trHeight w:hRule="exact" w:val="567"/>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AC9FAD" w14:textId="25A014FA" w:rsidR="00494816" w:rsidRPr="005E084C" w:rsidRDefault="00C53C79" w:rsidP="005E084C">
                  <w:pPr>
                    <w:pStyle w:val="Heading1"/>
                  </w:pPr>
                  <w:r w:rsidRPr="005E084C">
                    <w:t>6</w:t>
                  </w:r>
                  <w:r w:rsidR="00494816" w:rsidRPr="005E084C">
                    <w:t>. General information</w:t>
                  </w:r>
                </w:p>
                <w:p w14:paraId="3F769992" w14:textId="77777777" w:rsidR="00494816" w:rsidRPr="001D7183" w:rsidRDefault="00494816" w:rsidP="00494816">
                  <w:pPr>
                    <w:rPr>
                      <w:b/>
                      <w:bCs/>
                    </w:rPr>
                  </w:pPr>
                </w:p>
              </w:tc>
            </w:tr>
            <w:tr w:rsidR="00494816" w:rsidRPr="001D7183" w14:paraId="01F795EC" w14:textId="77777777" w:rsidTr="00686977">
              <w:trPr>
                <w:cantSplit/>
                <w:trHeight w:val="1515"/>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auto"/>
                </w:tcPr>
                <w:p w14:paraId="2A3028C1" w14:textId="213316A1" w:rsidR="00494816" w:rsidRPr="001D7183" w:rsidRDefault="00494816" w:rsidP="00494816">
                  <w:pPr>
                    <w:rPr>
                      <w:b/>
                      <w:bCs/>
                    </w:rPr>
                  </w:pPr>
                  <w:r w:rsidRPr="001D7183">
                    <w:rPr>
                      <w:b/>
                      <w:bCs/>
                    </w:rPr>
                    <w:t xml:space="preserve">Do you hold a valid and current British Driver’s Licence? </w:t>
                  </w:r>
                  <w:r w:rsidR="00EA22A6">
                    <w:rPr>
                      <w:b/>
                    </w:rPr>
                    <w:t>Yes</w:t>
                  </w:r>
                  <w:r w:rsidR="00EB4C87">
                    <w:rPr>
                      <w:b/>
                      <w:sz w:val="22"/>
                    </w:rPr>
                    <w:t xml:space="preserve"> </w:t>
                  </w:r>
                  <w:r w:rsidR="00EB4C87" w:rsidRPr="001D7183">
                    <w:sym w:font="Symbol" w:char="F0D6"/>
                  </w:r>
                  <w:r w:rsidR="00EB4C87" w:rsidRPr="001D7183">
                    <w:t xml:space="preserve"> </w:t>
                  </w:r>
                  <w:r w:rsidR="00EA22A6">
                    <w:rPr>
                      <w:b/>
                      <w:bCs/>
                      <w:sz w:val="32"/>
                      <w:szCs w:val="32"/>
                    </w:rPr>
                    <w:t xml:space="preserve"> </w:t>
                  </w:r>
                  <w:r w:rsidR="00EA22A6">
                    <w:rPr>
                      <w:b/>
                    </w:rPr>
                    <w:t xml:space="preserve">No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AF4C11">
                    <w:rPr>
                      <w:b/>
                      <w:sz w:val="22"/>
                    </w:rPr>
                  </w:r>
                  <w:r w:rsidR="00AF4C11">
                    <w:rPr>
                      <w:b/>
                      <w:sz w:val="22"/>
                    </w:rPr>
                    <w:fldChar w:fldCharType="separate"/>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Please </w:t>
                  </w:r>
                  <w:r w:rsidR="00EA22A6" w:rsidRPr="001D7183">
                    <w:sym w:font="Symbol" w:char="F0D6"/>
                  </w:r>
                  <w:r w:rsidR="00EA22A6" w:rsidRPr="001D7183">
                    <w:t xml:space="preserve"> </w:t>
                  </w:r>
                  <w:r w:rsidR="00EA22A6">
                    <w:t xml:space="preserve"> </w:t>
                  </w:r>
                  <w:r w:rsidR="00EA22A6">
                    <w:rPr>
                      <w:b/>
                    </w:rPr>
                    <w:t>as appropriate</w:t>
                  </w:r>
                </w:p>
                <w:p w14:paraId="149840EB" w14:textId="77777777" w:rsidR="00494816" w:rsidRPr="001D7183" w:rsidRDefault="00494816" w:rsidP="00494816">
                  <w:pPr>
                    <w:rPr>
                      <w:b/>
                      <w:bCs/>
                    </w:rPr>
                  </w:pPr>
                  <w:r w:rsidRPr="001D7183">
                    <w:rPr>
                      <w:b/>
                      <w:bCs/>
                    </w:rPr>
                    <w:t xml:space="preserve">If Yes, what type?   (E.g. </w:t>
                  </w:r>
                  <w:r w:rsidRPr="00EB4C87">
                    <w:rPr>
                      <w:b/>
                      <w:bCs/>
                      <w:strike/>
                    </w:rPr>
                    <w:t>Provisional</w:t>
                  </w:r>
                  <w:r w:rsidRPr="001D7183">
                    <w:rPr>
                      <w:b/>
                      <w:bCs/>
                    </w:rPr>
                    <w:t>, Full</w:t>
                  </w:r>
                  <w:r w:rsidRPr="00EB4C87">
                    <w:rPr>
                      <w:b/>
                      <w:bCs/>
                      <w:strike/>
                    </w:rPr>
                    <w:t>, LGV, PCV</w:t>
                  </w:r>
                  <w:r w:rsidRPr="001D7183">
                    <w:rPr>
                      <w:b/>
                      <w:bCs/>
                    </w:rPr>
                    <w:t>)</w:t>
                  </w:r>
                </w:p>
                <w:p w14:paraId="2FFF31D1" w14:textId="16B74B7A" w:rsidR="00494816" w:rsidRPr="001D7183" w:rsidRDefault="00494816" w:rsidP="00494816">
                  <w:pPr>
                    <w:rPr>
                      <w:b/>
                      <w:bCs/>
                    </w:rPr>
                  </w:pPr>
                  <w:r w:rsidRPr="001D7183">
                    <w:rPr>
                      <w:b/>
                      <w:bCs/>
                    </w:rPr>
                    <w:t xml:space="preserve">Do you have any endorsements?                                        </w:t>
                  </w:r>
                  <w:r w:rsidR="00686977">
                    <w:rPr>
                      <w:b/>
                    </w:rPr>
                    <w:t xml:space="preserve">Yes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AF4C11">
                    <w:rPr>
                      <w:b/>
                      <w:sz w:val="22"/>
                    </w:rPr>
                  </w:r>
                  <w:r w:rsidR="00AF4C11">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No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AF4C11">
                    <w:rPr>
                      <w:b/>
                      <w:sz w:val="22"/>
                    </w:rPr>
                  </w:r>
                  <w:r w:rsidR="00AF4C11">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Please </w:t>
                  </w:r>
                  <w:r w:rsidR="00686977" w:rsidRPr="001D7183">
                    <w:sym w:font="Symbol" w:char="F0D6"/>
                  </w:r>
                  <w:r w:rsidR="00686977" w:rsidRPr="001D7183">
                    <w:t xml:space="preserve"> </w:t>
                  </w:r>
                  <w:r w:rsidR="00686977">
                    <w:t xml:space="preserve"> </w:t>
                  </w:r>
                  <w:r w:rsidR="00686977">
                    <w:rPr>
                      <w:b/>
                    </w:rPr>
                    <w:t>as appropriate</w:t>
                  </w:r>
                </w:p>
                <w:p w14:paraId="6C26EC79" w14:textId="77777777" w:rsidR="00494816" w:rsidRPr="001D7183" w:rsidRDefault="00494816" w:rsidP="00494816">
                  <w:pPr>
                    <w:rPr>
                      <w:b/>
                      <w:bCs/>
                    </w:rPr>
                  </w:pPr>
                  <w:r w:rsidRPr="001D7183">
                    <w:rPr>
                      <w:b/>
                      <w:bCs/>
                    </w:rPr>
                    <w:t xml:space="preserve">If Yes, please give details                     </w:t>
                  </w:r>
                </w:p>
                <w:p w14:paraId="2C4ADE16" w14:textId="77777777" w:rsidR="00494816" w:rsidRPr="001D7183" w:rsidRDefault="00494816" w:rsidP="00494816">
                  <w:pPr>
                    <w:rPr>
                      <w:b/>
                      <w:bCs/>
                    </w:rPr>
                  </w:pPr>
                </w:p>
                <w:p w14:paraId="4F36BCD8" w14:textId="77777777" w:rsidR="00494816" w:rsidRPr="001D7183" w:rsidRDefault="00494816" w:rsidP="00494816">
                  <w:pPr>
                    <w:rPr>
                      <w:b/>
                      <w:bCs/>
                    </w:rPr>
                  </w:pPr>
                </w:p>
              </w:tc>
            </w:tr>
            <w:tr w:rsidR="00494816" w:rsidRPr="001D7183" w14:paraId="041B4835" w14:textId="77777777" w:rsidTr="00857285">
              <w:trPr>
                <w:cantSplit/>
                <w:trHeight w:val="865"/>
              </w:trPr>
              <w:tc>
                <w:tcPr>
                  <w:tcW w:w="4385" w:type="dxa"/>
                  <w:tcBorders>
                    <w:top w:val="single" w:sz="8" w:space="0" w:color="000000"/>
                    <w:left w:val="single" w:sz="8" w:space="0" w:color="000000"/>
                    <w:bottom w:val="single" w:sz="8" w:space="0" w:color="000000"/>
                  </w:tcBorders>
                  <w:shd w:val="clear" w:color="auto" w:fill="auto"/>
                  <w:vAlign w:val="center"/>
                </w:tcPr>
                <w:p w14:paraId="123F1DFC" w14:textId="77777777" w:rsidR="00494816" w:rsidRPr="001D7183" w:rsidRDefault="00494816" w:rsidP="00494816">
                  <w:pPr>
                    <w:rPr>
                      <w:b/>
                      <w:bCs/>
                    </w:rPr>
                  </w:pPr>
                  <w:r w:rsidRPr="001D7183">
                    <w:rPr>
                      <w:b/>
                      <w:bCs/>
                    </w:rPr>
                    <w:t>Please state which languages you speak, including an indication of fluency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8B3FCD" w14:textId="5D9AB28E" w:rsidR="00494816" w:rsidRPr="001D7183" w:rsidRDefault="00EB4C87" w:rsidP="000C38D5">
                  <w:pPr>
                    <w:snapToGrid w:val="0"/>
                    <w:jc w:val="center"/>
                    <w:rPr>
                      <w:b/>
                      <w:bCs/>
                    </w:rPr>
                  </w:pPr>
                  <w:r>
                    <w:rPr>
                      <w:b/>
                      <w:bCs/>
                    </w:rPr>
                    <w:t>English, Malayalam, Hindi</w:t>
                  </w:r>
                </w:p>
              </w:tc>
            </w:tr>
            <w:tr w:rsidR="00494816" w:rsidRPr="001D7183" w14:paraId="0DD86C1A" w14:textId="77777777" w:rsidTr="00857285">
              <w:trPr>
                <w:cantSplit/>
                <w:trHeight w:val="688"/>
              </w:trPr>
              <w:tc>
                <w:tcPr>
                  <w:tcW w:w="4385" w:type="dxa"/>
                  <w:tcBorders>
                    <w:top w:val="single" w:sz="8" w:space="0" w:color="000000"/>
                    <w:left w:val="single" w:sz="8" w:space="0" w:color="000000"/>
                    <w:bottom w:val="single" w:sz="8" w:space="0" w:color="000000"/>
                  </w:tcBorders>
                  <w:shd w:val="clear" w:color="auto" w:fill="auto"/>
                </w:tcPr>
                <w:p w14:paraId="25ADDD97" w14:textId="77777777" w:rsidR="00494816" w:rsidRPr="001D7183" w:rsidRDefault="00494816" w:rsidP="00494816">
                  <w:pPr>
                    <w:rPr>
                      <w:b/>
                      <w:bCs/>
                    </w:rPr>
                  </w:pPr>
                  <w:r w:rsidRPr="001D7183">
                    <w:rPr>
                      <w:b/>
                      <w:bCs/>
                    </w:rPr>
                    <w:t>How did you hear about this agency?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14:paraId="1A1AB682" w14:textId="780429DF" w:rsidR="00494816" w:rsidRPr="001D7183" w:rsidRDefault="00EB4C87" w:rsidP="00494816">
                  <w:pPr>
                    <w:snapToGrid w:val="0"/>
                    <w:rPr>
                      <w:b/>
                      <w:bCs/>
                    </w:rPr>
                  </w:pPr>
                  <w:r>
                    <w:rPr>
                      <w:b/>
                      <w:bCs/>
                    </w:rPr>
                    <w:t>From a friend</w:t>
                  </w:r>
                </w:p>
              </w:tc>
            </w:tr>
          </w:tbl>
          <w:p w14:paraId="608B057E" w14:textId="77777777" w:rsidR="00F94FD6" w:rsidRPr="001D7183" w:rsidRDefault="00F94FD6" w:rsidP="00F15FDB">
            <w:pPr>
              <w:rPr>
                <w:b/>
              </w:rPr>
            </w:pPr>
          </w:p>
          <w:tbl>
            <w:tblPr>
              <w:tblW w:w="9918" w:type="dxa"/>
              <w:tblInd w:w="132" w:type="dxa"/>
              <w:tblLayout w:type="fixed"/>
              <w:tblLook w:val="0000" w:firstRow="0" w:lastRow="0" w:firstColumn="0" w:lastColumn="0" w:noHBand="0" w:noVBand="0"/>
            </w:tblPr>
            <w:tblGrid>
              <w:gridCol w:w="5135"/>
              <w:gridCol w:w="4783"/>
            </w:tblGrid>
            <w:tr w:rsidR="007C1676" w:rsidRPr="001D7183" w14:paraId="701BFA4E" w14:textId="77777777" w:rsidTr="007C1676">
              <w:trPr>
                <w:cantSplit/>
                <w:trHeight w:hRule="exact" w:val="565"/>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FC124B0" w14:textId="17A48162" w:rsidR="007C1676" w:rsidRPr="001C402C" w:rsidRDefault="00C53C79" w:rsidP="001C402C">
                  <w:pPr>
                    <w:pStyle w:val="Heading1"/>
                  </w:pPr>
                  <w:r w:rsidRPr="001C402C">
                    <w:t>7</w:t>
                  </w:r>
                  <w:r w:rsidR="007C1676" w:rsidRPr="001C402C">
                    <w:t>. Preference regarding work</w:t>
                  </w:r>
                </w:p>
                <w:p w14:paraId="0FA961DC" w14:textId="77777777" w:rsidR="007C1676" w:rsidRPr="001D7183" w:rsidRDefault="007C1676" w:rsidP="007C1676">
                  <w:pPr>
                    <w:rPr>
                      <w:b/>
                      <w:bCs/>
                    </w:rPr>
                  </w:pPr>
                </w:p>
              </w:tc>
            </w:tr>
            <w:tr w:rsidR="007C1676" w:rsidRPr="001D7183" w14:paraId="64D3B8B2" w14:textId="77777777" w:rsidTr="007C1676">
              <w:trPr>
                <w:cantSplit/>
                <w:trHeight w:val="867"/>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auto"/>
                </w:tcPr>
                <w:p w14:paraId="7C5E63D0" w14:textId="77777777" w:rsidR="007C1676" w:rsidRPr="001D7183" w:rsidRDefault="007C1676" w:rsidP="007C1676">
                  <w:pPr>
                    <w:snapToGrid w:val="0"/>
                    <w:rPr>
                      <w:b/>
                      <w:bCs/>
                    </w:rPr>
                  </w:pPr>
                </w:p>
                <w:p w14:paraId="4C282EE7" w14:textId="77777777" w:rsidR="007C1676" w:rsidRPr="001D7183" w:rsidRDefault="007C1676" w:rsidP="007C1676">
                  <w:pPr>
                    <w:rPr>
                      <w:b/>
                      <w:bCs/>
                    </w:rPr>
                  </w:pPr>
                  <w:r w:rsidRPr="001D7183">
                    <w:rPr>
                      <w:b/>
                      <w:bCs/>
                    </w:rPr>
                    <w:t>Please specify which types of work you would prefer. You should tick all appropriate boxes. The service we give depends on accurate, up to date information. Please keep us informed of all developments, in your career and work preferences.</w:t>
                  </w:r>
                </w:p>
                <w:p w14:paraId="3C9C3600" w14:textId="77777777" w:rsidR="007C1676" w:rsidRPr="001D7183" w:rsidRDefault="007C1676" w:rsidP="007C1676">
                  <w:pPr>
                    <w:rPr>
                      <w:b/>
                      <w:bCs/>
                    </w:rPr>
                  </w:pPr>
                </w:p>
                <w:p w14:paraId="4FD06EEC" w14:textId="207B5B24" w:rsidR="007C1676" w:rsidRDefault="007C1676" w:rsidP="007C1676">
                  <w:pPr>
                    <w:rPr>
                      <w:b/>
                      <w:bCs/>
                      <w:sz w:val="32"/>
                      <w:szCs w:val="32"/>
                    </w:rPr>
                  </w:pPr>
                  <w:r w:rsidRPr="001D7183">
                    <w:rPr>
                      <w:b/>
                      <w:bCs/>
                    </w:rPr>
                    <w:t>Positions</w:t>
                  </w:r>
                  <w:r w:rsidR="003269E7">
                    <w:rPr>
                      <w:b/>
                      <w:bCs/>
                    </w:rPr>
                    <w:t>:</w:t>
                  </w:r>
                  <w:r w:rsidRPr="001D7183">
                    <w:rPr>
                      <w:b/>
                      <w:bCs/>
                    </w:rPr>
                    <w:t xml:space="preserve">               part time </w:t>
                  </w:r>
                  <w:r w:rsidR="000C38D5" w:rsidRPr="00EB4C87">
                    <w:rPr>
                      <w:b/>
                      <w:bCs/>
                      <w:strike/>
                    </w:rPr>
                    <w:t>full time</w:t>
                  </w:r>
                  <w:r w:rsidR="000C38D5" w:rsidRPr="000C38D5">
                    <w:rPr>
                      <w:b/>
                      <w:bCs/>
                    </w:rPr>
                    <w:t xml:space="preserve">  </w:t>
                  </w:r>
                </w:p>
                <w:p w14:paraId="6FAE5D6E" w14:textId="77777777" w:rsidR="003269E7" w:rsidRPr="001D7183" w:rsidRDefault="003269E7" w:rsidP="007C1676">
                  <w:pPr>
                    <w:rPr>
                      <w:b/>
                      <w:bCs/>
                    </w:rPr>
                  </w:pPr>
                </w:p>
                <w:p w14:paraId="79384AA3" w14:textId="7F9443F3" w:rsidR="003269E7" w:rsidRPr="003269E7" w:rsidRDefault="007C1676" w:rsidP="007C1676">
                  <w:pPr>
                    <w:rPr>
                      <w:b/>
                      <w:bCs/>
                      <w:sz w:val="32"/>
                      <w:szCs w:val="32"/>
                    </w:rPr>
                  </w:pPr>
                  <w:r w:rsidRPr="001D7183">
                    <w:rPr>
                      <w:b/>
                      <w:bCs/>
                    </w:rPr>
                    <w:t>Type of work</w:t>
                  </w:r>
                  <w:r w:rsidR="003269E7">
                    <w:rPr>
                      <w:b/>
                      <w:bCs/>
                    </w:rPr>
                    <w:t>:</w:t>
                  </w:r>
                  <w:r w:rsidRPr="001D7183">
                    <w:rPr>
                      <w:b/>
                      <w:bCs/>
                    </w:rPr>
                    <w:t xml:space="preserve">         Private hospitals  </w:t>
                  </w:r>
                  <w:r w:rsidR="00F9696E">
                    <w:rPr>
                      <w:b/>
                      <w:bCs/>
                      <w:sz w:val="32"/>
                      <w:szCs w:val="32"/>
                    </w:rPr>
                    <w:t xml:space="preserve">  </w:t>
                  </w:r>
                  <w:r w:rsidRPr="001D7183">
                    <w:rPr>
                      <w:b/>
                      <w:bCs/>
                      <w:sz w:val="32"/>
                      <w:szCs w:val="32"/>
                    </w:rPr>
                    <w:t xml:space="preserve">  </w:t>
                  </w:r>
                  <w:r w:rsidRPr="001D7183">
                    <w:rPr>
                      <w:b/>
                      <w:bCs/>
                    </w:rPr>
                    <w:t xml:space="preserve">Nursing home  </w:t>
                  </w:r>
                  <w:r w:rsidR="00F9696E">
                    <w:rPr>
                      <w:b/>
                      <w:bCs/>
                      <w:sz w:val="32"/>
                      <w:szCs w:val="32"/>
                    </w:rPr>
                    <w:t xml:space="preserve">  </w:t>
                  </w:r>
                  <w:r w:rsidRPr="001D7183">
                    <w:rPr>
                      <w:b/>
                      <w:bCs/>
                      <w:sz w:val="32"/>
                      <w:szCs w:val="32"/>
                    </w:rPr>
                    <w:t xml:space="preserve">  </w:t>
                  </w:r>
                  <w:r w:rsidRPr="001D7183">
                    <w:rPr>
                      <w:b/>
                      <w:bCs/>
                    </w:rPr>
                    <w:t xml:space="preserve">Care Home  </w:t>
                  </w:r>
                  <w:r w:rsidR="00F9696E">
                    <w:rPr>
                      <w:b/>
                      <w:bCs/>
                      <w:sz w:val="32"/>
                      <w:szCs w:val="32"/>
                    </w:rPr>
                    <w:t xml:space="preserve"> </w:t>
                  </w:r>
                </w:p>
                <w:p w14:paraId="42AA26B2" w14:textId="19239D33" w:rsidR="007C1676" w:rsidRPr="001D7183" w:rsidRDefault="007C1676" w:rsidP="007C1676">
                  <w:pPr>
                    <w:rPr>
                      <w:b/>
                      <w:bCs/>
                    </w:rPr>
                  </w:pPr>
                  <w:r w:rsidRPr="001D7183">
                    <w:rPr>
                      <w:b/>
                      <w:bCs/>
                      <w:szCs w:val="18"/>
                    </w:rPr>
                    <w:t>Other, please specify</w:t>
                  </w:r>
                  <w:r w:rsidR="00425A80">
                    <w:rPr>
                      <w:b/>
                      <w:bCs/>
                      <w:szCs w:val="18"/>
                    </w:rPr>
                    <w:t xml:space="preserve"> </w:t>
                  </w:r>
                  <w:r w:rsidRPr="001D7183">
                    <w:rPr>
                      <w:b/>
                      <w:bCs/>
                      <w:szCs w:val="18"/>
                    </w:rPr>
                    <w:t>_______________________</w:t>
                  </w:r>
                </w:p>
                <w:p w14:paraId="149B42AC" w14:textId="77777777" w:rsidR="007C1676" w:rsidRPr="001D7183" w:rsidRDefault="007C1676" w:rsidP="007C1676">
                  <w:pPr>
                    <w:rPr>
                      <w:b/>
                      <w:bCs/>
                    </w:rPr>
                  </w:pPr>
                </w:p>
                <w:p w14:paraId="23598951" w14:textId="0CCD685D" w:rsidR="007C1676" w:rsidRPr="000C38D5" w:rsidRDefault="007C1676" w:rsidP="007C1676">
                  <w:pPr>
                    <w:rPr>
                      <w:b/>
                      <w:bCs/>
                    </w:rPr>
                  </w:pPr>
                  <w:r w:rsidRPr="001D7183">
                    <w:rPr>
                      <w:b/>
                      <w:bCs/>
                    </w:rPr>
                    <w:t xml:space="preserve">              </w:t>
                  </w:r>
                  <w:r w:rsidRPr="000C38D5">
                    <w:rPr>
                      <w:b/>
                      <w:bCs/>
                    </w:rPr>
                    <w:t xml:space="preserve">live in  </w:t>
                  </w:r>
                  <w:r w:rsidR="00F9696E" w:rsidRPr="000C38D5">
                    <w:rPr>
                      <w:b/>
                      <w:bCs/>
                      <w:sz w:val="32"/>
                      <w:szCs w:val="32"/>
                    </w:rPr>
                    <w:t xml:space="preserve">  </w:t>
                  </w:r>
                  <w:r w:rsidRPr="000C38D5">
                    <w:rPr>
                      <w:b/>
                      <w:bCs/>
                      <w:sz w:val="32"/>
                      <w:szCs w:val="32"/>
                    </w:rPr>
                    <w:t xml:space="preserve">   </w:t>
                  </w:r>
                  <w:r w:rsidRPr="000C38D5">
                    <w:rPr>
                      <w:b/>
                      <w:bCs/>
                    </w:rPr>
                    <w:t xml:space="preserve">days  </w:t>
                  </w:r>
                  <w:r w:rsidR="00F9696E" w:rsidRPr="000C38D5">
                    <w:rPr>
                      <w:b/>
                      <w:bCs/>
                      <w:sz w:val="32"/>
                      <w:szCs w:val="32"/>
                    </w:rPr>
                    <w:t xml:space="preserve">  </w:t>
                  </w:r>
                  <w:r w:rsidRPr="000C38D5">
                    <w:rPr>
                      <w:b/>
                      <w:bCs/>
                      <w:sz w:val="32"/>
                      <w:szCs w:val="32"/>
                    </w:rPr>
                    <w:t xml:space="preserve">   </w:t>
                  </w:r>
                  <w:r w:rsidRPr="000C38D5">
                    <w:rPr>
                      <w:b/>
                      <w:bCs/>
                    </w:rPr>
                    <w:t xml:space="preserve">nights  </w:t>
                  </w:r>
                  <w:r w:rsidR="00F9696E" w:rsidRPr="000C38D5">
                    <w:rPr>
                      <w:b/>
                      <w:bCs/>
                      <w:sz w:val="32"/>
                      <w:szCs w:val="32"/>
                    </w:rPr>
                    <w:t xml:space="preserve">  </w:t>
                  </w:r>
                  <w:r w:rsidRPr="000C38D5">
                    <w:rPr>
                      <w:b/>
                      <w:bCs/>
                      <w:sz w:val="32"/>
                      <w:szCs w:val="32"/>
                    </w:rPr>
                    <w:t xml:space="preserve">   </w:t>
                  </w:r>
                  <w:r w:rsidRPr="000C38D5">
                    <w:rPr>
                      <w:b/>
                      <w:bCs/>
                    </w:rPr>
                    <w:t xml:space="preserve">visits </w:t>
                  </w:r>
                </w:p>
                <w:p w14:paraId="3CF5B12F" w14:textId="77777777" w:rsidR="007C1676" w:rsidRPr="001D7183" w:rsidRDefault="007C1676" w:rsidP="007C1676">
                  <w:pPr>
                    <w:rPr>
                      <w:b/>
                      <w:bCs/>
                    </w:rPr>
                  </w:pPr>
                </w:p>
                <w:p w14:paraId="389B19DD" w14:textId="17F31D43" w:rsidR="007C1676" w:rsidRPr="001D7183" w:rsidRDefault="007C1676" w:rsidP="007C1676">
                  <w:pPr>
                    <w:rPr>
                      <w:b/>
                      <w:bCs/>
                    </w:rPr>
                  </w:pPr>
                  <w:r w:rsidRPr="001D7183">
                    <w:rPr>
                      <w:b/>
                      <w:bCs/>
                    </w:rPr>
                    <w:t xml:space="preserve">Do you have any other work commitments? </w:t>
                  </w:r>
                  <w:r w:rsidR="00B85C08">
                    <w:rPr>
                      <w:b/>
                    </w:rPr>
                    <w:t xml:space="preserve">Yes  </w:t>
                  </w:r>
                  <w:r w:rsidR="00EB4C87" w:rsidRPr="001D7183">
                    <w:sym w:font="Symbol" w:char="F0D6"/>
                  </w:r>
                  <w:r w:rsidR="00EB4C87" w:rsidRPr="001D7183">
                    <w:t xml:space="preserve"> </w:t>
                  </w:r>
                  <w:r w:rsidR="00B85C08">
                    <w:rPr>
                      <w:b/>
                      <w:bCs/>
                      <w:sz w:val="32"/>
                      <w:szCs w:val="32"/>
                    </w:rPr>
                    <w:t xml:space="preserve">   </w:t>
                  </w:r>
                  <w:r w:rsidR="00B85C08">
                    <w:rPr>
                      <w:b/>
                    </w:rPr>
                    <w:t xml:space="preserve">  No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AF4C11">
                    <w:rPr>
                      <w:b/>
                      <w:sz w:val="22"/>
                    </w:rPr>
                  </w:r>
                  <w:r w:rsidR="00AF4C11">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sidRPr="001D7183">
                    <w:rPr>
                      <w:b/>
                      <w:bCs/>
                      <w:sz w:val="32"/>
                      <w:szCs w:val="32"/>
                    </w:rPr>
                    <w:t xml:space="preserve"> </w:t>
                  </w:r>
                  <w:r w:rsidR="00B85C08">
                    <w:rPr>
                      <w:b/>
                    </w:rPr>
                    <w:t xml:space="preserve">  Please </w:t>
                  </w:r>
                  <w:r w:rsidR="00B85C08" w:rsidRPr="001D7183">
                    <w:sym w:font="Symbol" w:char="F0D6"/>
                  </w:r>
                  <w:r w:rsidR="00B85C08" w:rsidRPr="001D7183">
                    <w:t xml:space="preserve"> </w:t>
                  </w:r>
                  <w:r w:rsidR="00B85C08">
                    <w:t xml:space="preserve"> </w:t>
                  </w:r>
                  <w:r w:rsidR="00B85C08">
                    <w:rPr>
                      <w:b/>
                    </w:rPr>
                    <w:t>as appropriate</w:t>
                  </w:r>
                </w:p>
                <w:p w14:paraId="313BF932" w14:textId="77777777" w:rsidR="007C1676" w:rsidRPr="001D7183" w:rsidRDefault="007C1676" w:rsidP="007C1676">
                  <w:pPr>
                    <w:rPr>
                      <w:b/>
                      <w:bCs/>
                    </w:rPr>
                  </w:pPr>
                </w:p>
              </w:tc>
            </w:tr>
            <w:tr w:rsidR="007C1676" w:rsidRPr="001D7183" w14:paraId="5D161684" w14:textId="77777777" w:rsidTr="007C1676">
              <w:trPr>
                <w:cantSplit/>
                <w:trHeight w:val="329"/>
              </w:trPr>
              <w:tc>
                <w:tcPr>
                  <w:tcW w:w="5135" w:type="dxa"/>
                  <w:tcBorders>
                    <w:top w:val="single" w:sz="8" w:space="0" w:color="000000"/>
                    <w:left w:val="single" w:sz="8" w:space="0" w:color="000000"/>
                    <w:bottom w:val="single" w:sz="8" w:space="0" w:color="000000"/>
                  </w:tcBorders>
                  <w:shd w:val="clear" w:color="auto" w:fill="auto"/>
                  <w:vAlign w:val="center"/>
                </w:tcPr>
                <w:p w14:paraId="29617416" w14:textId="77777777" w:rsidR="007C1676" w:rsidRPr="001D7183" w:rsidRDefault="007C1676" w:rsidP="007C1676">
                  <w:pPr>
                    <w:rPr>
                      <w:b/>
                      <w:bCs/>
                    </w:rPr>
                  </w:pPr>
                  <w:r w:rsidRPr="001D7183">
                    <w:rPr>
                      <w:b/>
                      <w:bCs/>
                    </w:rPr>
                    <w:t>Which areas of work do you wish to exclude?</w:t>
                  </w:r>
                </w:p>
              </w:tc>
              <w:tc>
                <w:tcPr>
                  <w:tcW w:w="478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AF274B" w14:textId="1AABB4BD" w:rsidR="007C1676" w:rsidRPr="001D7183" w:rsidRDefault="00EB4C87" w:rsidP="007C1676">
                  <w:pPr>
                    <w:snapToGrid w:val="0"/>
                    <w:jc w:val="center"/>
                    <w:rPr>
                      <w:b/>
                      <w:bCs/>
                    </w:rPr>
                  </w:pPr>
                  <w:r>
                    <w:rPr>
                      <w:b/>
                      <w:bCs/>
                    </w:rPr>
                    <w:t>Critical</w:t>
                  </w:r>
                </w:p>
                <w:p w14:paraId="4C831DAB" w14:textId="77777777" w:rsidR="007C1676" w:rsidRPr="001D7183" w:rsidRDefault="007C1676" w:rsidP="007C1676">
                  <w:pPr>
                    <w:jc w:val="center"/>
                    <w:rPr>
                      <w:b/>
                      <w:bCs/>
                    </w:rPr>
                  </w:pPr>
                </w:p>
              </w:tc>
            </w:tr>
            <w:tr w:rsidR="007C1676" w:rsidRPr="001D7183" w14:paraId="2F7B3F54" w14:textId="77777777" w:rsidTr="007C1676">
              <w:trPr>
                <w:cantSplit/>
                <w:trHeight w:val="344"/>
              </w:trPr>
              <w:tc>
                <w:tcPr>
                  <w:tcW w:w="5135" w:type="dxa"/>
                  <w:tcBorders>
                    <w:top w:val="single" w:sz="8" w:space="0" w:color="000000"/>
                    <w:left w:val="single" w:sz="8" w:space="0" w:color="000000"/>
                    <w:bottom w:val="single" w:sz="8" w:space="0" w:color="000000"/>
                  </w:tcBorders>
                  <w:shd w:val="clear" w:color="auto" w:fill="auto"/>
                </w:tcPr>
                <w:p w14:paraId="336AA749" w14:textId="77777777" w:rsidR="007C1676" w:rsidRPr="001D7183" w:rsidRDefault="007C1676" w:rsidP="007C1676">
                  <w:pPr>
                    <w:rPr>
                      <w:b/>
                      <w:bCs/>
                    </w:rPr>
                  </w:pPr>
                  <w:r w:rsidRPr="001D7183">
                    <w:rPr>
                      <w:b/>
                      <w:bCs/>
                    </w:rPr>
                    <w:t>When will you be available to start work?</w:t>
                  </w:r>
                </w:p>
              </w:tc>
              <w:tc>
                <w:tcPr>
                  <w:tcW w:w="4782" w:type="dxa"/>
                  <w:tcBorders>
                    <w:top w:val="single" w:sz="8" w:space="0" w:color="000000"/>
                    <w:left w:val="single" w:sz="8" w:space="0" w:color="000000"/>
                    <w:bottom w:val="single" w:sz="8" w:space="0" w:color="000000"/>
                    <w:right w:val="single" w:sz="8" w:space="0" w:color="000000"/>
                  </w:tcBorders>
                  <w:shd w:val="clear" w:color="auto" w:fill="auto"/>
                </w:tcPr>
                <w:p w14:paraId="1DA0737D" w14:textId="30704174" w:rsidR="007C1676" w:rsidRPr="001D7183" w:rsidRDefault="00EB4C87" w:rsidP="00E66D8F">
                  <w:pPr>
                    <w:snapToGrid w:val="0"/>
                    <w:jc w:val="center"/>
                    <w:rPr>
                      <w:b/>
                      <w:bCs/>
                    </w:rPr>
                  </w:pPr>
                  <w:r>
                    <w:rPr>
                      <w:b/>
                      <w:bCs/>
                    </w:rPr>
                    <w:t>August</w:t>
                  </w:r>
                </w:p>
              </w:tc>
            </w:tr>
          </w:tbl>
          <w:p w14:paraId="505E953B" w14:textId="77777777" w:rsidR="00F94FD6" w:rsidRPr="001D7183" w:rsidRDefault="00F94FD6" w:rsidP="00F15FDB">
            <w:pPr>
              <w:rPr>
                <w:b/>
              </w:rPr>
            </w:pPr>
          </w:p>
          <w:p w14:paraId="51340CD5" w14:textId="251F218C" w:rsidR="00F94FD6" w:rsidRPr="001D7183" w:rsidRDefault="00F94FD6" w:rsidP="00F15FDB">
            <w:pPr>
              <w:rPr>
                <w:b/>
              </w:rPr>
            </w:pPr>
          </w:p>
          <w:p w14:paraId="3656B9A6" w14:textId="381CF237" w:rsidR="004B69F1" w:rsidRPr="001D7183" w:rsidRDefault="004B69F1" w:rsidP="00F15FDB">
            <w:pPr>
              <w:rPr>
                <w:b/>
              </w:rPr>
            </w:pPr>
          </w:p>
          <w:p w14:paraId="49850AD0" w14:textId="500732BD" w:rsidR="004B69F1" w:rsidRDefault="004B69F1" w:rsidP="00F15FDB">
            <w:pPr>
              <w:rPr>
                <w:b/>
              </w:rPr>
            </w:pPr>
          </w:p>
          <w:p w14:paraId="3F325AB2" w14:textId="77777777" w:rsidR="00573083" w:rsidRPr="001D7183" w:rsidRDefault="00573083" w:rsidP="00F15FDB">
            <w:pPr>
              <w:rPr>
                <w:b/>
              </w:rPr>
            </w:pPr>
          </w:p>
          <w:p w14:paraId="42EB6C08" w14:textId="052304A8" w:rsidR="00F94FD6" w:rsidRDefault="00F94FD6" w:rsidP="00F15FDB">
            <w:pPr>
              <w:rPr>
                <w:b/>
              </w:rPr>
            </w:pPr>
          </w:p>
          <w:p w14:paraId="2B765841" w14:textId="76248A6E" w:rsidR="00AF3E07" w:rsidRDefault="00AF3E07" w:rsidP="00F15FDB">
            <w:pPr>
              <w:rPr>
                <w:b/>
              </w:rPr>
            </w:pPr>
          </w:p>
          <w:p w14:paraId="72DF8F79" w14:textId="77777777" w:rsidR="00AF3E07" w:rsidRPr="001D7183" w:rsidRDefault="00AF3E07" w:rsidP="00F15FDB">
            <w:pPr>
              <w:rPr>
                <w:b/>
              </w:rPr>
            </w:pPr>
          </w:p>
          <w:tbl>
            <w:tblPr>
              <w:tblStyle w:val="TableGrid"/>
              <w:tblW w:w="9923" w:type="dxa"/>
              <w:tblInd w:w="137" w:type="dxa"/>
              <w:tblLayout w:type="fixed"/>
              <w:tblLook w:val="04A0" w:firstRow="1" w:lastRow="0" w:firstColumn="1" w:lastColumn="0" w:noHBand="0" w:noVBand="1"/>
            </w:tblPr>
            <w:tblGrid>
              <w:gridCol w:w="9923"/>
            </w:tblGrid>
            <w:tr w:rsidR="008F48C0" w:rsidRPr="001D7183" w14:paraId="4EFB3BA9" w14:textId="77777777" w:rsidTr="004B69F1">
              <w:tc>
                <w:tcPr>
                  <w:tcW w:w="9923" w:type="dxa"/>
                </w:tcPr>
                <w:p w14:paraId="40E12283" w14:textId="77777777" w:rsidR="008F48C0" w:rsidRPr="001D7183" w:rsidRDefault="008F48C0" w:rsidP="008F48C0">
                  <w:pPr>
                    <w:pStyle w:val="Heading1"/>
                    <w:snapToGrid w:val="0"/>
                    <w:rPr>
                      <w:rFonts w:asciiTheme="minorHAnsi" w:hAnsiTheme="minorHAnsi"/>
                    </w:rPr>
                  </w:pPr>
                </w:p>
                <w:p w14:paraId="17F5E0AC" w14:textId="482944C8" w:rsidR="008F48C0" w:rsidRPr="00AF28F4" w:rsidRDefault="00C53C79" w:rsidP="00872CE2">
                  <w:pPr>
                    <w:pStyle w:val="Heading1"/>
                  </w:pPr>
                  <w:r w:rsidRPr="00AF28F4">
                    <w:t>8</w:t>
                  </w:r>
                  <w:r w:rsidR="008F48C0" w:rsidRPr="00AF28F4">
                    <w:t>.</w:t>
                  </w:r>
                  <w:r w:rsidR="00502DFB" w:rsidRPr="00AF28F4">
                    <w:t xml:space="preserve"> </w:t>
                  </w:r>
                  <w:r w:rsidR="008F48C0" w:rsidRPr="00872CE2">
                    <w:t>Additional</w:t>
                  </w:r>
                  <w:r w:rsidR="008F48C0" w:rsidRPr="00AF28F4">
                    <w:t xml:space="preserve"> Information</w:t>
                  </w:r>
                </w:p>
                <w:p w14:paraId="4EB8DB3C" w14:textId="77777777" w:rsidR="008F48C0" w:rsidRPr="001D7183" w:rsidRDefault="008F48C0" w:rsidP="008F48C0">
                  <w:pPr>
                    <w:pStyle w:val="Heading1"/>
                    <w:rPr>
                      <w:rFonts w:asciiTheme="minorHAnsi" w:hAnsiTheme="minorHAnsi"/>
                      <w:sz w:val="18"/>
                      <w:szCs w:val="18"/>
                    </w:rPr>
                  </w:pPr>
                </w:p>
                <w:p w14:paraId="641D315A" w14:textId="77777777" w:rsidR="008F48C0" w:rsidRPr="001D7183" w:rsidRDefault="008F48C0" w:rsidP="00B86D59">
                  <w:pPr>
                    <w:pStyle w:val="Heading1"/>
                    <w:jc w:val="left"/>
                    <w:rPr>
                      <w:rFonts w:asciiTheme="minorHAnsi" w:hAnsiTheme="minorHAnsi"/>
                    </w:rPr>
                  </w:pPr>
                </w:p>
              </w:tc>
            </w:tr>
            <w:tr w:rsidR="008F48C0" w:rsidRPr="001D7183" w14:paraId="2707C93C" w14:textId="77777777" w:rsidTr="004B69F1">
              <w:trPr>
                <w:trHeight w:val="2797"/>
              </w:trPr>
              <w:tc>
                <w:tcPr>
                  <w:tcW w:w="9923" w:type="dxa"/>
                </w:tcPr>
                <w:p w14:paraId="6236334E" w14:textId="77777777" w:rsidR="00B86D59" w:rsidRPr="001D7183" w:rsidRDefault="00B86D59" w:rsidP="008F48C0">
                  <w:pPr>
                    <w:rPr>
                      <w:b/>
                    </w:rPr>
                  </w:pPr>
                </w:p>
                <w:p w14:paraId="172CA6CD" w14:textId="6E0F7631" w:rsidR="008F48C0" w:rsidRPr="001D7183" w:rsidRDefault="00B86D59" w:rsidP="008F48C0">
                  <w:pPr>
                    <w:rPr>
                      <w:b/>
                    </w:rPr>
                  </w:pPr>
                  <w:r w:rsidRPr="001D7183">
                    <w:rPr>
                      <w:b/>
                    </w:rPr>
                    <w:t>Give details of any additional information which you would like to include in support of your application. Such information, for example, may include skills and/or achievements which you think may be of interest, and/or a summary of why you believe that you have the qualities we are looking for. Please provide details of any relatives employed by the Agency and their relationship to you.</w:t>
                  </w:r>
                </w:p>
              </w:tc>
            </w:tr>
          </w:tbl>
          <w:p w14:paraId="5D65F7FD" w14:textId="545B1AC4" w:rsidR="004B69F1" w:rsidRPr="001D7183" w:rsidRDefault="004B69F1" w:rsidP="00F15FDB">
            <w:pPr>
              <w:pageBreakBefore/>
              <w:rPr>
                <w:b/>
              </w:rPr>
            </w:pPr>
          </w:p>
          <w:tbl>
            <w:tblPr>
              <w:tblStyle w:val="TableGrid"/>
              <w:tblW w:w="9923" w:type="dxa"/>
              <w:tblInd w:w="137" w:type="dxa"/>
              <w:tblLayout w:type="fixed"/>
              <w:tblLook w:val="04A0" w:firstRow="1" w:lastRow="0" w:firstColumn="1" w:lastColumn="0" w:noHBand="0" w:noVBand="1"/>
            </w:tblPr>
            <w:tblGrid>
              <w:gridCol w:w="2348"/>
              <w:gridCol w:w="2858"/>
              <w:gridCol w:w="2410"/>
              <w:gridCol w:w="2307"/>
            </w:tblGrid>
            <w:tr w:rsidR="00382E5A" w14:paraId="5660964A" w14:textId="77777777" w:rsidTr="00425A80">
              <w:tc>
                <w:tcPr>
                  <w:tcW w:w="9923" w:type="dxa"/>
                  <w:gridSpan w:val="4"/>
                </w:tcPr>
                <w:p w14:paraId="27A0ABA9" w14:textId="77777777" w:rsidR="00382E5A" w:rsidRPr="003F0EBC" w:rsidRDefault="00382E5A" w:rsidP="00382E5A">
                  <w:pPr>
                    <w:pStyle w:val="Heading1"/>
                  </w:pPr>
                  <w:r w:rsidRPr="003F0EBC">
                    <w:t>9. References</w:t>
                  </w:r>
                </w:p>
                <w:p w14:paraId="0BB5BEAC" w14:textId="77777777" w:rsidR="00382E5A" w:rsidRDefault="00382E5A" w:rsidP="00F15FDB">
                  <w:pPr>
                    <w:pageBreakBefore/>
                    <w:rPr>
                      <w:b/>
                    </w:rPr>
                  </w:pPr>
                </w:p>
              </w:tc>
            </w:tr>
            <w:tr w:rsidR="00382E5A" w14:paraId="68E8F5DD" w14:textId="77777777" w:rsidTr="00425A80">
              <w:tc>
                <w:tcPr>
                  <w:tcW w:w="9923" w:type="dxa"/>
                  <w:gridSpan w:val="4"/>
                </w:tcPr>
                <w:p w14:paraId="098E7015" w14:textId="77777777" w:rsidR="00382E5A" w:rsidRPr="00382E5A" w:rsidRDefault="00382E5A" w:rsidP="00382E5A">
                  <w:pPr>
                    <w:rPr>
                      <w:b/>
                      <w:bCs/>
                      <w:sz w:val="22"/>
                      <w:szCs w:val="22"/>
                    </w:rPr>
                  </w:pPr>
                  <w:r w:rsidRPr="00382E5A">
                    <w:rPr>
                      <w:b/>
                      <w:sz w:val="22"/>
                      <w:szCs w:val="22"/>
                    </w:rPr>
                    <w:t>References are normally taken up for candidates selected for interview. Give details of the names/addresses of two work-related Referees. One of the Referees should be your current employer, or if presently unemployed or self-employed, your last employer</w:t>
                  </w:r>
                </w:p>
                <w:p w14:paraId="3993747F" w14:textId="77777777" w:rsidR="00382E5A" w:rsidRDefault="00382E5A" w:rsidP="00F15FDB">
                  <w:pPr>
                    <w:pageBreakBefore/>
                    <w:rPr>
                      <w:b/>
                    </w:rPr>
                  </w:pPr>
                </w:p>
              </w:tc>
            </w:tr>
            <w:tr w:rsidR="00382E5A" w14:paraId="5986C46F" w14:textId="77777777" w:rsidTr="00B10F93">
              <w:trPr>
                <w:trHeight w:val="1841"/>
              </w:trPr>
              <w:tc>
                <w:tcPr>
                  <w:tcW w:w="5206" w:type="dxa"/>
                  <w:gridSpan w:val="2"/>
                </w:tcPr>
                <w:p w14:paraId="7DF8A19E" w14:textId="77777777" w:rsidR="00756BA7" w:rsidRDefault="00382E5A" w:rsidP="00F15FDB">
                  <w:pPr>
                    <w:pageBreakBefore/>
                    <w:rPr>
                      <w:b/>
                      <w:bCs/>
                    </w:rPr>
                  </w:pPr>
                  <w:r w:rsidRPr="001D7183">
                    <w:rPr>
                      <w:b/>
                      <w:bCs/>
                    </w:rPr>
                    <w:t>Name, Address and Post Code</w:t>
                  </w:r>
                </w:p>
                <w:p w14:paraId="7D525D9F" w14:textId="77777777" w:rsidR="007C23ED" w:rsidRDefault="007C23ED" w:rsidP="00F15FDB">
                  <w:pPr>
                    <w:pageBreakBefore/>
                    <w:rPr>
                      <w:b/>
                      <w:bCs/>
                    </w:rPr>
                  </w:pPr>
                </w:p>
                <w:p w14:paraId="4FFB4DE5" w14:textId="77777777" w:rsidR="007C23ED" w:rsidRDefault="006D51E5" w:rsidP="00F15FDB">
                  <w:pPr>
                    <w:pageBreakBefore/>
                    <w:rPr>
                      <w:bCs/>
                    </w:rPr>
                  </w:pPr>
                  <w:proofErr w:type="spellStart"/>
                  <w:r>
                    <w:rPr>
                      <w:bCs/>
                    </w:rPr>
                    <w:t>Chekwube</w:t>
                  </w:r>
                  <w:proofErr w:type="spellEnd"/>
                  <w:r>
                    <w:rPr>
                      <w:bCs/>
                    </w:rPr>
                    <w:t xml:space="preserve"> </w:t>
                  </w:r>
                  <w:proofErr w:type="spellStart"/>
                  <w:r>
                    <w:rPr>
                      <w:bCs/>
                    </w:rPr>
                    <w:t>Dorin</w:t>
                  </w:r>
                  <w:proofErr w:type="spellEnd"/>
                  <w:r>
                    <w:rPr>
                      <w:bCs/>
                    </w:rPr>
                    <w:t xml:space="preserve"> </w:t>
                  </w:r>
                  <w:proofErr w:type="spellStart"/>
                  <w:r>
                    <w:rPr>
                      <w:bCs/>
                    </w:rPr>
                    <w:t>Edch</w:t>
                  </w:r>
                  <w:proofErr w:type="spellEnd"/>
                  <w:r w:rsidR="00B10F93">
                    <w:rPr>
                      <w:bCs/>
                    </w:rPr>
                    <w:t>,</w:t>
                  </w:r>
                </w:p>
                <w:p w14:paraId="648E747C" w14:textId="77777777" w:rsidR="00B10F93" w:rsidRDefault="00B10F93" w:rsidP="00F15FDB">
                  <w:pPr>
                    <w:pageBreakBefore/>
                    <w:rPr>
                      <w:bCs/>
                    </w:rPr>
                  </w:pPr>
                  <w:r>
                    <w:rPr>
                      <w:bCs/>
                    </w:rPr>
                    <w:t>Medway Maritime Hospital,</w:t>
                  </w:r>
                </w:p>
                <w:p w14:paraId="095F603A" w14:textId="77777777" w:rsidR="00B10F93" w:rsidRDefault="00B10F93" w:rsidP="00F15FDB">
                  <w:pPr>
                    <w:pageBreakBefore/>
                    <w:rPr>
                      <w:bCs/>
                    </w:rPr>
                  </w:pPr>
                  <w:r>
                    <w:rPr>
                      <w:bCs/>
                    </w:rPr>
                    <w:t>Windmill Road,</w:t>
                  </w:r>
                </w:p>
                <w:p w14:paraId="7896E1AB" w14:textId="22D5061E" w:rsidR="00B10F93" w:rsidRPr="007C23ED" w:rsidRDefault="00B10F93" w:rsidP="00F15FDB">
                  <w:pPr>
                    <w:pageBreakBefore/>
                    <w:rPr>
                      <w:bCs/>
                    </w:rPr>
                  </w:pPr>
                  <w:r>
                    <w:rPr>
                      <w:bCs/>
                    </w:rPr>
                    <w:t>Gillingham, Kent ME7 5NY</w:t>
                  </w:r>
                </w:p>
              </w:tc>
              <w:tc>
                <w:tcPr>
                  <w:tcW w:w="4717" w:type="dxa"/>
                  <w:gridSpan w:val="2"/>
                </w:tcPr>
                <w:p w14:paraId="3D6012D2" w14:textId="77777777" w:rsidR="00382E5A" w:rsidRDefault="00382E5A" w:rsidP="00F15FDB">
                  <w:pPr>
                    <w:pageBreakBefore/>
                    <w:rPr>
                      <w:b/>
                      <w:bCs/>
                    </w:rPr>
                  </w:pPr>
                  <w:r w:rsidRPr="001D7183">
                    <w:rPr>
                      <w:b/>
                      <w:bCs/>
                    </w:rPr>
                    <w:t>Name, Address and Post Code</w:t>
                  </w:r>
                </w:p>
                <w:p w14:paraId="1AC7A763" w14:textId="77777777" w:rsidR="00E23CA8" w:rsidRDefault="00E23CA8" w:rsidP="00F15FDB">
                  <w:pPr>
                    <w:pageBreakBefore/>
                    <w:rPr>
                      <w:b/>
                    </w:rPr>
                  </w:pPr>
                </w:p>
                <w:p w14:paraId="2324E58B" w14:textId="5B1C6D63" w:rsidR="00E23CA8" w:rsidRDefault="00E23CA8" w:rsidP="00F15FDB">
                  <w:pPr>
                    <w:pageBreakBefore/>
                    <w:rPr>
                      <w:b/>
                    </w:rPr>
                  </w:pPr>
                </w:p>
              </w:tc>
            </w:tr>
            <w:tr w:rsidR="00382E5A" w14:paraId="66480C35" w14:textId="77777777" w:rsidTr="00B10F93">
              <w:tc>
                <w:tcPr>
                  <w:tcW w:w="2348" w:type="dxa"/>
                </w:tcPr>
                <w:p w14:paraId="222AC658" w14:textId="3488EC45" w:rsidR="00382E5A" w:rsidRDefault="00382E5A" w:rsidP="00382E5A">
                  <w:pPr>
                    <w:pageBreakBefore/>
                    <w:rPr>
                      <w:b/>
                    </w:rPr>
                  </w:pPr>
                  <w:r>
                    <w:rPr>
                      <w:b/>
                    </w:rPr>
                    <w:t>Email</w:t>
                  </w:r>
                </w:p>
              </w:tc>
              <w:tc>
                <w:tcPr>
                  <w:tcW w:w="2858" w:type="dxa"/>
                </w:tcPr>
                <w:p w14:paraId="5E07E6A6" w14:textId="0A936EAC" w:rsidR="00382E5A" w:rsidRDefault="00B10F93" w:rsidP="00382E5A">
                  <w:pPr>
                    <w:pageBreakBefore/>
                    <w:rPr>
                      <w:b/>
                    </w:rPr>
                  </w:pPr>
                  <w:r>
                    <w:rPr>
                      <w:b/>
                    </w:rPr>
                    <w:t>demacc4real@yahoo.com</w:t>
                  </w:r>
                </w:p>
              </w:tc>
              <w:tc>
                <w:tcPr>
                  <w:tcW w:w="2410" w:type="dxa"/>
                </w:tcPr>
                <w:p w14:paraId="70284F7C" w14:textId="7D724F27" w:rsidR="00382E5A" w:rsidRDefault="00382E5A" w:rsidP="00382E5A">
                  <w:pPr>
                    <w:pageBreakBefore/>
                    <w:rPr>
                      <w:b/>
                    </w:rPr>
                  </w:pPr>
                  <w:r>
                    <w:rPr>
                      <w:b/>
                    </w:rPr>
                    <w:t>Email</w:t>
                  </w:r>
                </w:p>
              </w:tc>
              <w:tc>
                <w:tcPr>
                  <w:tcW w:w="2307" w:type="dxa"/>
                </w:tcPr>
                <w:p w14:paraId="557E3870" w14:textId="77777777" w:rsidR="00382E5A" w:rsidRDefault="00382E5A" w:rsidP="00382E5A">
                  <w:pPr>
                    <w:pageBreakBefore/>
                    <w:rPr>
                      <w:b/>
                    </w:rPr>
                  </w:pPr>
                </w:p>
              </w:tc>
            </w:tr>
            <w:tr w:rsidR="00382E5A" w14:paraId="254AFFBE" w14:textId="77777777" w:rsidTr="00B10F93">
              <w:tc>
                <w:tcPr>
                  <w:tcW w:w="2348" w:type="dxa"/>
                </w:tcPr>
                <w:p w14:paraId="75094031" w14:textId="54DC6F53" w:rsidR="00382E5A" w:rsidRDefault="00382E5A" w:rsidP="00382E5A">
                  <w:pPr>
                    <w:pageBreakBefore/>
                    <w:rPr>
                      <w:b/>
                    </w:rPr>
                  </w:pPr>
                  <w:r>
                    <w:rPr>
                      <w:b/>
                    </w:rPr>
                    <w:t>Telephone Number</w:t>
                  </w:r>
                </w:p>
              </w:tc>
              <w:tc>
                <w:tcPr>
                  <w:tcW w:w="2858" w:type="dxa"/>
                </w:tcPr>
                <w:p w14:paraId="7EF08A10" w14:textId="77777777" w:rsidR="00382E5A" w:rsidRDefault="00382E5A" w:rsidP="00382E5A">
                  <w:pPr>
                    <w:pageBreakBefore/>
                    <w:rPr>
                      <w:b/>
                    </w:rPr>
                  </w:pPr>
                </w:p>
              </w:tc>
              <w:tc>
                <w:tcPr>
                  <w:tcW w:w="2410" w:type="dxa"/>
                </w:tcPr>
                <w:p w14:paraId="6CED882A" w14:textId="64C12951" w:rsidR="00382E5A" w:rsidRDefault="00382E5A" w:rsidP="00382E5A">
                  <w:pPr>
                    <w:pageBreakBefore/>
                    <w:rPr>
                      <w:b/>
                    </w:rPr>
                  </w:pPr>
                  <w:r>
                    <w:rPr>
                      <w:b/>
                    </w:rPr>
                    <w:t>Telephone Number</w:t>
                  </w:r>
                </w:p>
              </w:tc>
              <w:tc>
                <w:tcPr>
                  <w:tcW w:w="2307" w:type="dxa"/>
                </w:tcPr>
                <w:p w14:paraId="6F8D92F0" w14:textId="77777777" w:rsidR="00382E5A" w:rsidRDefault="00382E5A" w:rsidP="00382E5A">
                  <w:pPr>
                    <w:pageBreakBefore/>
                    <w:rPr>
                      <w:b/>
                    </w:rPr>
                  </w:pPr>
                </w:p>
              </w:tc>
            </w:tr>
            <w:tr w:rsidR="00382E5A" w14:paraId="1CA0D184" w14:textId="77777777" w:rsidTr="00B10F93">
              <w:tc>
                <w:tcPr>
                  <w:tcW w:w="2348" w:type="dxa"/>
                </w:tcPr>
                <w:p w14:paraId="4941EDEB" w14:textId="31226E78" w:rsidR="00382E5A" w:rsidRDefault="00382E5A" w:rsidP="00382E5A">
                  <w:pPr>
                    <w:pageBreakBefore/>
                    <w:rPr>
                      <w:b/>
                    </w:rPr>
                  </w:pPr>
                  <w:r>
                    <w:rPr>
                      <w:b/>
                    </w:rPr>
                    <w:t>Position</w:t>
                  </w:r>
                </w:p>
              </w:tc>
              <w:tc>
                <w:tcPr>
                  <w:tcW w:w="2858" w:type="dxa"/>
                </w:tcPr>
                <w:p w14:paraId="01513EAB" w14:textId="7C012313" w:rsidR="00382E5A" w:rsidRDefault="00B10F93" w:rsidP="00382E5A">
                  <w:pPr>
                    <w:pageBreakBefore/>
                    <w:rPr>
                      <w:b/>
                    </w:rPr>
                  </w:pPr>
                  <w:r>
                    <w:rPr>
                      <w:b/>
                    </w:rPr>
                    <w:t>RGN</w:t>
                  </w:r>
                </w:p>
              </w:tc>
              <w:tc>
                <w:tcPr>
                  <w:tcW w:w="2410" w:type="dxa"/>
                </w:tcPr>
                <w:p w14:paraId="24DDE7FC" w14:textId="615AE243" w:rsidR="00382E5A" w:rsidRDefault="00382E5A" w:rsidP="00382E5A">
                  <w:pPr>
                    <w:pageBreakBefore/>
                    <w:rPr>
                      <w:b/>
                    </w:rPr>
                  </w:pPr>
                  <w:r>
                    <w:rPr>
                      <w:b/>
                    </w:rPr>
                    <w:t>Position</w:t>
                  </w:r>
                </w:p>
              </w:tc>
              <w:tc>
                <w:tcPr>
                  <w:tcW w:w="2307" w:type="dxa"/>
                </w:tcPr>
                <w:p w14:paraId="70197B6C" w14:textId="77777777" w:rsidR="00382E5A" w:rsidRDefault="00382E5A" w:rsidP="00382E5A">
                  <w:pPr>
                    <w:pageBreakBefore/>
                    <w:rPr>
                      <w:b/>
                    </w:rPr>
                  </w:pPr>
                </w:p>
              </w:tc>
            </w:tr>
            <w:tr w:rsidR="00382E5A" w14:paraId="62D03041" w14:textId="77777777" w:rsidTr="00B10F93">
              <w:tc>
                <w:tcPr>
                  <w:tcW w:w="2348" w:type="dxa"/>
                </w:tcPr>
                <w:p w14:paraId="609266C7" w14:textId="3C86020F" w:rsidR="00382E5A" w:rsidRDefault="00382E5A" w:rsidP="00382E5A">
                  <w:pPr>
                    <w:pageBreakBefore/>
                    <w:rPr>
                      <w:b/>
                    </w:rPr>
                  </w:pPr>
                  <w:r>
                    <w:rPr>
                      <w:b/>
                    </w:rPr>
                    <w:t>Relationship to you</w:t>
                  </w:r>
                </w:p>
              </w:tc>
              <w:tc>
                <w:tcPr>
                  <w:tcW w:w="2858" w:type="dxa"/>
                </w:tcPr>
                <w:p w14:paraId="6B7DD87A" w14:textId="29D0CD62" w:rsidR="00382E5A" w:rsidRDefault="00B10F93" w:rsidP="00382E5A">
                  <w:pPr>
                    <w:pageBreakBefore/>
                    <w:rPr>
                      <w:b/>
                    </w:rPr>
                  </w:pPr>
                  <w:r>
                    <w:rPr>
                      <w:b/>
                    </w:rPr>
                    <w:t xml:space="preserve">Colleague </w:t>
                  </w:r>
                </w:p>
              </w:tc>
              <w:tc>
                <w:tcPr>
                  <w:tcW w:w="2410" w:type="dxa"/>
                </w:tcPr>
                <w:p w14:paraId="55E6A7A5" w14:textId="76A71C5F" w:rsidR="00382E5A" w:rsidRDefault="00382E5A" w:rsidP="00382E5A">
                  <w:pPr>
                    <w:pageBreakBefore/>
                    <w:rPr>
                      <w:b/>
                    </w:rPr>
                  </w:pPr>
                  <w:r>
                    <w:rPr>
                      <w:b/>
                    </w:rPr>
                    <w:t>Relationship to you</w:t>
                  </w:r>
                </w:p>
              </w:tc>
              <w:tc>
                <w:tcPr>
                  <w:tcW w:w="2307" w:type="dxa"/>
                </w:tcPr>
                <w:p w14:paraId="0CBA515E" w14:textId="77777777" w:rsidR="00382E5A" w:rsidRDefault="00382E5A" w:rsidP="00382E5A">
                  <w:pPr>
                    <w:pageBreakBefore/>
                    <w:rPr>
                      <w:b/>
                    </w:rPr>
                  </w:pPr>
                </w:p>
              </w:tc>
            </w:tr>
            <w:tr w:rsidR="00FA7DAB" w14:paraId="43D499B8" w14:textId="77777777" w:rsidTr="00B10F93">
              <w:tc>
                <w:tcPr>
                  <w:tcW w:w="5206" w:type="dxa"/>
                  <w:gridSpan w:val="2"/>
                </w:tcPr>
                <w:p w14:paraId="72D7AE24" w14:textId="3F295E4C" w:rsidR="00FA7DAB" w:rsidRDefault="00FA7DAB" w:rsidP="00382E5A">
                  <w:pPr>
                    <w:pageBreakBefore/>
                    <w:rPr>
                      <w:b/>
                    </w:rPr>
                  </w:pPr>
                  <w:r>
                    <w:rPr>
                      <w:b/>
                    </w:rPr>
                    <w:t>May we contact the above person now?</w:t>
                  </w:r>
                </w:p>
                <w:p w14:paraId="61F708E8" w14:textId="77777777" w:rsidR="00FA7DAB" w:rsidRDefault="00FA7DAB" w:rsidP="00382E5A">
                  <w:pPr>
                    <w:pageBreakBefore/>
                    <w:rPr>
                      <w:b/>
                    </w:rPr>
                  </w:pPr>
                </w:p>
                <w:p w14:paraId="01C690C0" w14:textId="3B830136" w:rsidR="00FA7DAB" w:rsidRDefault="00FA7DAB" w:rsidP="00382E5A">
                  <w:pPr>
                    <w:pageBreakBefore/>
                    <w:rPr>
                      <w:b/>
                    </w:rPr>
                  </w:pPr>
                  <w:r>
                    <w:rPr>
                      <w:b/>
                    </w:rPr>
                    <w:t xml:space="preserve">Yes  </w:t>
                  </w:r>
                  <w:r w:rsidR="00B10F93" w:rsidRPr="001D7183">
                    <w:sym w:font="Symbol" w:char="F0D6"/>
                  </w:r>
                  <w:r w:rsidR="00B10F93" w:rsidRPr="001D7183">
                    <w:t xml:space="preserve"> </w:t>
                  </w:r>
                  <w:r w:rsidR="005F60E0" w:rsidRPr="001D7183">
                    <w:rPr>
                      <w:b/>
                      <w:sz w:val="22"/>
                    </w:rPr>
                    <w:t xml:space="preserve"> </w:t>
                  </w:r>
                  <w:r w:rsidR="005F60E0">
                    <w:rPr>
                      <w:b/>
                      <w:bCs/>
                      <w:sz w:val="32"/>
                      <w:szCs w:val="32"/>
                    </w:rPr>
                    <w:t xml:space="preserve">   </w:t>
                  </w:r>
                  <w:r>
                    <w:rPr>
                      <w:b/>
                    </w:rPr>
                    <w:t xml:space="preserve">  No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AF4C11">
                    <w:rPr>
                      <w:b/>
                      <w:sz w:val="22"/>
                    </w:rPr>
                  </w:r>
                  <w:r w:rsidR="00AF4C11">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sidR="005F60E0"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c>
                <w:tcPr>
                  <w:tcW w:w="4717" w:type="dxa"/>
                  <w:gridSpan w:val="2"/>
                </w:tcPr>
                <w:p w14:paraId="01167B8C" w14:textId="77777777" w:rsidR="00FA7DAB" w:rsidRDefault="00FA7DAB" w:rsidP="00382E5A">
                  <w:pPr>
                    <w:pageBreakBefore/>
                    <w:rPr>
                      <w:b/>
                    </w:rPr>
                  </w:pPr>
                  <w:r>
                    <w:rPr>
                      <w:b/>
                    </w:rPr>
                    <w:t>May we contact the above person now ?</w:t>
                  </w:r>
                </w:p>
                <w:p w14:paraId="2ED33B97" w14:textId="77777777" w:rsidR="00FA7DAB" w:rsidRDefault="00FA7DAB" w:rsidP="00382E5A">
                  <w:pPr>
                    <w:pageBreakBefore/>
                    <w:rPr>
                      <w:b/>
                    </w:rPr>
                  </w:pPr>
                </w:p>
                <w:p w14:paraId="0B512A68" w14:textId="1D317BC5" w:rsidR="00FA7DAB" w:rsidRDefault="005F60E0" w:rsidP="00382E5A">
                  <w:pPr>
                    <w:pageBreakBefore/>
                    <w:rPr>
                      <w:b/>
                    </w:rPr>
                  </w:pPr>
                  <w:r>
                    <w:rPr>
                      <w:b/>
                    </w:rPr>
                    <w:t xml:space="preserve">Yes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AF4C11">
                    <w:rPr>
                      <w:b/>
                      <w:sz w:val="22"/>
                    </w:rPr>
                  </w:r>
                  <w:r w:rsidR="00AF4C11">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  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AF4C11">
                    <w:rPr>
                      <w:b/>
                      <w:sz w:val="22"/>
                    </w:rPr>
                  </w:r>
                  <w:r w:rsidR="00AF4C11">
                    <w:rPr>
                      <w:b/>
                      <w:sz w:val="22"/>
                    </w:rPr>
                    <w:fldChar w:fldCharType="separate"/>
                  </w:r>
                  <w:r w:rsidRPr="001D7183">
                    <w:rPr>
                      <w:b/>
                      <w:sz w:val="22"/>
                    </w:rPr>
                    <w:fldChar w:fldCharType="end"/>
                  </w:r>
                  <w:r w:rsidRPr="001D7183">
                    <w:rPr>
                      <w:b/>
                      <w:sz w:val="22"/>
                    </w:rPr>
                    <w:t xml:space="preserve"> </w:t>
                  </w:r>
                  <w:r>
                    <w:rPr>
                      <w:b/>
                      <w:bCs/>
                      <w:sz w:val="32"/>
                      <w:szCs w:val="32"/>
                    </w:rPr>
                    <w:t xml:space="preserve"> </w:t>
                  </w:r>
                  <w:r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r>
          </w:tbl>
          <w:p w14:paraId="3207D2A9" w14:textId="712969AB" w:rsidR="00E43CB9" w:rsidRDefault="00E43CB9" w:rsidP="00F15FDB">
            <w:pPr>
              <w:pageBreakBefore/>
              <w:rPr>
                <w:b/>
              </w:rPr>
            </w:pPr>
          </w:p>
          <w:p w14:paraId="5CC7C1E0" w14:textId="05901C5B" w:rsidR="00E43CB9" w:rsidRDefault="00E43CB9" w:rsidP="00F15FDB">
            <w:pPr>
              <w:pageBreakBefore/>
              <w:rPr>
                <w:b/>
              </w:rPr>
            </w:pPr>
          </w:p>
          <w:p w14:paraId="049C8B3B" w14:textId="04960472" w:rsidR="00AF3E07" w:rsidRDefault="00AF3E07" w:rsidP="00F15FDB">
            <w:pPr>
              <w:pageBreakBefore/>
              <w:rPr>
                <w:b/>
              </w:rPr>
            </w:pPr>
          </w:p>
          <w:p w14:paraId="0A352AC3" w14:textId="77777777" w:rsidR="00AF3E07" w:rsidRPr="001D7183" w:rsidRDefault="00AF3E07" w:rsidP="00F15FDB">
            <w:pPr>
              <w:pageBreakBefore/>
              <w:rPr>
                <w:b/>
              </w:rPr>
            </w:pPr>
          </w:p>
          <w:tbl>
            <w:tblPr>
              <w:tblpPr w:leftFromText="180" w:rightFromText="180" w:vertAnchor="text" w:horzAnchor="margin" w:tblpY="97"/>
              <w:tblOverlap w:val="never"/>
              <w:tblW w:w="10055" w:type="dxa"/>
              <w:tblLayout w:type="fixed"/>
              <w:tblLook w:val="0000" w:firstRow="0" w:lastRow="0" w:firstColumn="0" w:lastColumn="0" w:noHBand="0" w:noVBand="0"/>
            </w:tblPr>
            <w:tblGrid>
              <w:gridCol w:w="10055"/>
            </w:tblGrid>
            <w:tr w:rsidR="004B69F1" w:rsidRPr="001D7183" w14:paraId="2A67F244" w14:textId="77777777" w:rsidTr="00A319F4">
              <w:trPr>
                <w:trHeight w:val="837"/>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EAF8C87" w14:textId="77777777" w:rsidR="004B69F1" w:rsidRPr="001D7183" w:rsidRDefault="004B69F1" w:rsidP="004B69F1">
                  <w:pPr>
                    <w:snapToGrid w:val="0"/>
                    <w:rPr>
                      <w:b/>
                      <w:bCs/>
                    </w:rPr>
                  </w:pPr>
                </w:p>
                <w:p w14:paraId="1FAEE07A" w14:textId="6E58B53D" w:rsidR="004B69F1" w:rsidRPr="00877A05" w:rsidRDefault="00317BC0" w:rsidP="00877A05">
                  <w:pPr>
                    <w:pStyle w:val="Heading1"/>
                  </w:pPr>
                  <w:r w:rsidRPr="00877A05">
                    <w:t>10</w:t>
                  </w:r>
                  <w:r w:rsidR="004B69F1" w:rsidRPr="00877A05">
                    <w:t>. Confidentiality declaration</w:t>
                  </w:r>
                </w:p>
                <w:p w14:paraId="12E65C19" w14:textId="77777777" w:rsidR="004B69F1" w:rsidRPr="001D7183" w:rsidRDefault="004B69F1" w:rsidP="004B69F1">
                  <w:pPr>
                    <w:jc w:val="center"/>
                    <w:rPr>
                      <w:b/>
                      <w:bCs/>
                    </w:rPr>
                  </w:pPr>
                </w:p>
              </w:tc>
            </w:tr>
            <w:tr w:rsidR="004B69F1" w:rsidRPr="001D7183" w14:paraId="783C8168" w14:textId="77777777" w:rsidTr="00A319F4">
              <w:trPr>
                <w:trHeight w:val="512"/>
              </w:trPr>
              <w:tc>
                <w:tcPr>
                  <w:tcW w:w="100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C5E39B" w14:textId="77777777" w:rsidR="004B69F1" w:rsidRPr="001D7183" w:rsidRDefault="004B69F1" w:rsidP="004B69F1">
                  <w:pPr>
                    <w:rPr>
                      <w:b/>
                      <w:bCs/>
                    </w:rPr>
                  </w:pPr>
                  <w:r w:rsidRPr="001D7183">
                    <w:rPr>
                      <w:b/>
                      <w:bCs/>
                    </w:rPr>
                    <w:t>Registration implies acceptance of our code of confidentiality.</w:t>
                  </w:r>
                </w:p>
                <w:p w14:paraId="72B9A765" w14:textId="77777777" w:rsidR="004B69F1" w:rsidRPr="001D7183" w:rsidRDefault="004B69F1" w:rsidP="004B69F1">
                  <w:pPr>
                    <w:rPr>
                      <w:b/>
                      <w:bCs/>
                    </w:rPr>
                  </w:pPr>
                  <w:r w:rsidRPr="001D7183">
                    <w:rPr>
                      <w:b/>
                      <w:bCs/>
                    </w:rPr>
                    <w:t>In the course of your duties you may have access to confidential information about your clients. On no account must information relating to identifiable client be divulged to anyone other than the manager of the agency. You should not disclose ANY information to your family, friends or neighbours.</w:t>
                  </w:r>
                </w:p>
                <w:p w14:paraId="5757B1B8" w14:textId="77777777" w:rsidR="004B69F1" w:rsidRPr="001D7183" w:rsidRDefault="004B69F1" w:rsidP="004B69F1">
                  <w:pPr>
                    <w:rPr>
                      <w:b/>
                      <w:bCs/>
                    </w:rPr>
                  </w:pPr>
                  <w:r w:rsidRPr="001D7183">
                    <w:rPr>
                      <w:b/>
                      <w:bCs/>
                    </w:rPr>
                    <w:t>If you are worried by any information you have obtained and consider that you should talk about it to someone else MAKE AN APPOINTMENT TO SPEAK IN PRIVATE TO YOUR MANAGER.</w:t>
                  </w:r>
                </w:p>
                <w:p w14:paraId="5A49CC90" w14:textId="77777777" w:rsidR="004B69F1" w:rsidRPr="001D7183" w:rsidRDefault="004B69F1" w:rsidP="004B69F1">
                  <w:pPr>
                    <w:rPr>
                      <w:b/>
                      <w:bCs/>
                    </w:rPr>
                  </w:pPr>
                  <w:r w:rsidRPr="001D7183">
                    <w:rPr>
                      <w:b/>
                      <w:bCs/>
                    </w:rPr>
                    <w:t>Failure to observe these rules will be regarded as serious misconduct which could result in removal from the agency register.</w:t>
                  </w:r>
                </w:p>
                <w:p w14:paraId="5C399FA8" w14:textId="77777777" w:rsidR="004B69F1" w:rsidRPr="001D7183" w:rsidRDefault="004B69F1" w:rsidP="004B69F1">
                  <w:pPr>
                    <w:rPr>
                      <w:b/>
                      <w:bCs/>
                    </w:rPr>
                  </w:pPr>
                  <w:r w:rsidRPr="001D7183">
                    <w:rPr>
                      <w:b/>
                      <w:bCs/>
                    </w:rPr>
                    <w:t>I have read and I understand the above and I agree to abide by the contents therein.</w:t>
                  </w:r>
                </w:p>
                <w:p w14:paraId="29AEC6BA" w14:textId="77777777" w:rsidR="004B69F1" w:rsidRPr="001D7183" w:rsidRDefault="004B69F1" w:rsidP="004B69F1">
                  <w:pPr>
                    <w:rPr>
                      <w:b/>
                      <w:bCs/>
                    </w:rPr>
                  </w:pPr>
                </w:p>
                <w:p w14:paraId="310A871E" w14:textId="3036AEF7" w:rsidR="004B69F1" w:rsidRPr="001D7183" w:rsidRDefault="004B69F1" w:rsidP="004B69F1">
                  <w:pPr>
                    <w:rPr>
                      <w:b/>
                      <w:bCs/>
                    </w:rPr>
                  </w:pPr>
                  <w:r w:rsidRPr="001D7183">
                    <w:rPr>
                      <w:b/>
                      <w:bCs/>
                    </w:rPr>
                    <w:t>Signed                                                                                                              Date</w:t>
                  </w:r>
                  <w:r w:rsidR="00CC5F48">
                    <w:rPr>
                      <w:b/>
                      <w:bCs/>
                    </w:rPr>
                    <w:t xml:space="preserve"> 28/02/2020</w:t>
                  </w:r>
                </w:p>
                <w:p w14:paraId="7BEE508D" w14:textId="77777777" w:rsidR="004B69F1" w:rsidRPr="001D7183" w:rsidRDefault="004B69F1" w:rsidP="004B69F1">
                  <w:pPr>
                    <w:jc w:val="center"/>
                    <w:rPr>
                      <w:b/>
                      <w:bCs/>
                    </w:rPr>
                  </w:pPr>
                </w:p>
                <w:p w14:paraId="00953C72" w14:textId="77777777" w:rsidR="004B69F1" w:rsidRPr="001D7183" w:rsidRDefault="004B69F1" w:rsidP="004B69F1">
                  <w:pPr>
                    <w:jc w:val="center"/>
                    <w:rPr>
                      <w:b/>
                      <w:bCs/>
                    </w:rPr>
                  </w:pPr>
                </w:p>
              </w:tc>
            </w:tr>
          </w:tbl>
          <w:p w14:paraId="42CB5B12" w14:textId="77777777" w:rsidR="00F94FD6" w:rsidRPr="001D7183" w:rsidRDefault="00F94FD6" w:rsidP="00F15FDB">
            <w:pPr>
              <w:rPr>
                <w:b/>
              </w:rPr>
            </w:pPr>
          </w:p>
          <w:tbl>
            <w:tblPr>
              <w:tblpPr w:leftFromText="180" w:rightFromText="180" w:vertAnchor="text" w:horzAnchor="margin" w:tblpY="120"/>
              <w:tblOverlap w:val="never"/>
              <w:tblW w:w="10055" w:type="dxa"/>
              <w:tblLayout w:type="fixed"/>
              <w:tblLook w:val="0000" w:firstRow="0" w:lastRow="0" w:firstColumn="0" w:lastColumn="0" w:noHBand="0" w:noVBand="0"/>
            </w:tblPr>
            <w:tblGrid>
              <w:gridCol w:w="10055"/>
            </w:tblGrid>
            <w:tr w:rsidR="00D20544" w:rsidRPr="001D7183" w14:paraId="672EAD52"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1246B0" w14:textId="0EDD3881" w:rsidR="00D20544" w:rsidRPr="001D7183" w:rsidRDefault="008824E4" w:rsidP="008824E4">
                  <w:pPr>
                    <w:pStyle w:val="Heading1"/>
                  </w:pPr>
                  <w:r>
                    <w:t>11</w:t>
                  </w:r>
                  <w:r w:rsidR="00D20544" w:rsidRPr="001D7183">
                    <w:t>.</w:t>
                  </w:r>
                  <w:r w:rsidR="002910D9" w:rsidRPr="001D7183">
                    <w:t xml:space="preserve"> </w:t>
                  </w:r>
                  <w:r w:rsidR="00D20544" w:rsidRPr="001D7183">
                    <w:t>Rehabilitation of Offenders Act</w:t>
                  </w:r>
                </w:p>
              </w:tc>
            </w:tr>
            <w:tr w:rsidR="00D20544" w:rsidRPr="001D7183" w14:paraId="462389E0" w14:textId="77777777" w:rsidTr="003467ED">
              <w:trPr>
                <w:trHeight w:val="2959"/>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494C350" w14:textId="671B973A" w:rsidR="00D20544" w:rsidRPr="001D7183" w:rsidRDefault="00D20544" w:rsidP="00306B63">
                  <w:pPr>
                    <w:rPr>
                      <w:b/>
                    </w:rPr>
                  </w:pPr>
                  <w:r w:rsidRPr="001D7183">
                    <w:rPr>
                      <w:b/>
                    </w:rPr>
                    <w:t>As a general rule, no-one need to answer questions about spent convictions. However this general rule does not apply to specified professions, employments and occupations. By virtue of the Rehabilitation of Offenders Act 1974 (Exceptions) (Amendment) Orders, the exemption rule does not apply to:</w:t>
                  </w:r>
                  <w:r w:rsidR="00306B63">
                    <w:rPr>
                      <w:b/>
                    </w:rPr>
                    <w:t xml:space="preserve"> </w:t>
                  </w:r>
                  <w:r w:rsidRPr="001D7183">
                    <w:rPr>
                      <w:b/>
                    </w:rPr>
                    <w:t>any employment or other work which is concerned with the provision of health services and which is of such a kind as to enable the holder of that employment or the person engaged in that work to have access to persons in receipt of such services in the course of his normal duties, or</w:t>
                  </w:r>
                  <w:r w:rsidR="00306B63">
                    <w:rPr>
                      <w:b/>
                    </w:rPr>
                    <w:t xml:space="preserve"> </w:t>
                  </w:r>
                  <w:r w:rsidRPr="001D7183">
                    <w:rPr>
                      <w:b/>
                    </w:rPr>
                    <w:t>any employment or other work which is concerned with the provision of care services to vulnerable adults and which is of such a kind as to enable the holder of that employment or the person engaged in that work to have access to vulnerable adults in receipt of such services in the course of his normal duties</w:t>
                  </w:r>
                </w:p>
                <w:p w14:paraId="7A15A61B" w14:textId="77777777" w:rsidR="00D20544" w:rsidRPr="001D7183" w:rsidRDefault="00D20544" w:rsidP="00D20544">
                  <w:pPr>
                    <w:pStyle w:val="Header"/>
                    <w:rPr>
                      <w:b/>
                    </w:rPr>
                  </w:pPr>
                </w:p>
                <w:p w14:paraId="2B92560B" w14:textId="77777777" w:rsidR="00D20544" w:rsidRPr="001D7183" w:rsidRDefault="00D20544" w:rsidP="00D20544">
                  <w:pPr>
                    <w:jc w:val="center"/>
                    <w:rPr>
                      <w:b/>
                    </w:rPr>
                  </w:pPr>
                  <w:r w:rsidRPr="001D7183">
                    <w:rPr>
                      <w:b/>
                    </w:rPr>
                    <w:t>One or both of the above apply to work with the Agency, and covers all occupations.</w:t>
                  </w:r>
                </w:p>
                <w:p w14:paraId="27FB9DC5" w14:textId="77777777" w:rsidR="00D20544" w:rsidRPr="001D7183" w:rsidRDefault="00D20544" w:rsidP="00D20544">
                  <w:pPr>
                    <w:rPr>
                      <w:b/>
                    </w:rPr>
                  </w:pPr>
                </w:p>
                <w:p w14:paraId="7AE043C3" w14:textId="77777777" w:rsidR="00D20544" w:rsidRPr="001D7183" w:rsidRDefault="00D20544" w:rsidP="00D20544">
                  <w:pPr>
                    <w:rPr>
                      <w:b/>
                    </w:rPr>
                  </w:pPr>
                  <w:r w:rsidRPr="001D7183">
                    <w:rPr>
                      <w:b/>
                    </w:rPr>
                    <w:t xml:space="preserve">You are therefore requested to provide details of all convictions, including those which would otherwise be considered as “spent”. </w:t>
                  </w:r>
                  <w:r w:rsidRPr="001D7183">
                    <w:rPr>
                      <w:b/>
                      <w:i/>
                      <w:iCs/>
                    </w:rPr>
                    <w:t>All employment applications will be considered carefully, and the disclosure of a conviction does not imply that this employment application will be rejected.</w:t>
                  </w:r>
                </w:p>
                <w:p w14:paraId="08948EB2" w14:textId="77777777" w:rsidR="00D20544" w:rsidRPr="001D7183" w:rsidRDefault="00D20544" w:rsidP="00D20544">
                  <w:pPr>
                    <w:rPr>
                      <w:b/>
                    </w:rPr>
                  </w:pPr>
                </w:p>
                <w:p w14:paraId="46330A12" w14:textId="77777777" w:rsidR="00D20544" w:rsidRPr="001D7183" w:rsidRDefault="00D20544" w:rsidP="00D20544">
                  <w:pPr>
                    <w:pStyle w:val="Heading4"/>
                    <w:ind w:left="0"/>
                    <w:rPr>
                      <w:rFonts w:asciiTheme="minorHAnsi" w:hAnsiTheme="minorHAnsi"/>
                    </w:rPr>
                  </w:pPr>
                  <w:r w:rsidRPr="001D7183">
                    <w:rPr>
                      <w:rFonts w:asciiTheme="minorHAnsi" w:hAnsiTheme="minorHAnsi"/>
                      <w:szCs w:val="24"/>
                    </w:rPr>
                    <w:t>Records will be checked via the Criminal Records Bureau procedures</w:t>
                  </w:r>
                </w:p>
                <w:p w14:paraId="2F16325A" w14:textId="6D7B64D5" w:rsidR="00D20544" w:rsidRPr="001D7183" w:rsidRDefault="00D20544" w:rsidP="00D20544">
                  <w:pPr>
                    <w:rPr>
                      <w:b/>
                      <w:bCs/>
                    </w:rPr>
                  </w:pPr>
                  <w:r w:rsidRPr="001D7183">
                    <w:rPr>
                      <w:b/>
                      <w:bCs/>
                    </w:rPr>
                    <w:t xml:space="preserve">I have no convictions    </w:t>
                  </w:r>
                  <w:r w:rsidR="00F9696E">
                    <w:rPr>
                      <w:b/>
                      <w:bCs/>
                      <w:sz w:val="32"/>
                      <w:szCs w:val="32"/>
                    </w:rPr>
                    <w:t xml:space="preserve"> </w:t>
                  </w:r>
                  <w:r w:rsidR="00CC5F48" w:rsidRPr="001D7183">
                    <w:sym w:font="Symbol" w:char="F0D6"/>
                  </w:r>
                  <w:r w:rsidR="00CC5F48" w:rsidRPr="001D7183">
                    <w:t xml:space="preserve"> </w:t>
                  </w:r>
                  <w:r w:rsidR="0060517D" w:rsidRPr="001D7183">
                    <w:rPr>
                      <w:b/>
                      <w:sz w:val="22"/>
                    </w:rPr>
                    <w:t xml:space="preserve"> </w:t>
                  </w:r>
                  <w:r w:rsidR="0060517D">
                    <w:rPr>
                      <w:b/>
                      <w:bCs/>
                      <w:sz w:val="32"/>
                      <w:szCs w:val="32"/>
                    </w:rPr>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F9696E">
                    <w:rPr>
                      <w:b/>
                      <w:bCs/>
                      <w:sz w:val="32"/>
                      <w:szCs w:val="32"/>
                    </w:rPr>
                    <w:t xml:space="preserve"> </w:t>
                  </w:r>
                  <w:r w:rsidRPr="001D7183">
                    <w:rPr>
                      <w:b/>
                      <w:bCs/>
                    </w:rPr>
                    <w:t xml:space="preserve">       I have convictions (see Note below)  </w:t>
                  </w:r>
                  <w:r w:rsidR="00F9696E">
                    <w:rPr>
                      <w:b/>
                      <w:bCs/>
                      <w:sz w:val="32"/>
                      <w:szCs w:val="32"/>
                    </w:rPr>
                    <w:t xml:space="preserve">  </w:t>
                  </w:r>
                  <w:r w:rsidRPr="001D7183">
                    <w:rPr>
                      <w:b/>
                      <w:bCs/>
                    </w:rPr>
                    <w:t xml:space="preserve">   </w:t>
                  </w:r>
                  <w:r w:rsidR="0060517D" w:rsidRPr="001D7183">
                    <w:rPr>
                      <w:b/>
                      <w:sz w:val="22"/>
                    </w:rPr>
                    <w:fldChar w:fldCharType="begin">
                      <w:ffData>
                        <w:name w:val="Check16"/>
                        <w:enabled/>
                        <w:calcOnExit w:val="0"/>
                        <w:checkBox>
                          <w:sizeAuto/>
                          <w:default w:val="0"/>
                        </w:checkBox>
                      </w:ffData>
                    </w:fldChar>
                  </w:r>
                  <w:r w:rsidR="0060517D" w:rsidRPr="001D7183">
                    <w:rPr>
                      <w:b/>
                      <w:sz w:val="22"/>
                    </w:rPr>
                    <w:instrText xml:space="preserve"> FORMCHECKBOX </w:instrText>
                  </w:r>
                  <w:r w:rsidR="00AF4C11">
                    <w:rPr>
                      <w:b/>
                      <w:sz w:val="22"/>
                    </w:rPr>
                  </w:r>
                  <w:r w:rsidR="00AF4C11">
                    <w:rPr>
                      <w:b/>
                      <w:sz w:val="22"/>
                    </w:rPr>
                    <w:fldChar w:fldCharType="separate"/>
                  </w:r>
                  <w:r w:rsidR="0060517D" w:rsidRPr="001D7183">
                    <w:rPr>
                      <w:b/>
                      <w:sz w:val="22"/>
                    </w:rPr>
                    <w:fldChar w:fldCharType="end"/>
                  </w:r>
                  <w:r w:rsidR="0060517D" w:rsidRPr="001D7183">
                    <w:rPr>
                      <w:b/>
                      <w:sz w:val="22"/>
                    </w:rPr>
                    <w:t xml:space="preserve"> </w:t>
                  </w:r>
                  <w:r w:rsidR="0060517D">
                    <w:rPr>
                      <w:b/>
                      <w:bCs/>
                      <w:sz w:val="32"/>
                      <w:szCs w:val="32"/>
                    </w:rPr>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60517D">
                    <w:rPr>
                      <w:b/>
                      <w:bCs/>
                      <w:sz w:val="32"/>
                      <w:szCs w:val="32"/>
                    </w:rPr>
                    <w:t xml:space="preserve"> </w:t>
                  </w:r>
                  <w:r w:rsidR="0060517D" w:rsidRPr="001D7183">
                    <w:rPr>
                      <w:b/>
                      <w:bCs/>
                    </w:rPr>
                    <w:t xml:space="preserve">       </w:t>
                  </w:r>
                  <w:r w:rsidRPr="001D7183">
                    <w:rPr>
                      <w:b/>
                      <w:bCs/>
                    </w:rPr>
                    <w:t xml:space="preserve">    </w:t>
                  </w:r>
                </w:p>
                <w:p w14:paraId="01966A0F" w14:textId="61EEDDBF" w:rsidR="00D20544" w:rsidRPr="001D7183" w:rsidRDefault="00D20544" w:rsidP="00D20544">
                  <w:pPr>
                    <w:rPr>
                      <w:b/>
                    </w:rPr>
                  </w:pPr>
                  <w:r w:rsidRPr="001D7183">
                    <w:rPr>
                      <w:b/>
                      <w:bCs/>
                    </w:rPr>
                    <w:t xml:space="preserve">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026F803E" w14:textId="77777777" w:rsidR="00D20544" w:rsidRPr="001D7183" w:rsidRDefault="00D20544" w:rsidP="00D20544">
                  <w:pPr>
                    <w:rPr>
                      <w:b/>
                    </w:rPr>
                  </w:pPr>
                </w:p>
                <w:p w14:paraId="0A97863F" w14:textId="77777777" w:rsidR="00D20544" w:rsidRPr="001D7183" w:rsidRDefault="00D20544" w:rsidP="00D20544">
                  <w:pPr>
                    <w:pStyle w:val="Heading7"/>
                    <w:ind w:left="0"/>
                    <w:rPr>
                      <w:rFonts w:asciiTheme="minorHAnsi" w:hAnsiTheme="minorHAnsi"/>
                    </w:rPr>
                  </w:pPr>
                  <w:r w:rsidRPr="001D7183">
                    <w:rPr>
                      <w:rFonts w:asciiTheme="minorHAnsi" w:hAnsiTheme="minorHAnsi"/>
                      <w:szCs w:val="24"/>
                    </w:rPr>
                    <w:lastRenderedPageBreak/>
                    <w:t>Note</w:t>
                  </w:r>
                </w:p>
                <w:p w14:paraId="64C72000" w14:textId="56606C90" w:rsidR="00D20544" w:rsidRPr="001D7183" w:rsidRDefault="00D20544" w:rsidP="00CF09C4">
                  <w:pPr>
                    <w:jc w:val="center"/>
                    <w:rPr>
                      <w:b/>
                      <w:bCs/>
                    </w:rPr>
                  </w:pPr>
                  <w:r w:rsidRPr="001D7183">
                    <w:rPr>
                      <w:b/>
                    </w:rPr>
                    <w:t>(To protect the confidentiality of this information, please detail convictions on a separate sheet of paper. Place it in a sealed envelope with your name clearly visible, and headed “Private and Confidential – Criminal Convictions” and attach this to your completed Application Form)</w:t>
                  </w:r>
                  <w:r w:rsidR="00CF09C4" w:rsidRPr="001D7183">
                    <w:rPr>
                      <w:b/>
                      <w:bCs/>
                    </w:rPr>
                    <w:t xml:space="preserve"> </w:t>
                  </w:r>
                </w:p>
              </w:tc>
            </w:tr>
            <w:tr w:rsidR="00D20544" w:rsidRPr="001D7183" w14:paraId="61E87648" w14:textId="77777777" w:rsidTr="00D20544">
              <w:trPr>
                <w:trHeight w:val="466"/>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6D231A" w14:textId="03F2735F" w:rsidR="00D20544" w:rsidRPr="001B0CDB" w:rsidRDefault="009B5732" w:rsidP="001B0CDB">
                  <w:pPr>
                    <w:pStyle w:val="Heading1"/>
                  </w:pPr>
                  <w:r w:rsidRPr="001B0CDB">
                    <w:lastRenderedPageBreak/>
                    <w:t>1</w:t>
                  </w:r>
                  <w:r w:rsidR="001B0CDB" w:rsidRPr="001B0CDB">
                    <w:t>2</w:t>
                  </w:r>
                  <w:r w:rsidRPr="001B0CDB">
                    <w:t xml:space="preserve">. </w:t>
                  </w:r>
                  <w:r w:rsidR="00D20544" w:rsidRPr="001B0CDB">
                    <w:t>Criminal Records – Disclosure Certificate</w:t>
                  </w:r>
                </w:p>
              </w:tc>
            </w:tr>
            <w:tr w:rsidR="00D20544" w:rsidRPr="001D7183" w14:paraId="02245132" w14:textId="77777777" w:rsidTr="00D20544">
              <w:trPr>
                <w:trHeight w:val="975"/>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E0EA031" w14:textId="77777777" w:rsidR="00D20544" w:rsidRPr="001D7183" w:rsidRDefault="00D20544" w:rsidP="00D20544">
                  <w:pPr>
                    <w:rPr>
                      <w:b/>
                    </w:rPr>
                  </w:pPr>
                  <w:r w:rsidRPr="001D7183">
                    <w:rPr>
                      <w:b/>
                    </w:rPr>
                    <w:t>The Criminal Records Bureau (CRB) have issued a Code of Practice regarding Disclosure Information, a copy of which is available upon request. A Disclosure Certificate (standard or enhanced) will be requested from the CRB which will detail all convictions, including those which would otherwise be “spent”, as well as details of cautions, reprimands or final warnings. You will be advised of the type of certificate being requested, and asked to give your approval to this application. The Disclosure Certificate will only be requested in the event that you are successful in your application for employment.</w:t>
                  </w:r>
                </w:p>
              </w:tc>
            </w:tr>
            <w:tr w:rsidR="00D20544" w:rsidRPr="001D7183" w14:paraId="5C543F4C"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4B9307" w14:textId="32E53789" w:rsidR="00D20544" w:rsidRPr="001D7183" w:rsidRDefault="00302D68" w:rsidP="00302D68">
                  <w:pPr>
                    <w:pStyle w:val="Heading1"/>
                  </w:pPr>
                  <w:r>
                    <w:t xml:space="preserve">13. </w:t>
                  </w:r>
                  <w:r w:rsidR="00D20544" w:rsidRPr="001D7183">
                    <w:t>Asylum and Immigration Act 1996</w:t>
                  </w:r>
                </w:p>
              </w:tc>
            </w:tr>
            <w:tr w:rsidR="00D20544" w:rsidRPr="001D7183" w14:paraId="274CBB5E" w14:textId="77777777" w:rsidTr="00D20544">
              <w:trPr>
                <w:trHeight w:val="2580"/>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70D2997" w14:textId="77777777" w:rsidR="00D20544" w:rsidRPr="001D7183" w:rsidRDefault="00D20544" w:rsidP="00D20544">
                  <w:pPr>
                    <w:rPr>
                      <w:b/>
                    </w:rPr>
                  </w:pPr>
                  <w:r w:rsidRPr="001D7183">
                    <w:rPr>
                      <w:b/>
                    </w:rPr>
                    <w:t>Under Section 8 of the Asylum and Immigration Act 1996 it is a criminal offence to employ a person aged 16 or over who is subject to immigration control unless:</w:t>
                  </w:r>
                </w:p>
                <w:p w14:paraId="3F015DAC" w14:textId="77777777" w:rsidR="00D20544" w:rsidRPr="001D7183" w:rsidRDefault="00D20544" w:rsidP="00D20544">
                  <w:pPr>
                    <w:rPr>
                      <w:b/>
                    </w:rPr>
                  </w:pPr>
                </w:p>
                <w:p w14:paraId="327364D4" w14:textId="77777777" w:rsidR="00D20544" w:rsidRPr="001D7183" w:rsidRDefault="00D20544" w:rsidP="00D20544">
                  <w:pPr>
                    <w:numPr>
                      <w:ilvl w:val="0"/>
                      <w:numId w:val="3"/>
                    </w:numPr>
                    <w:suppressAutoHyphens/>
                    <w:ind w:left="0"/>
                    <w:rPr>
                      <w:b/>
                    </w:rPr>
                  </w:pPr>
                  <w:r w:rsidRPr="001D7183">
                    <w:rPr>
                      <w:b/>
                    </w:rPr>
                    <w:t>That person has current and valid permission to be in the United Kingdom and that permission does not prevent him or her from taking the job in question; or</w:t>
                  </w:r>
                </w:p>
                <w:p w14:paraId="0FEFEE96" w14:textId="77777777" w:rsidR="00D20544" w:rsidRPr="001D7183" w:rsidRDefault="00D20544" w:rsidP="00D20544">
                  <w:pPr>
                    <w:rPr>
                      <w:b/>
                    </w:rPr>
                  </w:pPr>
                </w:p>
                <w:p w14:paraId="02A0B49B" w14:textId="77777777" w:rsidR="00D20544" w:rsidRPr="001D7183" w:rsidRDefault="00D20544" w:rsidP="00D20544">
                  <w:pPr>
                    <w:numPr>
                      <w:ilvl w:val="0"/>
                      <w:numId w:val="3"/>
                    </w:numPr>
                    <w:suppressAutoHyphens/>
                    <w:ind w:left="0"/>
                    <w:rPr>
                      <w:b/>
                    </w:rPr>
                  </w:pPr>
                  <w:r w:rsidRPr="001D7183">
                    <w:rPr>
                      <w:b/>
                    </w:rPr>
                    <w:t>The person comes into a category specified by the Home Secretary where such employment is allowed</w:t>
                  </w:r>
                </w:p>
                <w:p w14:paraId="6A3D560E" w14:textId="77777777" w:rsidR="00D20544" w:rsidRPr="001D7183" w:rsidRDefault="00D20544" w:rsidP="00D20544">
                  <w:pPr>
                    <w:rPr>
                      <w:b/>
                    </w:rPr>
                  </w:pPr>
                </w:p>
                <w:p w14:paraId="4E1B3652" w14:textId="77777777" w:rsidR="00D20544" w:rsidRPr="001D7183" w:rsidRDefault="00D20544" w:rsidP="00D20544">
                  <w:pPr>
                    <w:pStyle w:val="BodyText3"/>
                    <w:rPr>
                      <w:rFonts w:asciiTheme="minorHAnsi" w:hAnsiTheme="minorHAnsi"/>
                      <w:b/>
                      <w:sz w:val="18"/>
                    </w:rPr>
                  </w:pPr>
                  <w:r w:rsidRPr="001D7183">
                    <w:rPr>
                      <w:rFonts w:asciiTheme="minorHAnsi" w:hAnsiTheme="minorHAnsi"/>
                      <w:b/>
                      <w:sz w:val="18"/>
                    </w:rPr>
                    <w:t xml:space="preserve">Any employment offered will be subject to the successful applicant producing appropriate evidence that the Asylum and Immigration Act is not being contravened. </w:t>
                  </w:r>
                </w:p>
                <w:p w14:paraId="04FFD377" w14:textId="77777777" w:rsidR="00D20544" w:rsidRPr="001D7183" w:rsidRDefault="00D20544" w:rsidP="00D20544">
                  <w:pPr>
                    <w:pStyle w:val="BodyText3"/>
                    <w:rPr>
                      <w:rFonts w:asciiTheme="minorHAnsi" w:hAnsiTheme="minorHAnsi"/>
                      <w:b/>
                      <w:sz w:val="18"/>
                    </w:rPr>
                  </w:pPr>
                </w:p>
                <w:p w14:paraId="65603061" w14:textId="69C1D9AC" w:rsidR="00D20544" w:rsidRPr="001D7183" w:rsidRDefault="00D20544" w:rsidP="00D20544">
                  <w:pPr>
                    <w:pStyle w:val="Header"/>
                    <w:rPr>
                      <w:b/>
                      <w:bCs/>
                    </w:rPr>
                  </w:pPr>
                  <w:r w:rsidRPr="001D7183">
                    <w:rPr>
                      <w:b/>
                      <w:bCs/>
                    </w:rPr>
                    <w:t xml:space="preserve">Are you eligible to work in the UK?    Yes   </w:t>
                  </w:r>
                  <w:r w:rsidR="00F9696E">
                    <w:rPr>
                      <w:b/>
                      <w:bCs/>
                      <w:sz w:val="32"/>
                      <w:szCs w:val="32"/>
                    </w:rPr>
                    <w:t xml:space="preserve"> </w:t>
                  </w:r>
                  <w:r w:rsidR="001936FF" w:rsidRPr="001D7183">
                    <w:rPr>
                      <w:b/>
                      <w:sz w:val="22"/>
                    </w:rPr>
                    <w:t xml:space="preserve"> </w:t>
                  </w:r>
                  <w:r w:rsidR="00F1382B" w:rsidRPr="001D7183">
                    <w:sym w:font="Symbol" w:char="F0D6"/>
                  </w:r>
                  <w:r w:rsidR="00F1382B" w:rsidRPr="001D7183">
                    <w:t xml:space="preserve"> </w:t>
                  </w:r>
                  <w:r w:rsidR="001936FF" w:rsidRPr="001D7183">
                    <w:rPr>
                      <w:b/>
                      <w:sz w:val="22"/>
                    </w:rPr>
                    <w:t xml:space="preserve"> </w:t>
                  </w:r>
                  <w:r w:rsidR="00F9696E">
                    <w:rPr>
                      <w:b/>
                      <w:bCs/>
                      <w:sz w:val="32"/>
                      <w:szCs w:val="32"/>
                    </w:rPr>
                    <w:t xml:space="preserve"> </w:t>
                  </w:r>
                  <w:r w:rsidRPr="001D7183">
                    <w:rPr>
                      <w:b/>
                      <w:bCs/>
                      <w:sz w:val="32"/>
                      <w:szCs w:val="32"/>
                    </w:rPr>
                    <w:t xml:space="preserve"> </w:t>
                  </w:r>
                  <w:r w:rsidRPr="001D7183">
                    <w:rPr>
                      <w:b/>
                      <w:bCs/>
                    </w:rPr>
                    <w:t xml:space="preserve">         No   </w:t>
                  </w:r>
                  <w:r w:rsidR="00F9696E">
                    <w:rPr>
                      <w:b/>
                      <w:bCs/>
                      <w:sz w:val="32"/>
                      <w:szCs w:val="32"/>
                    </w:rPr>
                    <w:t xml:space="preserve"> </w:t>
                  </w:r>
                  <w:r w:rsidR="001936FF" w:rsidRPr="001D7183">
                    <w:rPr>
                      <w:b/>
                      <w:sz w:val="22"/>
                    </w:rPr>
                    <w:t xml:space="preserve"> </w:t>
                  </w:r>
                  <w:r w:rsidR="001936FF" w:rsidRPr="001D7183">
                    <w:rPr>
                      <w:b/>
                      <w:sz w:val="22"/>
                    </w:rPr>
                    <w:fldChar w:fldCharType="begin">
                      <w:ffData>
                        <w:name w:val="Check16"/>
                        <w:enabled/>
                        <w:calcOnExit w:val="0"/>
                        <w:checkBox>
                          <w:sizeAuto/>
                          <w:default w:val="0"/>
                        </w:checkBox>
                      </w:ffData>
                    </w:fldChar>
                  </w:r>
                  <w:r w:rsidR="001936FF" w:rsidRPr="001D7183">
                    <w:rPr>
                      <w:b/>
                      <w:sz w:val="22"/>
                    </w:rPr>
                    <w:instrText xml:space="preserve"> FORMCHECKBOX </w:instrText>
                  </w:r>
                  <w:r w:rsidR="00AF4C11">
                    <w:rPr>
                      <w:b/>
                      <w:sz w:val="22"/>
                    </w:rPr>
                  </w:r>
                  <w:r w:rsidR="00AF4C11">
                    <w:rPr>
                      <w:b/>
                      <w:sz w:val="22"/>
                    </w:rPr>
                    <w:fldChar w:fldCharType="separate"/>
                  </w:r>
                  <w:r w:rsidR="001936FF" w:rsidRPr="001D7183">
                    <w:rPr>
                      <w:b/>
                      <w:sz w:val="22"/>
                    </w:rPr>
                    <w:fldChar w:fldCharType="end"/>
                  </w:r>
                  <w:r w:rsidR="001936FF" w:rsidRPr="001D7183">
                    <w:rPr>
                      <w:b/>
                      <w:sz w:val="22"/>
                    </w:rPr>
                    <w:t xml:space="preserve"> </w:t>
                  </w:r>
                  <w:r w:rsidRPr="001D7183">
                    <w:rPr>
                      <w:b/>
                      <w:bCs/>
                      <w:sz w:val="32"/>
                      <w:szCs w:val="32"/>
                    </w:rPr>
                    <w:t xml:space="preserve">   </w:t>
                  </w:r>
                  <w:r w:rsidRPr="001D7183">
                    <w:rPr>
                      <w:b/>
                      <w:bCs/>
                    </w:rPr>
                    <w:t xml:space="preserve">      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362CE343" w14:textId="77777777" w:rsidR="00D20544" w:rsidRPr="001D7183" w:rsidRDefault="00D20544" w:rsidP="00D20544">
                  <w:pPr>
                    <w:pStyle w:val="Header"/>
                    <w:rPr>
                      <w:b/>
                      <w:bCs/>
                    </w:rPr>
                  </w:pPr>
                </w:p>
                <w:p w14:paraId="73175C00" w14:textId="77777777" w:rsidR="00D20544" w:rsidRPr="001D7183" w:rsidRDefault="00D20544" w:rsidP="00D20544">
                  <w:pPr>
                    <w:pStyle w:val="Header"/>
                    <w:rPr>
                      <w:b/>
                      <w:bCs/>
                    </w:rPr>
                  </w:pPr>
                </w:p>
                <w:p w14:paraId="623163F5" w14:textId="77777777" w:rsidR="00D20544" w:rsidRPr="001D7183" w:rsidRDefault="00D20544" w:rsidP="00D20544">
                  <w:pPr>
                    <w:pStyle w:val="Header"/>
                    <w:rPr>
                      <w:b/>
                      <w:bCs/>
                    </w:rPr>
                  </w:pPr>
                  <w:r w:rsidRPr="001D7183">
                    <w:rPr>
                      <w:b/>
                      <w:bCs/>
                    </w:rPr>
                    <w:t>Please state type of eligibility to work in the UK.</w:t>
                  </w:r>
                </w:p>
                <w:p w14:paraId="1BD4A6DE" w14:textId="77777777" w:rsidR="00D20544" w:rsidRPr="001D7183" w:rsidRDefault="00D20544" w:rsidP="00D20544">
                  <w:pPr>
                    <w:pStyle w:val="Header"/>
                    <w:rPr>
                      <w:b/>
                      <w:bCs/>
                    </w:rPr>
                  </w:pPr>
                </w:p>
                <w:p w14:paraId="48124599" w14:textId="77777777" w:rsidR="00D20544" w:rsidRPr="001D7183" w:rsidRDefault="00D20544" w:rsidP="00D20544">
                  <w:pPr>
                    <w:pStyle w:val="Header"/>
                    <w:rPr>
                      <w:b/>
                      <w:bCs/>
                    </w:rPr>
                  </w:pPr>
                </w:p>
                <w:p w14:paraId="0004EC35" w14:textId="77777777" w:rsidR="00D20544" w:rsidRPr="001D7183" w:rsidRDefault="00D20544" w:rsidP="00D20544">
                  <w:pPr>
                    <w:pStyle w:val="Header"/>
                    <w:rPr>
                      <w:b/>
                      <w:bCs/>
                    </w:rPr>
                  </w:pPr>
                </w:p>
                <w:p w14:paraId="57E656C3" w14:textId="77777777" w:rsidR="00D20544" w:rsidRPr="001D7183" w:rsidRDefault="00D20544" w:rsidP="00D20544">
                  <w:pPr>
                    <w:pStyle w:val="Header"/>
                    <w:rPr>
                      <w:b/>
                      <w:bCs/>
                    </w:rPr>
                  </w:pPr>
                </w:p>
                <w:p w14:paraId="4AF154BD" w14:textId="77777777" w:rsidR="00D20544" w:rsidRPr="001D7183" w:rsidRDefault="00D20544" w:rsidP="00D20544">
                  <w:pPr>
                    <w:pStyle w:val="Header"/>
                    <w:rPr>
                      <w:b/>
                    </w:rPr>
                  </w:pPr>
                </w:p>
              </w:tc>
            </w:tr>
            <w:tr w:rsidR="00D20544" w:rsidRPr="001D7183" w14:paraId="74BB9B84" w14:textId="77777777" w:rsidTr="00D20544">
              <w:trPr>
                <w:trHeight w:val="537"/>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45BCBD6B" w14:textId="02CD3B1C" w:rsidR="00D20544" w:rsidRPr="00043241" w:rsidRDefault="008470A7" w:rsidP="00043241">
                  <w:pPr>
                    <w:pStyle w:val="Heading1"/>
                  </w:pPr>
                  <w:r w:rsidRPr="00043241">
                    <w:lastRenderedPageBreak/>
                    <w:t>1</w:t>
                  </w:r>
                  <w:r w:rsidR="00043241" w:rsidRPr="00043241">
                    <w:t>4</w:t>
                  </w:r>
                  <w:r w:rsidRPr="00043241">
                    <w:t xml:space="preserve">. </w:t>
                  </w:r>
                  <w:r w:rsidR="00D20544" w:rsidRPr="00043241">
                    <w:t>Personal Declaration</w:t>
                  </w:r>
                </w:p>
              </w:tc>
            </w:tr>
            <w:tr w:rsidR="00D20544" w:rsidRPr="001D7183" w14:paraId="29A6F76A" w14:textId="77777777" w:rsidTr="00D20544">
              <w:trPr>
                <w:trHeight w:val="3172"/>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5C4A1B80" w14:textId="77777777" w:rsidR="00D20544" w:rsidRPr="001D7183" w:rsidRDefault="00D20544" w:rsidP="00D20544">
                  <w:pPr>
                    <w:pStyle w:val="Header"/>
                    <w:snapToGrid w:val="0"/>
                    <w:rPr>
                      <w:b/>
                      <w:bCs/>
                    </w:rPr>
                  </w:pPr>
                </w:p>
                <w:p w14:paraId="38EF7C73" w14:textId="1F7E5079" w:rsidR="00D20544" w:rsidRPr="001D7183" w:rsidRDefault="00D20544" w:rsidP="00D20544">
                  <w:pPr>
                    <w:pStyle w:val="Heading4"/>
                    <w:tabs>
                      <w:tab w:val="left" w:pos="7592"/>
                    </w:tabs>
                    <w:ind w:left="0"/>
                    <w:jc w:val="left"/>
                    <w:rPr>
                      <w:rFonts w:asciiTheme="minorHAnsi" w:hAnsiTheme="minorHAnsi"/>
                      <w:szCs w:val="28"/>
                    </w:rPr>
                  </w:pPr>
                </w:p>
                <w:p w14:paraId="2E4CFD40" w14:textId="1D703634" w:rsidR="00D677F4" w:rsidRPr="001D7183" w:rsidRDefault="00D677F4" w:rsidP="00D677F4">
                  <w:pPr>
                    <w:pStyle w:val="Header"/>
                    <w:rPr>
                      <w:b/>
                      <w:bCs/>
                    </w:rPr>
                  </w:pPr>
                  <w:r w:rsidRPr="001D7183">
                    <w:rPr>
                      <w:b/>
                      <w:bCs/>
                    </w:rPr>
                    <w:t>I declare that to the best of my knowledge the above information, and that submitted in any accompanying documents, is correct, and I give permission for any enquiries that need to be made to confirm such matters as qualifications. experience and dates of employment, and for the release by other people or organisations of such information as may be necessary for that purpose.</w:t>
                  </w:r>
                </w:p>
                <w:p w14:paraId="74DC1805" w14:textId="77777777" w:rsidR="00D677F4" w:rsidRPr="001D7183" w:rsidRDefault="00D677F4" w:rsidP="00D677F4">
                  <w:pPr>
                    <w:pStyle w:val="Header"/>
                    <w:rPr>
                      <w:b/>
                      <w:bCs/>
                    </w:rPr>
                  </w:pPr>
                </w:p>
                <w:p w14:paraId="5A9C439C" w14:textId="1731B1D8" w:rsidR="00D677F4" w:rsidRPr="001D7183" w:rsidRDefault="00D677F4" w:rsidP="00D677F4">
                  <w:pPr>
                    <w:pStyle w:val="Header"/>
                    <w:rPr>
                      <w:b/>
                      <w:bCs/>
                    </w:rPr>
                  </w:pPr>
                  <w:r w:rsidRPr="001D7183">
                    <w:rPr>
                      <w:b/>
                      <w:bCs/>
                    </w:rPr>
                    <w:t xml:space="preserve">• </w:t>
                  </w:r>
                  <w:r w:rsidRPr="001D7183">
                    <w:rPr>
                      <w:b/>
                      <w:bCs/>
                    </w:rPr>
                    <w:tab/>
                    <w:t xml:space="preserve"> I give permission for the processing of the personal data contained in this form for employment purposes</w:t>
                  </w:r>
                </w:p>
                <w:p w14:paraId="4BE1F6AA" w14:textId="5994990A" w:rsidR="00D677F4" w:rsidRPr="001D7183" w:rsidRDefault="00D677F4" w:rsidP="00D677F4">
                  <w:pPr>
                    <w:pStyle w:val="Header"/>
                    <w:rPr>
                      <w:b/>
                      <w:bCs/>
                    </w:rPr>
                  </w:pPr>
                  <w:r w:rsidRPr="001D7183">
                    <w:rPr>
                      <w:b/>
                      <w:bCs/>
                    </w:rPr>
                    <w:t>•  I understand that any false or misleading information could result in my dismissal.</w:t>
                  </w:r>
                </w:p>
                <w:p w14:paraId="34BFF8AA" w14:textId="43B3580A" w:rsidR="00A27D9A" w:rsidRPr="001D7183" w:rsidRDefault="00A27D9A" w:rsidP="00D677F4">
                  <w:pPr>
                    <w:pStyle w:val="Header"/>
                    <w:rPr>
                      <w:b/>
                      <w:bCs/>
                    </w:rPr>
                  </w:pPr>
                </w:p>
                <w:p w14:paraId="52456002" w14:textId="77777777" w:rsidR="00A27D9A" w:rsidRPr="001D7183" w:rsidRDefault="00A27D9A" w:rsidP="00D677F4">
                  <w:pPr>
                    <w:pStyle w:val="Header"/>
                    <w:rPr>
                      <w:b/>
                      <w:bCs/>
                    </w:rPr>
                  </w:pPr>
                </w:p>
                <w:p w14:paraId="568622F7" w14:textId="77777777" w:rsidR="00D20544" w:rsidRPr="001D7183" w:rsidRDefault="00D20544" w:rsidP="00D20544">
                  <w:pPr>
                    <w:pStyle w:val="Header"/>
                    <w:rPr>
                      <w:b/>
                      <w:bCs/>
                    </w:rPr>
                  </w:pPr>
                </w:p>
                <w:p w14:paraId="72F839BD" w14:textId="77777777" w:rsidR="00D20544" w:rsidRPr="001D7183" w:rsidRDefault="00D20544" w:rsidP="00D20544">
                  <w:pPr>
                    <w:pStyle w:val="Header"/>
                    <w:rPr>
                      <w:b/>
                    </w:rPr>
                  </w:pPr>
                  <w:r w:rsidRPr="001D7183">
                    <w:rPr>
                      <w:b/>
                      <w:bCs/>
                    </w:rPr>
                    <w:t xml:space="preserve">Signed </w:t>
                  </w:r>
                  <w:r w:rsidRPr="001D7183">
                    <w:rPr>
                      <w:b/>
                    </w:rPr>
                    <w:t xml:space="preserve">                                                                    </w:t>
                  </w:r>
                  <w:r w:rsidRPr="001D7183">
                    <w:rPr>
                      <w:b/>
                      <w:bCs/>
                    </w:rPr>
                    <w:t>Date</w:t>
                  </w:r>
                </w:p>
                <w:p w14:paraId="37CC09F6" w14:textId="77777777" w:rsidR="00D20544" w:rsidRPr="001D7183" w:rsidRDefault="00D20544" w:rsidP="00D20544">
                  <w:pPr>
                    <w:pStyle w:val="Header"/>
                    <w:rPr>
                      <w:b/>
                    </w:rPr>
                  </w:pPr>
                  <w:r w:rsidRPr="001D7183">
                    <w:rPr>
                      <w:b/>
                      <w:noProof/>
                      <w:lang w:val="en-US"/>
                    </w:rPr>
                    <mc:AlternateContent>
                      <mc:Choice Requires="wps">
                        <w:drawing>
                          <wp:anchor distT="0" distB="0" distL="114300" distR="114300" simplePos="0" relativeHeight="251661312" behindDoc="0" locked="0" layoutInCell="1" allowOverlap="1" wp14:anchorId="056E5735" wp14:editId="75143A7B">
                            <wp:simplePos x="0" y="0"/>
                            <wp:positionH relativeFrom="margin">
                              <wp:posOffset>571500</wp:posOffset>
                            </wp:positionH>
                            <wp:positionV relativeFrom="paragraph">
                              <wp:posOffset>25400</wp:posOffset>
                            </wp:positionV>
                            <wp:extent cx="2032000" cy="0"/>
                            <wp:effectExtent l="12700" t="12700" r="1270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320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704B66"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pt,2pt" to="2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" strokeweight=".26mm">
                            <v:stroke joinstyle="miter" endcap="square"/>
                            <o:lock v:ext="edit" shapetype="f"/>
                            <w10:wrap anchorx="margin"/>
                          </v:line>
                        </w:pict>
                      </mc:Fallback>
                    </mc:AlternateContent>
                  </w:r>
                  <w:r w:rsidRPr="001D7183">
                    <w:rPr>
                      <w:b/>
                      <w:noProof/>
                      <w:lang w:val="en-US"/>
                    </w:rPr>
                    <mc:AlternateContent>
                      <mc:Choice Requires="wps">
                        <w:drawing>
                          <wp:anchor distT="0" distB="0" distL="114300" distR="114300" simplePos="0" relativeHeight="251662336" behindDoc="0" locked="0" layoutInCell="1" allowOverlap="1" wp14:anchorId="241483A9" wp14:editId="420BB15A">
                            <wp:simplePos x="0" y="0"/>
                            <wp:positionH relativeFrom="margin">
                              <wp:posOffset>3683000</wp:posOffset>
                            </wp:positionH>
                            <wp:positionV relativeFrom="paragraph">
                              <wp:posOffset>25400</wp:posOffset>
                            </wp:positionV>
                            <wp:extent cx="2286000" cy="0"/>
                            <wp:effectExtent l="12700" t="12700" r="12700"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14D6E7" id="Line 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90pt,2pt" to="470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" strokeweight=".26mm">
                            <v:stroke joinstyle="miter" endcap="square"/>
                            <o:lock v:ext="edit" shapetype="f"/>
                            <w10:wrap anchorx="margin"/>
                          </v:line>
                        </w:pict>
                      </mc:Fallback>
                    </mc:AlternateContent>
                  </w:r>
                  <w:r w:rsidRPr="001D7183">
                    <w:rPr>
                      <w:b/>
                    </w:rPr>
                    <w:t xml:space="preserve">   </w:t>
                  </w:r>
                </w:p>
              </w:tc>
            </w:tr>
          </w:tbl>
          <w:p w14:paraId="3C1DA56B" w14:textId="77777777" w:rsidR="00DD7591" w:rsidRPr="001D7183" w:rsidRDefault="00DD7591" w:rsidP="00F15FDB">
            <w:pPr>
              <w:rPr>
                <w:b/>
              </w:rPr>
            </w:pPr>
          </w:p>
          <w:tbl>
            <w:tblPr>
              <w:tblW w:w="10055" w:type="dxa"/>
              <w:tblLayout w:type="fixed"/>
              <w:tblLook w:val="0000" w:firstRow="0" w:lastRow="0" w:firstColumn="0" w:lastColumn="0" w:noHBand="0" w:noVBand="0"/>
            </w:tblPr>
            <w:tblGrid>
              <w:gridCol w:w="10055"/>
            </w:tblGrid>
            <w:tr w:rsidR="006B3BD7" w:rsidRPr="001D7183" w14:paraId="1E1F5EE9"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78277E26" w14:textId="46505A40" w:rsidR="006B3BD7" w:rsidRPr="006B3BD7" w:rsidRDefault="006B3BD7" w:rsidP="006B3BD7">
                  <w:pPr>
                    <w:pStyle w:val="Heading1"/>
                  </w:pPr>
                  <w:r w:rsidRPr="00B171B7">
                    <w:t>15. Equal Opportunities Monitoring Form</w:t>
                  </w:r>
                </w:p>
              </w:tc>
            </w:tr>
            <w:tr w:rsidR="00DF7DE0" w:rsidRPr="001D7183" w14:paraId="7317F621"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91F40DC" w14:textId="77777777" w:rsidR="00DF7DE0" w:rsidRPr="001D7183" w:rsidRDefault="00DF7DE0" w:rsidP="00DF7DE0">
                  <w:pPr>
                    <w:pStyle w:val="Heading1"/>
                    <w:snapToGrid w:val="0"/>
                    <w:rPr>
                      <w:rFonts w:asciiTheme="minorHAnsi" w:hAnsiTheme="minorHAnsi"/>
                    </w:rPr>
                  </w:pPr>
                </w:p>
                <w:p w14:paraId="1A00F91C" w14:textId="77777777" w:rsidR="00DD7591" w:rsidRPr="00192051" w:rsidRDefault="00DD7591" w:rsidP="00DD7591">
                  <w:pPr>
                    <w:pStyle w:val="Heading1"/>
                    <w:numPr>
                      <w:ilvl w:val="0"/>
                      <w:numId w:val="0"/>
                    </w:numPr>
                    <w:jc w:val="left"/>
                    <w:rPr>
                      <w:rFonts w:asciiTheme="minorHAnsi" w:hAnsiTheme="minorHAnsi"/>
                      <w:sz w:val="22"/>
                      <w:szCs w:val="22"/>
                    </w:rPr>
                  </w:pPr>
                  <w:proofErr w:type="spellStart"/>
                  <w:r w:rsidRPr="00192051">
                    <w:rPr>
                      <w:rFonts w:asciiTheme="minorHAnsi" w:hAnsiTheme="minorHAnsi"/>
                      <w:sz w:val="22"/>
                      <w:szCs w:val="22"/>
                    </w:rPr>
                    <w:t>TrueLife</w:t>
                  </w:r>
                  <w:proofErr w:type="spellEnd"/>
                  <w:r w:rsidRPr="00192051">
                    <w:rPr>
                      <w:rFonts w:asciiTheme="minorHAnsi" w:hAnsiTheme="minorHAnsi"/>
                      <w:sz w:val="22"/>
                      <w:szCs w:val="22"/>
                    </w:rPr>
                    <w:t xml:space="preserve"> Healthcare Ltd operates a policy of Equal Opportunities: therefore, we need to be able to check that decisions are not influences by unfair or unlawful discrimination. To help use to do this we would be grateful if you could complete this short questionnaire.</w:t>
                  </w:r>
                  <w:r w:rsidRPr="00192051">
                    <w:rPr>
                      <w:rFonts w:asciiTheme="minorHAnsi" w:hAnsiTheme="minorHAnsi"/>
                      <w:sz w:val="22"/>
                      <w:szCs w:val="22"/>
                    </w:rPr>
                    <w:br/>
                  </w:r>
                </w:p>
                <w:p w14:paraId="7DB442CE" w14:textId="77777777" w:rsidR="00DF7DE0" w:rsidRPr="00192051" w:rsidRDefault="00DD7591" w:rsidP="00DD7591">
                  <w:pPr>
                    <w:pStyle w:val="Heading1"/>
                    <w:numPr>
                      <w:ilvl w:val="0"/>
                      <w:numId w:val="0"/>
                    </w:numPr>
                    <w:jc w:val="left"/>
                    <w:rPr>
                      <w:rFonts w:asciiTheme="minorHAnsi" w:hAnsiTheme="minorHAnsi"/>
                      <w:sz w:val="22"/>
                      <w:szCs w:val="22"/>
                    </w:rPr>
                  </w:pPr>
                  <w:r w:rsidRPr="00192051">
                    <w:rPr>
                      <w:rFonts w:asciiTheme="minorHAnsi" w:hAnsiTheme="minorHAnsi"/>
                      <w:sz w:val="22"/>
                      <w:szCs w:val="22"/>
                    </w:rPr>
                    <w:t>Your answers will be treated with the utmost confidence and will be used only for statistical purposes.</w:t>
                  </w:r>
                </w:p>
                <w:p w14:paraId="037F5931" w14:textId="77777777" w:rsidR="00DD7591" w:rsidRPr="001D7183" w:rsidRDefault="00DD7591" w:rsidP="00DD7591">
                  <w:pPr>
                    <w:rPr>
                      <w:lang w:eastAsia="ar-SA"/>
                    </w:rPr>
                  </w:pPr>
                </w:p>
                <w:p w14:paraId="478D6872" w14:textId="77777777" w:rsidR="00DD7591" w:rsidRPr="001D7183" w:rsidRDefault="00DD7591" w:rsidP="00DD7591">
                  <w:pPr>
                    <w:rPr>
                      <w:b/>
                      <w:bCs/>
                    </w:rPr>
                  </w:pPr>
                  <w:r w:rsidRPr="001D7183">
                    <w:rPr>
                      <w:b/>
                      <w:bCs/>
                    </w:rPr>
                    <w:t>What is your ethnic group?</w:t>
                  </w:r>
                </w:p>
                <w:p w14:paraId="16ECA75F" w14:textId="77777777" w:rsidR="00DD7591" w:rsidRPr="001D7183" w:rsidRDefault="00DD7591" w:rsidP="00DD7591">
                  <w:pPr>
                    <w:rPr>
                      <w:b/>
                      <w:bCs/>
                    </w:rPr>
                  </w:pPr>
                  <w:r w:rsidRPr="001D7183">
                    <w:rPr>
                      <w:b/>
                      <w:bCs/>
                    </w:rPr>
                    <w:t>Choose ONE section from A to E, and then circle the appropriate box to indicate your cultural background.</w:t>
                  </w:r>
                </w:p>
                <w:p w14:paraId="0FDDA5B5" w14:textId="77777777" w:rsidR="00DD7591" w:rsidRPr="001D7183" w:rsidRDefault="00DD7591" w:rsidP="00DD7591">
                  <w:pPr>
                    <w:rPr>
                      <w:b/>
                      <w:bCs/>
                    </w:rPr>
                  </w:pPr>
                </w:p>
                <w:p w14:paraId="13582CE3" w14:textId="0E46ED3C" w:rsidR="00DD7591" w:rsidRPr="001D7183" w:rsidRDefault="00DD7591" w:rsidP="00DD7591">
                  <w:pPr>
                    <w:rPr>
                      <w:bCs/>
                    </w:rPr>
                  </w:pPr>
                  <w:r w:rsidRPr="001D7183">
                    <w:rPr>
                      <w:b/>
                      <w:bCs/>
                      <w:sz w:val="22"/>
                      <w:szCs w:val="22"/>
                    </w:rPr>
                    <w:t>A    White</w:t>
                  </w:r>
                </w:p>
                <w:p w14:paraId="0793F005" w14:textId="6C096127" w:rsidR="00DD7591" w:rsidRPr="001D7183" w:rsidRDefault="00DD7591" w:rsidP="00DD7591">
                  <w:pPr>
                    <w:rPr>
                      <w:bCs/>
                    </w:rPr>
                  </w:pPr>
                  <w:r w:rsidRPr="001D7183">
                    <w:rPr>
                      <w:bCs/>
                    </w:rPr>
                    <w:t>British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AF4C11">
                    <w:rPr>
                      <w:b/>
                      <w:sz w:val="22"/>
                    </w:rPr>
                  </w:r>
                  <w:r w:rsidR="00AF4C11">
                    <w:rPr>
                      <w:b/>
                      <w:sz w:val="22"/>
                    </w:rPr>
                    <w:fldChar w:fldCharType="separate"/>
                  </w:r>
                  <w:r w:rsidR="00446A7A" w:rsidRPr="001D7183">
                    <w:rPr>
                      <w:b/>
                      <w:sz w:val="22"/>
                    </w:rPr>
                    <w:fldChar w:fldCharType="end"/>
                  </w:r>
                  <w:r w:rsidR="00446A7A" w:rsidRPr="001D7183">
                    <w:rPr>
                      <w:b/>
                      <w:sz w:val="22"/>
                    </w:rPr>
                    <w:t xml:space="preserve">  </w:t>
                  </w:r>
                </w:p>
                <w:p w14:paraId="286D110B" w14:textId="57ECB016" w:rsidR="00DD7591" w:rsidRPr="001D7183" w:rsidRDefault="00DD7591" w:rsidP="00DD7591">
                  <w:pPr>
                    <w:rPr>
                      <w:bCs/>
                    </w:rPr>
                  </w:pPr>
                  <w:r w:rsidRPr="001D7183">
                    <w:rPr>
                      <w:bCs/>
                    </w:rPr>
                    <w:t>Irish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AF4C11">
                    <w:rPr>
                      <w:b/>
                      <w:sz w:val="22"/>
                    </w:rPr>
                  </w:r>
                  <w:r w:rsidR="00AF4C11">
                    <w:rPr>
                      <w:b/>
                      <w:sz w:val="22"/>
                    </w:rPr>
                    <w:fldChar w:fldCharType="separate"/>
                  </w:r>
                  <w:r w:rsidR="00446A7A" w:rsidRPr="001D7183">
                    <w:rPr>
                      <w:b/>
                      <w:sz w:val="22"/>
                    </w:rPr>
                    <w:fldChar w:fldCharType="end"/>
                  </w:r>
                  <w:r w:rsidR="00446A7A" w:rsidRPr="001D7183">
                    <w:rPr>
                      <w:b/>
                      <w:sz w:val="22"/>
                    </w:rPr>
                    <w:t xml:space="preserve">  </w:t>
                  </w:r>
                </w:p>
                <w:p w14:paraId="7B338F29" w14:textId="77777777" w:rsidR="00DD7591" w:rsidRPr="001D7183" w:rsidRDefault="00DD7591" w:rsidP="00DD7591">
                  <w:pPr>
                    <w:rPr>
                      <w:bCs/>
                    </w:rPr>
                  </w:pPr>
                  <w:r w:rsidRPr="001D7183">
                    <w:rPr>
                      <w:bCs/>
                    </w:rPr>
                    <w:t>Any other White background, please write in here.</w:t>
                  </w:r>
                </w:p>
                <w:p w14:paraId="040812A2" w14:textId="77777777" w:rsidR="00DD7591" w:rsidRPr="001D7183" w:rsidRDefault="00DD7591" w:rsidP="00DD7591">
                  <w:pPr>
                    <w:rPr>
                      <w:bCs/>
                    </w:rPr>
                  </w:pPr>
                </w:p>
                <w:p w14:paraId="7F927B39" w14:textId="7744BD03" w:rsidR="00DD7591" w:rsidRPr="001D7183" w:rsidRDefault="00DD7591" w:rsidP="00DD7591">
                  <w:pPr>
                    <w:rPr>
                      <w:b/>
                      <w:bCs/>
                    </w:rPr>
                  </w:pPr>
                  <w:r w:rsidRPr="001D7183">
                    <w:rPr>
                      <w:b/>
                      <w:bCs/>
                      <w:sz w:val="22"/>
                      <w:szCs w:val="22"/>
                    </w:rPr>
                    <w:t>B   Mixed</w:t>
                  </w:r>
                </w:p>
                <w:p w14:paraId="36FD40A7" w14:textId="464BD007" w:rsidR="00DD7591" w:rsidRPr="001D7183" w:rsidRDefault="00DD7591" w:rsidP="00DD7591">
                  <w:pPr>
                    <w:rPr>
                      <w:bCs/>
                    </w:rPr>
                  </w:pPr>
                  <w:r w:rsidRPr="001D7183">
                    <w:rPr>
                      <w:bCs/>
                    </w:rPr>
                    <w:t>White and Black Caribbean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AF4C11">
                    <w:rPr>
                      <w:b/>
                      <w:sz w:val="22"/>
                    </w:rPr>
                  </w:r>
                  <w:r w:rsidR="00AF4C11">
                    <w:rPr>
                      <w:b/>
                      <w:sz w:val="22"/>
                    </w:rPr>
                    <w:fldChar w:fldCharType="separate"/>
                  </w:r>
                  <w:r w:rsidR="00446A7A" w:rsidRPr="001D7183">
                    <w:rPr>
                      <w:b/>
                      <w:sz w:val="22"/>
                    </w:rPr>
                    <w:fldChar w:fldCharType="end"/>
                  </w:r>
                  <w:r w:rsidR="00446A7A" w:rsidRPr="001D7183">
                    <w:rPr>
                      <w:b/>
                      <w:sz w:val="22"/>
                    </w:rPr>
                    <w:t xml:space="preserve">  </w:t>
                  </w:r>
                </w:p>
                <w:p w14:paraId="7B56D71D" w14:textId="1EF581FB" w:rsidR="00DD7591" w:rsidRPr="001D7183" w:rsidRDefault="00DD7591" w:rsidP="00DD7591">
                  <w:pPr>
                    <w:rPr>
                      <w:bCs/>
                    </w:rPr>
                  </w:pPr>
                  <w:r w:rsidRPr="001D7183">
                    <w:rPr>
                      <w:bCs/>
                    </w:rPr>
                    <w:t>White and Black African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AF4C11">
                    <w:rPr>
                      <w:b/>
                      <w:sz w:val="22"/>
                    </w:rPr>
                  </w:r>
                  <w:r w:rsidR="00AF4C11">
                    <w:rPr>
                      <w:b/>
                      <w:sz w:val="22"/>
                    </w:rPr>
                    <w:fldChar w:fldCharType="separate"/>
                  </w:r>
                  <w:r w:rsidR="00446A7A" w:rsidRPr="001D7183">
                    <w:rPr>
                      <w:b/>
                      <w:sz w:val="22"/>
                    </w:rPr>
                    <w:fldChar w:fldCharType="end"/>
                  </w:r>
                  <w:r w:rsidR="00446A7A" w:rsidRPr="001D7183">
                    <w:rPr>
                      <w:b/>
                      <w:sz w:val="22"/>
                    </w:rPr>
                    <w:t xml:space="preserve">  </w:t>
                  </w:r>
                </w:p>
                <w:p w14:paraId="4D875F95" w14:textId="3BE3304D" w:rsidR="00DD7591" w:rsidRPr="001D7183" w:rsidRDefault="00DD7591" w:rsidP="00DD7591">
                  <w:pPr>
                    <w:rPr>
                      <w:bCs/>
                    </w:rPr>
                  </w:pPr>
                  <w:r w:rsidRPr="001D7183">
                    <w:rPr>
                      <w:bCs/>
                    </w:rPr>
                    <w:t>White and Asian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AF4C11">
                    <w:rPr>
                      <w:b/>
                      <w:sz w:val="22"/>
                    </w:rPr>
                  </w:r>
                  <w:r w:rsidR="00AF4C11">
                    <w:rPr>
                      <w:b/>
                      <w:sz w:val="22"/>
                    </w:rPr>
                    <w:fldChar w:fldCharType="separate"/>
                  </w:r>
                  <w:r w:rsidR="00446A7A" w:rsidRPr="001D7183">
                    <w:rPr>
                      <w:b/>
                      <w:sz w:val="22"/>
                    </w:rPr>
                    <w:fldChar w:fldCharType="end"/>
                  </w:r>
                  <w:r w:rsidR="00446A7A" w:rsidRPr="001D7183">
                    <w:rPr>
                      <w:b/>
                      <w:sz w:val="22"/>
                    </w:rPr>
                    <w:t xml:space="preserve">  </w:t>
                  </w:r>
                </w:p>
                <w:p w14:paraId="5D6AAE45" w14:textId="77777777" w:rsidR="00DD7591" w:rsidRPr="001D7183" w:rsidRDefault="00DD7591" w:rsidP="00DD7591">
                  <w:pPr>
                    <w:rPr>
                      <w:bCs/>
                    </w:rPr>
                  </w:pPr>
                </w:p>
                <w:p w14:paraId="60AC706B" w14:textId="77777777" w:rsidR="00DD7591" w:rsidRPr="001D7183" w:rsidRDefault="00DD7591" w:rsidP="00DD7591">
                  <w:pPr>
                    <w:rPr>
                      <w:bCs/>
                    </w:rPr>
                  </w:pPr>
                  <w:r w:rsidRPr="001D7183">
                    <w:rPr>
                      <w:bCs/>
                    </w:rPr>
                    <w:lastRenderedPageBreak/>
                    <w:t>Any other Mixed background, please write in here.</w:t>
                  </w:r>
                </w:p>
                <w:p w14:paraId="5261B387" w14:textId="77777777" w:rsidR="00DD7591" w:rsidRPr="001D7183" w:rsidRDefault="00DD7591" w:rsidP="00DD7591">
                  <w:pPr>
                    <w:rPr>
                      <w:bCs/>
                    </w:rPr>
                  </w:pPr>
                </w:p>
                <w:p w14:paraId="09312926" w14:textId="77777777" w:rsidR="00DD7591" w:rsidRPr="001D7183" w:rsidRDefault="00DD7591" w:rsidP="00DD7591">
                  <w:pPr>
                    <w:rPr>
                      <w:bCs/>
                    </w:rPr>
                  </w:pPr>
                </w:p>
                <w:p w14:paraId="454681F7" w14:textId="52ED9941" w:rsidR="00DD7591" w:rsidRPr="001D7183" w:rsidRDefault="00DD7591" w:rsidP="00DD7591">
                  <w:pPr>
                    <w:rPr>
                      <w:b/>
                      <w:bCs/>
                    </w:rPr>
                  </w:pPr>
                  <w:r w:rsidRPr="001D7183">
                    <w:rPr>
                      <w:b/>
                      <w:bCs/>
                      <w:sz w:val="22"/>
                      <w:szCs w:val="22"/>
                    </w:rPr>
                    <w:t>C  Asian or Asian British</w:t>
                  </w:r>
                </w:p>
                <w:p w14:paraId="1618E885" w14:textId="5761C715" w:rsidR="00DD7591" w:rsidRPr="001D7183" w:rsidRDefault="00DD7591" w:rsidP="00DD7591">
                  <w:pPr>
                    <w:rPr>
                      <w:bCs/>
                    </w:rPr>
                  </w:pPr>
                  <w:r w:rsidRPr="001D7183">
                    <w:rPr>
                      <w:bCs/>
                    </w:rPr>
                    <w:t>Indian</w:t>
                  </w:r>
                  <w:r w:rsidR="00B6608D">
                    <w:rPr>
                      <w:bCs/>
                    </w:rPr>
                    <w:t xml:space="preserve"> </w:t>
                  </w:r>
                  <w:r w:rsidR="00B6608D" w:rsidRPr="001D7183">
                    <w:rPr>
                      <w:b/>
                      <w:sz w:val="22"/>
                    </w:rPr>
                    <w:t xml:space="preserve"> </w:t>
                  </w:r>
                  <w:r w:rsidR="00DF420B" w:rsidRPr="001D7183">
                    <w:sym w:font="Symbol" w:char="F0D6"/>
                  </w:r>
                </w:p>
                <w:p w14:paraId="26093CA8" w14:textId="68E83638" w:rsidR="00DD7591" w:rsidRPr="001D7183" w:rsidRDefault="00DD7591" w:rsidP="00DD7591">
                  <w:pPr>
                    <w:rPr>
                      <w:bCs/>
                    </w:rPr>
                  </w:pPr>
                  <w:r w:rsidRPr="001D7183">
                    <w:rPr>
                      <w:bCs/>
                    </w:rPr>
                    <w:t>Pakistani</w:t>
                  </w:r>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AF4C11">
                    <w:rPr>
                      <w:b/>
                      <w:sz w:val="22"/>
                    </w:rPr>
                  </w:r>
                  <w:r w:rsidR="00AF4C11">
                    <w:rPr>
                      <w:b/>
                      <w:sz w:val="22"/>
                    </w:rPr>
                    <w:fldChar w:fldCharType="separate"/>
                  </w:r>
                  <w:r w:rsidR="00B6608D" w:rsidRPr="001D7183">
                    <w:rPr>
                      <w:b/>
                      <w:sz w:val="22"/>
                    </w:rPr>
                    <w:fldChar w:fldCharType="end"/>
                  </w:r>
                  <w:r w:rsidR="00B6608D" w:rsidRPr="001D7183">
                    <w:rPr>
                      <w:b/>
                      <w:sz w:val="22"/>
                    </w:rPr>
                    <w:t xml:space="preserve">  </w:t>
                  </w:r>
                </w:p>
                <w:p w14:paraId="4B68C455" w14:textId="7CD6EE7C" w:rsidR="00DD7591" w:rsidRPr="001D7183" w:rsidRDefault="00DD7591" w:rsidP="00DD7591">
                  <w:pPr>
                    <w:rPr>
                      <w:bCs/>
                    </w:rPr>
                  </w:pPr>
                  <w:proofErr w:type="spellStart"/>
                  <w:r w:rsidRPr="001D7183">
                    <w:rPr>
                      <w:bCs/>
                    </w:rPr>
                    <w:t>Bangladashi</w:t>
                  </w:r>
                  <w:proofErr w:type="spellEnd"/>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AF4C11">
                    <w:rPr>
                      <w:b/>
                      <w:sz w:val="22"/>
                    </w:rPr>
                  </w:r>
                  <w:r w:rsidR="00AF4C11">
                    <w:rPr>
                      <w:b/>
                      <w:sz w:val="22"/>
                    </w:rPr>
                    <w:fldChar w:fldCharType="separate"/>
                  </w:r>
                  <w:r w:rsidR="00B6608D" w:rsidRPr="001D7183">
                    <w:rPr>
                      <w:b/>
                      <w:sz w:val="22"/>
                    </w:rPr>
                    <w:fldChar w:fldCharType="end"/>
                  </w:r>
                  <w:r w:rsidR="00B6608D" w:rsidRPr="001D7183">
                    <w:rPr>
                      <w:b/>
                      <w:sz w:val="22"/>
                    </w:rPr>
                    <w:t xml:space="preserve">  </w:t>
                  </w:r>
                </w:p>
                <w:p w14:paraId="0D40DFC7" w14:textId="77777777" w:rsidR="00DD7591" w:rsidRPr="001D7183" w:rsidRDefault="00DD7591" w:rsidP="00DD7591">
                  <w:pPr>
                    <w:rPr>
                      <w:bCs/>
                    </w:rPr>
                  </w:pPr>
                </w:p>
                <w:p w14:paraId="0CD5822E" w14:textId="00ECD94B" w:rsidR="00DD7591" w:rsidRPr="001D7183" w:rsidRDefault="00DD7591" w:rsidP="00DD7591">
                  <w:pPr>
                    <w:rPr>
                      <w:bCs/>
                    </w:rPr>
                  </w:pPr>
                  <w:r w:rsidRPr="001D7183">
                    <w:rPr>
                      <w:bCs/>
                    </w:rPr>
                    <w:t>Any other Asian background, please write in here.</w:t>
                  </w:r>
                </w:p>
                <w:p w14:paraId="1958B2B1" w14:textId="7ACBFCBA" w:rsidR="00DD7591" w:rsidRPr="001D7183" w:rsidRDefault="00DD7591" w:rsidP="00DD7591">
                  <w:pPr>
                    <w:rPr>
                      <w:bCs/>
                    </w:rPr>
                  </w:pPr>
                </w:p>
                <w:p w14:paraId="00A2481C" w14:textId="064908CB" w:rsidR="00DD7591" w:rsidRPr="001D7183" w:rsidRDefault="00DD7591" w:rsidP="00DD7591">
                  <w:pPr>
                    <w:rPr>
                      <w:b/>
                      <w:bCs/>
                      <w:sz w:val="22"/>
                      <w:szCs w:val="22"/>
                    </w:rPr>
                  </w:pPr>
                  <w:r w:rsidRPr="001D7183">
                    <w:rPr>
                      <w:b/>
                      <w:bCs/>
                      <w:sz w:val="22"/>
                      <w:szCs w:val="22"/>
                    </w:rPr>
                    <w:t>D   Black or Black British</w:t>
                  </w:r>
                </w:p>
                <w:p w14:paraId="7955056A" w14:textId="65A0E55A" w:rsidR="00DD7591" w:rsidRPr="001D7183" w:rsidRDefault="00DD7591" w:rsidP="00DD7591">
                  <w:pPr>
                    <w:rPr>
                      <w:bCs/>
                    </w:rPr>
                  </w:pPr>
                  <w:r w:rsidRPr="001D7183">
                    <w:rPr>
                      <w:bCs/>
                    </w:rPr>
                    <w:t>Caribbean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AF4C11">
                    <w:rPr>
                      <w:b/>
                      <w:sz w:val="22"/>
                    </w:rPr>
                  </w:r>
                  <w:r w:rsidR="00AF4C11">
                    <w:rPr>
                      <w:b/>
                      <w:sz w:val="22"/>
                    </w:rPr>
                    <w:fldChar w:fldCharType="separate"/>
                  </w:r>
                  <w:r w:rsidR="00C7782E" w:rsidRPr="001D7183">
                    <w:rPr>
                      <w:b/>
                      <w:sz w:val="22"/>
                    </w:rPr>
                    <w:fldChar w:fldCharType="end"/>
                  </w:r>
                  <w:r w:rsidR="00C7782E" w:rsidRPr="001D7183">
                    <w:rPr>
                      <w:b/>
                      <w:sz w:val="22"/>
                    </w:rPr>
                    <w:t xml:space="preserve">  </w:t>
                  </w:r>
                </w:p>
                <w:p w14:paraId="7FC13496" w14:textId="7D6CD9EC" w:rsidR="00DD7591" w:rsidRPr="001D7183" w:rsidRDefault="00DD7591" w:rsidP="00DD7591">
                  <w:pPr>
                    <w:rPr>
                      <w:bCs/>
                    </w:rPr>
                  </w:pPr>
                  <w:r w:rsidRPr="001D7183">
                    <w:rPr>
                      <w:bCs/>
                    </w:rPr>
                    <w:t>African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AF4C11">
                    <w:rPr>
                      <w:b/>
                      <w:sz w:val="22"/>
                    </w:rPr>
                  </w:r>
                  <w:r w:rsidR="00AF4C11">
                    <w:rPr>
                      <w:b/>
                      <w:sz w:val="22"/>
                    </w:rPr>
                    <w:fldChar w:fldCharType="separate"/>
                  </w:r>
                  <w:r w:rsidR="00C7782E" w:rsidRPr="001D7183">
                    <w:rPr>
                      <w:b/>
                      <w:sz w:val="22"/>
                    </w:rPr>
                    <w:fldChar w:fldCharType="end"/>
                  </w:r>
                  <w:r w:rsidR="00C7782E" w:rsidRPr="001D7183">
                    <w:rPr>
                      <w:b/>
                      <w:sz w:val="22"/>
                    </w:rPr>
                    <w:t xml:space="preserve">  </w:t>
                  </w:r>
                </w:p>
                <w:p w14:paraId="320B6703" w14:textId="77777777" w:rsidR="00DD7591" w:rsidRPr="001D7183" w:rsidRDefault="00DD7591" w:rsidP="00DD7591">
                  <w:pPr>
                    <w:rPr>
                      <w:bCs/>
                    </w:rPr>
                  </w:pPr>
                  <w:r w:rsidRPr="001D7183">
                    <w:rPr>
                      <w:bCs/>
                    </w:rPr>
                    <w:t>Any other Black background, please write in here.</w:t>
                  </w:r>
                </w:p>
                <w:p w14:paraId="7706FA3C" w14:textId="77777777" w:rsidR="00DD7591" w:rsidRPr="001D7183" w:rsidRDefault="00DD7591" w:rsidP="00DD7591">
                  <w:pPr>
                    <w:rPr>
                      <w:b/>
                      <w:bCs/>
                    </w:rPr>
                  </w:pPr>
                </w:p>
                <w:p w14:paraId="5451FE33" w14:textId="4DDDED4B" w:rsidR="00DD7591" w:rsidRPr="001D7183" w:rsidRDefault="00DD7591" w:rsidP="00DD7591">
                  <w:pPr>
                    <w:rPr>
                      <w:b/>
                      <w:bCs/>
                      <w:sz w:val="22"/>
                      <w:szCs w:val="22"/>
                    </w:rPr>
                  </w:pPr>
                  <w:r w:rsidRPr="001D7183">
                    <w:rPr>
                      <w:b/>
                      <w:bCs/>
                      <w:sz w:val="22"/>
                      <w:szCs w:val="22"/>
                    </w:rPr>
                    <w:t>E   Chinese o</w:t>
                  </w:r>
                  <w:r w:rsidR="00C7782E">
                    <w:rPr>
                      <w:b/>
                      <w:bCs/>
                      <w:sz w:val="22"/>
                      <w:szCs w:val="22"/>
                    </w:rPr>
                    <w:t>r</w:t>
                  </w:r>
                  <w:r w:rsidRPr="001D7183">
                    <w:rPr>
                      <w:b/>
                      <w:bCs/>
                      <w:sz w:val="22"/>
                      <w:szCs w:val="22"/>
                    </w:rPr>
                    <w:t xml:space="preserve"> other ethnic group</w:t>
                  </w:r>
                </w:p>
                <w:p w14:paraId="6891BCCC" w14:textId="310108B0" w:rsidR="00DD7591" w:rsidRPr="001D7183" w:rsidRDefault="00DD7591" w:rsidP="00DD7591">
                  <w:pPr>
                    <w:rPr>
                      <w:bCs/>
                    </w:rPr>
                  </w:pPr>
                  <w:r w:rsidRPr="001D7183">
                    <w:rPr>
                      <w:bCs/>
                    </w:rPr>
                    <w:t>Chinese</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AF4C11">
                    <w:rPr>
                      <w:b/>
                      <w:sz w:val="22"/>
                    </w:rPr>
                  </w:r>
                  <w:r w:rsidR="00AF4C11">
                    <w:rPr>
                      <w:b/>
                      <w:sz w:val="22"/>
                    </w:rPr>
                    <w:fldChar w:fldCharType="separate"/>
                  </w:r>
                  <w:r w:rsidR="00C7782E" w:rsidRPr="001D7183">
                    <w:rPr>
                      <w:b/>
                      <w:sz w:val="22"/>
                    </w:rPr>
                    <w:fldChar w:fldCharType="end"/>
                  </w:r>
                  <w:r w:rsidR="00C7782E" w:rsidRPr="001D7183">
                    <w:rPr>
                      <w:b/>
                      <w:sz w:val="22"/>
                    </w:rPr>
                    <w:t xml:space="preserve">  </w:t>
                  </w:r>
                </w:p>
                <w:p w14:paraId="3A04C8E2" w14:textId="77777777" w:rsidR="00DD7591" w:rsidRPr="001D7183" w:rsidRDefault="00DD7591" w:rsidP="00DD7591">
                  <w:pPr>
                    <w:rPr>
                      <w:bCs/>
                    </w:rPr>
                  </w:pPr>
                </w:p>
                <w:p w14:paraId="649B59B8" w14:textId="4EF5F81C" w:rsidR="00DD7591" w:rsidRPr="001D7183" w:rsidRDefault="00DD7591" w:rsidP="00DD7591">
                  <w:pPr>
                    <w:rPr>
                      <w:bCs/>
                    </w:rPr>
                  </w:pPr>
                  <w:r w:rsidRPr="001D7183">
                    <w:rPr>
                      <w:bCs/>
                    </w:rPr>
                    <w:t>Any other, please write here.</w:t>
                  </w:r>
                </w:p>
                <w:p w14:paraId="4D3C3ACA" w14:textId="1AA83173" w:rsidR="00D97E5F" w:rsidRPr="001D7183" w:rsidRDefault="00D97E5F" w:rsidP="00DD7591">
                  <w:pPr>
                    <w:rPr>
                      <w:b/>
                      <w:bCs/>
                    </w:rPr>
                  </w:pPr>
                </w:p>
                <w:p w14:paraId="417DC8FE" w14:textId="77777777" w:rsidR="00D97E5F" w:rsidRPr="001D7183" w:rsidRDefault="00D97E5F" w:rsidP="00DD7591">
                  <w:pPr>
                    <w:rPr>
                      <w:b/>
                      <w:bCs/>
                    </w:rPr>
                  </w:pPr>
                </w:p>
                <w:p w14:paraId="36CDDCF5" w14:textId="3E3C9EC3" w:rsidR="00DD7591" w:rsidRPr="001D7183" w:rsidRDefault="00DD7591" w:rsidP="00DD7591">
                  <w:pPr>
                    <w:rPr>
                      <w:b/>
                      <w:bCs/>
                    </w:rPr>
                  </w:pPr>
                  <w:r w:rsidRPr="001D7183">
                    <w:rPr>
                      <w:b/>
                      <w:bCs/>
                    </w:rPr>
                    <w:t>SEX</w:t>
                  </w:r>
                  <w:r w:rsidR="007F3121">
                    <w:rPr>
                      <w:b/>
                      <w:bCs/>
                    </w:rPr>
                    <w:t>:</w:t>
                  </w:r>
                  <w:r w:rsidRPr="001D7183">
                    <w:rPr>
                      <w:b/>
                      <w:bCs/>
                    </w:rPr>
                    <w:t xml:space="preserve">                              Female     </w:t>
                  </w:r>
                  <w:r w:rsidR="00E5411A" w:rsidRPr="001D7183">
                    <w:rPr>
                      <w:b/>
                      <w:sz w:val="22"/>
                    </w:rPr>
                    <w:t xml:space="preserve"> </w:t>
                  </w:r>
                  <w:r w:rsidR="00A1600F" w:rsidRPr="001D7183">
                    <w:sym w:font="Symbol" w:char="F0D6"/>
                  </w:r>
                  <w:r w:rsidR="00A1600F" w:rsidRPr="001D7183">
                    <w:t xml:space="preserve"> </w:t>
                  </w:r>
                  <w:r w:rsidRPr="001D7183">
                    <w:rPr>
                      <w:b/>
                      <w:bCs/>
                    </w:rPr>
                    <w:t xml:space="preserve">         </w:t>
                  </w:r>
                  <w:r w:rsidR="00F9696E">
                    <w:rPr>
                      <w:b/>
                      <w:bCs/>
                      <w:sz w:val="32"/>
                      <w:szCs w:val="32"/>
                    </w:rPr>
                    <w:t xml:space="preserve">  </w:t>
                  </w:r>
                  <w:r w:rsidRPr="001D7183">
                    <w:rPr>
                      <w:b/>
                      <w:bCs/>
                    </w:rPr>
                    <w:t xml:space="preserve">                                      Male    </w:t>
                  </w:r>
                  <w:r w:rsidR="00E5411A" w:rsidRPr="001D7183">
                    <w:rPr>
                      <w:b/>
                      <w:sz w:val="22"/>
                    </w:rPr>
                    <w:t xml:space="preserve"> </w:t>
                  </w:r>
                  <w:r w:rsidR="00E5411A" w:rsidRPr="001D7183">
                    <w:rPr>
                      <w:b/>
                      <w:sz w:val="22"/>
                    </w:rPr>
                    <w:fldChar w:fldCharType="begin">
                      <w:ffData>
                        <w:name w:val="Check16"/>
                        <w:enabled/>
                        <w:calcOnExit w:val="0"/>
                        <w:checkBox>
                          <w:sizeAuto/>
                          <w:default w:val="0"/>
                        </w:checkBox>
                      </w:ffData>
                    </w:fldChar>
                  </w:r>
                  <w:r w:rsidR="00E5411A" w:rsidRPr="001D7183">
                    <w:rPr>
                      <w:b/>
                      <w:sz w:val="22"/>
                    </w:rPr>
                    <w:instrText xml:space="preserve"> FORMCHECKBOX </w:instrText>
                  </w:r>
                  <w:r w:rsidR="00AF4C11">
                    <w:rPr>
                      <w:b/>
                      <w:sz w:val="22"/>
                    </w:rPr>
                  </w:r>
                  <w:r w:rsidR="00AF4C11">
                    <w:rPr>
                      <w:b/>
                      <w:sz w:val="22"/>
                    </w:rPr>
                    <w:fldChar w:fldCharType="separate"/>
                  </w:r>
                  <w:r w:rsidR="00E5411A" w:rsidRPr="001D7183">
                    <w:rPr>
                      <w:b/>
                      <w:sz w:val="22"/>
                    </w:rPr>
                    <w:fldChar w:fldCharType="end"/>
                  </w:r>
                  <w:r w:rsidR="00E5411A" w:rsidRPr="001D7183">
                    <w:rPr>
                      <w:b/>
                      <w:sz w:val="22"/>
                    </w:rPr>
                    <w:t xml:space="preserve">  </w:t>
                  </w:r>
                </w:p>
                <w:p w14:paraId="12A2792D" w14:textId="77777777" w:rsidR="00DD7591" w:rsidRPr="001D7183" w:rsidRDefault="00DD7591" w:rsidP="00DD7591">
                  <w:pPr>
                    <w:rPr>
                      <w:b/>
                      <w:bCs/>
                    </w:rPr>
                  </w:pPr>
                </w:p>
                <w:p w14:paraId="7E0F6279" w14:textId="77777777" w:rsidR="00DD7591" w:rsidRPr="001D7183" w:rsidRDefault="00DD7591" w:rsidP="00DD7591">
                  <w:pPr>
                    <w:rPr>
                      <w:b/>
                      <w:bCs/>
                    </w:rPr>
                  </w:pPr>
                  <w:r w:rsidRPr="001D7183">
                    <w:rPr>
                      <w:b/>
                      <w:bCs/>
                    </w:rPr>
                    <w:t>DISABILIBY</w:t>
                  </w:r>
                </w:p>
                <w:p w14:paraId="2F41C5D4" w14:textId="61B1C65D" w:rsidR="00DD7591" w:rsidRDefault="00DD7591" w:rsidP="00DD7591">
                  <w:pPr>
                    <w:rPr>
                      <w:b/>
                      <w:bCs/>
                    </w:rPr>
                  </w:pPr>
                  <w:r w:rsidRPr="001D7183">
                    <w:rPr>
                      <w:b/>
                      <w:bCs/>
                    </w:rPr>
                    <w:t xml:space="preserve">Applicants with disabilities will be invited for interview if the essential job criteria are met. Do you consider yourself to be a person with a disability as described by the disability discrimination act 1995? </w:t>
                  </w:r>
                  <w:proofErr w:type="spellStart"/>
                  <w:r w:rsidRPr="001D7183">
                    <w:rPr>
                      <w:b/>
                      <w:bCs/>
                    </w:rPr>
                    <w:t>i.e</w:t>
                  </w:r>
                  <w:proofErr w:type="spellEnd"/>
                  <w:r w:rsidRPr="001D7183">
                    <w:rPr>
                      <w:b/>
                      <w:bCs/>
                    </w:rPr>
                    <w:t xml:space="preserve"> do you consider yourself to be someone who has a physical or mental impairment which has a substantial and long</w:t>
                  </w:r>
                  <w:r w:rsidR="00D60F23">
                    <w:rPr>
                      <w:b/>
                      <w:bCs/>
                    </w:rPr>
                    <w:t xml:space="preserve"> </w:t>
                  </w:r>
                  <w:r w:rsidRPr="001D7183">
                    <w:rPr>
                      <w:b/>
                      <w:bCs/>
                    </w:rPr>
                    <w:t>term adverse effect on your ability to carry out normal day to day activities</w:t>
                  </w:r>
                </w:p>
                <w:p w14:paraId="7C13CB2D" w14:textId="1E66850C" w:rsidR="00062269" w:rsidRDefault="00062269" w:rsidP="00DD7591">
                  <w:pPr>
                    <w:rPr>
                      <w:b/>
                      <w:bCs/>
                    </w:rPr>
                  </w:pPr>
                </w:p>
                <w:p w14:paraId="5E0ACF09" w14:textId="77777777" w:rsidR="00062269" w:rsidRPr="001D7183" w:rsidRDefault="00062269" w:rsidP="00DD7591">
                  <w:pPr>
                    <w:rPr>
                      <w:b/>
                      <w:bCs/>
                    </w:rPr>
                  </w:pPr>
                </w:p>
                <w:p w14:paraId="7F4E1F69" w14:textId="500E250C" w:rsidR="00DD7591" w:rsidRPr="001D7183" w:rsidRDefault="00DD7591" w:rsidP="00DD7591">
                  <w:pPr>
                    <w:rPr>
                      <w:bCs/>
                    </w:rPr>
                  </w:pPr>
                  <w:r w:rsidRPr="001D7183">
                    <w:rPr>
                      <w:b/>
                      <w:bCs/>
                    </w:rPr>
                    <w:t xml:space="preserve">                                                       Yes   </w:t>
                  </w:r>
                  <w:r w:rsidR="00F9696E">
                    <w:rPr>
                      <w:b/>
                      <w:bCs/>
                      <w:sz w:val="32"/>
                      <w:szCs w:val="32"/>
                    </w:rPr>
                    <w:t xml:space="preserve">  </w:t>
                  </w:r>
                  <w:r w:rsidRPr="001D7183">
                    <w:rPr>
                      <w:b/>
                      <w:bCs/>
                      <w:sz w:val="32"/>
                      <w:szCs w:val="32"/>
                    </w:rPr>
                    <w:t xml:space="preserve"> </w:t>
                  </w:r>
                  <w:r w:rsidRPr="001D7183">
                    <w:rPr>
                      <w:b/>
                      <w:bCs/>
                    </w:rPr>
                    <w:t xml:space="preserve"> </w:t>
                  </w:r>
                  <w:r w:rsidR="00264BC6" w:rsidRPr="001D7183">
                    <w:rPr>
                      <w:b/>
                      <w:sz w:val="22"/>
                    </w:rPr>
                    <w:t xml:space="preserve"> </w:t>
                  </w:r>
                  <w:r w:rsidR="00264BC6" w:rsidRPr="001D7183">
                    <w:rPr>
                      <w:b/>
                      <w:sz w:val="22"/>
                    </w:rPr>
                    <w:fldChar w:fldCharType="begin">
                      <w:ffData>
                        <w:name w:val="Check16"/>
                        <w:enabled/>
                        <w:calcOnExit w:val="0"/>
                        <w:checkBox>
                          <w:sizeAuto/>
                          <w:default w:val="0"/>
                        </w:checkBox>
                      </w:ffData>
                    </w:fldChar>
                  </w:r>
                  <w:r w:rsidR="00264BC6" w:rsidRPr="001D7183">
                    <w:rPr>
                      <w:b/>
                      <w:sz w:val="22"/>
                    </w:rPr>
                    <w:instrText xml:space="preserve"> FORMCHECKBOX </w:instrText>
                  </w:r>
                  <w:r w:rsidR="00AF4C11">
                    <w:rPr>
                      <w:b/>
                      <w:sz w:val="22"/>
                    </w:rPr>
                  </w:r>
                  <w:r w:rsidR="00AF4C11">
                    <w:rPr>
                      <w:b/>
                      <w:sz w:val="22"/>
                    </w:rPr>
                    <w:fldChar w:fldCharType="separate"/>
                  </w:r>
                  <w:r w:rsidR="00264BC6" w:rsidRPr="001D7183">
                    <w:rPr>
                      <w:b/>
                      <w:sz w:val="22"/>
                    </w:rPr>
                    <w:fldChar w:fldCharType="end"/>
                  </w:r>
                  <w:r w:rsidR="00264BC6" w:rsidRPr="001D7183">
                    <w:rPr>
                      <w:b/>
                      <w:sz w:val="22"/>
                    </w:rPr>
                    <w:t xml:space="preserve">  </w:t>
                  </w:r>
                  <w:r w:rsidRPr="001D7183">
                    <w:rPr>
                      <w:b/>
                      <w:bCs/>
                    </w:rPr>
                    <w:t xml:space="preserve">                                      No   </w:t>
                  </w:r>
                  <w:r w:rsidR="00F9696E">
                    <w:rPr>
                      <w:b/>
                      <w:bCs/>
                      <w:sz w:val="32"/>
                      <w:szCs w:val="32"/>
                    </w:rPr>
                    <w:t xml:space="preserve">  </w:t>
                  </w:r>
                  <w:r w:rsidR="00B416F4" w:rsidRPr="001D7183">
                    <w:sym w:font="Symbol" w:char="F0D6"/>
                  </w:r>
                </w:p>
              </w:tc>
            </w:tr>
          </w:tbl>
          <w:p w14:paraId="2A4A0C79" w14:textId="75CD4CB4" w:rsidR="009032DB" w:rsidRPr="001D7183" w:rsidRDefault="009032DB" w:rsidP="00F15FDB">
            <w:pPr>
              <w:rPr>
                <w:b/>
              </w:rPr>
            </w:pPr>
          </w:p>
          <w:p w14:paraId="600491EB" w14:textId="1194854E" w:rsidR="009032DB" w:rsidRPr="001D7183" w:rsidRDefault="009032DB" w:rsidP="00F15FDB">
            <w:pPr>
              <w:rPr>
                <w:b/>
              </w:rPr>
            </w:pPr>
          </w:p>
          <w:p w14:paraId="09CAAA53" w14:textId="3EF4F357" w:rsidR="00D97E5F" w:rsidRPr="001D7183" w:rsidRDefault="00D97E5F" w:rsidP="00F15FDB">
            <w:pPr>
              <w:rPr>
                <w:b/>
              </w:rPr>
            </w:pPr>
          </w:p>
          <w:p w14:paraId="56282B7E" w14:textId="5E196746" w:rsidR="00D97E5F" w:rsidRPr="001D7183" w:rsidRDefault="00D97E5F" w:rsidP="00F15FDB">
            <w:pPr>
              <w:rPr>
                <w:b/>
              </w:rPr>
            </w:pPr>
          </w:p>
          <w:p w14:paraId="58984F8A" w14:textId="66304BAE" w:rsidR="00D97E5F" w:rsidRPr="001D7183" w:rsidRDefault="00D97E5F" w:rsidP="00F15FDB">
            <w:pPr>
              <w:rPr>
                <w:b/>
              </w:rPr>
            </w:pPr>
            <w:bookmarkStart w:id="0" w:name="_GoBack"/>
            <w:bookmarkEnd w:id="0"/>
          </w:p>
          <w:p w14:paraId="65D4374A" w14:textId="1959ED00" w:rsidR="00D97E5F" w:rsidRPr="001D7183" w:rsidRDefault="00D97E5F" w:rsidP="00F15FDB">
            <w:pPr>
              <w:rPr>
                <w:b/>
              </w:rPr>
            </w:pPr>
          </w:p>
          <w:p w14:paraId="29E5C7AF" w14:textId="61F6639C" w:rsidR="00D97E5F" w:rsidRDefault="00D97E5F" w:rsidP="00F15FDB">
            <w:pPr>
              <w:rPr>
                <w:b/>
              </w:rPr>
            </w:pPr>
          </w:p>
          <w:p w14:paraId="72A23B41" w14:textId="77777777" w:rsidR="00406C18" w:rsidRPr="001D7183" w:rsidRDefault="00406C18" w:rsidP="00F15FDB">
            <w:pPr>
              <w:rPr>
                <w:b/>
              </w:rPr>
            </w:pPr>
          </w:p>
          <w:p w14:paraId="7CC63CE1" w14:textId="13A8F799" w:rsidR="00187D8B" w:rsidRPr="001D7183" w:rsidRDefault="00187D8B" w:rsidP="00F15FDB">
            <w:pPr>
              <w:autoSpaceDE w:val="0"/>
              <w:autoSpaceDN w:val="0"/>
              <w:adjustRightInd w:val="0"/>
              <w:rPr>
                <w:b/>
                <w:sz w:val="20"/>
                <w:szCs w:val="20"/>
              </w:rPr>
            </w:pPr>
          </w:p>
        </w:tc>
      </w:tr>
    </w:tbl>
    <w:p w14:paraId="688D5A2F" w14:textId="77777777" w:rsidR="00F33FF1" w:rsidRPr="001D7183" w:rsidRDefault="00F33FF1" w:rsidP="00F15FDB">
      <w:pPr>
        <w:rPr>
          <w:b/>
        </w:rPr>
      </w:pPr>
    </w:p>
    <w:sectPr w:rsidR="00F33FF1" w:rsidRPr="001D7183" w:rsidSect="00494816">
      <w:headerReference w:type="even" r:id="rId10"/>
      <w:headerReference w:type="default" r:id="rId11"/>
      <w:footerReference w:type="even" r:id="rId12"/>
      <w:footerReference w:type="default" r:id="rId13"/>
      <w:headerReference w:type="first" r:id="rId14"/>
      <w:footerReference w:type="first" r:id="rId15"/>
      <w:pgSz w:w="11900" w:h="16840" w:code="9"/>
      <w:pgMar w:top="720" w:right="1134" w:bottom="816"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25AC6" w14:textId="77777777" w:rsidR="009E015D" w:rsidRDefault="009E015D" w:rsidP="00BD2352">
      <w:r>
        <w:separator/>
      </w:r>
    </w:p>
  </w:endnote>
  <w:endnote w:type="continuationSeparator" w:id="0">
    <w:p w14:paraId="295B6900" w14:textId="77777777" w:rsidR="009E015D" w:rsidRDefault="009E015D" w:rsidP="00BD2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7518663"/>
      <w:docPartObj>
        <w:docPartGallery w:val="Page Numbers (Bottom of Page)"/>
        <w:docPartUnique/>
      </w:docPartObj>
    </w:sdtPr>
    <w:sdtEndPr>
      <w:rPr>
        <w:rStyle w:val="PageNumber"/>
      </w:rPr>
    </w:sdtEndPr>
    <w:sdtContent>
      <w:p w14:paraId="5C915C9B" w14:textId="74B494A1" w:rsidR="009E015D" w:rsidRDefault="009E015D" w:rsidP="009E01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931E" w14:textId="77777777" w:rsidR="009E015D" w:rsidRDefault="009E015D" w:rsidP="00BF52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2196834"/>
      <w:docPartObj>
        <w:docPartGallery w:val="Page Numbers (Bottom of Page)"/>
        <w:docPartUnique/>
      </w:docPartObj>
    </w:sdtPr>
    <w:sdtEndPr>
      <w:rPr>
        <w:rStyle w:val="PageNumber"/>
      </w:rPr>
    </w:sdtEndPr>
    <w:sdtContent>
      <w:p w14:paraId="5FDA6E7C" w14:textId="4A9CDD57" w:rsidR="009E015D" w:rsidRDefault="009E015D" w:rsidP="009E01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F216AD2" w14:textId="77777777" w:rsidR="009E015D" w:rsidRDefault="009E015D" w:rsidP="00BF5284">
    <w:pPr>
      <w:ind w:right="360"/>
      <w:jc w:val="center"/>
      <w:rPr>
        <w:rFonts w:cs="Calibri"/>
        <w:sz w:val="18"/>
        <w:szCs w:val="18"/>
      </w:rPr>
    </w:pPr>
    <w:proofErr w:type="spellStart"/>
    <w:r>
      <w:rPr>
        <w:rFonts w:cs="Calibri"/>
        <w:sz w:val="18"/>
        <w:szCs w:val="18"/>
      </w:rPr>
      <w:t>TrueLife</w:t>
    </w:r>
    <w:proofErr w:type="spellEnd"/>
    <w:r>
      <w:rPr>
        <w:rFonts w:cs="Calibri"/>
        <w:sz w:val="18"/>
        <w:szCs w:val="18"/>
      </w:rPr>
      <w:t xml:space="preserve"> Healthcare Ltd, 3, Black Lion Court, Mill Road, Gillingham, Kent, ME7 1HL</w:t>
    </w:r>
  </w:p>
  <w:p w14:paraId="677146D2" w14:textId="2D0B0F9E" w:rsidR="009E015D" w:rsidRDefault="009E015D" w:rsidP="00BD2352">
    <w:pPr>
      <w:jc w:val="center"/>
    </w:pPr>
    <w:r>
      <w:rPr>
        <w:rFonts w:cs="Calibri"/>
        <w:sz w:val="18"/>
        <w:szCs w:val="18"/>
      </w:rPr>
      <w:t xml:space="preserve">Ph: 07427 678641 / </w:t>
    </w:r>
    <w:r w:rsidRPr="00BF7A14">
      <w:rPr>
        <w:rFonts w:cs="Calibri"/>
        <w:sz w:val="18"/>
        <w:szCs w:val="18"/>
      </w:rPr>
      <w:t>07921 459107</w:t>
    </w:r>
    <w:r>
      <w:rPr>
        <w:rFonts w:cs="Calibri"/>
        <w:sz w:val="18"/>
        <w:szCs w:val="18"/>
      </w:rPr>
      <w:t>/ 0</w:t>
    </w:r>
    <w:r w:rsidRPr="00BF7A14">
      <w:rPr>
        <w:rFonts w:cs="Calibri"/>
        <w:sz w:val="18"/>
        <w:szCs w:val="18"/>
      </w:rPr>
      <w:t>7428 684447</w:t>
    </w:r>
    <w:r>
      <w:rPr>
        <w:rFonts w:cs="Calibri"/>
        <w:sz w:val="18"/>
        <w:szCs w:val="18"/>
      </w:rPr>
      <w:br/>
      <w:t xml:space="preserve">Reg. No: </w:t>
    </w:r>
    <w:r w:rsidRPr="00CD20A6">
      <w:rPr>
        <w:rFonts w:cs="Calibri"/>
        <w:sz w:val="18"/>
        <w:szCs w:val="18"/>
      </w:rPr>
      <w:t>12356445</w:t>
    </w:r>
    <w:r>
      <w:rPr>
        <w:rFonts w:cs="Calibri"/>
        <w:sz w:val="18"/>
        <w:szCs w:val="18"/>
      </w:rPr>
      <w:t xml:space="preserve">, e-mail: </w:t>
    </w:r>
    <w:r w:rsidRPr="00BD2352">
      <w:rPr>
        <w:rFonts w:cs="Calibri"/>
        <w:sz w:val="18"/>
        <w:szCs w:val="18"/>
      </w:rPr>
      <w:t>info@</w:t>
    </w:r>
    <w:r>
      <w:rPr>
        <w:rFonts w:cs="Calibri"/>
        <w:sz w:val="18"/>
        <w:szCs w:val="18"/>
      </w:rPr>
      <w:t>truelifehealthcare.co.uk</w:t>
    </w:r>
    <w:r>
      <w:rPr>
        <w:rFonts w:cs="Calibri"/>
        <w:color w:val="0000FF"/>
        <w:sz w:val="18"/>
        <w:szCs w:val="18"/>
        <w:u w:val="single"/>
      </w:rPr>
      <w:br/>
      <w:t>www.truelifehealthcare.co.uk</w:t>
    </w:r>
  </w:p>
  <w:p w14:paraId="160F9727" w14:textId="77777777" w:rsidR="009E015D" w:rsidRDefault="009E01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EAAAB" w14:textId="77777777" w:rsidR="009E015D" w:rsidRDefault="009E0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DABCC" w14:textId="77777777" w:rsidR="009E015D" w:rsidRDefault="009E015D" w:rsidP="00BD2352">
      <w:r>
        <w:separator/>
      </w:r>
    </w:p>
  </w:footnote>
  <w:footnote w:type="continuationSeparator" w:id="0">
    <w:p w14:paraId="1B57BF03" w14:textId="77777777" w:rsidR="009E015D" w:rsidRDefault="009E015D" w:rsidP="00BD2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84311" w14:textId="77777777" w:rsidR="009E015D" w:rsidRDefault="009E01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791B1" w14:textId="4B3DC336" w:rsidR="009E015D" w:rsidRDefault="009E015D" w:rsidP="0074219B">
    <w:pPr>
      <w:pStyle w:val="Header"/>
      <w:pBdr>
        <w:bottom w:val="single" w:sz="4" w:space="1" w:color="auto"/>
      </w:pBdr>
      <w:tabs>
        <w:tab w:val="clear" w:pos="4680"/>
        <w:tab w:val="clear" w:pos="9360"/>
        <w:tab w:val="left" w:pos="3507"/>
      </w:tabs>
    </w:pPr>
    <w:r>
      <w:t xml:space="preserve">   </w:t>
    </w:r>
    <w:r>
      <w:rPr>
        <w:noProof/>
        <w:lang w:val="en-US"/>
      </w:rPr>
      <w:drawing>
        <wp:inline distT="0" distB="0" distL="0" distR="0" wp14:anchorId="5D177ACE" wp14:editId="68CF1F21">
          <wp:extent cx="2537012" cy="1076308"/>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Logo.png"/>
                  <pic:cNvPicPr/>
                </pic:nvPicPr>
                <pic:blipFill>
                  <a:blip r:embed="rId1">
                    <a:extLst>
                      <a:ext uri="{28A0092B-C50C-407E-A947-70E740481C1C}">
                        <a14:useLocalDpi xmlns:a14="http://schemas.microsoft.com/office/drawing/2010/main" val="0"/>
                      </a:ext>
                    </a:extLst>
                  </a:blip>
                  <a:stretch>
                    <a:fillRect/>
                  </a:stretch>
                </pic:blipFill>
                <pic:spPr>
                  <a:xfrm>
                    <a:off x="0" y="0"/>
                    <a:ext cx="2585137" cy="1096725"/>
                  </a:xfrm>
                  <a:prstGeom prst="rect">
                    <a:avLst/>
                  </a:prstGeom>
                </pic:spPr>
              </pic:pic>
            </a:graphicData>
          </a:graphic>
        </wp:inline>
      </w:drawing>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36B34" w14:textId="77777777" w:rsidR="009E015D" w:rsidRDefault="009E01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lowerLetter"/>
      <w:lvlText w:val="%1)"/>
      <w:lvlJc w:val="left"/>
      <w:pPr>
        <w:tabs>
          <w:tab w:val="num" w:pos="720"/>
        </w:tabs>
        <w:ind w:left="720" w:hanging="360"/>
      </w:pPr>
      <w:rPr>
        <w:rFonts w:hint="default"/>
      </w:rPr>
    </w:lvl>
  </w:abstractNum>
  <w:abstractNum w:abstractNumId="2"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cs="Times New Roman" w:hint="default"/>
      </w:rPr>
    </w:lvl>
  </w:abstractNum>
  <w:abstractNum w:abstractNumId="3"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Symbol" w:hAnsi="Symbol" w:cs="Symbol" w:hint="default"/>
        <w:color w:val="auto"/>
      </w:rPr>
    </w:lvl>
  </w:abstractNum>
  <w:abstractNum w:abstractNumId="4" w15:restartNumberingAfterBreak="0">
    <w:nsid w:val="3B723AE0"/>
    <w:multiLevelType w:val="hybridMultilevel"/>
    <w:tmpl w:val="2F82E268"/>
    <w:lvl w:ilvl="0" w:tplc="22DA562C">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541E"/>
    <w:rsid w:val="00004F0E"/>
    <w:rsid w:val="00017916"/>
    <w:rsid w:val="00020E79"/>
    <w:rsid w:val="0002461B"/>
    <w:rsid w:val="00026BB9"/>
    <w:rsid w:val="00043241"/>
    <w:rsid w:val="000537EC"/>
    <w:rsid w:val="00062269"/>
    <w:rsid w:val="00062BB4"/>
    <w:rsid w:val="00064045"/>
    <w:rsid w:val="00070CA4"/>
    <w:rsid w:val="00072099"/>
    <w:rsid w:val="000729A6"/>
    <w:rsid w:val="00072D13"/>
    <w:rsid w:val="000A57B4"/>
    <w:rsid w:val="000B27F8"/>
    <w:rsid w:val="000C38D5"/>
    <w:rsid w:val="000D7D87"/>
    <w:rsid w:val="000E73E0"/>
    <w:rsid w:val="00112667"/>
    <w:rsid w:val="001341C7"/>
    <w:rsid w:val="00147D49"/>
    <w:rsid w:val="0015779C"/>
    <w:rsid w:val="00187D8B"/>
    <w:rsid w:val="00192051"/>
    <w:rsid w:val="001936FF"/>
    <w:rsid w:val="001B0CDB"/>
    <w:rsid w:val="001C402C"/>
    <w:rsid w:val="001D3541"/>
    <w:rsid w:val="001D4580"/>
    <w:rsid w:val="001D7183"/>
    <w:rsid w:val="001E2DAD"/>
    <w:rsid w:val="001F39C2"/>
    <w:rsid w:val="00203ED1"/>
    <w:rsid w:val="00204578"/>
    <w:rsid w:val="002143C3"/>
    <w:rsid w:val="002165E5"/>
    <w:rsid w:val="002173CD"/>
    <w:rsid w:val="00227870"/>
    <w:rsid w:val="00260988"/>
    <w:rsid w:val="00264BC6"/>
    <w:rsid w:val="0026752A"/>
    <w:rsid w:val="002764A1"/>
    <w:rsid w:val="0028259C"/>
    <w:rsid w:val="00286997"/>
    <w:rsid w:val="00286DCA"/>
    <w:rsid w:val="002910D9"/>
    <w:rsid w:val="002A5C11"/>
    <w:rsid w:val="002C3BE2"/>
    <w:rsid w:val="002D6383"/>
    <w:rsid w:val="002D7659"/>
    <w:rsid w:val="002E1D74"/>
    <w:rsid w:val="002E371E"/>
    <w:rsid w:val="002E7C32"/>
    <w:rsid w:val="003022B9"/>
    <w:rsid w:val="00302D68"/>
    <w:rsid w:val="0030541E"/>
    <w:rsid w:val="00306B63"/>
    <w:rsid w:val="00317BC0"/>
    <w:rsid w:val="003269E7"/>
    <w:rsid w:val="003273B9"/>
    <w:rsid w:val="00334576"/>
    <w:rsid w:val="003351F7"/>
    <w:rsid w:val="00343FAE"/>
    <w:rsid w:val="00344E36"/>
    <w:rsid w:val="003467ED"/>
    <w:rsid w:val="003532F3"/>
    <w:rsid w:val="00357658"/>
    <w:rsid w:val="00361531"/>
    <w:rsid w:val="003621BB"/>
    <w:rsid w:val="00382E5A"/>
    <w:rsid w:val="00384374"/>
    <w:rsid w:val="00390406"/>
    <w:rsid w:val="0039451F"/>
    <w:rsid w:val="00397525"/>
    <w:rsid w:val="003A5422"/>
    <w:rsid w:val="003A61E5"/>
    <w:rsid w:val="003A73A1"/>
    <w:rsid w:val="003B1AD9"/>
    <w:rsid w:val="003C126A"/>
    <w:rsid w:val="003C36E0"/>
    <w:rsid w:val="003C7ADD"/>
    <w:rsid w:val="003D03EA"/>
    <w:rsid w:val="003E6F67"/>
    <w:rsid w:val="003F0EBC"/>
    <w:rsid w:val="003F44D0"/>
    <w:rsid w:val="00406C18"/>
    <w:rsid w:val="00415894"/>
    <w:rsid w:val="00425A80"/>
    <w:rsid w:val="0043468A"/>
    <w:rsid w:val="00446A7A"/>
    <w:rsid w:val="00461AEC"/>
    <w:rsid w:val="004644D2"/>
    <w:rsid w:val="00465B27"/>
    <w:rsid w:val="004711E2"/>
    <w:rsid w:val="00494816"/>
    <w:rsid w:val="004A5861"/>
    <w:rsid w:val="004B06C0"/>
    <w:rsid w:val="004B69F1"/>
    <w:rsid w:val="004D1C5C"/>
    <w:rsid w:val="004D7497"/>
    <w:rsid w:val="004E6173"/>
    <w:rsid w:val="004E6E9A"/>
    <w:rsid w:val="004F05B5"/>
    <w:rsid w:val="00502DFB"/>
    <w:rsid w:val="00520294"/>
    <w:rsid w:val="005215AF"/>
    <w:rsid w:val="0052420B"/>
    <w:rsid w:val="0052719A"/>
    <w:rsid w:val="00531431"/>
    <w:rsid w:val="005500D3"/>
    <w:rsid w:val="00557572"/>
    <w:rsid w:val="00573083"/>
    <w:rsid w:val="00584821"/>
    <w:rsid w:val="00585CF1"/>
    <w:rsid w:val="00594571"/>
    <w:rsid w:val="005A016F"/>
    <w:rsid w:val="005A285F"/>
    <w:rsid w:val="005A6236"/>
    <w:rsid w:val="005B00A7"/>
    <w:rsid w:val="005B4EB3"/>
    <w:rsid w:val="005B6C07"/>
    <w:rsid w:val="005C2051"/>
    <w:rsid w:val="005E0320"/>
    <w:rsid w:val="005E084C"/>
    <w:rsid w:val="005E2888"/>
    <w:rsid w:val="005F60E0"/>
    <w:rsid w:val="0060517D"/>
    <w:rsid w:val="0061593B"/>
    <w:rsid w:val="00617A7C"/>
    <w:rsid w:val="006200D3"/>
    <w:rsid w:val="00636488"/>
    <w:rsid w:val="00641A83"/>
    <w:rsid w:val="00654071"/>
    <w:rsid w:val="00666634"/>
    <w:rsid w:val="00676132"/>
    <w:rsid w:val="00686977"/>
    <w:rsid w:val="00686C66"/>
    <w:rsid w:val="006B3BD7"/>
    <w:rsid w:val="006C5076"/>
    <w:rsid w:val="006C50E7"/>
    <w:rsid w:val="006D51E5"/>
    <w:rsid w:val="00701170"/>
    <w:rsid w:val="00703CBE"/>
    <w:rsid w:val="0070705B"/>
    <w:rsid w:val="00713CC1"/>
    <w:rsid w:val="00716611"/>
    <w:rsid w:val="0072149F"/>
    <w:rsid w:val="007234B6"/>
    <w:rsid w:val="0074219B"/>
    <w:rsid w:val="00753218"/>
    <w:rsid w:val="00756BA7"/>
    <w:rsid w:val="007672B3"/>
    <w:rsid w:val="00773172"/>
    <w:rsid w:val="00780204"/>
    <w:rsid w:val="0079094D"/>
    <w:rsid w:val="007A6DC4"/>
    <w:rsid w:val="007C1676"/>
    <w:rsid w:val="007C23ED"/>
    <w:rsid w:val="007D3A36"/>
    <w:rsid w:val="007F138D"/>
    <w:rsid w:val="007F3121"/>
    <w:rsid w:val="007F55A0"/>
    <w:rsid w:val="0080675C"/>
    <w:rsid w:val="00811478"/>
    <w:rsid w:val="008174FB"/>
    <w:rsid w:val="00821A62"/>
    <w:rsid w:val="008332CD"/>
    <w:rsid w:val="00835624"/>
    <w:rsid w:val="00841B83"/>
    <w:rsid w:val="00843489"/>
    <w:rsid w:val="008447E1"/>
    <w:rsid w:val="008470A7"/>
    <w:rsid w:val="0085156E"/>
    <w:rsid w:val="00857285"/>
    <w:rsid w:val="00860976"/>
    <w:rsid w:val="00872CE2"/>
    <w:rsid w:val="00877A05"/>
    <w:rsid w:val="008824E4"/>
    <w:rsid w:val="00882998"/>
    <w:rsid w:val="008866FC"/>
    <w:rsid w:val="008A051F"/>
    <w:rsid w:val="008D4919"/>
    <w:rsid w:val="008D5A20"/>
    <w:rsid w:val="008D641E"/>
    <w:rsid w:val="008E10CB"/>
    <w:rsid w:val="008E5767"/>
    <w:rsid w:val="008F36CD"/>
    <w:rsid w:val="008F48C0"/>
    <w:rsid w:val="008F5DB5"/>
    <w:rsid w:val="008F6508"/>
    <w:rsid w:val="008F7CDC"/>
    <w:rsid w:val="009032DB"/>
    <w:rsid w:val="0091067F"/>
    <w:rsid w:val="00910C41"/>
    <w:rsid w:val="009613EB"/>
    <w:rsid w:val="00966F4C"/>
    <w:rsid w:val="00995942"/>
    <w:rsid w:val="009A4C66"/>
    <w:rsid w:val="009B0DC0"/>
    <w:rsid w:val="009B508F"/>
    <w:rsid w:val="009B5732"/>
    <w:rsid w:val="009D1561"/>
    <w:rsid w:val="009D2295"/>
    <w:rsid w:val="009D6F12"/>
    <w:rsid w:val="009E015D"/>
    <w:rsid w:val="00A1600F"/>
    <w:rsid w:val="00A27D9A"/>
    <w:rsid w:val="00A319F4"/>
    <w:rsid w:val="00A34E53"/>
    <w:rsid w:val="00A34FF2"/>
    <w:rsid w:val="00A4278D"/>
    <w:rsid w:val="00A43C65"/>
    <w:rsid w:val="00A50107"/>
    <w:rsid w:val="00A5356A"/>
    <w:rsid w:val="00A5661A"/>
    <w:rsid w:val="00A62FF4"/>
    <w:rsid w:val="00A6743C"/>
    <w:rsid w:val="00A80215"/>
    <w:rsid w:val="00A9742B"/>
    <w:rsid w:val="00AA09AA"/>
    <w:rsid w:val="00AB307E"/>
    <w:rsid w:val="00AB3F31"/>
    <w:rsid w:val="00AD076B"/>
    <w:rsid w:val="00AE3239"/>
    <w:rsid w:val="00AE6F73"/>
    <w:rsid w:val="00AF28F4"/>
    <w:rsid w:val="00AF3E07"/>
    <w:rsid w:val="00AF4C11"/>
    <w:rsid w:val="00AF523C"/>
    <w:rsid w:val="00AF5739"/>
    <w:rsid w:val="00AF7554"/>
    <w:rsid w:val="00B00082"/>
    <w:rsid w:val="00B0762F"/>
    <w:rsid w:val="00B10F93"/>
    <w:rsid w:val="00B171B7"/>
    <w:rsid w:val="00B416F4"/>
    <w:rsid w:val="00B417EC"/>
    <w:rsid w:val="00B44825"/>
    <w:rsid w:val="00B47EC7"/>
    <w:rsid w:val="00B61369"/>
    <w:rsid w:val="00B6608D"/>
    <w:rsid w:val="00B72D54"/>
    <w:rsid w:val="00B74894"/>
    <w:rsid w:val="00B8470F"/>
    <w:rsid w:val="00B85C08"/>
    <w:rsid w:val="00B86D59"/>
    <w:rsid w:val="00B87B80"/>
    <w:rsid w:val="00B90E41"/>
    <w:rsid w:val="00BA7DC6"/>
    <w:rsid w:val="00BB13BB"/>
    <w:rsid w:val="00BC769F"/>
    <w:rsid w:val="00BD2352"/>
    <w:rsid w:val="00BD4AED"/>
    <w:rsid w:val="00BE26D2"/>
    <w:rsid w:val="00BE313E"/>
    <w:rsid w:val="00BF3AE3"/>
    <w:rsid w:val="00BF5284"/>
    <w:rsid w:val="00BF750C"/>
    <w:rsid w:val="00BF7A14"/>
    <w:rsid w:val="00C06735"/>
    <w:rsid w:val="00C23710"/>
    <w:rsid w:val="00C53C79"/>
    <w:rsid w:val="00C55B53"/>
    <w:rsid w:val="00C7782E"/>
    <w:rsid w:val="00C8050F"/>
    <w:rsid w:val="00C901E7"/>
    <w:rsid w:val="00C919D9"/>
    <w:rsid w:val="00CA08F4"/>
    <w:rsid w:val="00CA6F4B"/>
    <w:rsid w:val="00CC42B1"/>
    <w:rsid w:val="00CC5F48"/>
    <w:rsid w:val="00CD20A6"/>
    <w:rsid w:val="00CE7AE8"/>
    <w:rsid w:val="00CF09C4"/>
    <w:rsid w:val="00CF3C01"/>
    <w:rsid w:val="00CF4929"/>
    <w:rsid w:val="00D20544"/>
    <w:rsid w:val="00D27644"/>
    <w:rsid w:val="00D60F23"/>
    <w:rsid w:val="00D6235D"/>
    <w:rsid w:val="00D656DB"/>
    <w:rsid w:val="00D677F4"/>
    <w:rsid w:val="00D8662D"/>
    <w:rsid w:val="00D96987"/>
    <w:rsid w:val="00D97E5F"/>
    <w:rsid w:val="00DA614C"/>
    <w:rsid w:val="00DC3691"/>
    <w:rsid w:val="00DC483F"/>
    <w:rsid w:val="00DD7591"/>
    <w:rsid w:val="00DE743E"/>
    <w:rsid w:val="00DF3563"/>
    <w:rsid w:val="00DF420B"/>
    <w:rsid w:val="00DF4A4A"/>
    <w:rsid w:val="00DF7DE0"/>
    <w:rsid w:val="00E11F2E"/>
    <w:rsid w:val="00E23CA8"/>
    <w:rsid w:val="00E241E9"/>
    <w:rsid w:val="00E26F28"/>
    <w:rsid w:val="00E30178"/>
    <w:rsid w:val="00E379C7"/>
    <w:rsid w:val="00E43CB9"/>
    <w:rsid w:val="00E43E19"/>
    <w:rsid w:val="00E50C29"/>
    <w:rsid w:val="00E5411A"/>
    <w:rsid w:val="00E545B4"/>
    <w:rsid w:val="00E6623E"/>
    <w:rsid w:val="00E66D8F"/>
    <w:rsid w:val="00E67E83"/>
    <w:rsid w:val="00E83BFA"/>
    <w:rsid w:val="00E90F9D"/>
    <w:rsid w:val="00EA22A6"/>
    <w:rsid w:val="00EB0051"/>
    <w:rsid w:val="00EB12B5"/>
    <w:rsid w:val="00EB4C87"/>
    <w:rsid w:val="00EC1DBB"/>
    <w:rsid w:val="00EC6444"/>
    <w:rsid w:val="00ED5C28"/>
    <w:rsid w:val="00F0374B"/>
    <w:rsid w:val="00F066A9"/>
    <w:rsid w:val="00F1382B"/>
    <w:rsid w:val="00F15FDB"/>
    <w:rsid w:val="00F31B2D"/>
    <w:rsid w:val="00F338D8"/>
    <w:rsid w:val="00F33FF1"/>
    <w:rsid w:val="00F622CC"/>
    <w:rsid w:val="00F65E82"/>
    <w:rsid w:val="00F94FD6"/>
    <w:rsid w:val="00F9696E"/>
    <w:rsid w:val="00F976BC"/>
    <w:rsid w:val="00FA3AB2"/>
    <w:rsid w:val="00FA7DAB"/>
    <w:rsid w:val="00FC0F17"/>
    <w:rsid w:val="00FC36F8"/>
    <w:rsid w:val="00FC7A30"/>
    <w:rsid w:val="00FD6C0B"/>
    <w:rsid w:val="00FE2EE4"/>
    <w:rsid w:val="00FF04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21E7A36D"/>
  <w15:docId w15:val="{241D07E0-0A83-4428-AA02-A4193BEAE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94FD6"/>
    <w:pPr>
      <w:keepNext/>
      <w:numPr>
        <w:numId w:val="1"/>
      </w:numPr>
      <w:suppressAutoHyphens/>
      <w:jc w:val="center"/>
      <w:outlineLvl w:val="0"/>
    </w:pPr>
    <w:rPr>
      <w:rFonts w:ascii="Verdana" w:eastAsia="Times New Roman" w:hAnsi="Verdana" w:cs="Verdana"/>
      <w:b/>
      <w:bCs/>
      <w:sz w:val="28"/>
      <w:szCs w:val="28"/>
      <w:lang w:eastAsia="ar-SA"/>
    </w:rPr>
  </w:style>
  <w:style w:type="paragraph" w:styleId="Heading2">
    <w:name w:val="heading 2"/>
    <w:basedOn w:val="Normal"/>
    <w:next w:val="Normal"/>
    <w:link w:val="Heading2Char"/>
    <w:qFormat/>
    <w:rsid w:val="00F94FD6"/>
    <w:pPr>
      <w:keepNext/>
      <w:numPr>
        <w:ilvl w:val="1"/>
        <w:numId w:val="1"/>
      </w:numPr>
      <w:suppressAutoHyphens/>
      <w:ind w:left="-12" w:firstLine="0"/>
      <w:jc w:val="center"/>
      <w:outlineLvl w:val="1"/>
    </w:pPr>
    <w:rPr>
      <w:rFonts w:ascii="Verdana" w:eastAsia="Times New Roman" w:hAnsi="Verdana" w:cs="Verdana"/>
      <w:b/>
      <w:bCs/>
      <w:sz w:val="28"/>
      <w:szCs w:val="28"/>
      <w:lang w:eastAsia="ar-SA"/>
    </w:rPr>
  </w:style>
  <w:style w:type="paragraph" w:styleId="Heading4">
    <w:name w:val="heading 4"/>
    <w:basedOn w:val="Normal"/>
    <w:next w:val="Normal"/>
    <w:link w:val="Heading4Char"/>
    <w:qFormat/>
    <w:rsid w:val="00F94FD6"/>
    <w:pPr>
      <w:keepNext/>
      <w:numPr>
        <w:ilvl w:val="3"/>
        <w:numId w:val="1"/>
      </w:numPr>
      <w:suppressAutoHyphens/>
      <w:jc w:val="center"/>
      <w:outlineLvl w:val="3"/>
    </w:pPr>
    <w:rPr>
      <w:rFonts w:ascii="Verdana" w:eastAsia="Times New Roman" w:hAnsi="Verdana" w:cs="Verdana"/>
      <w:b/>
      <w:bCs/>
      <w:sz w:val="18"/>
      <w:szCs w:val="18"/>
      <w:lang w:eastAsia="ar-SA"/>
    </w:rPr>
  </w:style>
  <w:style w:type="paragraph" w:styleId="Heading5">
    <w:name w:val="heading 5"/>
    <w:basedOn w:val="Normal"/>
    <w:next w:val="Normal"/>
    <w:link w:val="Heading5Char"/>
    <w:qFormat/>
    <w:rsid w:val="00F94FD6"/>
    <w:pPr>
      <w:keepNext/>
      <w:numPr>
        <w:ilvl w:val="4"/>
        <w:numId w:val="1"/>
      </w:numPr>
      <w:suppressAutoHyphens/>
      <w:outlineLvl w:val="4"/>
    </w:pPr>
    <w:rPr>
      <w:rFonts w:ascii="Verdana" w:eastAsia="Times New Roman" w:hAnsi="Verdana" w:cs="Verdana"/>
      <w:b/>
      <w:bCs/>
      <w:sz w:val="16"/>
      <w:szCs w:val="16"/>
      <w:lang w:eastAsia="ar-SA"/>
    </w:rPr>
  </w:style>
  <w:style w:type="paragraph" w:styleId="Heading7">
    <w:name w:val="heading 7"/>
    <w:basedOn w:val="Normal"/>
    <w:next w:val="Normal"/>
    <w:link w:val="Heading7Char"/>
    <w:qFormat/>
    <w:rsid w:val="00F94FD6"/>
    <w:pPr>
      <w:keepNext/>
      <w:numPr>
        <w:ilvl w:val="6"/>
        <w:numId w:val="1"/>
      </w:numPr>
      <w:suppressAutoHyphens/>
      <w:outlineLvl w:val="6"/>
    </w:pPr>
    <w:rPr>
      <w:rFonts w:ascii="Verdana" w:eastAsia="Times New Roman" w:hAnsi="Verdana" w:cs="Verdana"/>
      <w:b/>
      <w:bCs/>
      <w:sz w:val="18"/>
      <w:szCs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41E"/>
    <w:pPr>
      <w:autoSpaceDE w:val="0"/>
      <w:autoSpaceDN w:val="0"/>
      <w:adjustRightInd w:val="0"/>
    </w:pPr>
    <w:rPr>
      <w:rFonts w:ascii="Verdana" w:hAnsi="Verdana" w:cs="Verdana"/>
      <w:color w:val="000000"/>
      <w:lang w:val="en-US"/>
    </w:rPr>
  </w:style>
  <w:style w:type="paragraph" w:styleId="Subtitle">
    <w:name w:val="Subtitle"/>
    <w:basedOn w:val="Normal"/>
    <w:next w:val="Normal"/>
    <w:link w:val="SubtitleChar"/>
    <w:uiPriority w:val="11"/>
    <w:qFormat/>
    <w:rsid w:val="00F33FF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33FF1"/>
    <w:rPr>
      <w:rFonts w:eastAsiaTheme="minorEastAsia"/>
      <w:color w:val="5A5A5A" w:themeColor="text1" w:themeTint="A5"/>
      <w:spacing w:val="15"/>
      <w:sz w:val="22"/>
      <w:szCs w:val="22"/>
    </w:rPr>
  </w:style>
  <w:style w:type="paragraph" w:styleId="Header">
    <w:name w:val="header"/>
    <w:basedOn w:val="Normal"/>
    <w:link w:val="HeaderChar"/>
    <w:unhideWhenUsed/>
    <w:rsid w:val="00BD2352"/>
    <w:pPr>
      <w:tabs>
        <w:tab w:val="center" w:pos="4680"/>
        <w:tab w:val="right" w:pos="9360"/>
      </w:tabs>
    </w:pPr>
  </w:style>
  <w:style w:type="character" w:customStyle="1" w:styleId="HeaderChar">
    <w:name w:val="Header Char"/>
    <w:basedOn w:val="DefaultParagraphFont"/>
    <w:link w:val="Header"/>
    <w:uiPriority w:val="99"/>
    <w:rsid w:val="00BD2352"/>
  </w:style>
  <w:style w:type="paragraph" w:styleId="Footer">
    <w:name w:val="footer"/>
    <w:basedOn w:val="Normal"/>
    <w:link w:val="FooterChar"/>
    <w:uiPriority w:val="99"/>
    <w:unhideWhenUsed/>
    <w:rsid w:val="00BD2352"/>
    <w:pPr>
      <w:tabs>
        <w:tab w:val="center" w:pos="4680"/>
        <w:tab w:val="right" w:pos="9360"/>
      </w:tabs>
    </w:pPr>
  </w:style>
  <w:style w:type="character" w:customStyle="1" w:styleId="FooterChar">
    <w:name w:val="Footer Char"/>
    <w:basedOn w:val="DefaultParagraphFont"/>
    <w:link w:val="Footer"/>
    <w:uiPriority w:val="99"/>
    <w:rsid w:val="00BD2352"/>
  </w:style>
  <w:style w:type="character" w:styleId="Hyperlink">
    <w:name w:val="Hyperlink"/>
    <w:rsid w:val="00BD2352"/>
    <w:rPr>
      <w:color w:val="000080"/>
      <w:u w:val="single"/>
    </w:rPr>
  </w:style>
  <w:style w:type="character" w:customStyle="1" w:styleId="UnresolvedMention1">
    <w:name w:val="Unresolved Mention1"/>
    <w:basedOn w:val="DefaultParagraphFont"/>
    <w:uiPriority w:val="99"/>
    <w:semiHidden/>
    <w:unhideWhenUsed/>
    <w:rsid w:val="00BD2352"/>
    <w:rPr>
      <w:color w:val="605E5C"/>
      <w:shd w:val="clear" w:color="auto" w:fill="E1DFDD"/>
    </w:rPr>
  </w:style>
  <w:style w:type="table" w:styleId="TableGrid">
    <w:name w:val="Table Grid"/>
    <w:basedOn w:val="TableNormal"/>
    <w:uiPriority w:val="39"/>
    <w:rsid w:val="00B72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4219B"/>
    <w:rPr>
      <w:rFonts w:eastAsiaTheme="minorEastAsia"/>
      <w:sz w:val="22"/>
      <w:szCs w:val="22"/>
      <w:lang w:val="en-US" w:eastAsia="zh-CN"/>
    </w:rPr>
  </w:style>
  <w:style w:type="character" w:customStyle="1" w:styleId="Heading1Char">
    <w:name w:val="Heading 1 Char"/>
    <w:basedOn w:val="DefaultParagraphFont"/>
    <w:link w:val="Heading1"/>
    <w:rsid w:val="00F94FD6"/>
    <w:rPr>
      <w:rFonts w:ascii="Verdana" w:eastAsia="Times New Roman" w:hAnsi="Verdana" w:cs="Verdana"/>
      <w:b/>
      <w:bCs/>
      <w:sz w:val="28"/>
      <w:szCs w:val="28"/>
      <w:lang w:eastAsia="ar-SA"/>
    </w:rPr>
  </w:style>
  <w:style w:type="character" w:customStyle="1" w:styleId="Heading2Char">
    <w:name w:val="Heading 2 Char"/>
    <w:basedOn w:val="DefaultParagraphFont"/>
    <w:link w:val="Heading2"/>
    <w:rsid w:val="00F94FD6"/>
    <w:rPr>
      <w:rFonts w:ascii="Verdana" w:eastAsia="Times New Roman" w:hAnsi="Verdana" w:cs="Verdana"/>
      <w:b/>
      <w:bCs/>
      <w:sz w:val="28"/>
      <w:szCs w:val="28"/>
      <w:lang w:eastAsia="ar-SA"/>
    </w:rPr>
  </w:style>
  <w:style w:type="character" w:customStyle="1" w:styleId="Heading4Char">
    <w:name w:val="Heading 4 Char"/>
    <w:basedOn w:val="DefaultParagraphFont"/>
    <w:link w:val="Heading4"/>
    <w:rsid w:val="00F94FD6"/>
    <w:rPr>
      <w:rFonts w:ascii="Verdana" w:eastAsia="Times New Roman" w:hAnsi="Verdana" w:cs="Verdana"/>
      <w:b/>
      <w:bCs/>
      <w:sz w:val="18"/>
      <w:szCs w:val="18"/>
      <w:lang w:eastAsia="ar-SA"/>
    </w:rPr>
  </w:style>
  <w:style w:type="character" w:customStyle="1" w:styleId="Heading5Char">
    <w:name w:val="Heading 5 Char"/>
    <w:basedOn w:val="DefaultParagraphFont"/>
    <w:link w:val="Heading5"/>
    <w:rsid w:val="00F94FD6"/>
    <w:rPr>
      <w:rFonts w:ascii="Verdana" w:eastAsia="Times New Roman" w:hAnsi="Verdana" w:cs="Verdana"/>
      <w:b/>
      <w:bCs/>
      <w:sz w:val="16"/>
      <w:szCs w:val="16"/>
      <w:lang w:eastAsia="ar-SA"/>
    </w:rPr>
  </w:style>
  <w:style w:type="character" w:customStyle="1" w:styleId="Heading7Char">
    <w:name w:val="Heading 7 Char"/>
    <w:basedOn w:val="DefaultParagraphFont"/>
    <w:link w:val="Heading7"/>
    <w:rsid w:val="00F94FD6"/>
    <w:rPr>
      <w:rFonts w:ascii="Verdana" w:eastAsia="Times New Roman" w:hAnsi="Verdana" w:cs="Verdana"/>
      <w:b/>
      <w:bCs/>
      <w:sz w:val="18"/>
      <w:szCs w:val="18"/>
      <w:lang w:eastAsia="ar-SA"/>
    </w:rPr>
  </w:style>
  <w:style w:type="paragraph" w:styleId="BodyText3">
    <w:name w:val="Body Text 3"/>
    <w:basedOn w:val="Normal"/>
    <w:link w:val="BodyText3Char"/>
    <w:rsid w:val="00F94FD6"/>
    <w:pPr>
      <w:suppressAutoHyphens/>
    </w:pPr>
    <w:rPr>
      <w:rFonts w:ascii="Verdana" w:eastAsia="Times New Roman" w:hAnsi="Verdana" w:cs="Verdana"/>
      <w:sz w:val="16"/>
      <w:szCs w:val="16"/>
      <w:lang w:eastAsia="ar-SA"/>
    </w:rPr>
  </w:style>
  <w:style w:type="character" w:customStyle="1" w:styleId="BodyText3Char">
    <w:name w:val="Body Text 3 Char"/>
    <w:basedOn w:val="DefaultParagraphFont"/>
    <w:link w:val="BodyText3"/>
    <w:rsid w:val="00F94FD6"/>
    <w:rPr>
      <w:rFonts w:ascii="Verdana" w:eastAsia="Times New Roman" w:hAnsi="Verdana" w:cs="Verdana"/>
      <w:sz w:val="16"/>
      <w:szCs w:val="16"/>
      <w:lang w:eastAsia="ar-SA"/>
    </w:rPr>
  </w:style>
  <w:style w:type="paragraph" w:styleId="ListParagraph">
    <w:name w:val="List Paragraph"/>
    <w:basedOn w:val="Normal"/>
    <w:uiPriority w:val="34"/>
    <w:qFormat/>
    <w:rsid w:val="00C8050F"/>
    <w:pPr>
      <w:ind w:left="720"/>
      <w:contextualSpacing/>
    </w:pPr>
  </w:style>
  <w:style w:type="paragraph" w:styleId="BalloonText">
    <w:name w:val="Balloon Text"/>
    <w:basedOn w:val="Normal"/>
    <w:link w:val="BalloonTextChar"/>
    <w:uiPriority w:val="99"/>
    <w:semiHidden/>
    <w:unhideWhenUsed/>
    <w:rsid w:val="004D74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7497"/>
    <w:rPr>
      <w:rFonts w:ascii="Times New Roman" w:hAnsi="Times New Roman" w:cs="Times New Roman"/>
      <w:sz w:val="18"/>
      <w:szCs w:val="18"/>
    </w:rPr>
  </w:style>
  <w:style w:type="character" w:styleId="PageNumber">
    <w:name w:val="page number"/>
    <w:basedOn w:val="DefaultParagraphFont"/>
    <w:uiPriority w:val="99"/>
    <w:semiHidden/>
    <w:unhideWhenUsed/>
    <w:rsid w:val="00BF5284"/>
  </w:style>
  <w:style w:type="character" w:styleId="UnresolvedMention">
    <w:name w:val="Unresolved Mention"/>
    <w:basedOn w:val="DefaultParagraphFont"/>
    <w:uiPriority w:val="99"/>
    <w:semiHidden/>
    <w:unhideWhenUsed/>
    <w:rsid w:val="00BC76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4787">
      <w:bodyDiv w:val="1"/>
      <w:marLeft w:val="0"/>
      <w:marRight w:val="0"/>
      <w:marTop w:val="0"/>
      <w:marBottom w:val="0"/>
      <w:divBdr>
        <w:top w:val="none" w:sz="0" w:space="0" w:color="auto"/>
        <w:left w:val="none" w:sz="0" w:space="0" w:color="auto"/>
        <w:bottom w:val="none" w:sz="0" w:space="0" w:color="auto"/>
        <w:right w:val="none" w:sz="0" w:space="0" w:color="auto"/>
      </w:divBdr>
    </w:div>
    <w:div w:id="90513512">
      <w:bodyDiv w:val="1"/>
      <w:marLeft w:val="0"/>
      <w:marRight w:val="0"/>
      <w:marTop w:val="0"/>
      <w:marBottom w:val="0"/>
      <w:divBdr>
        <w:top w:val="none" w:sz="0" w:space="0" w:color="auto"/>
        <w:left w:val="none" w:sz="0" w:space="0" w:color="auto"/>
        <w:bottom w:val="none" w:sz="0" w:space="0" w:color="auto"/>
        <w:right w:val="none" w:sz="0" w:space="0" w:color="auto"/>
      </w:divBdr>
    </w:div>
    <w:div w:id="226040809">
      <w:bodyDiv w:val="1"/>
      <w:marLeft w:val="0"/>
      <w:marRight w:val="0"/>
      <w:marTop w:val="0"/>
      <w:marBottom w:val="0"/>
      <w:divBdr>
        <w:top w:val="none" w:sz="0" w:space="0" w:color="auto"/>
        <w:left w:val="none" w:sz="0" w:space="0" w:color="auto"/>
        <w:bottom w:val="none" w:sz="0" w:space="0" w:color="auto"/>
        <w:right w:val="none" w:sz="0" w:space="0" w:color="auto"/>
      </w:divBdr>
    </w:div>
    <w:div w:id="239675594">
      <w:bodyDiv w:val="1"/>
      <w:marLeft w:val="0"/>
      <w:marRight w:val="0"/>
      <w:marTop w:val="0"/>
      <w:marBottom w:val="0"/>
      <w:divBdr>
        <w:top w:val="none" w:sz="0" w:space="0" w:color="auto"/>
        <w:left w:val="none" w:sz="0" w:space="0" w:color="auto"/>
        <w:bottom w:val="none" w:sz="0" w:space="0" w:color="auto"/>
        <w:right w:val="none" w:sz="0" w:space="0" w:color="auto"/>
      </w:divBdr>
    </w:div>
    <w:div w:id="567889086">
      <w:bodyDiv w:val="1"/>
      <w:marLeft w:val="0"/>
      <w:marRight w:val="0"/>
      <w:marTop w:val="0"/>
      <w:marBottom w:val="0"/>
      <w:divBdr>
        <w:top w:val="none" w:sz="0" w:space="0" w:color="auto"/>
        <w:left w:val="none" w:sz="0" w:space="0" w:color="auto"/>
        <w:bottom w:val="none" w:sz="0" w:space="0" w:color="auto"/>
        <w:right w:val="none" w:sz="0" w:space="0" w:color="auto"/>
      </w:divBdr>
    </w:div>
    <w:div w:id="694892598">
      <w:bodyDiv w:val="1"/>
      <w:marLeft w:val="0"/>
      <w:marRight w:val="0"/>
      <w:marTop w:val="0"/>
      <w:marBottom w:val="0"/>
      <w:divBdr>
        <w:top w:val="none" w:sz="0" w:space="0" w:color="auto"/>
        <w:left w:val="none" w:sz="0" w:space="0" w:color="auto"/>
        <w:bottom w:val="none" w:sz="0" w:space="0" w:color="auto"/>
        <w:right w:val="none" w:sz="0" w:space="0" w:color="auto"/>
      </w:divBdr>
    </w:div>
    <w:div w:id="865873628">
      <w:bodyDiv w:val="1"/>
      <w:marLeft w:val="0"/>
      <w:marRight w:val="0"/>
      <w:marTop w:val="0"/>
      <w:marBottom w:val="0"/>
      <w:divBdr>
        <w:top w:val="none" w:sz="0" w:space="0" w:color="auto"/>
        <w:left w:val="none" w:sz="0" w:space="0" w:color="auto"/>
        <w:bottom w:val="none" w:sz="0" w:space="0" w:color="auto"/>
        <w:right w:val="none" w:sz="0" w:space="0" w:color="auto"/>
      </w:divBdr>
    </w:div>
    <w:div w:id="866261463">
      <w:bodyDiv w:val="1"/>
      <w:marLeft w:val="0"/>
      <w:marRight w:val="0"/>
      <w:marTop w:val="0"/>
      <w:marBottom w:val="0"/>
      <w:divBdr>
        <w:top w:val="none" w:sz="0" w:space="0" w:color="auto"/>
        <w:left w:val="none" w:sz="0" w:space="0" w:color="auto"/>
        <w:bottom w:val="none" w:sz="0" w:space="0" w:color="auto"/>
        <w:right w:val="none" w:sz="0" w:space="0" w:color="auto"/>
      </w:divBdr>
    </w:div>
    <w:div w:id="965233451">
      <w:bodyDiv w:val="1"/>
      <w:marLeft w:val="0"/>
      <w:marRight w:val="0"/>
      <w:marTop w:val="0"/>
      <w:marBottom w:val="0"/>
      <w:divBdr>
        <w:top w:val="none" w:sz="0" w:space="0" w:color="auto"/>
        <w:left w:val="none" w:sz="0" w:space="0" w:color="auto"/>
        <w:bottom w:val="none" w:sz="0" w:space="0" w:color="auto"/>
        <w:right w:val="none" w:sz="0" w:space="0" w:color="auto"/>
      </w:divBdr>
    </w:div>
    <w:div w:id="1070078191">
      <w:bodyDiv w:val="1"/>
      <w:marLeft w:val="0"/>
      <w:marRight w:val="0"/>
      <w:marTop w:val="0"/>
      <w:marBottom w:val="0"/>
      <w:divBdr>
        <w:top w:val="none" w:sz="0" w:space="0" w:color="auto"/>
        <w:left w:val="none" w:sz="0" w:space="0" w:color="auto"/>
        <w:bottom w:val="none" w:sz="0" w:space="0" w:color="auto"/>
        <w:right w:val="none" w:sz="0" w:space="0" w:color="auto"/>
      </w:divBdr>
    </w:div>
    <w:div w:id="1160391341">
      <w:bodyDiv w:val="1"/>
      <w:marLeft w:val="0"/>
      <w:marRight w:val="0"/>
      <w:marTop w:val="0"/>
      <w:marBottom w:val="0"/>
      <w:divBdr>
        <w:top w:val="none" w:sz="0" w:space="0" w:color="auto"/>
        <w:left w:val="none" w:sz="0" w:space="0" w:color="auto"/>
        <w:bottom w:val="none" w:sz="0" w:space="0" w:color="auto"/>
        <w:right w:val="none" w:sz="0" w:space="0" w:color="auto"/>
      </w:divBdr>
    </w:div>
    <w:div w:id="1307053010">
      <w:bodyDiv w:val="1"/>
      <w:marLeft w:val="0"/>
      <w:marRight w:val="0"/>
      <w:marTop w:val="0"/>
      <w:marBottom w:val="0"/>
      <w:divBdr>
        <w:top w:val="none" w:sz="0" w:space="0" w:color="auto"/>
        <w:left w:val="none" w:sz="0" w:space="0" w:color="auto"/>
        <w:bottom w:val="none" w:sz="0" w:space="0" w:color="auto"/>
        <w:right w:val="none" w:sz="0" w:space="0" w:color="auto"/>
      </w:divBdr>
    </w:div>
    <w:div w:id="1346126478">
      <w:bodyDiv w:val="1"/>
      <w:marLeft w:val="0"/>
      <w:marRight w:val="0"/>
      <w:marTop w:val="0"/>
      <w:marBottom w:val="0"/>
      <w:divBdr>
        <w:top w:val="none" w:sz="0" w:space="0" w:color="auto"/>
        <w:left w:val="none" w:sz="0" w:space="0" w:color="auto"/>
        <w:bottom w:val="none" w:sz="0" w:space="0" w:color="auto"/>
        <w:right w:val="none" w:sz="0" w:space="0" w:color="auto"/>
      </w:divBdr>
    </w:div>
    <w:div w:id="1513686813">
      <w:bodyDiv w:val="1"/>
      <w:marLeft w:val="0"/>
      <w:marRight w:val="0"/>
      <w:marTop w:val="0"/>
      <w:marBottom w:val="0"/>
      <w:divBdr>
        <w:top w:val="none" w:sz="0" w:space="0" w:color="auto"/>
        <w:left w:val="none" w:sz="0" w:space="0" w:color="auto"/>
        <w:bottom w:val="none" w:sz="0" w:space="0" w:color="auto"/>
        <w:right w:val="none" w:sz="0" w:space="0" w:color="auto"/>
      </w:divBdr>
    </w:div>
    <w:div w:id="1556314638">
      <w:bodyDiv w:val="1"/>
      <w:marLeft w:val="0"/>
      <w:marRight w:val="0"/>
      <w:marTop w:val="0"/>
      <w:marBottom w:val="0"/>
      <w:divBdr>
        <w:top w:val="none" w:sz="0" w:space="0" w:color="auto"/>
        <w:left w:val="none" w:sz="0" w:space="0" w:color="auto"/>
        <w:bottom w:val="none" w:sz="0" w:space="0" w:color="auto"/>
        <w:right w:val="none" w:sz="0" w:space="0" w:color="auto"/>
      </w:divBdr>
    </w:div>
    <w:div w:id="1595630049">
      <w:bodyDiv w:val="1"/>
      <w:marLeft w:val="0"/>
      <w:marRight w:val="0"/>
      <w:marTop w:val="0"/>
      <w:marBottom w:val="0"/>
      <w:divBdr>
        <w:top w:val="none" w:sz="0" w:space="0" w:color="auto"/>
        <w:left w:val="none" w:sz="0" w:space="0" w:color="auto"/>
        <w:bottom w:val="none" w:sz="0" w:space="0" w:color="auto"/>
        <w:right w:val="none" w:sz="0" w:space="0" w:color="auto"/>
      </w:divBdr>
    </w:div>
    <w:div w:id="1672414673">
      <w:bodyDiv w:val="1"/>
      <w:marLeft w:val="0"/>
      <w:marRight w:val="0"/>
      <w:marTop w:val="0"/>
      <w:marBottom w:val="0"/>
      <w:divBdr>
        <w:top w:val="none" w:sz="0" w:space="0" w:color="auto"/>
        <w:left w:val="none" w:sz="0" w:space="0" w:color="auto"/>
        <w:bottom w:val="none" w:sz="0" w:space="0" w:color="auto"/>
        <w:right w:val="none" w:sz="0" w:space="0" w:color="auto"/>
      </w:divBdr>
    </w:div>
    <w:div w:id="1706171347">
      <w:bodyDiv w:val="1"/>
      <w:marLeft w:val="0"/>
      <w:marRight w:val="0"/>
      <w:marTop w:val="0"/>
      <w:marBottom w:val="0"/>
      <w:divBdr>
        <w:top w:val="none" w:sz="0" w:space="0" w:color="auto"/>
        <w:left w:val="none" w:sz="0" w:space="0" w:color="auto"/>
        <w:bottom w:val="none" w:sz="0" w:space="0" w:color="auto"/>
        <w:right w:val="none" w:sz="0" w:space="0" w:color="auto"/>
      </w:divBdr>
    </w:div>
    <w:div w:id="1720401424">
      <w:bodyDiv w:val="1"/>
      <w:marLeft w:val="0"/>
      <w:marRight w:val="0"/>
      <w:marTop w:val="0"/>
      <w:marBottom w:val="0"/>
      <w:divBdr>
        <w:top w:val="none" w:sz="0" w:space="0" w:color="auto"/>
        <w:left w:val="none" w:sz="0" w:space="0" w:color="auto"/>
        <w:bottom w:val="none" w:sz="0" w:space="0" w:color="auto"/>
        <w:right w:val="none" w:sz="0" w:space="0" w:color="auto"/>
      </w:divBdr>
    </w:div>
    <w:div w:id="1814564151">
      <w:bodyDiv w:val="1"/>
      <w:marLeft w:val="0"/>
      <w:marRight w:val="0"/>
      <w:marTop w:val="0"/>
      <w:marBottom w:val="0"/>
      <w:divBdr>
        <w:top w:val="none" w:sz="0" w:space="0" w:color="auto"/>
        <w:left w:val="none" w:sz="0" w:space="0" w:color="auto"/>
        <w:bottom w:val="none" w:sz="0" w:space="0" w:color="auto"/>
        <w:right w:val="none" w:sz="0" w:space="0" w:color="auto"/>
      </w:divBdr>
    </w:div>
    <w:div w:id="18515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nfo@truelifehealthcare.co.uk"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9914B-9E77-4444-BD08-CDE5902BA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11</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Shibu Manoharan</dc:creator>
  <cp:keywords/>
  <dc:description/>
  <cp:lastModifiedBy>Manoharan, Shibu</cp:lastModifiedBy>
  <cp:revision>25</cp:revision>
  <cp:lastPrinted>2020-02-18T22:58:00Z</cp:lastPrinted>
  <dcterms:created xsi:type="dcterms:W3CDTF">2020-02-18T22:58:00Z</dcterms:created>
  <dcterms:modified xsi:type="dcterms:W3CDTF">2020-03-08T19:35:00Z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df0749-435c-47bb-bc94-a4b9e551edbc_Enabled">
    <vt:lpwstr>True</vt:lpwstr>
  </property>
  <property fmtid="{D5CDD505-2E9C-101B-9397-08002B2CF9AE}" pid="3" name="MSIP_Label_fadf0749-435c-47bb-bc94-a4b9e551edbc_SiteId">
    <vt:lpwstr>53b7cac7-14be-46d4-be43-f2ad9244d901</vt:lpwstr>
  </property>
  <property fmtid="{D5CDD505-2E9C-101B-9397-08002B2CF9AE}" pid="4" name="MSIP_Label_fadf0749-435c-47bb-bc94-a4b9e551edbc_Owner">
    <vt:lpwstr>shibu.manoharan@contractor.axaxl.com</vt:lpwstr>
  </property>
  <property fmtid="{D5CDD505-2E9C-101B-9397-08002B2CF9AE}" pid="5" name="MSIP_Label_fadf0749-435c-47bb-bc94-a4b9e551edbc_SetDate">
    <vt:lpwstr>2020-03-01T18:53:21.4030503Z</vt:lpwstr>
  </property>
  <property fmtid="{D5CDD505-2E9C-101B-9397-08002B2CF9AE}" pid="6" name="MSIP_Label_fadf0749-435c-47bb-bc94-a4b9e551edbc_Name">
    <vt:lpwstr>Unsecured Content</vt:lpwstr>
  </property>
  <property fmtid="{D5CDD505-2E9C-101B-9397-08002B2CF9AE}" pid="7" name="MSIP_Label_fadf0749-435c-47bb-bc94-a4b9e551edbc_Application">
    <vt:lpwstr>Microsoft Azure Information Protection</vt:lpwstr>
  </property>
  <property fmtid="{D5CDD505-2E9C-101B-9397-08002B2CF9AE}" pid="8" name="MSIP_Label_fadf0749-435c-47bb-bc94-a4b9e551edbc_ActionId">
    <vt:lpwstr>16f38bd8-4f28-4bb1-bd12-4845ae658440</vt:lpwstr>
  </property>
  <property fmtid="{D5CDD505-2E9C-101B-9397-08002B2CF9AE}" pid="9" name="MSIP_Label_fadf0749-435c-47bb-bc94-a4b9e551edbc_Extended_MSFT_Method">
    <vt:lpwstr>Automatic</vt:lpwstr>
  </property>
  <property fmtid="{D5CDD505-2E9C-101B-9397-08002B2CF9AE}" pid="10" name="Sensitivity">
    <vt:lpwstr>Unsecured Content</vt:lpwstr>
  </property>
</Properties>
</file>