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6"/>
      </w:tblGrid>
      <w:tr w:rsidR="00716611" w:rsidRPr="001D7183" w14:paraId="580071F9" w14:textId="77777777" w:rsidTr="00AF523C">
        <w:trPr>
          <w:trHeight w:val="2267"/>
        </w:trPr>
        <w:tc>
          <w:tcPr>
            <w:tcW w:w="2476" w:type="dxa"/>
          </w:tcPr>
          <w:p w14:paraId="6C10B519" w14:textId="7ADE34C2" w:rsidR="00716611" w:rsidRPr="001D7183" w:rsidRDefault="00716611" w:rsidP="00AF523C">
            <w:pPr>
              <w:pStyle w:val="Default"/>
              <w:rPr>
                <w:rFonts w:asciiTheme="minorHAnsi" w:hAnsiTheme="minorHAnsi"/>
                <w:b/>
              </w:rPr>
            </w:pP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214BDD6A" w:rsidR="00F33FF1" w:rsidRPr="001D7183" w:rsidRDefault="00F33FF1" w:rsidP="00F15FDB">
            <w:pPr>
              <w:pStyle w:val="Subtitle"/>
              <w:rPr>
                <w:b/>
              </w:rPr>
            </w:pP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679E1D4" w:rsidR="00F33FF1" w:rsidRPr="001D7183" w:rsidRDefault="00F33FF1" w:rsidP="00F15FDB">
            <w:pPr>
              <w:pStyle w:val="Subtitle"/>
              <w:rPr>
                <w:b/>
              </w:rPr>
            </w:pP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3CD9764E" w:rsidR="00F33FF1" w:rsidRPr="001D7183" w:rsidRDefault="00F33FF1" w:rsidP="00F15FDB">
            <w:pPr>
              <w:pStyle w:val="Subtitle"/>
              <w:rPr>
                <w:b/>
              </w:rPr>
            </w:pP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5B00A7" w:rsidRPr="001D7183">
                    <w:rPr>
                      <w:b/>
                      <w:sz w:val="22"/>
                    </w:rPr>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5B00A7" w:rsidRPr="001D7183">
                    <w:rPr>
                      <w:b/>
                      <w:sz w:val="22"/>
                    </w:rPr>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5B00A7" w:rsidRPr="001D7183">
                    <w:rPr>
                      <w:b/>
                      <w:sz w:val="22"/>
                    </w:rPr>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73CB5E39" w:rsidR="00286DCA" w:rsidRPr="001D7183" w:rsidRDefault="00286DCA" w:rsidP="000E73E0">
                  <w:pPr>
                    <w:snapToGrid w:val="0"/>
                    <w:rPr>
                      <w:b/>
                    </w:rPr>
                  </w:pP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7D9C6493" w:rsidR="00286DCA" w:rsidRPr="001D7183" w:rsidRDefault="00286DCA" w:rsidP="000E73E0">
                  <w:pPr>
                    <w:snapToGrid w:val="0"/>
                    <w:rPr>
                      <w:b/>
                    </w:rPr>
                  </w:pP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3D17EDB8" w:rsidR="00F94FD6" w:rsidRPr="001D7183" w:rsidRDefault="00F94FD6" w:rsidP="00020E79">
                  <w:pPr>
                    <w:snapToGrid w:val="0"/>
                    <w:jc w:val="center"/>
                    <w:rPr>
                      <w:b/>
                      <w:bCs/>
                    </w:rPr>
                  </w:pP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20F1F174" w:rsidR="00F94FD6" w:rsidRPr="001D7183" w:rsidRDefault="00F94FD6" w:rsidP="000C38D5">
                  <w:pPr>
                    <w:snapToGrid w:val="0"/>
                    <w:jc w:val="center"/>
                    <w:rPr>
                      <w:b/>
                      <w:bCs/>
                    </w:rPr>
                  </w:pP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3BE78CF9" w:rsidR="00F94FD6" w:rsidRPr="001D7183" w:rsidRDefault="00F94FD6" w:rsidP="00F15FDB">
                  <w:pPr>
                    <w:snapToGrid w:val="0"/>
                    <w:rPr>
                      <w:b/>
                      <w:bCs/>
                    </w:rPr>
                  </w:pP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7CC8BC2A" w:rsidR="00F94FD6" w:rsidRPr="001D7183" w:rsidRDefault="00F94FD6" w:rsidP="000C38D5">
                  <w:pPr>
                    <w:rPr>
                      <w:b/>
                      <w:bCs/>
                    </w:rPr>
                  </w:pPr>
                  <w:r w:rsidRPr="001D7183">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E027158" w:rsidR="00F94FD6" w:rsidRPr="001D7183" w:rsidRDefault="00F94FD6" w:rsidP="00F15FDB">
                  <w:pPr>
                    <w:snapToGrid w:val="0"/>
                    <w:rPr>
                      <w:b/>
                      <w:bCs/>
                    </w:rPr>
                  </w:pPr>
                  <w:bookmarkStart w:id="0" w:name="_GoBack"/>
                  <w:bookmarkEnd w:id="0"/>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Pr="001D7183">
                    <w:rPr>
                      <w:b/>
                      <w:sz w:val="22"/>
                    </w:rPr>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5A078DB3" w:rsidR="00A9742B" w:rsidRPr="001D7183" w:rsidRDefault="00A9742B" w:rsidP="00F15FDB">
                  <w:pPr>
                    <w:snapToGrid w:val="0"/>
                    <w:rPr>
                      <w:b/>
                      <w:bCs/>
                    </w:rPr>
                  </w:pP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77777777" w:rsidR="00F94FD6" w:rsidRPr="001D7183" w:rsidRDefault="00F94FD6" w:rsidP="00F15FDB">
                  <w:pPr>
                    <w:snapToGrid w:val="0"/>
                    <w:rPr>
                      <w:b/>
                      <w:bCs/>
                    </w:rPr>
                  </w:pP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6ED3EE68" w:rsidR="00F94FD6" w:rsidRPr="001D7183" w:rsidRDefault="00F94FD6" w:rsidP="00F15FDB">
                  <w:pPr>
                    <w:snapToGrid w:val="0"/>
                    <w:rPr>
                      <w:b/>
                      <w:bCs/>
                    </w:rPr>
                  </w:pP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CE615B7" w:rsidR="00F94FD6" w:rsidRPr="001D7183" w:rsidRDefault="00F94FD6" w:rsidP="00F15FDB">
                  <w:pPr>
                    <w:snapToGrid w:val="0"/>
                    <w:rPr>
                      <w:b/>
                      <w:bCs/>
                    </w:rPr>
                  </w:pP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61DBE00D" w:rsidR="00B47EC7" w:rsidRPr="001D7183" w:rsidRDefault="00B47EC7" w:rsidP="000C38D5">
                  <w:pPr>
                    <w:snapToGrid w:val="0"/>
                    <w:rPr>
                      <w:b/>
                      <w:bCs/>
                    </w:rPr>
                  </w:pPr>
                  <w:r>
                    <w:rPr>
                      <w:b/>
                      <w:bCs/>
                    </w:rPr>
                    <w:br/>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4B2F3301" w:rsidR="0070705B" w:rsidRPr="001D7183" w:rsidRDefault="0070705B" w:rsidP="00F15FDB">
                  <w:pPr>
                    <w:rPr>
                      <w:b/>
                    </w:rPr>
                  </w:pPr>
                </w:p>
              </w:tc>
              <w:tc>
                <w:tcPr>
                  <w:tcW w:w="1701" w:type="dxa"/>
                </w:tcPr>
                <w:p w14:paraId="2028A8CF" w14:textId="10D0D9DE" w:rsidR="0070705B" w:rsidRPr="001D7183" w:rsidRDefault="0070705B" w:rsidP="000C38D5">
                  <w:pPr>
                    <w:rPr>
                      <w:b/>
                    </w:rPr>
                  </w:pPr>
                </w:p>
              </w:tc>
              <w:tc>
                <w:tcPr>
                  <w:tcW w:w="1559" w:type="dxa"/>
                </w:tcPr>
                <w:p w14:paraId="52E0E072" w14:textId="69FAC081" w:rsidR="0070705B" w:rsidRPr="001D7183" w:rsidRDefault="0070705B" w:rsidP="000C38D5">
                  <w:pPr>
                    <w:rPr>
                      <w:b/>
                    </w:rPr>
                  </w:pPr>
                </w:p>
              </w:tc>
              <w:tc>
                <w:tcPr>
                  <w:tcW w:w="2835" w:type="dxa"/>
                </w:tcPr>
                <w:p w14:paraId="180F47B0" w14:textId="4B64F65F" w:rsidR="0070705B" w:rsidRPr="001D7183" w:rsidRDefault="0070705B" w:rsidP="000C38D5">
                  <w:pPr>
                    <w:rPr>
                      <w:b/>
                    </w:rPr>
                  </w:pP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lastRenderedPageBreak/>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4EB2A86" w14:textId="693B2F28" w:rsidR="00344E36" w:rsidRPr="001D7183" w:rsidRDefault="00344E3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2CCB4C9E" w14:textId="3FA54C08" w:rsidR="00E379C7" w:rsidRPr="001D7183" w:rsidRDefault="00E379C7"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0E471F7F" w14:textId="43629E41" w:rsidR="00E379C7" w:rsidRPr="001D7183" w:rsidRDefault="00E379C7" w:rsidP="00494816">
                  <w:pPr>
                    <w:snapToGrid w:val="0"/>
                    <w:rPr>
                      <w:b/>
                      <w:bCs/>
                    </w:rPr>
                  </w:pP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095DB121" w:rsidR="0061593B" w:rsidRPr="003A5422" w:rsidRDefault="0061593B" w:rsidP="000C38D5"/>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EB12B5">
              <w:trPr>
                <w:trHeight w:val="422"/>
              </w:trPr>
              <w:tc>
                <w:tcPr>
                  <w:tcW w:w="2689" w:type="dxa"/>
                </w:tcPr>
                <w:p w14:paraId="56E5C7BB" w14:textId="74EC4F6A" w:rsidR="005A6236" w:rsidRPr="003A5422" w:rsidRDefault="005A6236" w:rsidP="000C38D5"/>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EB12B5">
              <w:trPr>
                <w:trHeight w:val="400"/>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EB12B5">
              <w:trPr>
                <w:trHeight w:val="567"/>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EB12B5">
              <w:trPr>
                <w:trHeight w:val="567"/>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EB12B5">
              <w:trPr>
                <w:trHeight w:val="567"/>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E61140">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5E3ED9">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lastRenderedPageBreak/>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07625639" w14:textId="62926B8C" w:rsidR="00641A83" w:rsidRDefault="00641A83" w:rsidP="00F15FDB">
            <w:pPr>
              <w:rPr>
                <w:b/>
              </w:rPr>
            </w:pPr>
          </w:p>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EA22A6" w:rsidRPr="001D7183">
                    <w:rPr>
                      <w:b/>
                      <w:sz w:val="22"/>
                    </w:rPr>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EA22A6" w:rsidRPr="001D7183">
                    <w:rPr>
                      <w:b/>
                      <w:sz w:val="22"/>
                    </w:rPr>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86977" w:rsidRPr="001D7183">
                    <w:rPr>
                      <w:b/>
                      <w:sz w:val="22"/>
                    </w:rPr>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86977" w:rsidRPr="001D7183">
                    <w:rPr>
                      <w:b/>
                      <w:sz w:val="22"/>
                    </w:rPr>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77777777" w:rsidR="00494816" w:rsidRPr="001D7183" w:rsidRDefault="00494816" w:rsidP="000C38D5">
                  <w:pPr>
                    <w:snapToGrid w:val="0"/>
                    <w:jc w:val="center"/>
                    <w:rPr>
                      <w:b/>
                      <w:bCs/>
                    </w:rPr>
                  </w:pP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proofErr w:type="gramStart"/>
                  <w:r w:rsidRPr="000C38D5">
                    <w:rPr>
                      <w:b/>
                      <w:bCs/>
                    </w:rPr>
                    <w:t>live</w:t>
                  </w:r>
                  <w:proofErr w:type="gramEnd"/>
                  <w:r w:rsidRPr="000C38D5">
                    <w:rPr>
                      <w:b/>
                      <w:bCs/>
                    </w:rPr>
                    <w:t xml:space="preser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B85C08" w:rsidRPr="001D7183">
                    <w:rPr>
                      <w:b/>
                      <w:sz w:val="22"/>
                    </w:rPr>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B85C08" w:rsidRPr="001D7183">
                    <w:rPr>
                      <w:b/>
                      <w:sz w:val="22"/>
                    </w:rPr>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76436C4" w:rsidR="007C1676" w:rsidRPr="001D7183" w:rsidRDefault="007C1676" w:rsidP="007C1676">
                  <w:pPr>
                    <w:snapToGrid w:val="0"/>
                    <w:rPr>
                      <w:b/>
                      <w:bCs/>
                    </w:rPr>
                  </w:pP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5F60E0" w:rsidRPr="001D7183">
                    <w:rPr>
                      <w:b/>
                      <w:sz w:val="22"/>
                    </w:rPr>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5F60E0" w:rsidRPr="001D7183">
                    <w:rPr>
                      <w:b/>
                      <w:sz w:val="22"/>
                    </w:rPr>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Pr="001D7183">
                    <w:rPr>
                      <w:b/>
                      <w:sz w:val="22"/>
                    </w:rPr>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Pr="001D7183">
                    <w:rPr>
                      <w:b/>
                      <w:sz w:val="22"/>
                    </w:rPr>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15097708" w:rsidR="00D20544" w:rsidRPr="001D7183" w:rsidRDefault="00D20544" w:rsidP="00D20544">
                  <w:pPr>
                    <w:rPr>
                      <w:b/>
                      <w:bCs/>
                    </w:rPr>
                  </w:pPr>
                  <w:r w:rsidRPr="001D7183">
                    <w:rPr>
                      <w:b/>
                      <w:bCs/>
                    </w:rPr>
                    <w:t xml:space="preserve">I have no </w:t>
                  </w:r>
                  <w:proofErr w:type="gramStart"/>
                  <w:r w:rsidRPr="001D7183">
                    <w:rPr>
                      <w:b/>
                      <w:bCs/>
                    </w:rPr>
                    <w:t xml:space="preserve">convictions    </w:t>
                  </w:r>
                  <w:r w:rsidR="00F9696E">
                    <w:rPr>
                      <w:b/>
                      <w:bCs/>
                      <w:sz w:val="32"/>
                      <w:szCs w:val="32"/>
                    </w:rPr>
                    <w:t xml:space="preserve"> </w:t>
                  </w:r>
                  <w:proofErr w:type="gramEnd"/>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0517D" w:rsidRPr="001D7183">
                    <w:rPr>
                      <w:b/>
                      <w:sz w:val="22"/>
                    </w:rPr>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below)  </w:t>
                  </w:r>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0517D" w:rsidRPr="001D7183">
                    <w:rPr>
                      <w:b/>
                      <w:sz w:val="22"/>
                    </w:rPr>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t>Note</w:t>
                  </w:r>
                </w:p>
                <w:p w14:paraId="64C72000" w14:textId="56606C90" w:rsidR="00D20544" w:rsidRPr="001D7183" w:rsidRDefault="00D20544" w:rsidP="00CF09C4">
                  <w:pPr>
                    <w:jc w:val="center"/>
                    <w:rPr>
                      <w:b/>
                      <w:bCs/>
                    </w:rPr>
                  </w:pPr>
                  <w:r w:rsidRPr="001D7183">
                    <w:rPr>
                      <w:b/>
                    </w:rPr>
                    <w:lastRenderedPageBreak/>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6F55E308"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1936FF" w:rsidRPr="001D7183">
                    <w:rPr>
                      <w:b/>
                      <w:sz w:val="22"/>
                    </w:rPr>
                  </w:r>
                  <w:r w:rsidR="001936FF" w:rsidRPr="001D7183">
                    <w:rPr>
                      <w:b/>
                      <w:sz w:val="22"/>
                    </w:rPr>
                    <w:fldChar w:fldCharType="end"/>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1936FF" w:rsidRPr="001D7183">
                    <w:rPr>
                      <w:b/>
                      <w:sz w:val="22"/>
                    </w:rPr>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4097C1F"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A9EF7C"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446A7A" w:rsidRPr="001D7183">
                    <w:rPr>
                      <w:b/>
                      <w:sz w:val="22"/>
                    </w:rPr>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446A7A" w:rsidRPr="001D7183">
                    <w:rPr>
                      <w:b/>
                      <w:sz w:val="22"/>
                    </w:rPr>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446A7A" w:rsidRPr="001D7183">
                    <w:rPr>
                      <w:b/>
                      <w:sz w:val="22"/>
                    </w:rPr>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446A7A" w:rsidRPr="001D7183">
                    <w:rPr>
                      <w:b/>
                      <w:sz w:val="22"/>
                    </w:rPr>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446A7A" w:rsidRPr="001D7183">
                    <w:rPr>
                      <w:b/>
                      <w:sz w:val="22"/>
                    </w:rPr>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6DB6770"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B6608D" w:rsidRPr="001D7183">
                    <w:rPr>
                      <w:b/>
                      <w:sz w:val="22"/>
                    </w:rPr>
                  </w:r>
                  <w:r w:rsidR="00B6608D" w:rsidRPr="001D7183">
                    <w:rPr>
                      <w:b/>
                      <w:sz w:val="22"/>
                    </w:rPr>
                    <w:fldChar w:fldCharType="end"/>
                  </w:r>
                  <w:r w:rsidR="00B6608D" w:rsidRPr="001D7183">
                    <w:rPr>
                      <w:b/>
                      <w:sz w:val="2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B6608D" w:rsidRPr="001D7183">
                    <w:rPr>
                      <w:b/>
                      <w:sz w:val="22"/>
                    </w:rPr>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B6608D" w:rsidRPr="001D7183">
                    <w:rPr>
                      <w:b/>
                      <w:sz w:val="22"/>
                    </w:rPr>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C7782E" w:rsidRPr="001D7183">
                    <w:rPr>
                      <w:b/>
                      <w:sz w:val="22"/>
                    </w:rPr>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C7782E" w:rsidRPr="001D7183">
                    <w:rPr>
                      <w:b/>
                      <w:sz w:val="22"/>
                    </w:rPr>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C7782E" w:rsidRPr="001D7183">
                    <w:rPr>
                      <w:b/>
                      <w:sz w:val="22"/>
                    </w:rPr>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412D4EE4"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E5411A" w:rsidRPr="001D7183">
                    <w:rPr>
                      <w:b/>
                      <w:sz w:val="22"/>
                    </w:rPr>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E5411A" w:rsidRPr="001D7183">
                    <w:rPr>
                      <w:b/>
                      <w:sz w:val="22"/>
                    </w:rPr>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proofErr w:type="gramStart"/>
                  <w:r w:rsidRPr="001D7183">
                    <w:rPr>
                      <w:b/>
                      <w:bCs/>
                    </w:rPr>
                    <w:t>i</w:t>
                  </w:r>
                  <w:proofErr w:type="gramEnd"/>
                  <w:r w:rsidRPr="001D7183">
                    <w:rPr>
                      <w:b/>
                      <w:bCs/>
                    </w:rPr>
                    <w:t>.e</w:t>
                  </w:r>
                  <w:proofErr w:type="spellEnd"/>
                  <w:r w:rsidRPr="001D7183">
                    <w:rPr>
                      <w:b/>
                      <w:bCs/>
                    </w:rPr>
                    <w:t xml:space="preserve"> do you consider yourself to be someone who has a physical or mental impairment which has a substantial and long</w:t>
                  </w:r>
                  <w:r w:rsidR="00D60F23">
                    <w:rPr>
                      <w:b/>
                      <w:bCs/>
                    </w:rPr>
                    <w:t xml:space="preserve"> </w:t>
                  </w:r>
                  <w:r w:rsidRPr="001D7183">
                    <w:rPr>
                      <w:b/>
                      <w:bCs/>
                    </w:rPr>
                    <w:t>term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693D7156"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264BC6" w:rsidRPr="001D7183">
                    <w:rPr>
                      <w:b/>
                      <w:sz w:val="22"/>
                    </w:rPr>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264BC6" w:rsidRPr="001D7183">
                    <w:rPr>
                      <w:b/>
                      <w:sz w:val="22"/>
                    </w:rPr>
                  </w:r>
                  <w:r w:rsidR="00264BC6" w:rsidRPr="001D7183">
                    <w:rPr>
                      <w:b/>
                      <w:sz w:val="22"/>
                    </w:rPr>
                    <w:fldChar w:fldCharType="end"/>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default" r:id="rId9"/>
      <w:footerReference w:type="even" r:id="rId10"/>
      <w:footerReference w:type="default" r:id="rId11"/>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25AC6" w14:textId="77777777" w:rsidR="001341C7" w:rsidRDefault="001341C7" w:rsidP="00BD2352">
      <w:r>
        <w:separator/>
      </w:r>
    </w:p>
  </w:endnote>
  <w:endnote w:type="continuationSeparator" w:id="0">
    <w:p w14:paraId="295B6900" w14:textId="77777777" w:rsidR="001341C7" w:rsidRDefault="001341C7"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47518663"/>
      <w:docPartObj>
        <w:docPartGallery w:val="Page Numbers (Bottom of Page)"/>
        <w:docPartUnique/>
      </w:docPartObj>
    </w:sdtPr>
    <w:sdtEndPr>
      <w:rPr>
        <w:rStyle w:val="PageNumber"/>
      </w:rPr>
    </w:sdtEndPr>
    <w:sdtContent>
      <w:p w14:paraId="5C915C9B" w14:textId="74B494A1"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BF5284" w:rsidRDefault="00BF5284" w:rsidP="00BF52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32196834"/>
      <w:docPartObj>
        <w:docPartGallery w:val="Page Numbers (Bottom of Page)"/>
        <w:docPartUnique/>
      </w:docPartObj>
    </w:sdtPr>
    <w:sdtEndPr>
      <w:rPr>
        <w:rStyle w:val="PageNumber"/>
      </w:rPr>
    </w:sdtEndPr>
    <w:sdtContent>
      <w:p w14:paraId="5FDA6E7C" w14:textId="4A9CDD57"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C2051">
          <w:rPr>
            <w:rStyle w:val="PageNumber"/>
            <w:noProof/>
          </w:rPr>
          <w:t>2</w:t>
        </w:r>
        <w:r>
          <w:rPr>
            <w:rStyle w:val="PageNumber"/>
          </w:rPr>
          <w:fldChar w:fldCharType="end"/>
        </w:r>
      </w:p>
    </w:sdtContent>
  </w:sdt>
  <w:p w14:paraId="7F216AD2" w14:textId="77777777" w:rsidR="00EA22A6" w:rsidRDefault="00EA22A6"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EA22A6" w:rsidRDefault="00EA22A6"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EA22A6" w:rsidRDefault="00EA22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DABCC" w14:textId="77777777" w:rsidR="001341C7" w:rsidRDefault="001341C7" w:rsidP="00BD2352">
      <w:r>
        <w:separator/>
      </w:r>
    </w:p>
  </w:footnote>
  <w:footnote w:type="continuationSeparator" w:id="0">
    <w:p w14:paraId="1B57BF03" w14:textId="77777777" w:rsidR="001341C7" w:rsidRDefault="001341C7" w:rsidP="00BD23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791B1" w14:textId="4B3DC336" w:rsidR="00EA22A6" w:rsidRDefault="00EA22A6" w:rsidP="0074219B">
    <w:pPr>
      <w:pStyle w:val="Header"/>
      <w:pBdr>
        <w:bottom w:val="single" w:sz="4" w:space="1" w:color="auto"/>
      </w:pBdr>
      <w:tabs>
        <w:tab w:val="clear" w:pos="4680"/>
        <w:tab w:val="clear" w:pos="9360"/>
        <w:tab w:val="left" w:pos="3507"/>
      </w:tabs>
    </w:pPr>
    <w:r>
      <w:t xml:space="preserve">   </w:t>
    </w:r>
    <w:r w:rsidR="004711E2">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A57B4"/>
    <w:rsid w:val="000B27F8"/>
    <w:rsid w:val="000C38D5"/>
    <w:rsid w:val="000E73E0"/>
    <w:rsid w:val="00112667"/>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6A7A"/>
    <w:rsid w:val="00461AEC"/>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E7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
    <w:name w:val="Unresolved Mention"/>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
    <w:name w:val="Unresolved Mention"/>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CEFC-1EFF-9846-86C1-163471E9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2020</Words>
  <Characters>11517</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Macbook</cp:lastModifiedBy>
  <cp:revision>3</cp:revision>
  <cp:lastPrinted>2020-02-18T22:58:00Z</cp:lastPrinted>
  <dcterms:created xsi:type="dcterms:W3CDTF">2020-02-18T22:58:00Z</dcterms:created>
  <dcterms:modified xsi:type="dcterms:W3CDTF">2020-02-18T23:05:00Z</dcterms:modified>
</cp:coreProperties>
</file>