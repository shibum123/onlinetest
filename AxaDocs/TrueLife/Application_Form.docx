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6"/>
      </w:tblGrid>
      <w:tr w:rsidR="00716611" w:rsidRPr="001D7183" w14:paraId="580071F9" w14:textId="77777777" w:rsidTr="00AF523C">
        <w:trPr>
          <w:trHeight w:val="2267"/>
        </w:trPr>
        <w:tc>
          <w:tcPr>
            <w:tcW w:w="2476" w:type="dxa"/>
          </w:tcPr>
          <w:p w14:paraId="6C10B519" w14:textId="7ADE34C2" w:rsidR="00716611" w:rsidRPr="001D7183" w:rsidRDefault="00716611" w:rsidP="00AF523C">
            <w:pPr>
              <w:pStyle w:val="Default"/>
              <w:rPr>
                <w:rFonts w:asciiTheme="minorHAnsi" w:hAnsiTheme="minorHAnsi"/>
                <w:b/>
              </w:rPr>
            </w:pP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214BDD6A" w:rsidR="00F33FF1" w:rsidRPr="001D7183" w:rsidRDefault="00F33FF1" w:rsidP="00F15FDB">
            <w:pPr>
              <w:pStyle w:val="Subtitle"/>
              <w:rPr>
                <w:b/>
              </w:rPr>
            </w:pP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679E1D4" w:rsidR="00F33FF1" w:rsidRPr="001D7183" w:rsidRDefault="00F33FF1" w:rsidP="00F15FDB">
            <w:pPr>
              <w:pStyle w:val="Subtitle"/>
              <w:rPr>
                <w:b/>
              </w:rPr>
            </w:pP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3CD9764E" w:rsidR="00F33FF1" w:rsidRPr="001D7183" w:rsidRDefault="00F33FF1" w:rsidP="00F15FDB">
            <w:pPr>
              <w:pStyle w:val="Subtitle"/>
              <w:rPr>
                <w:b/>
              </w:rPr>
            </w:pP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AF3E07">
                    <w:rPr>
                      <w:b/>
                      <w:sz w:val="22"/>
                    </w:rPr>
                  </w:r>
                  <w:r w:rsidR="00AF3E07">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3E07">
                    <w:rPr>
                      <w:b/>
                      <w:sz w:val="22"/>
                    </w:rPr>
                  </w:r>
                  <w:r w:rsidR="00AF3E07">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3E07">
                    <w:rPr>
                      <w:b/>
                      <w:sz w:val="22"/>
                    </w:rPr>
                  </w:r>
                  <w:r w:rsidR="00AF3E07">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3E07">
                    <w:rPr>
                      <w:b/>
                      <w:sz w:val="22"/>
                    </w:rPr>
                  </w:r>
                  <w:r w:rsidR="00AF3E07">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76621FAE" w:rsidR="00286DCA" w:rsidRPr="001D7183" w:rsidRDefault="00286DCA" w:rsidP="000E73E0">
                  <w:pPr>
                    <w:snapToGrid w:val="0"/>
                    <w:rPr>
                      <w:b/>
                    </w:rPr>
                  </w:pP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73CB5E39" w:rsidR="00286DCA" w:rsidRPr="001D7183" w:rsidRDefault="00286DCA" w:rsidP="000E73E0">
                  <w:pPr>
                    <w:snapToGrid w:val="0"/>
                    <w:rPr>
                      <w:b/>
                    </w:rPr>
                  </w:pP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7D9C6493" w:rsidR="00286DCA" w:rsidRPr="001D7183" w:rsidRDefault="00286DCA" w:rsidP="000E73E0">
                  <w:pPr>
                    <w:snapToGrid w:val="0"/>
                    <w:rPr>
                      <w:b/>
                    </w:rPr>
                  </w:pP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3D17EDB8" w:rsidR="00F94FD6" w:rsidRPr="001D7183" w:rsidRDefault="00F94FD6" w:rsidP="00020E79">
                  <w:pPr>
                    <w:snapToGrid w:val="0"/>
                    <w:jc w:val="center"/>
                    <w:rPr>
                      <w:b/>
                      <w:bCs/>
                    </w:rPr>
                  </w:pP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20F1F174" w:rsidR="00F94FD6" w:rsidRPr="001D7183" w:rsidRDefault="00F94FD6" w:rsidP="000C38D5">
                  <w:pPr>
                    <w:snapToGrid w:val="0"/>
                    <w:jc w:val="center"/>
                    <w:rPr>
                      <w:b/>
                      <w:bCs/>
                    </w:rPr>
                  </w:pP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BE78CF9" w:rsidR="00F94FD6" w:rsidRPr="001D7183" w:rsidRDefault="00F94FD6" w:rsidP="00F15FDB">
                  <w:pPr>
                    <w:snapToGrid w:val="0"/>
                    <w:rPr>
                      <w:b/>
                      <w:bCs/>
                    </w:rPr>
                  </w:pP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7CC8BC2A" w:rsidR="00F94FD6" w:rsidRPr="001D7183" w:rsidRDefault="00F94FD6" w:rsidP="000C38D5">
                  <w:pPr>
                    <w:rPr>
                      <w:b/>
                      <w:bCs/>
                    </w:rPr>
                  </w:pPr>
                  <w:r w:rsidRPr="001D7183">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E027158" w:rsidR="00F94FD6" w:rsidRPr="001D7183" w:rsidRDefault="00F94FD6" w:rsidP="00F15FDB">
                  <w:pPr>
                    <w:snapToGrid w:val="0"/>
                    <w:rPr>
                      <w:b/>
                      <w:bCs/>
                    </w:rPr>
                  </w:pP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0729A6">
                    <w:rPr>
                      <w:b/>
                      <w:sz w:val="22"/>
                    </w:rPr>
                  </w:r>
                  <w:r w:rsidR="000729A6">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3E07">
                    <w:rPr>
                      <w:b/>
                      <w:sz w:val="22"/>
                    </w:rPr>
                  </w:r>
                  <w:r w:rsidR="00AF3E07">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5A078DB3" w:rsidR="00A9742B" w:rsidRPr="001D7183" w:rsidRDefault="00A9742B" w:rsidP="00F15FDB">
                  <w:pPr>
                    <w:snapToGrid w:val="0"/>
                    <w:rPr>
                      <w:b/>
                      <w:bCs/>
                    </w:rPr>
                  </w:pP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6ED3EE68" w:rsidR="00F94FD6" w:rsidRPr="001D7183" w:rsidRDefault="00F94FD6" w:rsidP="00F15FDB">
                  <w:pPr>
                    <w:snapToGrid w:val="0"/>
                    <w:rPr>
                      <w:b/>
                      <w:bCs/>
                    </w:rPr>
                  </w:pP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CE615B7" w:rsidR="00F94FD6" w:rsidRPr="001D7183" w:rsidRDefault="00F94FD6" w:rsidP="00F15FDB">
                  <w:pPr>
                    <w:snapToGrid w:val="0"/>
                    <w:rPr>
                      <w:b/>
                      <w:bCs/>
                    </w:rPr>
                  </w:pP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61DBE00D" w:rsidR="00B47EC7" w:rsidRPr="001D7183" w:rsidRDefault="00B47EC7" w:rsidP="000C38D5">
                  <w:pPr>
                    <w:snapToGrid w:val="0"/>
                    <w:rPr>
                      <w:b/>
                      <w:bCs/>
                    </w:rPr>
                  </w:pPr>
                  <w:r>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4B2F3301" w:rsidR="0070705B" w:rsidRPr="001D7183" w:rsidRDefault="0070705B" w:rsidP="00F15FDB">
                  <w:pPr>
                    <w:rPr>
                      <w:b/>
                    </w:rPr>
                  </w:pPr>
                </w:p>
              </w:tc>
              <w:tc>
                <w:tcPr>
                  <w:tcW w:w="1701" w:type="dxa"/>
                </w:tcPr>
                <w:p w14:paraId="2028A8CF" w14:textId="10D0D9DE" w:rsidR="0070705B" w:rsidRPr="001D7183" w:rsidRDefault="0070705B" w:rsidP="000C38D5">
                  <w:pPr>
                    <w:rPr>
                      <w:b/>
                    </w:rPr>
                  </w:pPr>
                </w:p>
              </w:tc>
              <w:tc>
                <w:tcPr>
                  <w:tcW w:w="1559" w:type="dxa"/>
                </w:tcPr>
                <w:p w14:paraId="52E0E072" w14:textId="69FAC081" w:rsidR="0070705B" w:rsidRPr="001D7183" w:rsidRDefault="0070705B" w:rsidP="000C38D5">
                  <w:pPr>
                    <w:rPr>
                      <w:b/>
                    </w:rPr>
                  </w:pPr>
                </w:p>
              </w:tc>
              <w:tc>
                <w:tcPr>
                  <w:tcW w:w="2835" w:type="dxa"/>
                </w:tcPr>
                <w:p w14:paraId="180F47B0" w14:textId="4B64F65F" w:rsidR="0070705B" w:rsidRPr="001D7183" w:rsidRDefault="0070705B" w:rsidP="000C38D5">
                  <w:pPr>
                    <w:rPr>
                      <w:b/>
                    </w:rPr>
                  </w:pP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2CCB4C9E" w14:textId="3FA54C08" w:rsidR="00E379C7" w:rsidRPr="001D7183" w:rsidRDefault="00E379C7"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0E471F7F" w14:textId="43629E41" w:rsidR="00E379C7" w:rsidRPr="001D7183" w:rsidRDefault="00E379C7" w:rsidP="00494816">
                  <w:pPr>
                    <w:snapToGrid w:val="0"/>
                    <w:rPr>
                      <w:b/>
                      <w:bCs/>
                    </w:rPr>
                  </w:pP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095DB121" w:rsidR="0061593B" w:rsidRPr="003A5422" w:rsidRDefault="0061593B" w:rsidP="000C38D5"/>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61140">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E3ED9">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AF3E07">
                    <w:rPr>
                      <w:b/>
                      <w:sz w:val="22"/>
                    </w:rPr>
                  </w:r>
                  <w:r w:rsidR="00AF3E07">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AF3E07">
                    <w:rPr>
                      <w:b/>
                      <w:sz w:val="22"/>
                    </w:rPr>
                  </w:r>
                  <w:r w:rsidR="00AF3E07">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F3E07">
                    <w:rPr>
                      <w:b/>
                      <w:sz w:val="22"/>
                    </w:rPr>
                  </w:r>
                  <w:r w:rsidR="00AF3E07">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F3E07">
                    <w:rPr>
                      <w:b/>
                      <w:sz w:val="22"/>
                    </w:rPr>
                  </w:r>
                  <w:r w:rsidR="00AF3E07">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77777777" w:rsidR="00494816" w:rsidRPr="001D7183" w:rsidRDefault="00494816" w:rsidP="000C38D5">
                  <w:pPr>
                    <w:snapToGrid w:val="0"/>
                    <w:jc w:val="center"/>
                    <w:rPr>
                      <w:b/>
                      <w:bCs/>
                    </w:rPr>
                  </w:pP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AF3E07">
                    <w:rPr>
                      <w:b/>
                      <w:sz w:val="22"/>
                    </w:rPr>
                  </w:r>
                  <w:r w:rsidR="00AF3E07">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AF3E07">
                    <w:rPr>
                      <w:b/>
                      <w:sz w:val="22"/>
                    </w:rPr>
                  </w:r>
                  <w:r w:rsidR="00AF3E07">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AF3E07">
                    <w:rPr>
                      <w:b/>
                      <w:sz w:val="22"/>
                    </w:rPr>
                  </w:r>
                  <w:r w:rsidR="00AF3E07">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AF3E07">
                    <w:rPr>
                      <w:b/>
                      <w:sz w:val="22"/>
                    </w:rPr>
                  </w:r>
                  <w:r w:rsidR="00AF3E07">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3E07">
                    <w:rPr>
                      <w:b/>
                      <w:sz w:val="22"/>
                    </w:rPr>
                  </w:r>
                  <w:r w:rsidR="00AF3E07">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3E07">
                    <w:rPr>
                      <w:b/>
                      <w:sz w:val="22"/>
                    </w:rPr>
                  </w:r>
                  <w:r w:rsidR="00AF3E07">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bookmarkStart w:id="0" w:name="_GoBack"/>
            <w:bookmarkEnd w:id="0"/>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15097708"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AF3E07">
                    <w:rPr>
                      <w:b/>
                      <w:sz w:val="22"/>
                    </w:rPr>
                  </w:r>
                  <w:r w:rsidR="00AF3E07">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AF3E07">
                    <w:rPr>
                      <w:b/>
                      <w:sz w:val="22"/>
                    </w:rPr>
                  </w:r>
                  <w:r w:rsidR="00AF3E07">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lastRenderedPageBreak/>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6F55E308"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AF3E07">
                    <w:rPr>
                      <w:b/>
                      <w:sz w:val="22"/>
                    </w:rPr>
                  </w:r>
                  <w:r w:rsidR="00AF3E07">
                    <w:rPr>
                      <w:b/>
                      <w:sz w:val="22"/>
                    </w:rPr>
                    <w:fldChar w:fldCharType="separate"/>
                  </w:r>
                  <w:r w:rsidR="001936FF" w:rsidRPr="001D7183">
                    <w:rPr>
                      <w:b/>
                      <w:sz w:val="22"/>
                    </w:rPr>
                    <w:fldChar w:fldCharType="end"/>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AF3E07">
                    <w:rPr>
                      <w:b/>
                      <w:sz w:val="22"/>
                    </w:rPr>
                  </w:r>
                  <w:r w:rsidR="00AF3E07">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D1A2A1"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97DB33"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3E07">
                    <w:rPr>
                      <w:b/>
                      <w:sz w:val="22"/>
                    </w:rPr>
                  </w:r>
                  <w:r w:rsidR="00AF3E07">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3E07">
                    <w:rPr>
                      <w:b/>
                      <w:sz w:val="22"/>
                    </w:rPr>
                  </w:r>
                  <w:r w:rsidR="00AF3E07">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3E07">
                    <w:rPr>
                      <w:b/>
                      <w:sz w:val="22"/>
                    </w:rPr>
                  </w:r>
                  <w:r w:rsidR="00AF3E07">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3E07">
                    <w:rPr>
                      <w:b/>
                      <w:sz w:val="22"/>
                    </w:rPr>
                  </w:r>
                  <w:r w:rsidR="00AF3E07">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3E07">
                    <w:rPr>
                      <w:b/>
                      <w:sz w:val="22"/>
                    </w:rPr>
                  </w:r>
                  <w:r w:rsidR="00AF3E07">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F3E07">
                    <w:rPr>
                      <w:b/>
                      <w:sz w:val="22"/>
                    </w:rPr>
                  </w:r>
                  <w:r w:rsidR="00AF3E07">
                    <w:rPr>
                      <w:b/>
                      <w:sz w:val="22"/>
                    </w:rPr>
                    <w:fldChar w:fldCharType="separate"/>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F3E07">
                    <w:rPr>
                      <w:b/>
                      <w:sz w:val="22"/>
                    </w:rPr>
                  </w:r>
                  <w:r w:rsidR="00AF3E07">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F3E07">
                    <w:rPr>
                      <w:b/>
                      <w:sz w:val="22"/>
                    </w:rPr>
                  </w:r>
                  <w:r w:rsidR="00AF3E07">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3E07">
                    <w:rPr>
                      <w:b/>
                      <w:sz w:val="22"/>
                    </w:rPr>
                  </w:r>
                  <w:r w:rsidR="00AF3E07">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3E07">
                    <w:rPr>
                      <w:b/>
                      <w:sz w:val="22"/>
                    </w:rPr>
                  </w:r>
                  <w:r w:rsidR="00AF3E07">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3E07">
                    <w:rPr>
                      <w:b/>
                      <w:sz w:val="22"/>
                    </w:rPr>
                  </w:r>
                  <w:r w:rsidR="00AF3E07">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12D4EE4"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AF3E07">
                    <w:rPr>
                      <w:b/>
                      <w:sz w:val="22"/>
                    </w:rPr>
                  </w:r>
                  <w:r w:rsidR="00AF3E07">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AF3E07">
                    <w:rPr>
                      <w:b/>
                      <w:sz w:val="22"/>
                    </w:rPr>
                  </w:r>
                  <w:r w:rsidR="00AF3E07">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693D7156"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AF3E07">
                    <w:rPr>
                      <w:b/>
                      <w:sz w:val="22"/>
                    </w:rPr>
                  </w:r>
                  <w:r w:rsidR="00AF3E07">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AF3E07">
                    <w:rPr>
                      <w:b/>
                      <w:sz w:val="22"/>
                    </w:rPr>
                  </w:r>
                  <w:r w:rsidR="00AF3E07">
                    <w:rPr>
                      <w:b/>
                      <w:sz w:val="22"/>
                    </w:rPr>
                    <w:fldChar w:fldCharType="separate"/>
                  </w:r>
                  <w:r w:rsidR="00264BC6" w:rsidRPr="001D7183">
                    <w:rPr>
                      <w:b/>
                      <w:sz w:val="22"/>
                    </w:rPr>
                    <w:fldChar w:fldCharType="end"/>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8"/>
      <w:headerReference w:type="default" r:id="rId9"/>
      <w:footerReference w:type="even" r:id="rId10"/>
      <w:footerReference w:type="default" r:id="rId11"/>
      <w:headerReference w:type="first" r:id="rId12"/>
      <w:footerReference w:type="first" r:id="rId13"/>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1341C7" w:rsidRDefault="001341C7" w:rsidP="00BD2352">
      <w:r>
        <w:separator/>
      </w:r>
    </w:p>
  </w:endnote>
  <w:endnote w:type="continuationSeparator" w:id="0">
    <w:p w14:paraId="295B6900" w14:textId="77777777" w:rsidR="001341C7" w:rsidRDefault="001341C7"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BF5284" w:rsidRDefault="00BF5284"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2051">
          <w:rPr>
            <w:rStyle w:val="PageNumber"/>
            <w:noProof/>
          </w:rPr>
          <w:t>2</w:t>
        </w:r>
        <w:r>
          <w:rPr>
            <w:rStyle w:val="PageNumber"/>
          </w:rPr>
          <w:fldChar w:fldCharType="end"/>
        </w:r>
      </w:p>
    </w:sdtContent>
  </w:sdt>
  <w:p w14:paraId="7F216AD2" w14:textId="77777777" w:rsidR="00EA22A6" w:rsidRDefault="00EA22A6"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EA22A6" w:rsidRDefault="00EA22A6"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EA22A6" w:rsidRDefault="00EA2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390406" w:rsidRDefault="0039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1341C7" w:rsidRDefault="001341C7" w:rsidP="00BD2352">
      <w:r>
        <w:separator/>
      </w:r>
    </w:p>
  </w:footnote>
  <w:footnote w:type="continuationSeparator" w:id="0">
    <w:p w14:paraId="1B57BF03" w14:textId="77777777" w:rsidR="001341C7" w:rsidRDefault="001341C7"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390406" w:rsidRDefault="0039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EA22A6" w:rsidRDefault="00EA22A6" w:rsidP="0074219B">
    <w:pPr>
      <w:pStyle w:val="Header"/>
      <w:pBdr>
        <w:bottom w:val="single" w:sz="4" w:space="1" w:color="auto"/>
      </w:pBdr>
      <w:tabs>
        <w:tab w:val="clear" w:pos="4680"/>
        <w:tab w:val="clear" w:pos="9360"/>
        <w:tab w:val="left" w:pos="3507"/>
      </w:tabs>
    </w:pPr>
    <w:r>
      <w:t xml:space="preserve">   </w:t>
    </w:r>
    <w:r w:rsidR="004711E2">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390406" w:rsidRDefault="00390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4147-62E2-491F-9B4E-DA07A369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6</cp:revision>
  <cp:lastPrinted>2020-02-18T22:58:00Z</cp:lastPrinted>
  <dcterms:created xsi:type="dcterms:W3CDTF">2020-02-18T22:58:00Z</dcterms:created>
  <dcterms:modified xsi:type="dcterms:W3CDTF">2020-03-01T18:58:00Z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