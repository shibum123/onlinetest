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7E093E2D" w:rsidR="00716611" w:rsidRPr="001D7183" w:rsidRDefault="006C00C1" w:rsidP="00AF523C">
            <w:pPr>
              <w:pStyle w:val="Default"/>
              <w:rPr>
                <w:rFonts w:asciiTheme="minorHAnsi" w:hAnsiTheme="minorHAnsi"/>
                <w:b/>
              </w:rPr>
            </w:pPr>
            <w:r>
              <w:rPr>
                <w:rFonts w:asciiTheme="minorHAnsi" w:hAnsiTheme="minorHAnsi"/>
                <w:b/>
                <w:noProof/>
              </w:rPr>
              <w:drawing>
                <wp:inline distT="0" distB="0" distL="0" distR="0" wp14:anchorId="43A34410" wp14:editId="33310138">
                  <wp:extent cx="1577340" cy="16173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imala.jpeg"/>
                          <pic:cNvPicPr/>
                        </pic:nvPicPr>
                        <pic:blipFill>
                          <a:blip r:embed="rId8"/>
                          <a:stretch>
                            <a:fillRect/>
                          </a:stretch>
                        </pic:blipFill>
                        <pic:spPr>
                          <a:xfrm>
                            <a:off x="0" y="0"/>
                            <a:ext cx="1577340" cy="1617345"/>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59A45CF9" w:rsidR="00F33FF1" w:rsidRPr="001D7183" w:rsidRDefault="00937B9F"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118F8FB5" w:rsidR="00F33FF1" w:rsidRPr="001D7183" w:rsidRDefault="00937B9F"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4B88BEA9" w:rsidR="00F33FF1" w:rsidRPr="001D7183" w:rsidRDefault="00937B9F" w:rsidP="00F15FDB">
            <w:pPr>
              <w:pStyle w:val="Subtitle"/>
              <w:rPr>
                <w:b/>
              </w:rPr>
            </w:pPr>
            <w:r>
              <w:rPr>
                <w:b/>
              </w:rPr>
              <w:t>ABSALOME</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807442B" w:rsidR="00F33FF1" w:rsidRPr="001D7183" w:rsidRDefault="00937B9F" w:rsidP="00F15FDB">
            <w:pPr>
              <w:pStyle w:val="Subtitle"/>
              <w:rPr>
                <w:b/>
              </w:rPr>
            </w:pPr>
            <w:r>
              <w:rPr>
                <w:b/>
              </w:rPr>
              <w:t>PARIMALA</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1186771F"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445012" w:rsidRPr="001D7183">
                    <w:sym w:font="Symbol" w:char="F0D6"/>
                  </w:r>
                  <w:r w:rsidR="00445012" w:rsidRPr="001D7183">
                    <w:t xml:space="preserve"> </w:t>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FF3CB5">
                    <w:rPr>
                      <w:b/>
                      <w:sz w:val="22"/>
                    </w:rPr>
                  </w:r>
                  <w:r w:rsidR="00FF3CB5">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FF3CB5">
                    <w:rPr>
                      <w:b/>
                      <w:sz w:val="22"/>
                    </w:rPr>
                  </w:r>
                  <w:r w:rsidR="00FF3CB5">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FF3CB5">
                    <w:rPr>
                      <w:b/>
                      <w:sz w:val="22"/>
                    </w:rPr>
                  </w:r>
                  <w:r w:rsidR="00FF3CB5">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500EC38"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937B9F">
                    <w:rPr>
                      <w:b/>
                      <w:szCs w:val="20"/>
                    </w:rPr>
                    <w:t xml:space="preserve">  </w:t>
                  </w:r>
                  <w:r w:rsidR="00276294">
                    <w:rPr>
                      <w:b/>
                      <w:szCs w:val="20"/>
                    </w:rPr>
                    <w:t>19F0142O</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043C8E47" w:rsidR="00286DCA" w:rsidRPr="001D7183" w:rsidRDefault="00937B9F"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4C34BAE2" w14:textId="77777777" w:rsidR="00722CE6" w:rsidRDefault="00722CE6" w:rsidP="000E73E0">
                  <w:pPr>
                    <w:snapToGrid w:val="0"/>
                    <w:rPr>
                      <w:b/>
                    </w:rPr>
                  </w:pPr>
                </w:p>
                <w:p w14:paraId="6F87FAD8" w14:textId="250F04B8" w:rsidR="00F94FD6" w:rsidRDefault="00937B9F" w:rsidP="000E73E0">
                  <w:pPr>
                    <w:snapToGrid w:val="0"/>
                    <w:rPr>
                      <w:b/>
                    </w:rPr>
                  </w:pPr>
                  <w:proofErr w:type="spellStart"/>
                  <w:r>
                    <w:rPr>
                      <w:b/>
                    </w:rPr>
                    <w:t>Absalome</w:t>
                  </w:r>
                  <w:proofErr w:type="spellEnd"/>
                </w:p>
                <w:p w14:paraId="54643EDE" w14:textId="73CB5E39" w:rsidR="00286DCA" w:rsidRPr="001D7183" w:rsidRDefault="00286DCA" w:rsidP="000E73E0">
                  <w:pPr>
                    <w:snapToGrid w:val="0"/>
                    <w:rPr>
                      <w:b/>
                    </w:rPr>
                  </w:pP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63506813" w:rsidR="00286DCA" w:rsidRPr="001D7183" w:rsidRDefault="00937B9F" w:rsidP="000E73E0">
                  <w:pPr>
                    <w:snapToGrid w:val="0"/>
                    <w:rPr>
                      <w:b/>
                    </w:rPr>
                  </w:pPr>
                  <w:proofErr w:type="spellStart"/>
                  <w:r>
                    <w:rPr>
                      <w:b/>
                    </w:rPr>
                    <w:t>Parimala</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7618587C" w:rsidR="00F94FD6" w:rsidRPr="001D7183" w:rsidRDefault="00072C44" w:rsidP="00020E79">
                  <w:pPr>
                    <w:snapToGrid w:val="0"/>
                    <w:jc w:val="center"/>
                    <w:rPr>
                      <w:b/>
                      <w:bCs/>
                    </w:rPr>
                  </w:pPr>
                  <w:r>
                    <w:rPr>
                      <w:b/>
                      <w:bCs/>
                    </w:rPr>
                    <w:t>30, CV ROAD, GILLINGHAM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1F07799F" w:rsidR="00F94FD6" w:rsidRPr="001D7183" w:rsidRDefault="00722CE6" w:rsidP="000C38D5">
                  <w:pPr>
                    <w:snapToGrid w:val="0"/>
                    <w:jc w:val="center"/>
                    <w:rPr>
                      <w:b/>
                      <w:bCs/>
                    </w:rPr>
                  </w:pPr>
                  <w:r>
                    <w:rPr>
                      <w:b/>
                      <w:bCs/>
                    </w:rPr>
                    <w:t>ME74NH</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382DD5D6" w:rsidR="00F94FD6" w:rsidRPr="001D7183" w:rsidRDefault="00AA14AC" w:rsidP="00F15FDB">
                  <w:pPr>
                    <w:snapToGrid w:val="0"/>
                    <w:rPr>
                      <w:b/>
                      <w:bCs/>
                    </w:rPr>
                  </w:pPr>
                  <w:r>
                    <w:rPr>
                      <w:b/>
                      <w:bCs/>
                    </w:rPr>
                    <w:t>07404805962</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517138B9" w:rsidR="00F94FD6" w:rsidRPr="001D7183" w:rsidRDefault="00F94FD6" w:rsidP="000C38D5">
                  <w:pPr>
                    <w:rPr>
                      <w:b/>
                      <w:bCs/>
                    </w:rPr>
                  </w:pPr>
                  <w:r w:rsidRPr="001D7183">
                    <w:rPr>
                      <w:b/>
                      <w:bCs/>
                    </w:rPr>
                    <w:t xml:space="preserve"> </w:t>
                  </w:r>
                  <w:r w:rsidR="00AA14AC">
                    <w:rPr>
                      <w:b/>
                      <w:bCs/>
                    </w:rPr>
                    <w:t>parimahere@gmail.com</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1EB58469" w:rsidR="00F94FD6" w:rsidRPr="001D7183" w:rsidRDefault="00937B9F"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FF3CB5">
                    <w:rPr>
                      <w:b/>
                      <w:sz w:val="22"/>
                    </w:rPr>
                  </w:r>
                  <w:r w:rsidR="00FF3CB5">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FF3CB5">
                    <w:rPr>
                      <w:b/>
                      <w:sz w:val="22"/>
                    </w:rPr>
                  </w:r>
                  <w:r w:rsidR="00FF3CB5">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67E804BD" w:rsidR="00A9742B" w:rsidRPr="001D7183" w:rsidRDefault="00072C44" w:rsidP="00F15FDB">
                  <w:pPr>
                    <w:snapToGrid w:val="0"/>
                    <w:rPr>
                      <w:b/>
                      <w:bCs/>
                    </w:rPr>
                  </w:pPr>
                  <w:r>
                    <w:rPr>
                      <w:b/>
                      <w:bCs/>
                    </w:rPr>
                    <w:t>03/11/1988</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1271DB90" w:rsidR="00F94FD6" w:rsidRPr="001D7183" w:rsidRDefault="00276294" w:rsidP="00F15FDB">
                  <w:pPr>
                    <w:snapToGrid w:val="0"/>
                    <w:rPr>
                      <w:b/>
                      <w:bCs/>
                    </w:rPr>
                  </w:pPr>
                  <w:r>
                    <w:rPr>
                      <w:b/>
                      <w:bCs/>
                    </w:rPr>
                    <w:t>SX032895D</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73237001" w:rsidR="00F94FD6" w:rsidRPr="001D7183" w:rsidRDefault="00072C44" w:rsidP="00F15FDB">
                  <w:pPr>
                    <w:snapToGrid w:val="0"/>
                    <w:rPr>
                      <w:b/>
                      <w:bCs/>
                    </w:rPr>
                  </w:pPr>
                  <w:r>
                    <w:rPr>
                      <w:b/>
                      <w:bCs/>
                    </w:rPr>
                    <w:t>ANTONY JOE</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40EEDE5A" w:rsidR="00F94FD6" w:rsidRPr="001D7183" w:rsidRDefault="00840F32" w:rsidP="00F15FDB">
                  <w:pPr>
                    <w:jc w:val="center"/>
                    <w:rPr>
                      <w:b/>
                      <w:bCs/>
                    </w:rPr>
                  </w:pPr>
                  <w:r>
                    <w:rPr>
                      <w:b/>
                      <w:bCs/>
                    </w:rPr>
                    <w:t>30, CV ROAD, GILLINGHAM</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56469284" w:rsidR="00F94FD6" w:rsidRPr="001D7183" w:rsidRDefault="00840F32" w:rsidP="00F15FDB">
                  <w:pPr>
                    <w:rPr>
                      <w:b/>
                      <w:bCs/>
                    </w:rPr>
                  </w:pPr>
                  <w:r>
                    <w:rPr>
                      <w:b/>
                      <w:bCs/>
                    </w:rPr>
                    <w:t xml:space="preserve">                         ME74NH</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CE615B7" w:rsidR="00F94FD6" w:rsidRPr="001D7183" w:rsidRDefault="00F94FD6" w:rsidP="00F15FDB">
                  <w:pPr>
                    <w:snapToGrid w:val="0"/>
                    <w:rPr>
                      <w:b/>
                      <w:bCs/>
                    </w:rPr>
                  </w:pP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0089879A" w:rsidR="00B47EC7" w:rsidRPr="001D7183" w:rsidRDefault="00B47EC7" w:rsidP="000C38D5">
                  <w:pPr>
                    <w:snapToGrid w:val="0"/>
                    <w:rPr>
                      <w:b/>
                      <w:bCs/>
                    </w:rPr>
                  </w:pPr>
                  <w:r>
                    <w:rPr>
                      <w:b/>
                      <w:bCs/>
                    </w:rPr>
                    <w:br/>
                  </w:r>
                  <w:r w:rsidR="00072C44">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41E6989C" w14:textId="77777777" w:rsidR="0070705B" w:rsidRDefault="00072C44" w:rsidP="00F15FDB">
                  <w:pPr>
                    <w:rPr>
                      <w:b/>
                    </w:rPr>
                  </w:pPr>
                  <w:r>
                    <w:rPr>
                      <w:b/>
                    </w:rPr>
                    <w:t>ST.ANTONY HSS, NAGERKOVIL,  TAMILNADU</w:t>
                  </w:r>
                </w:p>
                <w:p w14:paraId="467963D3" w14:textId="77777777" w:rsidR="00072C44" w:rsidRDefault="00072C44" w:rsidP="00F15FDB">
                  <w:pPr>
                    <w:rPr>
                      <w:b/>
                    </w:rPr>
                  </w:pPr>
                </w:p>
                <w:p w14:paraId="10525C86" w14:textId="77777777" w:rsidR="00072C44" w:rsidRDefault="00072C44" w:rsidP="00F15FDB">
                  <w:pPr>
                    <w:rPr>
                      <w:b/>
                    </w:rPr>
                  </w:pPr>
                  <w:r>
                    <w:rPr>
                      <w:b/>
                    </w:rPr>
                    <w:t>SHERMILA COLLEGE OF</w:t>
                  </w:r>
                </w:p>
                <w:p w14:paraId="19F64987" w14:textId="77777777" w:rsidR="00072C44" w:rsidRDefault="00072C44" w:rsidP="00F15FDB">
                  <w:pPr>
                    <w:rPr>
                      <w:b/>
                    </w:rPr>
                  </w:pPr>
                  <w:r>
                    <w:rPr>
                      <w:b/>
                    </w:rPr>
                    <w:t xml:space="preserve"> NURSING</w:t>
                  </w:r>
                </w:p>
                <w:p w14:paraId="186F8834" w14:textId="77777777" w:rsidR="00072C44" w:rsidRDefault="00072C44" w:rsidP="00F15FDB">
                  <w:pPr>
                    <w:rPr>
                      <w:b/>
                    </w:rPr>
                  </w:pPr>
                </w:p>
                <w:p w14:paraId="09C8E34C" w14:textId="77777777" w:rsidR="00072C44" w:rsidRDefault="00072C44" w:rsidP="00F15FDB">
                  <w:pPr>
                    <w:rPr>
                      <w:b/>
                    </w:rPr>
                  </w:pPr>
                </w:p>
                <w:p w14:paraId="7AC49B1F" w14:textId="77777777" w:rsidR="00072C44" w:rsidRDefault="00072C44" w:rsidP="00F15FDB">
                  <w:pPr>
                    <w:rPr>
                      <w:b/>
                    </w:rPr>
                  </w:pPr>
                </w:p>
                <w:p w14:paraId="7487FE03" w14:textId="637FDD29" w:rsidR="00072C44" w:rsidRPr="001D7183" w:rsidRDefault="00072C44" w:rsidP="00F15FDB">
                  <w:pPr>
                    <w:rPr>
                      <w:b/>
                    </w:rPr>
                  </w:pPr>
                  <w:r>
                    <w:rPr>
                      <w:b/>
                    </w:rPr>
                    <w:t>MSAJ COLLEGE OF NURSING, CHENNAI</w:t>
                  </w:r>
                </w:p>
              </w:tc>
              <w:tc>
                <w:tcPr>
                  <w:tcW w:w="1701" w:type="dxa"/>
                </w:tcPr>
                <w:p w14:paraId="59737E78" w14:textId="77777777" w:rsidR="00072C44" w:rsidRDefault="00072C44" w:rsidP="000C38D5">
                  <w:pPr>
                    <w:rPr>
                      <w:b/>
                    </w:rPr>
                  </w:pPr>
                </w:p>
                <w:p w14:paraId="3EC79A9C" w14:textId="77777777" w:rsidR="00072C44" w:rsidRDefault="00072C44" w:rsidP="000C38D5">
                  <w:pPr>
                    <w:rPr>
                      <w:b/>
                    </w:rPr>
                  </w:pPr>
                </w:p>
                <w:p w14:paraId="0A83246C" w14:textId="77777777" w:rsidR="00072C44" w:rsidRDefault="00072C44" w:rsidP="000C38D5">
                  <w:pPr>
                    <w:rPr>
                      <w:b/>
                    </w:rPr>
                  </w:pPr>
                </w:p>
                <w:p w14:paraId="3B545320" w14:textId="77777777" w:rsidR="00072C44" w:rsidRDefault="00072C44" w:rsidP="000C38D5">
                  <w:pPr>
                    <w:rPr>
                      <w:b/>
                    </w:rPr>
                  </w:pPr>
                  <w:r>
                    <w:rPr>
                      <w:b/>
                    </w:rPr>
                    <w:t>2006</w:t>
                  </w:r>
                </w:p>
                <w:p w14:paraId="2D05B550" w14:textId="77777777" w:rsidR="00072C44" w:rsidRDefault="00072C44" w:rsidP="000C38D5">
                  <w:pPr>
                    <w:rPr>
                      <w:b/>
                    </w:rPr>
                  </w:pPr>
                </w:p>
                <w:p w14:paraId="4F098ADD" w14:textId="77777777" w:rsidR="00072C44" w:rsidRDefault="00072C44" w:rsidP="000C38D5">
                  <w:pPr>
                    <w:rPr>
                      <w:b/>
                    </w:rPr>
                  </w:pPr>
                </w:p>
                <w:p w14:paraId="3C212118" w14:textId="77777777" w:rsidR="00072C44" w:rsidRDefault="00072C44" w:rsidP="000C38D5">
                  <w:pPr>
                    <w:rPr>
                      <w:b/>
                    </w:rPr>
                  </w:pPr>
                </w:p>
                <w:p w14:paraId="5DFF6345" w14:textId="77777777" w:rsidR="00072C44" w:rsidRDefault="00072C44" w:rsidP="000C38D5">
                  <w:pPr>
                    <w:rPr>
                      <w:b/>
                    </w:rPr>
                  </w:pPr>
                </w:p>
                <w:p w14:paraId="2028A8CF" w14:textId="299027D5" w:rsidR="00072C44" w:rsidRPr="001D7183" w:rsidRDefault="00072C44" w:rsidP="000C38D5">
                  <w:pPr>
                    <w:rPr>
                      <w:b/>
                    </w:rPr>
                  </w:pPr>
                  <w:r>
                    <w:rPr>
                      <w:b/>
                    </w:rPr>
                    <w:t>2012</w:t>
                  </w:r>
                </w:p>
              </w:tc>
              <w:tc>
                <w:tcPr>
                  <w:tcW w:w="1559" w:type="dxa"/>
                </w:tcPr>
                <w:p w14:paraId="2DB78A8A" w14:textId="77777777" w:rsidR="0070705B" w:rsidRDefault="0070705B" w:rsidP="000C38D5">
                  <w:pPr>
                    <w:rPr>
                      <w:b/>
                    </w:rPr>
                  </w:pPr>
                </w:p>
                <w:p w14:paraId="754A9C42" w14:textId="77777777" w:rsidR="00072C44" w:rsidRDefault="00072C44" w:rsidP="000C38D5">
                  <w:pPr>
                    <w:rPr>
                      <w:b/>
                    </w:rPr>
                  </w:pPr>
                </w:p>
                <w:p w14:paraId="4A597ECC" w14:textId="77777777" w:rsidR="00072C44" w:rsidRDefault="00072C44" w:rsidP="000C38D5">
                  <w:pPr>
                    <w:rPr>
                      <w:b/>
                    </w:rPr>
                  </w:pPr>
                </w:p>
                <w:p w14:paraId="66622476" w14:textId="77777777" w:rsidR="00072C44" w:rsidRDefault="00072C44" w:rsidP="000C38D5">
                  <w:pPr>
                    <w:rPr>
                      <w:b/>
                    </w:rPr>
                  </w:pPr>
                </w:p>
                <w:p w14:paraId="1A54E116" w14:textId="77777777" w:rsidR="00072C44" w:rsidRDefault="00072C44" w:rsidP="000C38D5">
                  <w:pPr>
                    <w:rPr>
                      <w:b/>
                    </w:rPr>
                  </w:pPr>
                  <w:r>
                    <w:rPr>
                      <w:b/>
                    </w:rPr>
                    <w:t>2010</w:t>
                  </w:r>
                </w:p>
                <w:p w14:paraId="454BC024" w14:textId="77777777" w:rsidR="00072C44" w:rsidRDefault="00072C44" w:rsidP="000C38D5">
                  <w:pPr>
                    <w:rPr>
                      <w:b/>
                    </w:rPr>
                  </w:pPr>
                </w:p>
                <w:p w14:paraId="0616F2EF" w14:textId="77777777" w:rsidR="00072C44" w:rsidRDefault="00072C44" w:rsidP="000C38D5">
                  <w:pPr>
                    <w:rPr>
                      <w:b/>
                    </w:rPr>
                  </w:pPr>
                </w:p>
                <w:p w14:paraId="397263BC" w14:textId="77777777" w:rsidR="00072C44" w:rsidRDefault="00072C44" w:rsidP="000C38D5">
                  <w:pPr>
                    <w:rPr>
                      <w:b/>
                    </w:rPr>
                  </w:pPr>
                </w:p>
                <w:p w14:paraId="746903E0" w14:textId="77777777" w:rsidR="00072C44" w:rsidRDefault="00072C44" w:rsidP="000C38D5">
                  <w:pPr>
                    <w:rPr>
                      <w:b/>
                    </w:rPr>
                  </w:pPr>
                </w:p>
                <w:p w14:paraId="52E0E072" w14:textId="7BC6ADBE" w:rsidR="00072C44" w:rsidRPr="001D7183" w:rsidRDefault="00072C44" w:rsidP="000C38D5">
                  <w:pPr>
                    <w:rPr>
                      <w:b/>
                    </w:rPr>
                  </w:pPr>
                  <w:r>
                    <w:rPr>
                      <w:b/>
                    </w:rPr>
                    <w:t>2014</w:t>
                  </w:r>
                </w:p>
              </w:tc>
              <w:tc>
                <w:tcPr>
                  <w:tcW w:w="2835" w:type="dxa"/>
                </w:tcPr>
                <w:p w14:paraId="60BC9A4C" w14:textId="77777777" w:rsidR="00072C44" w:rsidRDefault="00072C44" w:rsidP="000C38D5">
                  <w:pPr>
                    <w:rPr>
                      <w:b/>
                    </w:rPr>
                  </w:pPr>
                </w:p>
                <w:p w14:paraId="3E78404F" w14:textId="77777777" w:rsidR="00072C44" w:rsidRDefault="00072C44" w:rsidP="000C38D5">
                  <w:pPr>
                    <w:rPr>
                      <w:b/>
                    </w:rPr>
                  </w:pPr>
                </w:p>
                <w:p w14:paraId="2647E35A" w14:textId="77777777" w:rsidR="00072C44" w:rsidRDefault="00072C44" w:rsidP="000C38D5">
                  <w:pPr>
                    <w:rPr>
                      <w:b/>
                    </w:rPr>
                  </w:pPr>
                </w:p>
                <w:p w14:paraId="2AE2AD2F" w14:textId="77777777" w:rsidR="00072C44" w:rsidRDefault="00072C44" w:rsidP="000C38D5">
                  <w:pPr>
                    <w:rPr>
                      <w:b/>
                    </w:rPr>
                  </w:pPr>
                </w:p>
                <w:p w14:paraId="10045E84" w14:textId="77777777" w:rsidR="0070705B" w:rsidRDefault="00072C44" w:rsidP="000C38D5">
                  <w:pPr>
                    <w:rPr>
                      <w:b/>
                    </w:rPr>
                  </w:pPr>
                  <w:r>
                    <w:rPr>
                      <w:b/>
                    </w:rPr>
                    <w:t>BSC NURSING</w:t>
                  </w:r>
                </w:p>
                <w:p w14:paraId="12AAB79C" w14:textId="77777777" w:rsidR="00072C44" w:rsidRDefault="00072C44" w:rsidP="000C38D5">
                  <w:pPr>
                    <w:rPr>
                      <w:b/>
                    </w:rPr>
                  </w:pPr>
                </w:p>
                <w:p w14:paraId="3A52A45A" w14:textId="77777777" w:rsidR="00072C44" w:rsidRDefault="00072C44" w:rsidP="000C38D5">
                  <w:pPr>
                    <w:rPr>
                      <w:b/>
                    </w:rPr>
                  </w:pPr>
                </w:p>
                <w:p w14:paraId="0F77F1E1" w14:textId="77777777" w:rsidR="00072C44" w:rsidRDefault="00072C44" w:rsidP="000C38D5">
                  <w:pPr>
                    <w:rPr>
                      <w:b/>
                    </w:rPr>
                  </w:pPr>
                </w:p>
                <w:p w14:paraId="07870EC5" w14:textId="77777777" w:rsidR="00072C44" w:rsidRDefault="00072C44" w:rsidP="000C38D5">
                  <w:pPr>
                    <w:rPr>
                      <w:b/>
                    </w:rPr>
                  </w:pPr>
                </w:p>
                <w:p w14:paraId="180F47B0" w14:textId="634E60B9" w:rsidR="00072C44" w:rsidRPr="001D7183" w:rsidRDefault="00072C44" w:rsidP="000C38D5">
                  <w:pPr>
                    <w:rPr>
                      <w:b/>
                    </w:rPr>
                  </w:pPr>
                  <w:r>
                    <w:rPr>
                      <w:b/>
                    </w:rPr>
                    <w:t>MSC NURSING</w:t>
                  </w:r>
                </w:p>
              </w:tc>
              <w:tc>
                <w:tcPr>
                  <w:tcW w:w="1418" w:type="dxa"/>
                </w:tcPr>
                <w:p w14:paraId="551AAE23" w14:textId="77777777" w:rsidR="0070705B" w:rsidRDefault="0070705B" w:rsidP="00F15FDB">
                  <w:pPr>
                    <w:rPr>
                      <w:b/>
                    </w:rPr>
                  </w:pPr>
                </w:p>
                <w:p w14:paraId="7B975FE5" w14:textId="77777777" w:rsidR="00072C44" w:rsidRDefault="00072C44" w:rsidP="00F15FDB">
                  <w:pPr>
                    <w:rPr>
                      <w:b/>
                    </w:rPr>
                  </w:pPr>
                </w:p>
                <w:p w14:paraId="7946E15A" w14:textId="77777777" w:rsidR="00072C44" w:rsidRDefault="00072C44" w:rsidP="00F15FDB">
                  <w:pPr>
                    <w:rPr>
                      <w:b/>
                    </w:rPr>
                  </w:pPr>
                </w:p>
                <w:p w14:paraId="2F4041FE" w14:textId="77777777" w:rsidR="00072C44" w:rsidRDefault="00072C44" w:rsidP="00F15FDB">
                  <w:pPr>
                    <w:rPr>
                      <w:b/>
                    </w:rPr>
                  </w:pPr>
                </w:p>
                <w:p w14:paraId="50E18C25" w14:textId="77777777" w:rsidR="00072C44" w:rsidRDefault="00072C44" w:rsidP="00F15FDB">
                  <w:pPr>
                    <w:rPr>
                      <w:b/>
                    </w:rPr>
                  </w:pPr>
                  <w:r>
                    <w:rPr>
                      <w:b/>
                    </w:rPr>
                    <w:t>1</w:t>
                  </w:r>
                  <w:r w:rsidRPr="00072C44">
                    <w:rPr>
                      <w:b/>
                      <w:vertAlign w:val="superscript"/>
                    </w:rPr>
                    <w:t>ST</w:t>
                  </w:r>
                </w:p>
                <w:p w14:paraId="77CA59B4" w14:textId="77777777" w:rsidR="00072C44" w:rsidRDefault="00072C44" w:rsidP="00F15FDB">
                  <w:pPr>
                    <w:rPr>
                      <w:b/>
                    </w:rPr>
                  </w:pPr>
                </w:p>
                <w:p w14:paraId="28E04EAB" w14:textId="77777777" w:rsidR="00072C44" w:rsidRDefault="00072C44" w:rsidP="00F15FDB">
                  <w:pPr>
                    <w:rPr>
                      <w:b/>
                    </w:rPr>
                  </w:pPr>
                </w:p>
                <w:p w14:paraId="4036CEC3" w14:textId="77777777" w:rsidR="00072C44" w:rsidRDefault="00072C44" w:rsidP="00F15FDB">
                  <w:pPr>
                    <w:rPr>
                      <w:b/>
                    </w:rPr>
                  </w:pPr>
                </w:p>
                <w:p w14:paraId="11A6E41D" w14:textId="77777777" w:rsidR="00072C44" w:rsidRDefault="00072C44" w:rsidP="00F15FDB">
                  <w:pPr>
                    <w:rPr>
                      <w:b/>
                    </w:rPr>
                  </w:pPr>
                </w:p>
                <w:p w14:paraId="1D3DEF59" w14:textId="07F59538" w:rsidR="00072C44" w:rsidRPr="001D7183" w:rsidRDefault="00072C44" w:rsidP="00F15FDB">
                  <w:pPr>
                    <w:rPr>
                      <w:b/>
                    </w:rPr>
                  </w:pPr>
                  <w:r>
                    <w:rPr>
                      <w:b/>
                    </w:rPr>
                    <w:t>1</w:t>
                  </w:r>
                  <w:r w:rsidRPr="00DD4C26">
                    <w:rPr>
                      <w:b/>
                      <w:vertAlign w:val="superscript"/>
                    </w:rPr>
                    <w:t>ST</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4EB2A86" w14:textId="24B4782A" w:rsidR="00344E36" w:rsidRPr="001D7183" w:rsidRDefault="00072C44" w:rsidP="00494816">
                  <w:pPr>
                    <w:snapToGrid w:val="0"/>
                    <w:rPr>
                      <w:b/>
                      <w:bCs/>
                    </w:rPr>
                  </w:pPr>
                  <w:r>
                    <w:rPr>
                      <w:b/>
                      <w:bCs/>
                    </w:rPr>
                    <w:t>NHS, MEDWAY</w:t>
                  </w:r>
                </w:p>
              </w:tc>
              <w:tc>
                <w:tcPr>
                  <w:tcW w:w="1701" w:type="dxa"/>
                  <w:tcBorders>
                    <w:top w:val="single" w:sz="8" w:space="0" w:color="000000"/>
                    <w:left w:val="single" w:sz="8" w:space="0" w:color="000000"/>
                    <w:bottom w:val="single" w:sz="8" w:space="0" w:color="000000"/>
                  </w:tcBorders>
                  <w:shd w:val="clear" w:color="auto" w:fill="auto"/>
                </w:tcPr>
                <w:p w14:paraId="38A157D1" w14:textId="77777777" w:rsidR="00072C44" w:rsidRDefault="00072C44" w:rsidP="00494816">
                  <w:pPr>
                    <w:snapToGrid w:val="0"/>
                    <w:rPr>
                      <w:b/>
                      <w:bCs/>
                    </w:rPr>
                  </w:pPr>
                </w:p>
                <w:p w14:paraId="2CCB4C9E" w14:textId="3A729AA1" w:rsidR="00E379C7" w:rsidRPr="001D7183" w:rsidRDefault="00072C44" w:rsidP="00494816">
                  <w:pPr>
                    <w:snapToGrid w:val="0"/>
                    <w:rPr>
                      <w:b/>
                      <w:bCs/>
                    </w:rPr>
                  </w:pPr>
                  <w:r>
                    <w:rPr>
                      <w:b/>
                      <w:bCs/>
                    </w:rPr>
                    <w:t>04/2019</w:t>
                  </w:r>
                </w:p>
              </w:tc>
              <w:tc>
                <w:tcPr>
                  <w:tcW w:w="1701" w:type="dxa"/>
                  <w:tcBorders>
                    <w:top w:val="single" w:sz="8" w:space="0" w:color="000000"/>
                    <w:left w:val="single" w:sz="8" w:space="0" w:color="000000"/>
                    <w:bottom w:val="single" w:sz="8" w:space="0" w:color="000000"/>
                  </w:tcBorders>
                  <w:shd w:val="clear" w:color="auto" w:fill="auto"/>
                </w:tcPr>
                <w:p w14:paraId="20B2C15F" w14:textId="77777777" w:rsidR="00072C44" w:rsidRDefault="00072C44" w:rsidP="00494816">
                  <w:pPr>
                    <w:snapToGrid w:val="0"/>
                    <w:rPr>
                      <w:b/>
                      <w:bCs/>
                    </w:rPr>
                  </w:pPr>
                </w:p>
                <w:p w14:paraId="0E471F7F" w14:textId="59A2F53E" w:rsidR="00E379C7" w:rsidRPr="001D7183" w:rsidRDefault="00072C44" w:rsidP="00494816">
                  <w:pPr>
                    <w:snapToGrid w:val="0"/>
                    <w:rPr>
                      <w:b/>
                      <w:bCs/>
                    </w:rPr>
                  </w:pPr>
                  <w:r>
                    <w:rPr>
                      <w:b/>
                      <w:bCs/>
                    </w:rPr>
                    <w:t>TILL DATE</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5BA734CC" w:rsidR="00494816" w:rsidRPr="001D7183" w:rsidRDefault="00072C44" w:rsidP="00494816">
                  <w:pPr>
                    <w:rPr>
                      <w:b/>
                      <w:bCs/>
                    </w:rPr>
                  </w:pPr>
                  <w:r>
                    <w:rPr>
                      <w:b/>
                      <w:bCs/>
                    </w:rPr>
                    <w:t>STAFF NURSE</w:t>
                  </w: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74C5A66A" w:rsidR="0061593B" w:rsidRPr="003A5422" w:rsidRDefault="00072C44" w:rsidP="000C38D5">
                  <w:r>
                    <w:t>NHS, MEDWAY</w:t>
                  </w:r>
                </w:p>
              </w:tc>
              <w:tc>
                <w:tcPr>
                  <w:tcW w:w="1287" w:type="dxa"/>
                </w:tcPr>
                <w:p w14:paraId="6EECF4DF" w14:textId="1B5F88A4" w:rsidR="0061593B" w:rsidRPr="001D7183" w:rsidRDefault="00072C44" w:rsidP="00F15FDB">
                  <w:pPr>
                    <w:rPr>
                      <w:b/>
                    </w:rPr>
                  </w:pPr>
                  <w:r>
                    <w:rPr>
                      <w:b/>
                    </w:rPr>
                    <w:t>2019</w:t>
                  </w:r>
                </w:p>
              </w:tc>
              <w:tc>
                <w:tcPr>
                  <w:tcW w:w="1264" w:type="dxa"/>
                </w:tcPr>
                <w:p w14:paraId="137AF717" w14:textId="77777777" w:rsidR="0061593B" w:rsidRPr="001D7183" w:rsidRDefault="0061593B" w:rsidP="00F15FDB">
                  <w:pPr>
                    <w:rPr>
                      <w:b/>
                    </w:rPr>
                  </w:pPr>
                </w:p>
              </w:tc>
              <w:tc>
                <w:tcPr>
                  <w:tcW w:w="2712" w:type="dxa"/>
                </w:tcPr>
                <w:p w14:paraId="6F65EC5E" w14:textId="5D8E14D6" w:rsidR="0061593B" w:rsidRPr="001D7183" w:rsidRDefault="00072C44" w:rsidP="000C38D5">
                  <w:pPr>
                    <w:rPr>
                      <w:b/>
                    </w:rPr>
                  </w:pPr>
                  <w:r>
                    <w:rPr>
                      <w:b/>
                    </w:rPr>
                    <w:t>MH</w:t>
                  </w: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74EC4F6A" w:rsidR="005A6236" w:rsidRPr="003A5422" w:rsidRDefault="005A6236" w:rsidP="000C38D5"/>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E61140">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5E3ED9">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FF3CB5">
                    <w:rPr>
                      <w:b/>
                      <w:sz w:val="22"/>
                    </w:rPr>
                  </w:r>
                  <w:r w:rsidR="00FF3CB5">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FF3CB5">
                    <w:rPr>
                      <w:b/>
                      <w:sz w:val="22"/>
                    </w:rPr>
                  </w:r>
                  <w:r w:rsidR="00FF3CB5">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FF3CB5">
                    <w:rPr>
                      <w:b/>
                      <w:sz w:val="22"/>
                    </w:rPr>
                  </w:r>
                  <w:r w:rsidR="00FF3CB5">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FF3CB5">
                    <w:rPr>
                      <w:b/>
                      <w:sz w:val="22"/>
                    </w:rPr>
                  </w:r>
                  <w:r w:rsidR="00FF3CB5">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0983338B" w:rsidR="00494816" w:rsidRPr="001D7183" w:rsidRDefault="00661A56" w:rsidP="00661A56">
                  <w:pPr>
                    <w:snapToGrid w:val="0"/>
                    <w:rPr>
                      <w:b/>
                      <w:bCs/>
                    </w:rPr>
                  </w:pPr>
                  <w:r>
                    <w:rPr>
                      <w:b/>
                      <w:bCs/>
                    </w:rPr>
                    <w:t>ENGLISH, TAMIL, MALAYALAM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095D1D5D"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w:t>
                  </w:r>
                  <w:r w:rsidR="00661A56">
                    <w:rPr>
                      <w:b/>
                      <w:bCs/>
                      <w:szCs w:val="18"/>
                    </w:rPr>
                    <w:t>DAY</w:t>
                  </w:r>
                  <w:r w:rsidRPr="001D7183">
                    <w:rPr>
                      <w:b/>
                      <w:bCs/>
                      <w:szCs w:val="18"/>
                    </w:rPr>
                    <w:t>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FF3CB5">
                    <w:rPr>
                      <w:b/>
                      <w:sz w:val="22"/>
                    </w:rPr>
                  </w:r>
                  <w:r w:rsidR="00FF3CB5">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FF3CB5">
                    <w:rPr>
                      <w:b/>
                      <w:sz w:val="22"/>
                    </w:rPr>
                  </w:r>
                  <w:r w:rsidR="00FF3CB5">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76436C4" w:rsidR="007C1676" w:rsidRPr="001D7183" w:rsidRDefault="007C1676" w:rsidP="007C1676">
                  <w:pPr>
                    <w:snapToGrid w:val="0"/>
                    <w:rPr>
                      <w:b/>
                      <w:bCs/>
                    </w:rPr>
                  </w:pP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FF3CB5">
                    <w:rPr>
                      <w:b/>
                      <w:sz w:val="22"/>
                    </w:rPr>
                  </w:r>
                  <w:r w:rsidR="00FF3CB5">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FF3CB5">
                    <w:rPr>
                      <w:b/>
                      <w:sz w:val="22"/>
                    </w:rPr>
                  </w:r>
                  <w:r w:rsidR="00FF3CB5">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FF3CB5">
                    <w:rPr>
                      <w:b/>
                      <w:sz w:val="22"/>
                    </w:rPr>
                  </w:r>
                  <w:r w:rsidR="00FF3CB5">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FF3CB5">
                    <w:rPr>
                      <w:b/>
                      <w:sz w:val="22"/>
                    </w:rPr>
                  </w:r>
                  <w:r w:rsidR="00FF3CB5">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52705C59"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7C21A5" w:rsidRPr="001D7183">
                    <w:sym w:font="Symbol" w:char="F0D6"/>
                  </w:r>
                  <w:r w:rsidR="007C21A5" w:rsidRPr="001D7183">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FF3CB5">
                    <w:rPr>
                      <w:b/>
                      <w:sz w:val="22"/>
                    </w:rPr>
                  </w:r>
                  <w:r w:rsidR="00FF3CB5">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4A6E7C02"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F9696E">
                    <w:rPr>
                      <w:b/>
                      <w:bCs/>
                      <w:sz w:val="32"/>
                      <w:szCs w:val="32"/>
                    </w:rPr>
                    <w:t xml:space="preserve"> </w:t>
                  </w:r>
                  <w:r w:rsidR="0018774F" w:rsidRPr="001D7183">
                    <w:sym w:font="Symbol" w:char="F0D6"/>
                  </w:r>
                  <w:r w:rsidR="0018774F" w:rsidRPr="001D7183">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FF3CB5">
                    <w:rPr>
                      <w:b/>
                      <w:sz w:val="22"/>
                    </w:rPr>
                  </w:r>
                  <w:r w:rsidR="00FF3CB5">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eastAsia="en-GB"/>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0D9D8D"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" strokeweight=".26mm">
                            <v:stroke joinstyle="miter" endcap="square"/>
                            <o:lock v:ext="edit" shapetype="f"/>
                            <w10:wrap anchorx="margin"/>
                          </v:line>
                        </w:pict>
                      </mc:Fallback>
                    </mc:AlternateContent>
                  </w:r>
                  <w:r w:rsidRPr="001D7183">
                    <w:rPr>
                      <w:b/>
                      <w:noProof/>
                      <w:lang w:eastAsia="en-GB"/>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71C44E"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3CB5">
                    <w:rPr>
                      <w:b/>
                      <w:sz w:val="22"/>
                    </w:rPr>
                  </w:r>
                  <w:r w:rsidR="00FF3CB5">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3CB5">
                    <w:rPr>
                      <w:b/>
                      <w:sz w:val="22"/>
                    </w:rPr>
                  </w:r>
                  <w:r w:rsidR="00FF3CB5">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3CB5">
                    <w:rPr>
                      <w:b/>
                      <w:sz w:val="22"/>
                    </w:rPr>
                  </w:r>
                  <w:r w:rsidR="00FF3CB5">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3CB5">
                    <w:rPr>
                      <w:b/>
                      <w:sz w:val="22"/>
                    </w:rPr>
                  </w:r>
                  <w:r w:rsidR="00FF3CB5">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3CB5">
                    <w:rPr>
                      <w:b/>
                      <w:sz w:val="22"/>
                    </w:rPr>
                  </w:r>
                  <w:r w:rsidR="00FF3CB5">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r w:rsidRPr="001D7183">
                    <w:rPr>
                      <w:b/>
                      <w:bCs/>
                      <w:sz w:val="22"/>
                      <w:szCs w:val="22"/>
                    </w:rPr>
                    <w:t>C  Asian or Asian British</w:t>
                  </w:r>
                </w:p>
                <w:p w14:paraId="1618E885" w14:textId="2667EA1A"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FF3CB5" w:rsidRPr="001D7183">
                    <w:sym w:font="Symbol" w:char="F0D6"/>
                  </w:r>
                  <w:bookmarkStart w:id="0" w:name="_GoBack"/>
                  <w:bookmarkEnd w:id="0"/>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FF3CB5">
                    <w:rPr>
                      <w:b/>
                      <w:sz w:val="22"/>
                    </w:rPr>
                  </w:r>
                  <w:r w:rsidR="00FF3CB5">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FF3CB5">
                    <w:rPr>
                      <w:b/>
                      <w:sz w:val="22"/>
                    </w:rPr>
                  </w:r>
                  <w:r w:rsidR="00FF3CB5">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FF3CB5">
                    <w:rPr>
                      <w:b/>
                      <w:sz w:val="22"/>
                    </w:rPr>
                  </w:r>
                  <w:r w:rsidR="00FF3CB5">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FF3CB5">
                    <w:rPr>
                      <w:b/>
                      <w:sz w:val="22"/>
                    </w:rPr>
                  </w:r>
                  <w:r w:rsidR="00FF3CB5">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FF3CB5">
                    <w:rPr>
                      <w:b/>
                      <w:sz w:val="22"/>
                    </w:rPr>
                  </w:r>
                  <w:r w:rsidR="00FF3CB5">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3E9B8C61"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Pr="001D7183">
                    <w:rPr>
                      <w:b/>
                      <w:bCs/>
                    </w:rPr>
                    <w:t xml:space="preserve">         </w:t>
                  </w:r>
                  <w:r w:rsidR="00626A6D" w:rsidRPr="001D7183">
                    <w:sym w:font="Symbol" w:char="F0D6"/>
                  </w:r>
                  <w:r w:rsidR="00626A6D" w:rsidRPr="001D7183">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FF3CB5">
                    <w:rPr>
                      <w:b/>
                      <w:sz w:val="22"/>
                    </w:rPr>
                  </w:r>
                  <w:r w:rsidR="00FF3CB5">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long</w:t>
                  </w:r>
                  <w:r w:rsidR="00D60F23">
                    <w:rPr>
                      <w:b/>
                      <w:bCs/>
                    </w:rPr>
                    <w:t xml:space="preserve"> </w:t>
                  </w:r>
                  <w:r w:rsidRPr="001D7183">
                    <w:rPr>
                      <w:b/>
                      <w:bCs/>
                    </w:rPr>
                    <w:t>term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20A82538"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FF3CB5">
                    <w:rPr>
                      <w:b/>
                      <w:sz w:val="22"/>
                    </w:rPr>
                  </w:r>
                  <w:r w:rsidR="00FF3CB5">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F5229C" w:rsidRPr="001D7183">
                    <w:sym w:font="Symbol" w:char="F0D6"/>
                  </w:r>
                  <w:r w:rsidR="00F5229C" w:rsidRPr="001D7183">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1341C7" w:rsidRDefault="001341C7" w:rsidP="00BD2352">
      <w:r>
        <w:separator/>
      </w:r>
    </w:p>
  </w:endnote>
  <w:endnote w:type="continuationSeparator" w:id="0">
    <w:p w14:paraId="295B6900" w14:textId="77777777" w:rsidR="001341C7" w:rsidRDefault="001341C7"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BF5284" w:rsidRDefault="00BF5284"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76294">
          <w:rPr>
            <w:rStyle w:val="PageNumber"/>
            <w:noProof/>
          </w:rPr>
          <w:t>2</w:t>
        </w:r>
        <w:r>
          <w:rPr>
            <w:rStyle w:val="PageNumber"/>
          </w:rPr>
          <w:fldChar w:fldCharType="end"/>
        </w:r>
      </w:p>
    </w:sdtContent>
  </w:sdt>
  <w:p w14:paraId="7F216AD2" w14:textId="77777777" w:rsidR="00EA22A6" w:rsidRDefault="00EA22A6"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EA22A6" w:rsidRDefault="00EA22A6"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EA22A6" w:rsidRDefault="00EA22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390406" w:rsidRDefault="0039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1341C7" w:rsidRDefault="001341C7" w:rsidP="00BD2352">
      <w:r>
        <w:separator/>
      </w:r>
    </w:p>
  </w:footnote>
  <w:footnote w:type="continuationSeparator" w:id="0">
    <w:p w14:paraId="1B57BF03" w14:textId="77777777" w:rsidR="001341C7" w:rsidRDefault="001341C7"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390406" w:rsidRDefault="0039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EA22A6" w:rsidRDefault="00EA22A6" w:rsidP="0074219B">
    <w:pPr>
      <w:pStyle w:val="Header"/>
      <w:pBdr>
        <w:bottom w:val="single" w:sz="4" w:space="1" w:color="auto"/>
      </w:pBdr>
      <w:tabs>
        <w:tab w:val="clear" w:pos="4680"/>
        <w:tab w:val="clear" w:pos="9360"/>
        <w:tab w:val="left" w:pos="3507"/>
      </w:tabs>
    </w:pPr>
    <w:r>
      <w:t xml:space="preserve">   </w:t>
    </w:r>
    <w:r w:rsidR="004711E2">
      <w:rPr>
        <w:noProof/>
        <w:lang w:eastAsia="en-GB"/>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390406" w:rsidRDefault="00390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C44"/>
    <w:rsid w:val="00072D13"/>
    <w:rsid w:val="000A57B4"/>
    <w:rsid w:val="000B27F8"/>
    <w:rsid w:val="000C38D5"/>
    <w:rsid w:val="000E73E0"/>
    <w:rsid w:val="00112667"/>
    <w:rsid w:val="001341C7"/>
    <w:rsid w:val="00147D49"/>
    <w:rsid w:val="0015779C"/>
    <w:rsid w:val="0018774F"/>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6294"/>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5012"/>
    <w:rsid w:val="00446A7A"/>
    <w:rsid w:val="00461AEC"/>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26A6D"/>
    <w:rsid w:val="00636488"/>
    <w:rsid w:val="00641A83"/>
    <w:rsid w:val="00661A56"/>
    <w:rsid w:val="00666634"/>
    <w:rsid w:val="00676132"/>
    <w:rsid w:val="00686977"/>
    <w:rsid w:val="00686C66"/>
    <w:rsid w:val="006B3BD7"/>
    <w:rsid w:val="006C00C1"/>
    <w:rsid w:val="006C5076"/>
    <w:rsid w:val="006C50E7"/>
    <w:rsid w:val="00701170"/>
    <w:rsid w:val="00703CBE"/>
    <w:rsid w:val="0070705B"/>
    <w:rsid w:val="00713CC1"/>
    <w:rsid w:val="00716611"/>
    <w:rsid w:val="0072149F"/>
    <w:rsid w:val="00722CE6"/>
    <w:rsid w:val="007234B6"/>
    <w:rsid w:val="0074219B"/>
    <w:rsid w:val="00753218"/>
    <w:rsid w:val="00756BA7"/>
    <w:rsid w:val="007672B3"/>
    <w:rsid w:val="00773172"/>
    <w:rsid w:val="00780204"/>
    <w:rsid w:val="0079094D"/>
    <w:rsid w:val="007A6DC4"/>
    <w:rsid w:val="007C1676"/>
    <w:rsid w:val="007C21A5"/>
    <w:rsid w:val="007C23ED"/>
    <w:rsid w:val="007D3A36"/>
    <w:rsid w:val="007F138D"/>
    <w:rsid w:val="007F3121"/>
    <w:rsid w:val="007F55A0"/>
    <w:rsid w:val="0080675C"/>
    <w:rsid w:val="00811478"/>
    <w:rsid w:val="008174FB"/>
    <w:rsid w:val="00821A62"/>
    <w:rsid w:val="008332CD"/>
    <w:rsid w:val="00835624"/>
    <w:rsid w:val="00840F32"/>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37B9F"/>
    <w:rsid w:val="009613EB"/>
    <w:rsid w:val="00966F4C"/>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A14AC"/>
    <w:rsid w:val="00AB307E"/>
    <w:rsid w:val="00AB3F31"/>
    <w:rsid w:val="00AD076B"/>
    <w:rsid w:val="00AE3239"/>
    <w:rsid w:val="00AE6F73"/>
    <w:rsid w:val="00AF28F4"/>
    <w:rsid w:val="00AF3E07"/>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4C26"/>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5229C"/>
    <w:rsid w:val="00F622CC"/>
    <w:rsid w:val="00F65E82"/>
    <w:rsid w:val="00F94FD6"/>
    <w:rsid w:val="00F9696E"/>
    <w:rsid w:val="00F976BC"/>
    <w:rsid w:val="00FA3AB2"/>
    <w:rsid w:val="00FA7DAB"/>
    <w:rsid w:val="00FC0F17"/>
    <w:rsid w:val="00FC36F8"/>
    <w:rsid w:val="00FC7A30"/>
    <w:rsid w:val="00FD6C0B"/>
    <w:rsid w:val="00FE2EE4"/>
    <w:rsid w:val="00FF04F8"/>
    <w:rsid w:val="00FF3C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1E7A36D"/>
  <w15:docId w15:val="{B664B185-2BA1-4694-A88C-5C3029B5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7867-2B6E-483C-B1B9-E9595759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21</cp:revision>
  <cp:lastPrinted>2020-02-18T22:58:00Z</cp:lastPrinted>
  <dcterms:created xsi:type="dcterms:W3CDTF">2020-02-18T22:58:00Z</dcterms:created>
  <dcterms:modified xsi:type="dcterms:W3CDTF">2020-03-08T23:39:00Z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