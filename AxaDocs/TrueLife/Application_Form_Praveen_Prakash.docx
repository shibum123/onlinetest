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5A67FCB6" w:rsidR="00716611" w:rsidRPr="001D7183" w:rsidRDefault="00B24F13" w:rsidP="00AF523C">
            <w:pPr>
              <w:pStyle w:val="Default"/>
              <w:rPr>
                <w:rFonts w:asciiTheme="minorHAnsi" w:hAnsiTheme="minorHAnsi"/>
                <w:b/>
              </w:rPr>
            </w:pPr>
            <w:r>
              <w:rPr>
                <w:rFonts w:asciiTheme="minorHAnsi" w:hAnsiTheme="minorHAnsi"/>
                <w:b/>
                <w:noProof/>
              </w:rPr>
              <w:drawing>
                <wp:inline distT="0" distB="0" distL="0" distR="0" wp14:anchorId="6256A908" wp14:editId="36E57554">
                  <wp:extent cx="1578610" cy="1628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jpeg"/>
                          <pic:cNvPicPr/>
                        </pic:nvPicPr>
                        <pic:blipFill>
                          <a:blip r:embed="rId8"/>
                          <a:stretch>
                            <a:fillRect/>
                          </a:stretch>
                        </pic:blipFill>
                        <pic:spPr>
                          <a:xfrm>
                            <a:off x="0" y="0"/>
                            <a:ext cx="1578610" cy="1628775"/>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6A5BA297" w:rsidR="00F33FF1" w:rsidRPr="001D7183" w:rsidRDefault="00CC37D4" w:rsidP="00F15FDB">
            <w:pPr>
              <w:rPr>
                <w:b/>
              </w:rPr>
            </w:pPr>
            <w:r>
              <w:rPr>
                <w:b/>
              </w:rPr>
              <w:t>HCA</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42F7D3B9" w:rsidR="00F33FF1" w:rsidRPr="001D7183" w:rsidRDefault="00CC37D4"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47419A57" w:rsidR="00F33FF1" w:rsidRPr="001D7183" w:rsidRDefault="00CC37D4" w:rsidP="00F15FDB">
            <w:pPr>
              <w:pStyle w:val="Subtitle"/>
              <w:rPr>
                <w:b/>
              </w:rPr>
            </w:pPr>
            <w:r>
              <w:rPr>
                <w:b/>
              </w:rPr>
              <w:t>PRAKASH</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20856322" w:rsidR="00F33FF1" w:rsidRPr="001D7183" w:rsidRDefault="00CC37D4" w:rsidP="00F15FDB">
            <w:pPr>
              <w:pStyle w:val="Subtitle"/>
              <w:rPr>
                <w:b/>
              </w:rPr>
            </w:pPr>
            <w:r>
              <w:rPr>
                <w:b/>
              </w:rPr>
              <w:t>PRAVEEN</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1B501A">
                    <w:rPr>
                      <w:b/>
                      <w:sz w:val="22"/>
                    </w:rPr>
                  </w:r>
                  <w:r w:rsidR="001B501A">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1B501A">
                    <w:rPr>
                      <w:b/>
                      <w:sz w:val="22"/>
                    </w:rPr>
                  </w:r>
                  <w:r w:rsidR="001B501A">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1B501A">
                    <w:rPr>
                      <w:b/>
                      <w:sz w:val="22"/>
                    </w:rPr>
                  </w:r>
                  <w:r w:rsidR="001B501A">
                    <w:rPr>
                      <w:b/>
                      <w:sz w:val="22"/>
                    </w:rPr>
                    <w:fldChar w:fldCharType="separate"/>
                  </w:r>
                  <w:r w:rsidR="005B00A7" w:rsidRPr="001D7183">
                    <w:rPr>
                      <w:b/>
                      <w:sz w:val="22"/>
                    </w:rPr>
                    <w:fldChar w:fldCharType="end"/>
                  </w:r>
                  <w:r w:rsidR="005B00A7" w:rsidRPr="001D7183">
                    <w:rPr>
                      <w:b/>
                      <w:sz w:val="22"/>
                    </w:rPr>
                    <w:t xml:space="preserve">  </w:t>
                  </w:r>
                </w:p>
                <w:p w14:paraId="59635A80" w14:textId="13DBB7B1"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CC37D4"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2725CF9" w:rsidR="00286DCA" w:rsidRPr="001D7183" w:rsidRDefault="00CC37D4"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F826A8D" w:rsidR="00286DCA" w:rsidRPr="001D7183" w:rsidRDefault="00CC37D4" w:rsidP="000E73E0">
                  <w:pPr>
                    <w:snapToGrid w:val="0"/>
                    <w:rPr>
                      <w:b/>
                    </w:rPr>
                  </w:pPr>
                  <w:r>
                    <w:rPr>
                      <w:b/>
                    </w:rPr>
                    <w:t>Prakash</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1DD1125C" w:rsidR="00286DCA" w:rsidRPr="001D7183" w:rsidRDefault="00CC37D4" w:rsidP="000E73E0">
                  <w:pPr>
                    <w:snapToGrid w:val="0"/>
                    <w:rPr>
                      <w:b/>
                    </w:rPr>
                  </w:pPr>
                  <w:r>
                    <w:rPr>
                      <w:b/>
                    </w:rPr>
                    <w:t>Praveen</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3EEF9A80" w:rsidR="00F94FD6" w:rsidRPr="001D7183" w:rsidRDefault="00CC37D4" w:rsidP="00020E79">
                  <w:pPr>
                    <w:snapToGrid w:val="0"/>
                    <w:jc w:val="center"/>
                    <w:rPr>
                      <w:b/>
                      <w:bCs/>
                    </w:rPr>
                  </w:pPr>
                  <w:r>
                    <w:rPr>
                      <w:b/>
                      <w:bCs/>
                    </w:rPr>
                    <w:t>15, Vincent Avenue, Tolworth, Surbiton</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0906EF1A" w:rsidR="00F94FD6" w:rsidRPr="001D7183" w:rsidRDefault="00CC37D4" w:rsidP="000C38D5">
                  <w:pPr>
                    <w:snapToGrid w:val="0"/>
                    <w:jc w:val="center"/>
                    <w:rPr>
                      <w:b/>
                      <w:bCs/>
                    </w:rPr>
                  </w:pPr>
                  <w:r>
                    <w:rPr>
                      <w:b/>
                      <w:bCs/>
                    </w:rPr>
                    <w:t>KT5 9RD</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444AFB56" w:rsidR="00F94FD6" w:rsidRPr="001D7183" w:rsidRDefault="00CC37D4" w:rsidP="00F15FDB">
                  <w:pPr>
                    <w:snapToGrid w:val="0"/>
                    <w:rPr>
                      <w:b/>
                      <w:bCs/>
                    </w:rPr>
                  </w:pPr>
                  <w:r>
                    <w:rPr>
                      <w:b/>
                      <w:bCs/>
                    </w:rPr>
                    <w:t>07306191234</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312D9C31" w:rsidR="00F94FD6" w:rsidRPr="001D7183" w:rsidRDefault="00F94FD6" w:rsidP="000C38D5">
                  <w:pPr>
                    <w:rPr>
                      <w:b/>
                      <w:bCs/>
                    </w:rPr>
                  </w:pPr>
                  <w:r w:rsidRPr="001D7183">
                    <w:rPr>
                      <w:b/>
                      <w:bCs/>
                    </w:rPr>
                    <w:t xml:space="preserve"> </w:t>
                  </w:r>
                  <w:r w:rsidR="001B501A">
                    <w:rPr>
                      <w:b/>
                      <w:bCs/>
                    </w:rPr>
                    <w:t>p</w:t>
                  </w:r>
                  <w:r w:rsidR="00CC37D4">
                    <w:rPr>
                      <w:b/>
                      <w:bCs/>
                    </w:rPr>
                    <w:t>rise2003@yahoo.co.uk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67B26A56" w:rsidR="00F94FD6" w:rsidRPr="001D7183" w:rsidRDefault="00CC37D4"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27E8AA50" w:rsidR="00F94FD6" w:rsidRPr="001D7183" w:rsidRDefault="006200D3" w:rsidP="00F15FDB">
                  <w:pPr>
                    <w:rPr>
                      <w:b/>
                    </w:rPr>
                  </w:pPr>
                  <w:r>
                    <w:rPr>
                      <w:b/>
                    </w:rPr>
                    <w:t xml:space="preserve">Yes  </w:t>
                  </w:r>
                  <w:r w:rsidR="00CC37D4" w:rsidRPr="001D7183">
                    <w:sym w:font="Symbol" w:char="F0D6"/>
                  </w:r>
                  <w:r w:rsidR="00CC37D4" w:rsidRPr="001D7183">
                    <w:t xml:space="preserve"> </w:t>
                  </w:r>
                  <w:r w:rsidRPr="001D7183">
                    <w:rPr>
                      <w:b/>
                      <w:sz w:val="22"/>
                    </w:rPr>
                    <w:t xml:space="preserve"> </w:t>
                  </w:r>
                  <w:r>
                    <w:rPr>
                      <w:b/>
                      <w:bCs/>
                      <w:sz w:val="32"/>
                      <w:szCs w:val="32"/>
                    </w:rPr>
                    <w:t xml:space="preserve"> </w:t>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B501A">
                    <w:rPr>
                      <w:b/>
                      <w:sz w:val="22"/>
                    </w:rPr>
                  </w:r>
                  <w:r w:rsidR="001B501A">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bookmarkStart w:id="0" w:name="_GoBack"/>
                  <w:bookmarkEnd w:id="0"/>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1FCA5A18" w:rsidR="00A9742B" w:rsidRPr="001D7183" w:rsidRDefault="00CC37D4" w:rsidP="00F15FDB">
                  <w:pPr>
                    <w:snapToGrid w:val="0"/>
                    <w:rPr>
                      <w:b/>
                      <w:bCs/>
                    </w:rPr>
                  </w:pPr>
                  <w:r>
                    <w:rPr>
                      <w:b/>
                      <w:bCs/>
                    </w:rPr>
                    <w:t>04-01-1977</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5EB11245" w14:textId="77777777" w:rsidR="00F94FD6" w:rsidRDefault="00F94FD6" w:rsidP="00F15FDB">
                  <w:pPr>
                    <w:snapToGrid w:val="0"/>
                    <w:rPr>
                      <w:b/>
                      <w:bCs/>
                    </w:rPr>
                  </w:pPr>
                </w:p>
                <w:p w14:paraId="479270E5" w14:textId="11CBA01D" w:rsidR="00CC37D4" w:rsidRPr="001D7183" w:rsidRDefault="00CC37D4" w:rsidP="00F15FDB">
                  <w:pPr>
                    <w:snapToGrid w:val="0"/>
                    <w:rPr>
                      <w:b/>
                      <w:bCs/>
                    </w:rPr>
                  </w:pPr>
                  <w:r>
                    <w:rPr>
                      <w:b/>
                      <w:bCs/>
                    </w:rPr>
                    <w:t>SG918482C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39186981" w:rsidR="00F94FD6" w:rsidRPr="001D7183" w:rsidRDefault="00CC37D4" w:rsidP="00F15FDB">
                  <w:pPr>
                    <w:snapToGrid w:val="0"/>
                    <w:rPr>
                      <w:b/>
                      <w:bCs/>
                    </w:rPr>
                  </w:pPr>
                  <w:r>
                    <w:rPr>
                      <w:b/>
                      <w:bCs/>
                    </w:rPr>
                    <w:t>Umesh</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30EFF92C" w:rsidR="00F94FD6" w:rsidRPr="001D7183" w:rsidRDefault="00CC37D4" w:rsidP="00F15FDB">
                  <w:pPr>
                    <w:snapToGrid w:val="0"/>
                    <w:jc w:val="center"/>
                    <w:rPr>
                      <w:b/>
                      <w:bCs/>
                    </w:rPr>
                  </w:pPr>
                  <w:r>
                    <w:rPr>
                      <w:b/>
                      <w:bCs/>
                    </w:rPr>
                    <w:t>21, Kings Drive, Gravesend</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64A91811" w:rsidR="00F94FD6" w:rsidRPr="001D7183" w:rsidRDefault="00F94FD6" w:rsidP="00F15FDB">
                  <w:pPr>
                    <w:rPr>
                      <w:b/>
                      <w:bCs/>
                    </w:rPr>
                  </w:pPr>
                  <w:r w:rsidRPr="001D7183">
                    <w:rPr>
                      <w:b/>
                      <w:bCs/>
                    </w:rPr>
                    <w:t xml:space="preserve">Post </w:t>
                  </w:r>
                  <w:proofErr w:type="gramStart"/>
                  <w:r w:rsidRPr="001D7183">
                    <w:rPr>
                      <w:b/>
                      <w:bCs/>
                    </w:rPr>
                    <w:t>Code</w:t>
                  </w:r>
                  <w:r w:rsidR="00CC37D4">
                    <w:rPr>
                      <w:b/>
                      <w:bCs/>
                    </w:rPr>
                    <w:t xml:space="preserve">  DA</w:t>
                  </w:r>
                  <w:proofErr w:type="gramEnd"/>
                  <w:r w:rsidR="00CC37D4">
                    <w:rPr>
                      <w:b/>
                      <w:bCs/>
                    </w:rPr>
                    <w:t>12 5BG</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487D6D5B" w:rsidR="00F94FD6" w:rsidRPr="001D7183" w:rsidRDefault="00CC37D4" w:rsidP="00F15FDB">
                  <w:pPr>
                    <w:snapToGrid w:val="0"/>
                    <w:rPr>
                      <w:b/>
                      <w:bCs/>
                    </w:rPr>
                  </w:pPr>
                  <w:r>
                    <w:rPr>
                      <w:b/>
                      <w:bCs/>
                    </w:rPr>
                    <w:t>07468684447</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35FD6613" w:rsidR="00B47EC7" w:rsidRPr="001D7183" w:rsidRDefault="00CC37D4" w:rsidP="000C38D5">
                  <w:pPr>
                    <w:snapToGrid w:val="0"/>
                    <w:rPr>
                      <w:b/>
                      <w:bCs/>
                    </w:rPr>
                  </w:pPr>
                  <w:r>
                    <w:rPr>
                      <w:b/>
                      <w:bCs/>
                    </w:rPr>
                    <w:t>Friend</w:t>
                  </w:r>
                  <w:r w:rsidR="00B47EC7">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89E6CEC" w14:textId="77777777" w:rsidR="00CC37D4" w:rsidRDefault="00CC37D4" w:rsidP="00F15FDB">
                  <w:pPr>
                    <w:rPr>
                      <w:b/>
                    </w:rPr>
                  </w:pPr>
                </w:p>
                <w:p w14:paraId="2962DD12" w14:textId="77777777" w:rsidR="0070705B" w:rsidRDefault="00CC37D4" w:rsidP="00F15FDB">
                  <w:pPr>
                    <w:rPr>
                      <w:b/>
                    </w:rPr>
                  </w:pPr>
                  <w:r>
                    <w:rPr>
                      <w:b/>
                    </w:rPr>
                    <w:t>National Institute of Engineering</w:t>
                  </w:r>
                </w:p>
                <w:p w14:paraId="1CC4E240" w14:textId="77777777" w:rsidR="00554C7D" w:rsidRDefault="00554C7D" w:rsidP="00F15FDB">
                  <w:pPr>
                    <w:rPr>
                      <w:b/>
                    </w:rPr>
                  </w:pPr>
                </w:p>
                <w:p w14:paraId="521FD48F" w14:textId="77777777" w:rsidR="00554C7D" w:rsidRDefault="00554C7D" w:rsidP="00F15FDB">
                  <w:pPr>
                    <w:rPr>
                      <w:b/>
                    </w:rPr>
                  </w:pPr>
                </w:p>
                <w:p w14:paraId="571C98B3" w14:textId="77777777" w:rsidR="00554C7D" w:rsidRDefault="00554C7D" w:rsidP="00F15FDB">
                  <w:pPr>
                    <w:rPr>
                      <w:b/>
                    </w:rPr>
                  </w:pPr>
                  <w:r>
                    <w:rPr>
                      <w:b/>
                    </w:rPr>
                    <w:t>Kerala University,</w:t>
                  </w:r>
                </w:p>
                <w:p w14:paraId="683BC8AD" w14:textId="77777777" w:rsidR="00554C7D" w:rsidRDefault="00554C7D" w:rsidP="00F15FDB">
                  <w:pPr>
                    <w:rPr>
                      <w:b/>
                    </w:rPr>
                  </w:pPr>
                  <w:r>
                    <w:rPr>
                      <w:b/>
                    </w:rPr>
                    <w:t>Calicut</w:t>
                  </w:r>
                </w:p>
                <w:p w14:paraId="702CCE93" w14:textId="77777777" w:rsidR="009658BD" w:rsidRDefault="009658BD" w:rsidP="00F15FDB">
                  <w:pPr>
                    <w:rPr>
                      <w:b/>
                    </w:rPr>
                  </w:pPr>
                </w:p>
                <w:p w14:paraId="00F50E9D" w14:textId="77777777" w:rsidR="009658BD" w:rsidRDefault="009658BD" w:rsidP="00F15FDB">
                  <w:pPr>
                    <w:rPr>
                      <w:b/>
                    </w:rPr>
                  </w:pPr>
                </w:p>
                <w:p w14:paraId="7487FE03" w14:textId="2ADE634C" w:rsidR="009658BD" w:rsidRPr="001D7183" w:rsidRDefault="009658BD" w:rsidP="00F15FDB">
                  <w:pPr>
                    <w:rPr>
                      <w:b/>
                    </w:rPr>
                  </w:pPr>
                  <w:r>
                    <w:rPr>
                      <w:b/>
                    </w:rPr>
                    <w:t>SSLC</w:t>
                  </w:r>
                </w:p>
              </w:tc>
              <w:tc>
                <w:tcPr>
                  <w:tcW w:w="1701" w:type="dxa"/>
                </w:tcPr>
                <w:p w14:paraId="51FC509A" w14:textId="77777777" w:rsidR="0070705B" w:rsidRDefault="0070705B" w:rsidP="000C38D5">
                  <w:pPr>
                    <w:rPr>
                      <w:b/>
                    </w:rPr>
                  </w:pPr>
                </w:p>
                <w:p w14:paraId="2FB7B20B" w14:textId="77777777" w:rsidR="00CC37D4" w:rsidRDefault="00CC37D4" w:rsidP="000C38D5">
                  <w:pPr>
                    <w:rPr>
                      <w:b/>
                    </w:rPr>
                  </w:pPr>
                  <w:r>
                    <w:rPr>
                      <w:b/>
                    </w:rPr>
                    <w:t>Jan 1998</w:t>
                  </w:r>
                </w:p>
                <w:p w14:paraId="776625A3" w14:textId="77777777" w:rsidR="00554C7D" w:rsidRDefault="00554C7D" w:rsidP="000C38D5">
                  <w:pPr>
                    <w:rPr>
                      <w:b/>
                    </w:rPr>
                  </w:pPr>
                </w:p>
                <w:p w14:paraId="4AEE6F07" w14:textId="77777777" w:rsidR="00554C7D" w:rsidRDefault="00554C7D" w:rsidP="000C38D5">
                  <w:pPr>
                    <w:rPr>
                      <w:b/>
                    </w:rPr>
                  </w:pPr>
                </w:p>
                <w:p w14:paraId="30AD3128" w14:textId="77777777" w:rsidR="00554C7D" w:rsidRDefault="00554C7D" w:rsidP="000C38D5">
                  <w:pPr>
                    <w:rPr>
                      <w:b/>
                    </w:rPr>
                  </w:pPr>
                </w:p>
                <w:p w14:paraId="3FFD9957" w14:textId="77777777" w:rsidR="00554C7D" w:rsidRDefault="00554C7D" w:rsidP="000C38D5">
                  <w:pPr>
                    <w:rPr>
                      <w:b/>
                    </w:rPr>
                  </w:pPr>
                  <w:r>
                    <w:rPr>
                      <w:b/>
                    </w:rPr>
                    <w:t>1996</w:t>
                  </w:r>
                </w:p>
                <w:p w14:paraId="67A5FD7A" w14:textId="77777777" w:rsidR="009658BD" w:rsidRDefault="009658BD" w:rsidP="000C38D5">
                  <w:pPr>
                    <w:rPr>
                      <w:b/>
                    </w:rPr>
                  </w:pPr>
                </w:p>
                <w:p w14:paraId="45E3E60C" w14:textId="77777777" w:rsidR="009658BD" w:rsidRDefault="009658BD" w:rsidP="000C38D5">
                  <w:pPr>
                    <w:rPr>
                      <w:b/>
                    </w:rPr>
                  </w:pPr>
                </w:p>
                <w:p w14:paraId="575813BB" w14:textId="77777777" w:rsidR="009658BD" w:rsidRDefault="009658BD" w:rsidP="000C38D5">
                  <w:pPr>
                    <w:rPr>
                      <w:b/>
                    </w:rPr>
                  </w:pPr>
                </w:p>
                <w:p w14:paraId="2028A8CF" w14:textId="35BDCD8B" w:rsidR="009658BD" w:rsidRPr="001D7183" w:rsidRDefault="009658BD" w:rsidP="000C38D5">
                  <w:pPr>
                    <w:rPr>
                      <w:b/>
                    </w:rPr>
                  </w:pPr>
                  <w:r>
                    <w:rPr>
                      <w:b/>
                    </w:rPr>
                    <w:t>1994</w:t>
                  </w:r>
                </w:p>
              </w:tc>
              <w:tc>
                <w:tcPr>
                  <w:tcW w:w="1559" w:type="dxa"/>
                </w:tcPr>
                <w:p w14:paraId="115C7A13" w14:textId="77777777" w:rsidR="0070705B" w:rsidRDefault="0070705B" w:rsidP="000C38D5">
                  <w:pPr>
                    <w:rPr>
                      <w:b/>
                    </w:rPr>
                  </w:pPr>
                </w:p>
                <w:p w14:paraId="52E0E072" w14:textId="7A3FC359" w:rsidR="00CC37D4" w:rsidRPr="001D7183" w:rsidRDefault="00CC37D4" w:rsidP="000C38D5">
                  <w:pPr>
                    <w:rPr>
                      <w:b/>
                    </w:rPr>
                  </w:pPr>
                  <w:r>
                    <w:rPr>
                      <w:b/>
                    </w:rPr>
                    <w:t>March 2001</w:t>
                  </w:r>
                </w:p>
              </w:tc>
              <w:tc>
                <w:tcPr>
                  <w:tcW w:w="2835" w:type="dxa"/>
                </w:tcPr>
                <w:p w14:paraId="69F7CA0C" w14:textId="77777777" w:rsidR="0070705B" w:rsidRDefault="0070705B" w:rsidP="000C38D5">
                  <w:pPr>
                    <w:rPr>
                      <w:b/>
                    </w:rPr>
                  </w:pPr>
                </w:p>
                <w:p w14:paraId="4DA74DA7" w14:textId="77777777" w:rsidR="00CC37D4" w:rsidRDefault="00CC37D4" w:rsidP="000C38D5">
                  <w:pPr>
                    <w:rPr>
                      <w:b/>
                    </w:rPr>
                  </w:pPr>
                  <w:r>
                    <w:rPr>
                      <w:b/>
                    </w:rPr>
                    <w:t>Computer Science &amp; Engineering</w:t>
                  </w:r>
                </w:p>
                <w:p w14:paraId="07A772C5" w14:textId="77777777" w:rsidR="00554C7D" w:rsidRDefault="00554C7D" w:rsidP="000C38D5">
                  <w:pPr>
                    <w:rPr>
                      <w:b/>
                    </w:rPr>
                  </w:pPr>
                </w:p>
                <w:p w14:paraId="180F47B0" w14:textId="7059A63A" w:rsidR="00554C7D" w:rsidRPr="001D7183" w:rsidRDefault="00554C7D" w:rsidP="000C38D5">
                  <w:pPr>
                    <w:rPr>
                      <w:b/>
                    </w:rPr>
                  </w:pPr>
                  <w:r>
                    <w:rPr>
                      <w:b/>
                    </w:rPr>
                    <w:t>Pre</w:t>
                  </w:r>
                  <w:r w:rsidR="009658BD">
                    <w:rPr>
                      <w:b/>
                    </w:rPr>
                    <w:t>-d</w:t>
                  </w:r>
                  <w:r>
                    <w:rPr>
                      <w:b/>
                    </w:rPr>
                    <w:t>egree</w:t>
                  </w:r>
                </w:p>
              </w:tc>
              <w:tc>
                <w:tcPr>
                  <w:tcW w:w="1418" w:type="dxa"/>
                </w:tcPr>
                <w:p w14:paraId="5B63AEE6" w14:textId="77777777" w:rsidR="0070705B" w:rsidRDefault="0070705B" w:rsidP="00F15FDB">
                  <w:pPr>
                    <w:rPr>
                      <w:b/>
                    </w:rPr>
                  </w:pPr>
                </w:p>
                <w:p w14:paraId="1D3DEF59" w14:textId="1A399F00" w:rsidR="00CC37D4" w:rsidRPr="001D7183" w:rsidRDefault="00CC37D4" w:rsidP="00F15FDB">
                  <w:pPr>
                    <w:rPr>
                      <w:b/>
                    </w:rPr>
                  </w:pPr>
                  <w:r>
                    <w:rPr>
                      <w:b/>
                    </w:rPr>
                    <w:t>A</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60F8BF" w14:textId="77777777" w:rsidR="00344E36" w:rsidRDefault="00344E36" w:rsidP="00494816">
                  <w:pPr>
                    <w:snapToGrid w:val="0"/>
                    <w:rPr>
                      <w:b/>
                      <w:bCs/>
                    </w:rPr>
                  </w:pPr>
                </w:p>
                <w:p w14:paraId="3200AA9F" w14:textId="256C3208" w:rsidR="009658BD" w:rsidRDefault="009658BD" w:rsidP="00494816">
                  <w:pPr>
                    <w:snapToGrid w:val="0"/>
                    <w:rPr>
                      <w:b/>
                      <w:bCs/>
                    </w:rPr>
                  </w:pPr>
                  <w:r>
                    <w:rPr>
                      <w:b/>
                      <w:bCs/>
                    </w:rPr>
                    <w:t>City Hospital,</w:t>
                  </w:r>
                </w:p>
                <w:p w14:paraId="42C82510" w14:textId="1342AD95" w:rsidR="009658BD" w:rsidRDefault="009658BD" w:rsidP="00494816">
                  <w:pPr>
                    <w:snapToGrid w:val="0"/>
                    <w:rPr>
                      <w:b/>
                      <w:bCs/>
                    </w:rPr>
                  </w:pPr>
                  <w:r>
                    <w:rPr>
                      <w:b/>
                      <w:bCs/>
                    </w:rPr>
                    <w:t>Hucknall Road</w:t>
                  </w:r>
                </w:p>
                <w:p w14:paraId="18463D62" w14:textId="77777777" w:rsidR="009658BD" w:rsidRDefault="009658BD" w:rsidP="00494816">
                  <w:pPr>
                    <w:snapToGrid w:val="0"/>
                    <w:rPr>
                      <w:b/>
                      <w:bCs/>
                    </w:rPr>
                  </w:pPr>
                  <w:r>
                    <w:rPr>
                      <w:b/>
                      <w:bCs/>
                    </w:rPr>
                    <w:t>Nottingham</w:t>
                  </w:r>
                </w:p>
                <w:p w14:paraId="7193308E" w14:textId="77777777" w:rsidR="00BD03F0" w:rsidRDefault="00BD03F0" w:rsidP="00494816">
                  <w:pPr>
                    <w:snapToGrid w:val="0"/>
                    <w:rPr>
                      <w:b/>
                      <w:bCs/>
                    </w:rPr>
                  </w:pPr>
                </w:p>
                <w:p w14:paraId="3423D264" w14:textId="77777777" w:rsidR="00BD03F0" w:rsidRDefault="00BD03F0" w:rsidP="00494816">
                  <w:pPr>
                    <w:snapToGrid w:val="0"/>
                    <w:rPr>
                      <w:b/>
                      <w:bCs/>
                    </w:rPr>
                  </w:pPr>
                </w:p>
                <w:p w14:paraId="209463FE" w14:textId="5A5C0F4C" w:rsidR="00BD03F0" w:rsidRDefault="00BD03F0" w:rsidP="00494816">
                  <w:pPr>
                    <w:snapToGrid w:val="0"/>
                    <w:rPr>
                      <w:b/>
                      <w:bCs/>
                    </w:rPr>
                  </w:pPr>
                  <w:r>
                    <w:rPr>
                      <w:b/>
                      <w:bCs/>
                    </w:rPr>
                    <w:t>Hillingdon Hospital,</w:t>
                  </w:r>
                </w:p>
                <w:p w14:paraId="18C3BFA9" w14:textId="2A8A87CD" w:rsidR="00BD03F0" w:rsidRDefault="00BD03F0" w:rsidP="00494816">
                  <w:pPr>
                    <w:snapToGrid w:val="0"/>
                    <w:rPr>
                      <w:b/>
                      <w:bCs/>
                    </w:rPr>
                  </w:pPr>
                  <w:proofErr w:type="spellStart"/>
                  <w:r w:rsidRPr="00BD03F0">
                    <w:rPr>
                      <w:b/>
                      <w:bCs/>
                    </w:rPr>
                    <w:t>Pield</w:t>
                  </w:r>
                  <w:proofErr w:type="spellEnd"/>
                  <w:r w:rsidRPr="00BD03F0">
                    <w:rPr>
                      <w:b/>
                      <w:bCs/>
                    </w:rPr>
                    <w:t xml:space="preserve"> Heath Road</w:t>
                  </w:r>
                </w:p>
                <w:p w14:paraId="4014E974" w14:textId="77777777" w:rsidR="00BD03F0" w:rsidRDefault="00BD03F0" w:rsidP="00494816">
                  <w:pPr>
                    <w:snapToGrid w:val="0"/>
                    <w:rPr>
                      <w:b/>
                      <w:bCs/>
                    </w:rPr>
                  </w:pPr>
                  <w:r>
                    <w:rPr>
                      <w:b/>
                      <w:bCs/>
                    </w:rPr>
                    <w:t>Uxbridge</w:t>
                  </w:r>
                </w:p>
                <w:p w14:paraId="0715693E" w14:textId="77777777" w:rsidR="00BD03F0" w:rsidRDefault="00BD03F0" w:rsidP="00494816">
                  <w:pPr>
                    <w:snapToGrid w:val="0"/>
                    <w:rPr>
                      <w:b/>
                      <w:bCs/>
                    </w:rPr>
                  </w:pPr>
                </w:p>
                <w:p w14:paraId="6A888EE1" w14:textId="77777777" w:rsidR="00BD03F0" w:rsidRDefault="00BD03F0" w:rsidP="00494816">
                  <w:pPr>
                    <w:snapToGrid w:val="0"/>
                    <w:rPr>
                      <w:b/>
                      <w:bCs/>
                    </w:rPr>
                  </w:pPr>
                </w:p>
                <w:p w14:paraId="357F8245" w14:textId="77777777" w:rsidR="00BD03F0" w:rsidRDefault="00BD03F0" w:rsidP="00494816">
                  <w:pPr>
                    <w:snapToGrid w:val="0"/>
                    <w:rPr>
                      <w:b/>
                      <w:bCs/>
                    </w:rPr>
                  </w:pPr>
                  <w:r>
                    <w:rPr>
                      <w:b/>
                      <w:bCs/>
                    </w:rPr>
                    <w:t>Family Choice,</w:t>
                  </w:r>
                </w:p>
                <w:p w14:paraId="64EB2A86" w14:textId="3C084FAE" w:rsidR="00BD03F0" w:rsidRPr="001D7183" w:rsidRDefault="00BD03F0" w:rsidP="00494816">
                  <w:pPr>
                    <w:snapToGrid w:val="0"/>
                    <w:rPr>
                      <w:b/>
                      <w:bCs/>
                    </w:rPr>
                  </w:pPr>
                  <w:r w:rsidRPr="00BD03F0">
                    <w:rPr>
                      <w:b/>
                      <w:bCs/>
                    </w:rPr>
                    <w:t>191 Brighton Rd, South Croydon CR2 6EG</w:t>
                  </w:r>
                </w:p>
              </w:tc>
              <w:tc>
                <w:tcPr>
                  <w:tcW w:w="1701" w:type="dxa"/>
                  <w:tcBorders>
                    <w:top w:val="single" w:sz="8" w:space="0" w:color="000000"/>
                    <w:left w:val="single" w:sz="8" w:space="0" w:color="000000"/>
                    <w:bottom w:val="single" w:sz="8" w:space="0" w:color="000000"/>
                  </w:tcBorders>
                  <w:shd w:val="clear" w:color="auto" w:fill="auto"/>
                </w:tcPr>
                <w:p w14:paraId="2F774791" w14:textId="77777777" w:rsidR="00E379C7" w:rsidRDefault="00E379C7" w:rsidP="00494816">
                  <w:pPr>
                    <w:snapToGrid w:val="0"/>
                    <w:rPr>
                      <w:b/>
                      <w:bCs/>
                    </w:rPr>
                  </w:pPr>
                </w:p>
                <w:p w14:paraId="62EE5CD3" w14:textId="77777777" w:rsidR="009658BD" w:rsidRDefault="009658BD" w:rsidP="00494816">
                  <w:pPr>
                    <w:snapToGrid w:val="0"/>
                    <w:rPr>
                      <w:b/>
                      <w:bCs/>
                    </w:rPr>
                  </w:pPr>
                </w:p>
                <w:p w14:paraId="52A3EA4D" w14:textId="77777777" w:rsidR="009658BD" w:rsidRDefault="009658BD" w:rsidP="00494816">
                  <w:pPr>
                    <w:snapToGrid w:val="0"/>
                    <w:rPr>
                      <w:b/>
                      <w:bCs/>
                    </w:rPr>
                  </w:pPr>
                  <w:r>
                    <w:rPr>
                      <w:b/>
                      <w:bCs/>
                    </w:rPr>
                    <w:t>1/2018</w:t>
                  </w:r>
                </w:p>
                <w:p w14:paraId="0E204EE2" w14:textId="77777777" w:rsidR="00BD03F0" w:rsidRDefault="00BD03F0" w:rsidP="00494816">
                  <w:pPr>
                    <w:snapToGrid w:val="0"/>
                    <w:rPr>
                      <w:b/>
                      <w:bCs/>
                    </w:rPr>
                  </w:pPr>
                </w:p>
                <w:p w14:paraId="0A8F0786" w14:textId="77777777" w:rsidR="00BD03F0" w:rsidRDefault="00BD03F0" w:rsidP="00494816">
                  <w:pPr>
                    <w:snapToGrid w:val="0"/>
                    <w:rPr>
                      <w:b/>
                      <w:bCs/>
                    </w:rPr>
                  </w:pPr>
                </w:p>
                <w:p w14:paraId="6F0BF83C" w14:textId="77777777" w:rsidR="00BD03F0" w:rsidRDefault="00BD03F0" w:rsidP="00494816">
                  <w:pPr>
                    <w:snapToGrid w:val="0"/>
                    <w:rPr>
                      <w:b/>
                      <w:bCs/>
                    </w:rPr>
                  </w:pPr>
                </w:p>
                <w:p w14:paraId="435B99D6" w14:textId="77777777" w:rsidR="00BD03F0" w:rsidRDefault="00BD03F0" w:rsidP="00494816">
                  <w:pPr>
                    <w:snapToGrid w:val="0"/>
                    <w:rPr>
                      <w:b/>
                      <w:bCs/>
                    </w:rPr>
                  </w:pPr>
                </w:p>
                <w:p w14:paraId="72FDDE21" w14:textId="77777777" w:rsidR="00BD03F0" w:rsidRDefault="00BD03F0" w:rsidP="00494816">
                  <w:pPr>
                    <w:snapToGrid w:val="0"/>
                    <w:rPr>
                      <w:b/>
                      <w:bCs/>
                    </w:rPr>
                  </w:pPr>
                  <w:r>
                    <w:rPr>
                      <w:b/>
                      <w:bCs/>
                    </w:rPr>
                    <w:t>Jul 2012</w:t>
                  </w:r>
                </w:p>
                <w:p w14:paraId="6F182BA7" w14:textId="77777777" w:rsidR="00BD03F0" w:rsidRDefault="00BD03F0" w:rsidP="00494816">
                  <w:pPr>
                    <w:snapToGrid w:val="0"/>
                    <w:rPr>
                      <w:b/>
                      <w:bCs/>
                    </w:rPr>
                  </w:pPr>
                </w:p>
                <w:p w14:paraId="3F5F7E97" w14:textId="77777777" w:rsidR="00BD03F0" w:rsidRDefault="00BD03F0" w:rsidP="00494816">
                  <w:pPr>
                    <w:snapToGrid w:val="0"/>
                    <w:rPr>
                      <w:b/>
                      <w:bCs/>
                    </w:rPr>
                  </w:pPr>
                </w:p>
                <w:p w14:paraId="7E49684A" w14:textId="77777777" w:rsidR="00BD03F0" w:rsidRDefault="00BD03F0" w:rsidP="00494816">
                  <w:pPr>
                    <w:snapToGrid w:val="0"/>
                    <w:rPr>
                      <w:b/>
                      <w:bCs/>
                    </w:rPr>
                  </w:pPr>
                </w:p>
                <w:p w14:paraId="79236F76" w14:textId="77777777" w:rsidR="00BD03F0" w:rsidRDefault="00BD03F0" w:rsidP="00494816">
                  <w:pPr>
                    <w:snapToGrid w:val="0"/>
                    <w:rPr>
                      <w:b/>
                      <w:bCs/>
                    </w:rPr>
                  </w:pPr>
                </w:p>
                <w:p w14:paraId="183C7226" w14:textId="77777777" w:rsidR="00BD03F0" w:rsidRDefault="00BD03F0" w:rsidP="00494816">
                  <w:pPr>
                    <w:snapToGrid w:val="0"/>
                    <w:rPr>
                      <w:b/>
                      <w:bCs/>
                    </w:rPr>
                  </w:pPr>
                </w:p>
                <w:p w14:paraId="2CCB4C9E" w14:textId="75977E31" w:rsidR="00BD03F0" w:rsidRPr="001D7183" w:rsidRDefault="00BD03F0" w:rsidP="00494816">
                  <w:pPr>
                    <w:snapToGrid w:val="0"/>
                    <w:rPr>
                      <w:b/>
                      <w:bCs/>
                    </w:rPr>
                  </w:pPr>
                  <w:r>
                    <w:rPr>
                      <w:b/>
                      <w:bCs/>
                    </w:rPr>
                    <w:t>Oct 2006</w:t>
                  </w:r>
                </w:p>
              </w:tc>
              <w:tc>
                <w:tcPr>
                  <w:tcW w:w="1701" w:type="dxa"/>
                  <w:tcBorders>
                    <w:top w:val="single" w:sz="8" w:space="0" w:color="000000"/>
                    <w:left w:val="single" w:sz="8" w:space="0" w:color="000000"/>
                    <w:bottom w:val="single" w:sz="8" w:space="0" w:color="000000"/>
                  </w:tcBorders>
                  <w:shd w:val="clear" w:color="auto" w:fill="auto"/>
                </w:tcPr>
                <w:p w14:paraId="5EC8B8A8" w14:textId="77777777" w:rsidR="00E379C7" w:rsidRDefault="00E379C7" w:rsidP="00494816">
                  <w:pPr>
                    <w:snapToGrid w:val="0"/>
                    <w:rPr>
                      <w:b/>
                      <w:bCs/>
                    </w:rPr>
                  </w:pPr>
                </w:p>
                <w:p w14:paraId="0321825B" w14:textId="77777777" w:rsidR="009658BD" w:rsidRDefault="009658BD" w:rsidP="00494816">
                  <w:pPr>
                    <w:snapToGrid w:val="0"/>
                    <w:rPr>
                      <w:b/>
                      <w:bCs/>
                    </w:rPr>
                  </w:pPr>
                </w:p>
                <w:p w14:paraId="72F25683" w14:textId="77777777" w:rsidR="009658BD" w:rsidRDefault="009658BD" w:rsidP="00494816">
                  <w:pPr>
                    <w:snapToGrid w:val="0"/>
                    <w:rPr>
                      <w:b/>
                      <w:bCs/>
                    </w:rPr>
                  </w:pPr>
                  <w:r>
                    <w:rPr>
                      <w:b/>
                      <w:bCs/>
                    </w:rPr>
                    <w:t>11/2018</w:t>
                  </w:r>
                </w:p>
                <w:p w14:paraId="22B7CB86" w14:textId="77777777" w:rsidR="00BD03F0" w:rsidRDefault="00BD03F0" w:rsidP="00494816">
                  <w:pPr>
                    <w:snapToGrid w:val="0"/>
                    <w:rPr>
                      <w:b/>
                      <w:bCs/>
                    </w:rPr>
                  </w:pPr>
                </w:p>
                <w:p w14:paraId="40D801A7" w14:textId="77777777" w:rsidR="00BD03F0" w:rsidRDefault="00BD03F0" w:rsidP="00494816">
                  <w:pPr>
                    <w:snapToGrid w:val="0"/>
                    <w:rPr>
                      <w:b/>
                      <w:bCs/>
                    </w:rPr>
                  </w:pPr>
                </w:p>
                <w:p w14:paraId="39899740" w14:textId="77777777" w:rsidR="00BD03F0" w:rsidRDefault="00BD03F0" w:rsidP="00494816">
                  <w:pPr>
                    <w:snapToGrid w:val="0"/>
                    <w:rPr>
                      <w:b/>
                      <w:bCs/>
                    </w:rPr>
                  </w:pPr>
                </w:p>
                <w:p w14:paraId="30970A81" w14:textId="77777777" w:rsidR="00BD03F0" w:rsidRDefault="00BD03F0" w:rsidP="00494816">
                  <w:pPr>
                    <w:snapToGrid w:val="0"/>
                    <w:rPr>
                      <w:b/>
                      <w:bCs/>
                    </w:rPr>
                  </w:pPr>
                </w:p>
                <w:p w14:paraId="21A47EB4" w14:textId="77777777" w:rsidR="00BD03F0" w:rsidRDefault="00BD03F0" w:rsidP="00494816">
                  <w:pPr>
                    <w:snapToGrid w:val="0"/>
                    <w:rPr>
                      <w:b/>
                      <w:bCs/>
                    </w:rPr>
                  </w:pPr>
                  <w:r>
                    <w:rPr>
                      <w:b/>
                      <w:bCs/>
                    </w:rPr>
                    <w:t>Aug 2018</w:t>
                  </w:r>
                </w:p>
                <w:p w14:paraId="3AAE106A" w14:textId="77777777" w:rsidR="00BD03F0" w:rsidRDefault="00BD03F0" w:rsidP="00494816">
                  <w:pPr>
                    <w:snapToGrid w:val="0"/>
                    <w:rPr>
                      <w:b/>
                      <w:bCs/>
                    </w:rPr>
                  </w:pPr>
                </w:p>
                <w:p w14:paraId="3BA272E0" w14:textId="77777777" w:rsidR="00BD03F0" w:rsidRDefault="00BD03F0" w:rsidP="00494816">
                  <w:pPr>
                    <w:snapToGrid w:val="0"/>
                    <w:rPr>
                      <w:b/>
                      <w:bCs/>
                    </w:rPr>
                  </w:pPr>
                </w:p>
                <w:p w14:paraId="2F807A06" w14:textId="77777777" w:rsidR="00BD03F0" w:rsidRDefault="00BD03F0" w:rsidP="00494816">
                  <w:pPr>
                    <w:snapToGrid w:val="0"/>
                    <w:rPr>
                      <w:b/>
                      <w:bCs/>
                    </w:rPr>
                  </w:pPr>
                </w:p>
                <w:p w14:paraId="20D53129" w14:textId="77777777" w:rsidR="00BD03F0" w:rsidRDefault="00BD03F0" w:rsidP="00494816">
                  <w:pPr>
                    <w:snapToGrid w:val="0"/>
                    <w:rPr>
                      <w:b/>
                      <w:bCs/>
                    </w:rPr>
                  </w:pPr>
                </w:p>
                <w:p w14:paraId="7BDB596B" w14:textId="77777777" w:rsidR="00BD03F0" w:rsidRDefault="00BD03F0" w:rsidP="00494816">
                  <w:pPr>
                    <w:snapToGrid w:val="0"/>
                    <w:rPr>
                      <w:b/>
                      <w:bCs/>
                    </w:rPr>
                  </w:pPr>
                </w:p>
                <w:p w14:paraId="0E471F7F" w14:textId="1FDD770A" w:rsidR="00BD03F0" w:rsidRPr="001D7183" w:rsidRDefault="00BD03F0" w:rsidP="00494816">
                  <w:pPr>
                    <w:snapToGrid w:val="0"/>
                    <w:rPr>
                      <w:b/>
                      <w:bCs/>
                    </w:rPr>
                  </w:pPr>
                  <w:r>
                    <w:rPr>
                      <w:b/>
                      <w:bCs/>
                    </w:rPr>
                    <w:t>Nov 2015</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2A05CD97" w:rsidR="00494816" w:rsidRDefault="00BD03F0" w:rsidP="00494816">
                  <w:pPr>
                    <w:rPr>
                      <w:b/>
                      <w:bCs/>
                    </w:rPr>
                  </w:pPr>
                  <w:r>
                    <w:rPr>
                      <w:b/>
                      <w:bCs/>
                    </w:rPr>
                    <w:t>Carer</w:t>
                  </w:r>
                </w:p>
                <w:p w14:paraId="3BACF352" w14:textId="74FF65FB" w:rsidR="00BD03F0" w:rsidRDefault="00BD03F0" w:rsidP="00494816">
                  <w:pPr>
                    <w:rPr>
                      <w:b/>
                      <w:bCs/>
                    </w:rPr>
                  </w:pPr>
                </w:p>
                <w:p w14:paraId="04F83C2F" w14:textId="42297D10" w:rsidR="00BD03F0" w:rsidRDefault="00BD03F0" w:rsidP="00494816">
                  <w:pPr>
                    <w:rPr>
                      <w:b/>
                      <w:bCs/>
                    </w:rPr>
                  </w:pPr>
                </w:p>
                <w:p w14:paraId="4CAFAC2C" w14:textId="0A6CFA44" w:rsidR="00BD03F0" w:rsidRDefault="00BD03F0" w:rsidP="00494816">
                  <w:pPr>
                    <w:rPr>
                      <w:b/>
                      <w:bCs/>
                    </w:rPr>
                  </w:pPr>
                </w:p>
                <w:p w14:paraId="11C9B3DC" w14:textId="0205B865" w:rsidR="00BD03F0" w:rsidRDefault="00BD03F0" w:rsidP="00494816">
                  <w:pPr>
                    <w:rPr>
                      <w:b/>
                      <w:bCs/>
                    </w:rPr>
                  </w:pPr>
                </w:p>
                <w:p w14:paraId="2D948ED1" w14:textId="514612AD" w:rsidR="00BD03F0" w:rsidRPr="001D7183" w:rsidRDefault="00BD03F0" w:rsidP="00494816">
                  <w:pPr>
                    <w:rPr>
                      <w:b/>
                      <w:bCs/>
                    </w:rPr>
                  </w:pPr>
                  <w:r>
                    <w:rPr>
                      <w:b/>
                      <w:bCs/>
                    </w:rPr>
                    <w:t>Carer</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7FDDB16F" w14:textId="77777777" w:rsidR="00BD03F0" w:rsidRDefault="00BD03F0" w:rsidP="00494816">
                  <w:pPr>
                    <w:rPr>
                      <w:b/>
                      <w:bCs/>
                    </w:rPr>
                  </w:pPr>
                </w:p>
                <w:p w14:paraId="79F8C7DC" w14:textId="77777777" w:rsidR="00BD03F0" w:rsidRDefault="00BD03F0" w:rsidP="00494816">
                  <w:pPr>
                    <w:rPr>
                      <w:b/>
                      <w:bCs/>
                    </w:rPr>
                  </w:pPr>
                </w:p>
                <w:p w14:paraId="346F8469" w14:textId="77777777" w:rsidR="00BD03F0" w:rsidRDefault="00BD03F0" w:rsidP="00494816">
                  <w:pPr>
                    <w:rPr>
                      <w:b/>
                      <w:bCs/>
                    </w:rPr>
                  </w:pPr>
                </w:p>
                <w:p w14:paraId="139A4A29" w14:textId="0FDF3C07" w:rsidR="00BD03F0" w:rsidRPr="001D7183" w:rsidRDefault="00BD03F0" w:rsidP="00494816">
                  <w:pPr>
                    <w:rPr>
                      <w:b/>
                      <w:bCs/>
                    </w:rPr>
                  </w:pPr>
                  <w:r>
                    <w:rPr>
                      <w:b/>
                      <w:bCs/>
                    </w:rPr>
                    <w:t>Customer Service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095DB121" w:rsidR="0061593B" w:rsidRPr="003A5422" w:rsidRDefault="0061593B" w:rsidP="000C38D5"/>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554C7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54C7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1B501A">
                    <w:rPr>
                      <w:b/>
                      <w:sz w:val="22"/>
                    </w:rPr>
                  </w:r>
                  <w:r w:rsidR="001B501A">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1B501A">
                    <w:rPr>
                      <w:b/>
                      <w:sz w:val="22"/>
                    </w:rPr>
                  </w:r>
                  <w:r w:rsidR="001B501A">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1B501A">
                    <w:rPr>
                      <w:b/>
                      <w:sz w:val="22"/>
                    </w:rPr>
                  </w:r>
                  <w:r w:rsidR="001B501A">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1B501A">
                    <w:rPr>
                      <w:b/>
                      <w:sz w:val="22"/>
                    </w:rPr>
                  </w:r>
                  <w:r w:rsidR="001B501A">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76E09DB0" w:rsidR="00494816" w:rsidRPr="001D7183" w:rsidRDefault="00764A28" w:rsidP="000C38D5">
                  <w:pPr>
                    <w:snapToGrid w:val="0"/>
                    <w:jc w:val="center"/>
                    <w:rPr>
                      <w:b/>
                      <w:bCs/>
                    </w:rPr>
                  </w:pPr>
                  <w:r>
                    <w:rPr>
                      <w:b/>
                      <w:bCs/>
                    </w:rPr>
                    <w:t>English, Hindi,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316F2AD9" w:rsidR="00494816" w:rsidRPr="001D7183" w:rsidRDefault="00764A28" w:rsidP="00764A28">
                  <w:pPr>
                    <w:snapToGrid w:val="0"/>
                    <w:jc w:val="center"/>
                    <w:rPr>
                      <w:b/>
                      <w:bCs/>
                    </w:rPr>
                  </w:pPr>
                  <w:r>
                    <w:rPr>
                      <w:b/>
                      <w:bCs/>
                    </w:rPr>
                    <w:t>Friend</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E86AC3">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E86AC3">
                    <w:rPr>
                      <w:b/>
                      <w:bCs/>
                      <w:strike/>
                    </w:rPr>
                    <w:t>days</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4027DE6E" w:rsidR="007C1676" w:rsidRPr="001D7183" w:rsidRDefault="007C1676" w:rsidP="007C1676">
                  <w:pPr>
                    <w:rPr>
                      <w:b/>
                      <w:bCs/>
                    </w:rPr>
                  </w:pPr>
                  <w:r w:rsidRPr="001D7183">
                    <w:rPr>
                      <w:b/>
                      <w:bCs/>
                    </w:rPr>
                    <w:t xml:space="preserve">Do you have any other work commitments? </w:t>
                  </w:r>
                  <w:r w:rsidR="00B85C08">
                    <w:rPr>
                      <w:b/>
                    </w:rPr>
                    <w:t xml:space="preserve">Yes </w:t>
                  </w:r>
                  <w:r w:rsidR="009966C0">
                    <w:rPr>
                      <w:b/>
                    </w:rPr>
                    <w:t xml:space="preserve">  </w:t>
                  </w:r>
                  <w:r w:rsidR="009966C0" w:rsidRPr="001D7183">
                    <w:sym w:font="Symbol" w:char="F0D6"/>
                  </w:r>
                  <w:r w:rsidR="009966C0" w:rsidRPr="001D7183">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1B501A">
                    <w:rPr>
                      <w:b/>
                      <w:sz w:val="22"/>
                    </w:rPr>
                  </w:r>
                  <w:r w:rsidR="001B501A">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2522893" w:rsidR="007C1676" w:rsidRPr="001D7183" w:rsidRDefault="009966C0" w:rsidP="007C1676">
                  <w:pPr>
                    <w:snapToGrid w:val="0"/>
                    <w:rPr>
                      <w:b/>
                      <w:bCs/>
                    </w:rPr>
                  </w:pPr>
                  <w:r>
                    <w:rPr>
                      <w:b/>
                      <w:bCs/>
                    </w:rPr>
                    <w:t>ASAP</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1B501A">
                    <w:rPr>
                      <w:b/>
                      <w:sz w:val="22"/>
                    </w:rPr>
                  </w:r>
                  <w:r w:rsidR="001B501A">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1B501A">
                    <w:rPr>
                      <w:b/>
                      <w:sz w:val="22"/>
                    </w:rPr>
                  </w:r>
                  <w:r w:rsidR="001B501A">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B501A">
                    <w:rPr>
                      <w:b/>
                      <w:sz w:val="22"/>
                    </w:rPr>
                  </w:r>
                  <w:r w:rsidR="001B501A">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1B501A">
                    <w:rPr>
                      <w:b/>
                      <w:sz w:val="22"/>
                    </w:rPr>
                  </w:r>
                  <w:r w:rsidR="001B501A">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1EE954DF" w:rsidR="004B69F1" w:rsidRPr="001D7183" w:rsidRDefault="004B69F1" w:rsidP="004B69F1">
                  <w:pPr>
                    <w:rPr>
                      <w:b/>
                      <w:bCs/>
                    </w:rPr>
                  </w:pPr>
                  <w:r w:rsidRPr="001D7183">
                    <w:rPr>
                      <w:b/>
                      <w:bCs/>
                    </w:rPr>
                    <w:t>Signed                                                                                                              Date</w:t>
                  </w:r>
                  <w:r w:rsidR="0012127F">
                    <w:rPr>
                      <w:b/>
                      <w:bCs/>
                    </w:rPr>
                    <w:t xml:space="preserve">     25/02/2020</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3D6C3103"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7C6927" w:rsidRPr="001D7183">
                    <w:sym w:font="Symbol" w:char="F0D6"/>
                  </w:r>
                  <w:r w:rsidR="007C6927" w:rsidRPr="001D7183">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1B501A">
                    <w:rPr>
                      <w:b/>
                      <w:sz w:val="22"/>
                    </w:rPr>
                  </w:r>
                  <w:r w:rsidR="001B501A">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31410A25"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3D5EC4" w:rsidRPr="001D7183">
                    <w:sym w:font="Symbol" w:char="F0D6"/>
                  </w:r>
                  <w:r w:rsidR="003D5EC4"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1B501A">
                    <w:rPr>
                      <w:b/>
                      <w:sz w:val="22"/>
                    </w:rPr>
                  </w:r>
                  <w:r w:rsidR="001B501A">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D4AA61"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8648E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B501A">
                    <w:rPr>
                      <w:b/>
                      <w:sz w:val="22"/>
                    </w:rPr>
                  </w:r>
                  <w:r w:rsidR="001B501A">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B501A">
                    <w:rPr>
                      <w:b/>
                      <w:sz w:val="22"/>
                    </w:rPr>
                  </w:r>
                  <w:r w:rsidR="001B501A">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B501A">
                    <w:rPr>
                      <w:b/>
                      <w:sz w:val="22"/>
                    </w:rPr>
                  </w:r>
                  <w:r w:rsidR="001B501A">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B501A">
                    <w:rPr>
                      <w:b/>
                      <w:sz w:val="22"/>
                    </w:rPr>
                  </w:r>
                  <w:r w:rsidR="001B501A">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1B501A">
                    <w:rPr>
                      <w:b/>
                      <w:sz w:val="22"/>
                    </w:rPr>
                  </w:r>
                  <w:r w:rsidR="001B501A">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D70FEF4"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E55AC"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1B501A">
                    <w:rPr>
                      <w:b/>
                      <w:sz w:val="22"/>
                    </w:rPr>
                  </w:r>
                  <w:r w:rsidR="001B501A">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1B501A">
                    <w:rPr>
                      <w:b/>
                      <w:sz w:val="22"/>
                    </w:rPr>
                  </w:r>
                  <w:r w:rsidR="001B501A">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B501A">
                    <w:rPr>
                      <w:b/>
                      <w:sz w:val="22"/>
                    </w:rPr>
                  </w:r>
                  <w:r w:rsidR="001B501A">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B501A">
                    <w:rPr>
                      <w:b/>
                      <w:sz w:val="22"/>
                    </w:rPr>
                  </w:r>
                  <w:r w:rsidR="001B501A">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1B501A">
                    <w:rPr>
                      <w:b/>
                      <w:sz w:val="22"/>
                    </w:rPr>
                  </w:r>
                  <w:r w:rsidR="001B501A">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5A140EA"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1B501A">
                    <w:rPr>
                      <w:b/>
                      <w:sz w:val="22"/>
                    </w:rPr>
                  </w:r>
                  <w:r w:rsidR="001B501A">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251D41"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9906EFE"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1B501A">
                    <w:rPr>
                      <w:b/>
                      <w:sz w:val="22"/>
                    </w:rPr>
                  </w:r>
                  <w:r w:rsidR="001B501A">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251D41" w:rsidRPr="001D7183">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554C7D" w:rsidRDefault="00554C7D" w:rsidP="00BD2352">
      <w:r>
        <w:separator/>
      </w:r>
    </w:p>
  </w:endnote>
  <w:endnote w:type="continuationSeparator" w:id="0">
    <w:p w14:paraId="295B6900" w14:textId="77777777" w:rsidR="00554C7D" w:rsidRDefault="00554C7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554C7D" w:rsidRDefault="00554C7D" w:rsidP="00554C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554C7D" w:rsidRDefault="00554C7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554C7D" w:rsidRDefault="00554C7D" w:rsidP="00554C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554C7D" w:rsidRDefault="00554C7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554C7D" w:rsidRDefault="00554C7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554C7D" w:rsidRDefault="00554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554C7D" w:rsidRDefault="00554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554C7D" w:rsidRDefault="00554C7D" w:rsidP="00BD2352">
      <w:r>
        <w:separator/>
      </w:r>
    </w:p>
  </w:footnote>
  <w:footnote w:type="continuationSeparator" w:id="0">
    <w:p w14:paraId="1B57BF03" w14:textId="77777777" w:rsidR="00554C7D" w:rsidRDefault="00554C7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554C7D" w:rsidRDefault="00554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554C7D" w:rsidRDefault="00554C7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554C7D" w:rsidRDefault="00554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E73E0"/>
    <w:rsid w:val="00112667"/>
    <w:rsid w:val="0012127F"/>
    <w:rsid w:val="001341C7"/>
    <w:rsid w:val="00147D49"/>
    <w:rsid w:val="0015779C"/>
    <w:rsid w:val="00187D8B"/>
    <w:rsid w:val="00192051"/>
    <w:rsid w:val="001936FF"/>
    <w:rsid w:val="001B0CDB"/>
    <w:rsid w:val="001B501A"/>
    <w:rsid w:val="001C402C"/>
    <w:rsid w:val="001D3541"/>
    <w:rsid w:val="001D4580"/>
    <w:rsid w:val="001D7183"/>
    <w:rsid w:val="001E2DAD"/>
    <w:rsid w:val="001F39C2"/>
    <w:rsid w:val="00203ED1"/>
    <w:rsid w:val="00204578"/>
    <w:rsid w:val="002165E5"/>
    <w:rsid w:val="002173CD"/>
    <w:rsid w:val="00227870"/>
    <w:rsid w:val="00251D41"/>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D5EC4"/>
    <w:rsid w:val="003E6F67"/>
    <w:rsid w:val="003F0EBC"/>
    <w:rsid w:val="00406C18"/>
    <w:rsid w:val="00415894"/>
    <w:rsid w:val="00425A80"/>
    <w:rsid w:val="0043468A"/>
    <w:rsid w:val="00446A7A"/>
    <w:rsid w:val="0046028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4C7D"/>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4A28"/>
    <w:rsid w:val="007672B3"/>
    <w:rsid w:val="00773172"/>
    <w:rsid w:val="00780204"/>
    <w:rsid w:val="0079094D"/>
    <w:rsid w:val="007A6DC4"/>
    <w:rsid w:val="007C1676"/>
    <w:rsid w:val="007C23ED"/>
    <w:rsid w:val="007C6927"/>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58BD"/>
    <w:rsid w:val="00966F4C"/>
    <w:rsid w:val="00995942"/>
    <w:rsid w:val="009966C0"/>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71B7"/>
    <w:rsid w:val="00B24F13"/>
    <w:rsid w:val="00B44825"/>
    <w:rsid w:val="00B47EC7"/>
    <w:rsid w:val="00B61369"/>
    <w:rsid w:val="00B6608D"/>
    <w:rsid w:val="00B72D54"/>
    <w:rsid w:val="00B74894"/>
    <w:rsid w:val="00B8470F"/>
    <w:rsid w:val="00B85C08"/>
    <w:rsid w:val="00B86D59"/>
    <w:rsid w:val="00B87B80"/>
    <w:rsid w:val="00B90E41"/>
    <w:rsid w:val="00BA7DC6"/>
    <w:rsid w:val="00BB13BB"/>
    <w:rsid w:val="00BD03F0"/>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37D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55AC"/>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86AC3"/>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EFCD-8196-4DBC-9563-01EE3C0B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19</cp:revision>
  <cp:lastPrinted>2020-02-18T22:58:00Z</cp:lastPrinted>
  <dcterms:created xsi:type="dcterms:W3CDTF">2020-02-18T22:58:00Z</dcterms:created>
  <dcterms:modified xsi:type="dcterms:W3CDTF">2020-03-08T23:31:00Z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