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499100E1" w:rsidR="00716611" w:rsidRPr="001D7183" w:rsidRDefault="00F57FE9" w:rsidP="00AF523C">
            <w:pPr>
              <w:pStyle w:val="Default"/>
              <w:rPr>
                <w:rFonts w:asciiTheme="minorHAnsi" w:hAnsiTheme="minorHAnsi"/>
                <w:b/>
              </w:rPr>
            </w:pPr>
            <w:r>
              <w:rPr>
                <w:rFonts w:asciiTheme="minorHAnsi" w:hAnsiTheme="minorHAnsi"/>
                <w:b/>
                <w:noProof/>
              </w:rPr>
              <w:drawing>
                <wp:inline distT="0" distB="0" distL="0" distR="0" wp14:anchorId="5ADBA4E8" wp14:editId="2FC1C1E1">
                  <wp:extent cx="1578610" cy="179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kesh.jpeg"/>
                          <pic:cNvPicPr/>
                        </pic:nvPicPr>
                        <pic:blipFill>
                          <a:blip r:embed="rId8"/>
                          <a:stretch>
                            <a:fillRect/>
                          </a:stretch>
                        </pic:blipFill>
                        <pic:spPr>
                          <a:xfrm>
                            <a:off x="0" y="0"/>
                            <a:ext cx="1578610" cy="179070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25067095" w:rsidR="00F33FF1" w:rsidRPr="001D7183" w:rsidRDefault="000D0823"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E37F4E1" w:rsidR="00F33FF1" w:rsidRPr="001D7183" w:rsidRDefault="000D0823"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2DDE9AFB" w:rsidR="00F33FF1" w:rsidRPr="001D7183" w:rsidRDefault="000F7AB5" w:rsidP="00F15FDB">
            <w:pPr>
              <w:pStyle w:val="Subtitle"/>
              <w:rPr>
                <w:b/>
              </w:rPr>
            </w:pPr>
            <w:proofErr w:type="spellStart"/>
            <w:r>
              <w:rPr>
                <w:b/>
              </w:rPr>
              <w:t>Thayiri</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8935898" w:rsidR="00F33FF1" w:rsidRPr="001D7183" w:rsidRDefault="000D0823" w:rsidP="00F15FDB">
            <w:pPr>
              <w:pStyle w:val="Subtitle"/>
              <w:rPr>
                <w:b/>
              </w:rPr>
            </w:pPr>
            <w:r>
              <w:rPr>
                <w:b/>
              </w:rPr>
              <w:t>Rakesh</w:t>
            </w:r>
            <w:r>
              <w:rPr>
                <w:b/>
              </w:rPr>
              <w:softHyphen/>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8192A">
                    <w:rPr>
                      <w:b/>
                      <w:sz w:val="22"/>
                    </w:rPr>
                  </w:r>
                  <w:r w:rsidR="0068192A">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8192A">
                    <w:rPr>
                      <w:b/>
                      <w:sz w:val="22"/>
                    </w:rPr>
                  </w:r>
                  <w:r w:rsidR="0068192A">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8192A">
                    <w:rPr>
                      <w:b/>
                      <w:sz w:val="22"/>
                    </w:rPr>
                  </w:r>
                  <w:r w:rsidR="0068192A">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1C6E266A"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E1083C">
                    <w:rPr>
                      <w:b/>
                      <w:szCs w:val="20"/>
                    </w:rPr>
                    <w:t xml:space="preserve"> </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69EB004" w:rsidR="00286DCA" w:rsidRPr="001D7183" w:rsidRDefault="00286DCA"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3483E675" w:rsidR="00286DCA" w:rsidRPr="001D7183" w:rsidRDefault="00E1083C" w:rsidP="000E73E0">
                  <w:pPr>
                    <w:snapToGrid w:val="0"/>
                    <w:rPr>
                      <w:b/>
                    </w:rPr>
                  </w:pPr>
                  <w:proofErr w:type="spellStart"/>
                  <w:r>
                    <w:rPr>
                      <w:b/>
                    </w:rPr>
                    <w:t>Thayiri</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10BA6D9C" w:rsidR="00286DCA" w:rsidRPr="001D7183" w:rsidRDefault="00AE7F8C" w:rsidP="000E73E0">
                  <w:pPr>
                    <w:snapToGrid w:val="0"/>
                    <w:rPr>
                      <w:b/>
                    </w:rPr>
                  </w:pPr>
                  <w:r>
                    <w:rPr>
                      <w:b/>
                    </w:rPr>
                    <w:t>Rakesh</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5CA638D" w:rsidR="00F94FD6" w:rsidRPr="001D7183" w:rsidRDefault="00E1083C" w:rsidP="00020E79">
                  <w:pPr>
                    <w:snapToGrid w:val="0"/>
                    <w:jc w:val="center"/>
                    <w:rPr>
                      <w:b/>
                      <w:bCs/>
                    </w:rPr>
                  </w:pPr>
                  <w:r>
                    <w:rPr>
                      <w:b/>
                      <w:bCs/>
                    </w:rPr>
                    <w:t>48, May Road, Gi</w:t>
                  </w:r>
                  <w:r w:rsidR="00774D58">
                    <w:rPr>
                      <w:b/>
                      <w:bCs/>
                    </w:rPr>
                    <w:t>llingham</w:t>
                  </w:r>
                  <w:r>
                    <w:rPr>
                      <w:b/>
                      <w:bCs/>
                    </w:rPr>
                    <w:t>,</w:t>
                  </w:r>
                  <w:r w:rsidR="00774D58">
                    <w:rPr>
                      <w:b/>
                      <w:bCs/>
                    </w:rPr>
                    <w:t xml:space="preserve"> Kent</w:t>
                  </w:r>
                  <w:r>
                    <w:rPr>
                      <w:b/>
                      <w:bCs/>
                    </w:rPr>
                    <w:t xml:space="preserve"> </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D900BC3" w:rsidR="00F94FD6" w:rsidRPr="001D7183" w:rsidRDefault="00E1083C" w:rsidP="000C38D5">
                  <w:pPr>
                    <w:snapToGrid w:val="0"/>
                    <w:jc w:val="center"/>
                    <w:rPr>
                      <w:b/>
                      <w:bCs/>
                    </w:rPr>
                  </w:pPr>
                  <w:r>
                    <w:rPr>
                      <w:b/>
                      <w:bCs/>
                    </w:rPr>
                    <w:t>ME7 5UY</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7F45C45F" w:rsidR="00F94FD6" w:rsidRPr="001D7183" w:rsidRDefault="00A00A0D" w:rsidP="00F15FDB">
                  <w:pPr>
                    <w:snapToGrid w:val="0"/>
                    <w:rPr>
                      <w:b/>
                      <w:bCs/>
                    </w:rPr>
                  </w:pPr>
                  <w:r>
                    <w:rPr>
                      <w:b/>
                      <w:bCs/>
                    </w:rPr>
                    <w:t>7894878196</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0553426D" w:rsidR="00F94FD6" w:rsidRPr="001D7183" w:rsidRDefault="00F94FD6" w:rsidP="000C38D5">
                  <w:pPr>
                    <w:rPr>
                      <w:b/>
                      <w:bCs/>
                    </w:rPr>
                  </w:pPr>
                  <w:r w:rsidRPr="001D7183">
                    <w:rPr>
                      <w:b/>
                      <w:bCs/>
                    </w:rPr>
                    <w:t xml:space="preserve"> </w:t>
                  </w:r>
                  <w:proofErr w:type="spellStart"/>
                  <w:r w:rsidR="00E1083C">
                    <w:rPr>
                      <w:b/>
                      <w:bCs/>
                    </w:rPr>
                    <w:t>rakesh</w:t>
                  </w:r>
                  <w:r w:rsidR="008933E9">
                    <w:rPr>
                      <w:b/>
                    </w:rPr>
                    <w:t>t</w:t>
                  </w:r>
                  <w:r w:rsidR="00E1083C">
                    <w:rPr>
                      <w:b/>
                    </w:rPr>
                    <w:t>hayiri@gmail</w:t>
                  </w:r>
                  <w:proofErr w:type="spellEnd"/>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301A03C4" w:rsidR="00F94FD6" w:rsidRPr="001D7183" w:rsidRDefault="00E1083C"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192A">
                    <w:rPr>
                      <w:b/>
                      <w:sz w:val="22"/>
                    </w:rPr>
                  </w:r>
                  <w:r w:rsidR="0068192A">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771D3CEF" w:rsidR="00A9742B" w:rsidRPr="001D7183" w:rsidRDefault="0099509F" w:rsidP="00F15FDB">
                  <w:pPr>
                    <w:snapToGrid w:val="0"/>
                    <w:rPr>
                      <w:b/>
                      <w:bCs/>
                    </w:rPr>
                  </w:pPr>
                  <w:r>
                    <w:rPr>
                      <w:b/>
                      <w:bCs/>
                    </w:rPr>
                    <w:t>04/02/1978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48930E04" w:rsidR="00F94FD6" w:rsidRPr="001D7183" w:rsidRDefault="00E1083C" w:rsidP="00F15FDB">
                  <w:pPr>
                    <w:snapToGrid w:val="0"/>
                    <w:rPr>
                      <w:b/>
                      <w:bCs/>
                    </w:rPr>
                  </w:pPr>
                  <w:r>
                    <w:rPr>
                      <w:b/>
                      <w:bCs/>
                    </w:rPr>
                    <w:t>SE387518C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0119A69F" w:rsidR="00F94FD6" w:rsidRPr="001D7183" w:rsidRDefault="00E1083C" w:rsidP="00F15FDB">
                  <w:pPr>
                    <w:snapToGrid w:val="0"/>
                    <w:rPr>
                      <w:b/>
                      <w:bCs/>
                    </w:rPr>
                  </w:pPr>
                  <w:r>
                    <w:rPr>
                      <w:b/>
                      <w:bCs/>
                    </w:rPr>
                    <w:t xml:space="preserve">Rajini </w:t>
                  </w:r>
                  <w:proofErr w:type="spellStart"/>
                  <w:r>
                    <w:rPr>
                      <w:b/>
                      <w:bCs/>
                    </w:rPr>
                    <w:t>Sivaraman</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1DCFD9B7" w:rsidR="00F94FD6" w:rsidRPr="001D7183" w:rsidRDefault="00CC499A" w:rsidP="00F15FDB">
                  <w:pPr>
                    <w:snapToGrid w:val="0"/>
                    <w:jc w:val="center"/>
                    <w:rPr>
                      <w:b/>
                      <w:bCs/>
                    </w:rPr>
                  </w:pPr>
                  <w:r>
                    <w:rPr>
                      <w:b/>
                      <w:bCs/>
                    </w:rPr>
                    <w:t>48, May Road, Gillingham, Kent</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447C366E" w:rsidR="00F94FD6" w:rsidRPr="001D7183" w:rsidRDefault="00F94FD6" w:rsidP="00F15FDB">
                  <w:pPr>
                    <w:rPr>
                      <w:b/>
                      <w:bCs/>
                    </w:rPr>
                  </w:pPr>
                  <w:r w:rsidRPr="001D7183">
                    <w:rPr>
                      <w:b/>
                      <w:bCs/>
                    </w:rPr>
                    <w:t>Post Code</w:t>
                  </w:r>
                  <w:r w:rsidR="00CC499A">
                    <w:rPr>
                      <w:b/>
                      <w:bCs/>
                    </w:rPr>
                    <w:t xml:space="preserve">      ME7 5UY</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4A306B5F" w:rsidR="00F94FD6" w:rsidRPr="001D7183" w:rsidRDefault="00A00A0D" w:rsidP="00F15FDB">
                  <w:pPr>
                    <w:snapToGrid w:val="0"/>
                    <w:rPr>
                      <w:b/>
                      <w:bCs/>
                    </w:rPr>
                  </w:pPr>
                  <w:r>
                    <w:rPr>
                      <w:b/>
                      <w:bCs/>
                    </w:rPr>
                    <w:t>07737953941</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A602005" w:rsidR="00B47EC7" w:rsidRPr="001D7183" w:rsidRDefault="00E1083C" w:rsidP="000C38D5">
                  <w:pPr>
                    <w:snapToGrid w:val="0"/>
                    <w:rPr>
                      <w:b/>
                      <w:bCs/>
                    </w:rPr>
                  </w:pPr>
                  <w:r>
                    <w:rPr>
                      <w:b/>
                      <w:bCs/>
                    </w:rPr>
                    <w:t>Wife</w:t>
                  </w:r>
                  <w:r w:rsidR="00B47EC7">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6811C5D1" w:rsidR="0070705B" w:rsidRPr="001D7183" w:rsidRDefault="00E1083C" w:rsidP="00F15FDB">
                  <w:pPr>
                    <w:rPr>
                      <w:b/>
                    </w:rPr>
                  </w:pPr>
                  <w:r>
                    <w:rPr>
                      <w:b/>
                    </w:rPr>
                    <w:t>University of Southampton</w:t>
                  </w:r>
                  <w:r w:rsidR="00A00A0D">
                    <w:rPr>
                      <w:b/>
                    </w:rPr>
                    <w:t>, Southampton</w:t>
                  </w:r>
                  <w:r w:rsidR="00335867">
                    <w:rPr>
                      <w:b/>
                    </w:rPr>
                    <w:t>, UK</w:t>
                  </w:r>
                </w:p>
              </w:tc>
              <w:tc>
                <w:tcPr>
                  <w:tcW w:w="1701" w:type="dxa"/>
                </w:tcPr>
                <w:p w14:paraId="2028A8CF" w14:textId="240C15D9" w:rsidR="0070705B" w:rsidRPr="001D7183" w:rsidRDefault="00E1083C" w:rsidP="000C38D5">
                  <w:pPr>
                    <w:rPr>
                      <w:b/>
                    </w:rPr>
                  </w:pPr>
                  <w:r>
                    <w:rPr>
                      <w:b/>
                    </w:rPr>
                    <w:t>Sep</w:t>
                  </w:r>
                  <w:r w:rsidR="000D5A23">
                    <w:rPr>
                      <w:b/>
                    </w:rPr>
                    <w:t xml:space="preserve"> </w:t>
                  </w:r>
                  <w:r>
                    <w:rPr>
                      <w:b/>
                    </w:rPr>
                    <w:t>2013</w:t>
                  </w:r>
                </w:p>
              </w:tc>
              <w:tc>
                <w:tcPr>
                  <w:tcW w:w="1559" w:type="dxa"/>
                </w:tcPr>
                <w:p w14:paraId="52E0E072" w14:textId="19822772" w:rsidR="0070705B" w:rsidRPr="001D7183" w:rsidRDefault="00E1083C" w:rsidP="000C38D5">
                  <w:pPr>
                    <w:rPr>
                      <w:b/>
                    </w:rPr>
                  </w:pPr>
                  <w:r>
                    <w:rPr>
                      <w:b/>
                    </w:rPr>
                    <w:t>Sep</w:t>
                  </w:r>
                  <w:r w:rsidR="000D5A23">
                    <w:rPr>
                      <w:b/>
                    </w:rPr>
                    <w:t xml:space="preserve"> </w:t>
                  </w:r>
                  <w:r>
                    <w:rPr>
                      <w:b/>
                    </w:rPr>
                    <w:t>2016</w:t>
                  </w:r>
                </w:p>
              </w:tc>
              <w:tc>
                <w:tcPr>
                  <w:tcW w:w="2835" w:type="dxa"/>
                </w:tcPr>
                <w:p w14:paraId="180F47B0" w14:textId="3E13F464" w:rsidR="0070705B" w:rsidRPr="001D7183" w:rsidRDefault="00B634C4"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928A214" w14:textId="77777777" w:rsidR="00344E36" w:rsidRDefault="00B634C4" w:rsidP="00494816">
                  <w:pPr>
                    <w:snapToGrid w:val="0"/>
                    <w:rPr>
                      <w:b/>
                      <w:bCs/>
                    </w:rPr>
                  </w:pPr>
                  <w:r>
                    <w:rPr>
                      <w:b/>
                      <w:bCs/>
                    </w:rPr>
                    <w:t>Portsmouth hospital</w:t>
                  </w:r>
                </w:p>
                <w:p w14:paraId="3AD729F8" w14:textId="77777777" w:rsidR="00B634C4" w:rsidRDefault="00B634C4" w:rsidP="00494816">
                  <w:pPr>
                    <w:snapToGrid w:val="0"/>
                    <w:rPr>
                      <w:b/>
                      <w:bCs/>
                    </w:rPr>
                  </w:pPr>
                </w:p>
                <w:p w14:paraId="64EB2A86" w14:textId="4138F5FB" w:rsidR="00B634C4" w:rsidRPr="001D7183" w:rsidRDefault="00B634C4" w:rsidP="00494816">
                  <w:pPr>
                    <w:snapToGrid w:val="0"/>
                    <w:rPr>
                      <w:b/>
                      <w:bCs/>
                    </w:rPr>
                  </w:pPr>
                  <w:r>
                    <w:rPr>
                      <w:b/>
                      <w:bCs/>
                    </w:rPr>
                    <w:t>Medway M</w:t>
                  </w:r>
                  <w:r w:rsidR="00677BB8">
                    <w:rPr>
                      <w:b/>
                      <w:bCs/>
                    </w:rPr>
                    <w:t>a</w:t>
                  </w:r>
                  <w:r>
                    <w:rPr>
                      <w:b/>
                      <w:bCs/>
                    </w:rPr>
                    <w:t>ritime</w:t>
                  </w:r>
                </w:p>
              </w:tc>
              <w:tc>
                <w:tcPr>
                  <w:tcW w:w="1701" w:type="dxa"/>
                  <w:tcBorders>
                    <w:top w:val="single" w:sz="8" w:space="0" w:color="000000"/>
                    <w:left w:val="single" w:sz="8" w:space="0" w:color="000000"/>
                    <w:bottom w:val="single" w:sz="8" w:space="0" w:color="000000"/>
                  </w:tcBorders>
                  <w:shd w:val="clear" w:color="auto" w:fill="auto"/>
                </w:tcPr>
                <w:p w14:paraId="78411002" w14:textId="77777777" w:rsidR="00E379C7" w:rsidRDefault="00B634C4" w:rsidP="00494816">
                  <w:pPr>
                    <w:snapToGrid w:val="0"/>
                    <w:rPr>
                      <w:b/>
                      <w:bCs/>
                    </w:rPr>
                  </w:pPr>
                  <w:r>
                    <w:rPr>
                      <w:b/>
                      <w:bCs/>
                    </w:rPr>
                    <w:t>Aug 2016</w:t>
                  </w:r>
                </w:p>
                <w:p w14:paraId="4B413312" w14:textId="77777777" w:rsidR="00B634C4" w:rsidRDefault="00B634C4" w:rsidP="00494816">
                  <w:pPr>
                    <w:snapToGrid w:val="0"/>
                    <w:rPr>
                      <w:b/>
                      <w:bCs/>
                    </w:rPr>
                  </w:pPr>
                </w:p>
                <w:p w14:paraId="0580B4FB" w14:textId="77777777" w:rsidR="00B634C4" w:rsidRDefault="00B634C4" w:rsidP="00494816">
                  <w:pPr>
                    <w:snapToGrid w:val="0"/>
                    <w:rPr>
                      <w:b/>
                      <w:bCs/>
                    </w:rPr>
                  </w:pPr>
                </w:p>
                <w:p w14:paraId="18A8B8C6" w14:textId="77777777" w:rsidR="00B634C4" w:rsidRDefault="00B634C4" w:rsidP="00494816">
                  <w:pPr>
                    <w:snapToGrid w:val="0"/>
                    <w:rPr>
                      <w:b/>
                      <w:bCs/>
                    </w:rPr>
                  </w:pPr>
                </w:p>
                <w:p w14:paraId="2CCB4C9E" w14:textId="6B80A934" w:rsidR="00B634C4" w:rsidRPr="001D7183" w:rsidRDefault="00B634C4" w:rsidP="00494816">
                  <w:pPr>
                    <w:snapToGrid w:val="0"/>
                    <w:rPr>
                      <w:b/>
                      <w:bCs/>
                    </w:rPr>
                  </w:pPr>
                  <w:r>
                    <w:rPr>
                      <w:b/>
                      <w:bCs/>
                    </w:rPr>
                    <w:t>Sep 2018</w:t>
                  </w:r>
                </w:p>
              </w:tc>
              <w:tc>
                <w:tcPr>
                  <w:tcW w:w="1701" w:type="dxa"/>
                  <w:tcBorders>
                    <w:top w:val="single" w:sz="8" w:space="0" w:color="000000"/>
                    <w:left w:val="single" w:sz="8" w:space="0" w:color="000000"/>
                    <w:bottom w:val="single" w:sz="8" w:space="0" w:color="000000"/>
                  </w:tcBorders>
                  <w:shd w:val="clear" w:color="auto" w:fill="auto"/>
                </w:tcPr>
                <w:p w14:paraId="7E9ED31B" w14:textId="77777777" w:rsidR="00E379C7" w:rsidRDefault="00B634C4" w:rsidP="00494816">
                  <w:pPr>
                    <w:snapToGrid w:val="0"/>
                    <w:rPr>
                      <w:b/>
                      <w:bCs/>
                    </w:rPr>
                  </w:pPr>
                  <w:r>
                    <w:rPr>
                      <w:b/>
                      <w:bCs/>
                    </w:rPr>
                    <w:t>Sep 2018</w:t>
                  </w:r>
                </w:p>
                <w:p w14:paraId="12C61D27" w14:textId="77777777" w:rsidR="00B634C4" w:rsidRDefault="00B634C4" w:rsidP="00494816">
                  <w:pPr>
                    <w:snapToGrid w:val="0"/>
                    <w:rPr>
                      <w:b/>
                      <w:bCs/>
                    </w:rPr>
                  </w:pPr>
                </w:p>
                <w:p w14:paraId="549C7992" w14:textId="77777777" w:rsidR="00B634C4" w:rsidRDefault="00B634C4" w:rsidP="00494816">
                  <w:pPr>
                    <w:snapToGrid w:val="0"/>
                    <w:rPr>
                      <w:b/>
                      <w:bCs/>
                    </w:rPr>
                  </w:pPr>
                </w:p>
                <w:p w14:paraId="5B166B35" w14:textId="77777777" w:rsidR="00B634C4" w:rsidRDefault="00B634C4" w:rsidP="00494816">
                  <w:pPr>
                    <w:snapToGrid w:val="0"/>
                    <w:rPr>
                      <w:b/>
                      <w:bCs/>
                    </w:rPr>
                  </w:pPr>
                </w:p>
                <w:p w14:paraId="0E471F7F" w14:textId="4655F190" w:rsidR="00B634C4" w:rsidRPr="001D7183" w:rsidRDefault="00916392" w:rsidP="00494816">
                  <w:pPr>
                    <w:snapToGrid w:val="0"/>
                    <w:rPr>
                      <w:b/>
                      <w:bCs/>
                    </w:rPr>
                  </w:pPr>
                  <w:r>
                    <w:rPr>
                      <w:b/>
                      <w:bCs/>
                    </w:rPr>
                    <w:t>P</w:t>
                  </w:r>
                  <w:r w:rsidR="00B634C4">
                    <w:rPr>
                      <w:b/>
                      <w:bCs/>
                    </w:rPr>
                    <w:t>resent</w:t>
                  </w:r>
                </w:p>
              </w:tc>
              <w:tc>
                <w:tcPr>
                  <w:tcW w:w="2552" w:type="dxa"/>
                  <w:tcBorders>
                    <w:top w:val="single" w:sz="8" w:space="0" w:color="000000"/>
                    <w:left w:val="single" w:sz="8" w:space="0" w:color="000000"/>
                    <w:bottom w:val="single" w:sz="8" w:space="0" w:color="000000"/>
                  </w:tcBorders>
                  <w:shd w:val="clear" w:color="auto" w:fill="auto"/>
                </w:tcPr>
                <w:p w14:paraId="6A228371" w14:textId="254E3FB1" w:rsidR="00494816" w:rsidRPr="001D7183" w:rsidRDefault="00B634C4" w:rsidP="00494816">
                  <w:pPr>
                    <w:rPr>
                      <w:b/>
                      <w:bCs/>
                    </w:rPr>
                  </w:pPr>
                  <w:r>
                    <w:rPr>
                      <w:b/>
                      <w:bCs/>
                    </w:rPr>
                    <w:t>Staff Nurse</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6C2D00F0" w:rsidR="00494816" w:rsidRPr="001D7183" w:rsidRDefault="00B634C4" w:rsidP="00494816">
                  <w:pPr>
                    <w:rPr>
                      <w:b/>
                      <w:bCs/>
                    </w:rPr>
                  </w:pPr>
                  <w:r>
                    <w:rPr>
                      <w:b/>
                      <w:bCs/>
                    </w:rPr>
                    <w:t>Staff Nurse</w:t>
                  </w: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4AE40FC9" w:rsidR="0061593B" w:rsidRPr="003A5422" w:rsidRDefault="00B634C4" w:rsidP="000C38D5">
                  <w:r>
                    <w:t>Cardiology</w:t>
                  </w:r>
                </w:p>
              </w:tc>
              <w:tc>
                <w:tcPr>
                  <w:tcW w:w="1287" w:type="dxa"/>
                </w:tcPr>
                <w:p w14:paraId="6EECF4DF" w14:textId="515C96EC"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0449920" w:rsidR="0061593B" w:rsidRPr="001D7183" w:rsidRDefault="0063314D" w:rsidP="000C38D5">
                  <w:pPr>
                    <w:rPr>
                      <w:b/>
                    </w:rPr>
                  </w:pPr>
                  <w:r>
                    <w:rPr>
                      <w:b/>
                    </w:rPr>
                    <w:t>Medway NHS Foundation trust</w:t>
                  </w:r>
                </w:p>
              </w:tc>
              <w:tc>
                <w:tcPr>
                  <w:tcW w:w="1989" w:type="dxa"/>
                </w:tcPr>
                <w:p w14:paraId="3429C923" w14:textId="77777777" w:rsidR="0061593B" w:rsidRPr="001D7183" w:rsidRDefault="0061593B" w:rsidP="00F15FDB">
                  <w:pPr>
                    <w:rPr>
                      <w:b/>
                    </w:rPr>
                  </w:pPr>
                </w:p>
              </w:tc>
            </w:tr>
            <w:tr w:rsidR="00546E47" w:rsidRPr="001D7183" w14:paraId="2A9A9316" w14:textId="77777777" w:rsidTr="00EB12B5">
              <w:trPr>
                <w:trHeight w:val="422"/>
              </w:trPr>
              <w:tc>
                <w:tcPr>
                  <w:tcW w:w="2689" w:type="dxa"/>
                </w:tcPr>
                <w:p w14:paraId="56E5C7BB" w14:textId="03F129E3" w:rsidR="00546E47" w:rsidRPr="003A5422" w:rsidRDefault="00546E47" w:rsidP="00546E47">
                  <w:r w:rsidRPr="003A5422">
                    <w:t>Manual handling</w:t>
                  </w:r>
                </w:p>
              </w:tc>
              <w:tc>
                <w:tcPr>
                  <w:tcW w:w="1287" w:type="dxa"/>
                </w:tcPr>
                <w:p w14:paraId="482C2AEC" w14:textId="77777777" w:rsidR="00546E47" w:rsidRPr="001D7183" w:rsidRDefault="00546E47" w:rsidP="00546E47">
                  <w:pPr>
                    <w:rPr>
                      <w:b/>
                    </w:rPr>
                  </w:pPr>
                </w:p>
              </w:tc>
              <w:tc>
                <w:tcPr>
                  <w:tcW w:w="1264" w:type="dxa"/>
                </w:tcPr>
                <w:p w14:paraId="61777F57" w14:textId="77777777" w:rsidR="00546E47" w:rsidRPr="001D7183" w:rsidRDefault="00546E47" w:rsidP="00546E47">
                  <w:pPr>
                    <w:rPr>
                      <w:b/>
                    </w:rPr>
                  </w:pPr>
                </w:p>
              </w:tc>
              <w:tc>
                <w:tcPr>
                  <w:tcW w:w="2712" w:type="dxa"/>
                </w:tcPr>
                <w:p w14:paraId="405D241E" w14:textId="77777777" w:rsidR="00546E47" w:rsidRPr="001D7183" w:rsidRDefault="00546E47" w:rsidP="00546E47">
                  <w:pPr>
                    <w:rPr>
                      <w:b/>
                    </w:rPr>
                  </w:pPr>
                </w:p>
              </w:tc>
              <w:tc>
                <w:tcPr>
                  <w:tcW w:w="1989" w:type="dxa"/>
                </w:tcPr>
                <w:p w14:paraId="503F61DF" w14:textId="77777777" w:rsidR="00546E47" w:rsidRPr="001D7183" w:rsidRDefault="00546E47" w:rsidP="00546E47">
                  <w:pPr>
                    <w:rPr>
                      <w:b/>
                    </w:rPr>
                  </w:pPr>
                </w:p>
              </w:tc>
            </w:tr>
            <w:tr w:rsidR="00546E47" w:rsidRPr="001D7183" w14:paraId="129A8C34" w14:textId="77777777" w:rsidTr="00EB12B5">
              <w:trPr>
                <w:trHeight w:val="400"/>
              </w:trPr>
              <w:tc>
                <w:tcPr>
                  <w:tcW w:w="2689" w:type="dxa"/>
                </w:tcPr>
                <w:p w14:paraId="21517A10" w14:textId="55E09B24" w:rsidR="00546E47" w:rsidRPr="003A5422" w:rsidRDefault="00546E47" w:rsidP="00546E47">
                  <w:r w:rsidRPr="003A5422">
                    <w:t>Immediate Life Support</w:t>
                  </w:r>
                </w:p>
              </w:tc>
              <w:tc>
                <w:tcPr>
                  <w:tcW w:w="1287" w:type="dxa"/>
                </w:tcPr>
                <w:p w14:paraId="4DC476AD" w14:textId="77777777" w:rsidR="00546E47" w:rsidRPr="001D7183" w:rsidRDefault="00546E47" w:rsidP="00546E47">
                  <w:pPr>
                    <w:rPr>
                      <w:b/>
                    </w:rPr>
                  </w:pPr>
                </w:p>
              </w:tc>
              <w:tc>
                <w:tcPr>
                  <w:tcW w:w="1264" w:type="dxa"/>
                </w:tcPr>
                <w:p w14:paraId="0509B3E7" w14:textId="77777777" w:rsidR="00546E47" w:rsidRPr="001D7183" w:rsidRDefault="00546E47" w:rsidP="00546E47">
                  <w:pPr>
                    <w:rPr>
                      <w:b/>
                    </w:rPr>
                  </w:pPr>
                </w:p>
              </w:tc>
              <w:tc>
                <w:tcPr>
                  <w:tcW w:w="2712" w:type="dxa"/>
                </w:tcPr>
                <w:p w14:paraId="60474B5B" w14:textId="77777777" w:rsidR="00546E47" w:rsidRPr="001D7183" w:rsidRDefault="00546E47" w:rsidP="00546E47">
                  <w:pPr>
                    <w:rPr>
                      <w:b/>
                    </w:rPr>
                  </w:pPr>
                </w:p>
              </w:tc>
              <w:tc>
                <w:tcPr>
                  <w:tcW w:w="1989" w:type="dxa"/>
                </w:tcPr>
                <w:p w14:paraId="2A22C2DE" w14:textId="77777777" w:rsidR="00546E47" w:rsidRPr="001D7183" w:rsidRDefault="00546E47" w:rsidP="00546E47">
                  <w:pPr>
                    <w:rPr>
                      <w:b/>
                    </w:rPr>
                  </w:pPr>
                </w:p>
              </w:tc>
            </w:tr>
            <w:tr w:rsidR="00546E47" w:rsidRPr="001D7183" w14:paraId="56953C62" w14:textId="77777777" w:rsidTr="00EB12B5">
              <w:trPr>
                <w:trHeight w:val="567"/>
              </w:trPr>
              <w:tc>
                <w:tcPr>
                  <w:tcW w:w="2689" w:type="dxa"/>
                </w:tcPr>
                <w:p w14:paraId="14776320" w14:textId="24AC9E54" w:rsidR="00546E47" w:rsidRPr="003A5422" w:rsidRDefault="00546E47" w:rsidP="00546E47">
                  <w:r w:rsidRPr="003A5422">
                    <w:t>Infection control</w:t>
                  </w:r>
                </w:p>
              </w:tc>
              <w:tc>
                <w:tcPr>
                  <w:tcW w:w="1287" w:type="dxa"/>
                </w:tcPr>
                <w:p w14:paraId="43227B45" w14:textId="77777777" w:rsidR="00546E47" w:rsidRPr="001D7183" w:rsidRDefault="00546E47" w:rsidP="00546E47">
                  <w:pPr>
                    <w:rPr>
                      <w:b/>
                    </w:rPr>
                  </w:pPr>
                </w:p>
              </w:tc>
              <w:tc>
                <w:tcPr>
                  <w:tcW w:w="1264" w:type="dxa"/>
                </w:tcPr>
                <w:p w14:paraId="1CDFEC32" w14:textId="77777777" w:rsidR="00546E47" w:rsidRPr="001D7183" w:rsidRDefault="00546E47" w:rsidP="00546E47">
                  <w:pPr>
                    <w:rPr>
                      <w:b/>
                    </w:rPr>
                  </w:pPr>
                </w:p>
              </w:tc>
              <w:tc>
                <w:tcPr>
                  <w:tcW w:w="2712" w:type="dxa"/>
                </w:tcPr>
                <w:p w14:paraId="557503BE" w14:textId="77777777" w:rsidR="00546E47" w:rsidRPr="001D7183" w:rsidRDefault="00546E47" w:rsidP="00546E47">
                  <w:pPr>
                    <w:rPr>
                      <w:b/>
                    </w:rPr>
                  </w:pPr>
                </w:p>
              </w:tc>
              <w:tc>
                <w:tcPr>
                  <w:tcW w:w="1989" w:type="dxa"/>
                </w:tcPr>
                <w:p w14:paraId="051D781A" w14:textId="77777777" w:rsidR="00546E47" w:rsidRPr="001D7183" w:rsidRDefault="00546E47" w:rsidP="00546E47">
                  <w:pPr>
                    <w:rPr>
                      <w:b/>
                    </w:rPr>
                  </w:pPr>
                </w:p>
              </w:tc>
            </w:tr>
            <w:tr w:rsidR="00546E47" w:rsidRPr="001D7183" w14:paraId="1607A3BC" w14:textId="77777777" w:rsidTr="00EB12B5">
              <w:trPr>
                <w:trHeight w:val="567"/>
              </w:trPr>
              <w:tc>
                <w:tcPr>
                  <w:tcW w:w="2689" w:type="dxa"/>
                </w:tcPr>
                <w:p w14:paraId="50AC7B8E" w14:textId="0D42C5B9" w:rsidR="00546E47" w:rsidRPr="003A5422" w:rsidRDefault="00546E47" w:rsidP="00546E47">
                  <w:r>
                    <w:t xml:space="preserve">MCA / </w:t>
                  </w:r>
                  <w:proofErr w:type="spellStart"/>
                  <w:r>
                    <w:t>Dols</w:t>
                  </w:r>
                  <w:proofErr w:type="spellEnd"/>
                </w:p>
              </w:tc>
              <w:tc>
                <w:tcPr>
                  <w:tcW w:w="1287" w:type="dxa"/>
                </w:tcPr>
                <w:p w14:paraId="040CC4E4" w14:textId="77777777" w:rsidR="00546E47" w:rsidRPr="001D7183" w:rsidRDefault="00546E47" w:rsidP="00546E47">
                  <w:pPr>
                    <w:rPr>
                      <w:b/>
                    </w:rPr>
                  </w:pPr>
                </w:p>
              </w:tc>
              <w:tc>
                <w:tcPr>
                  <w:tcW w:w="1264" w:type="dxa"/>
                </w:tcPr>
                <w:p w14:paraId="78EA0B2F" w14:textId="77777777" w:rsidR="00546E47" w:rsidRPr="001D7183" w:rsidRDefault="00546E47" w:rsidP="00546E47">
                  <w:pPr>
                    <w:rPr>
                      <w:b/>
                    </w:rPr>
                  </w:pPr>
                </w:p>
              </w:tc>
              <w:tc>
                <w:tcPr>
                  <w:tcW w:w="2712" w:type="dxa"/>
                </w:tcPr>
                <w:p w14:paraId="45BBF84B" w14:textId="77777777" w:rsidR="00546E47" w:rsidRPr="001D7183" w:rsidRDefault="00546E47" w:rsidP="00546E47">
                  <w:pPr>
                    <w:rPr>
                      <w:b/>
                    </w:rPr>
                  </w:pPr>
                </w:p>
              </w:tc>
              <w:tc>
                <w:tcPr>
                  <w:tcW w:w="1989" w:type="dxa"/>
                </w:tcPr>
                <w:p w14:paraId="57313694" w14:textId="77777777" w:rsidR="00546E47" w:rsidRPr="001D7183" w:rsidRDefault="00546E47" w:rsidP="00546E47">
                  <w:pPr>
                    <w:rPr>
                      <w:b/>
                    </w:rPr>
                  </w:pPr>
                </w:p>
              </w:tc>
            </w:tr>
            <w:tr w:rsidR="00546E47" w:rsidRPr="001D7183" w14:paraId="18E0DD67" w14:textId="77777777" w:rsidTr="00EB12B5">
              <w:trPr>
                <w:trHeight w:val="567"/>
              </w:trPr>
              <w:tc>
                <w:tcPr>
                  <w:tcW w:w="2689" w:type="dxa"/>
                </w:tcPr>
                <w:p w14:paraId="6A77FB15" w14:textId="55A80F71" w:rsidR="00546E47" w:rsidRPr="003A5422" w:rsidRDefault="00546E47" w:rsidP="00546E47">
                  <w:r w:rsidRPr="003A5422">
                    <w:t>First aid</w:t>
                  </w:r>
                  <w:r>
                    <w:t xml:space="preserve">, </w:t>
                  </w:r>
                  <w:r w:rsidRPr="003A5422">
                    <w:t>Health &amp; Safety</w:t>
                  </w:r>
                </w:p>
              </w:tc>
              <w:tc>
                <w:tcPr>
                  <w:tcW w:w="1287" w:type="dxa"/>
                </w:tcPr>
                <w:p w14:paraId="17E84938" w14:textId="77777777" w:rsidR="00546E47" w:rsidRPr="001D7183" w:rsidRDefault="00546E47" w:rsidP="00546E47">
                  <w:pPr>
                    <w:rPr>
                      <w:b/>
                    </w:rPr>
                  </w:pPr>
                </w:p>
              </w:tc>
              <w:tc>
                <w:tcPr>
                  <w:tcW w:w="1264" w:type="dxa"/>
                </w:tcPr>
                <w:p w14:paraId="454DB519" w14:textId="77777777" w:rsidR="00546E47" w:rsidRPr="001D7183" w:rsidRDefault="00546E47" w:rsidP="00546E47">
                  <w:pPr>
                    <w:rPr>
                      <w:b/>
                    </w:rPr>
                  </w:pPr>
                </w:p>
              </w:tc>
              <w:tc>
                <w:tcPr>
                  <w:tcW w:w="2712" w:type="dxa"/>
                </w:tcPr>
                <w:p w14:paraId="51294C0F" w14:textId="77777777" w:rsidR="00546E47" w:rsidRPr="001D7183" w:rsidRDefault="00546E47" w:rsidP="00546E47">
                  <w:pPr>
                    <w:rPr>
                      <w:b/>
                    </w:rPr>
                  </w:pPr>
                </w:p>
              </w:tc>
              <w:tc>
                <w:tcPr>
                  <w:tcW w:w="1989" w:type="dxa"/>
                </w:tcPr>
                <w:p w14:paraId="3857BC55" w14:textId="77777777" w:rsidR="00546E47" w:rsidRPr="001D7183" w:rsidRDefault="00546E47" w:rsidP="00546E47">
                  <w:pPr>
                    <w:rPr>
                      <w:b/>
                    </w:rPr>
                  </w:pPr>
                </w:p>
              </w:tc>
            </w:tr>
            <w:tr w:rsidR="008A0B9E" w:rsidRPr="001D7183" w14:paraId="45AC0A70" w14:textId="77777777" w:rsidTr="00EB12B5">
              <w:trPr>
                <w:trHeight w:val="567"/>
              </w:trPr>
              <w:tc>
                <w:tcPr>
                  <w:tcW w:w="2689" w:type="dxa"/>
                </w:tcPr>
                <w:p w14:paraId="4155F7E5" w14:textId="6A2C7BE3" w:rsidR="008A0B9E" w:rsidRPr="003A5422" w:rsidRDefault="008A0B9E" w:rsidP="00546E47">
                  <w:r>
                    <w:t>Fire Training</w:t>
                  </w:r>
                </w:p>
              </w:tc>
              <w:tc>
                <w:tcPr>
                  <w:tcW w:w="1287" w:type="dxa"/>
                </w:tcPr>
                <w:p w14:paraId="1A13ECC7" w14:textId="77777777" w:rsidR="008A0B9E" w:rsidRPr="001D7183" w:rsidRDefault="008A0B9E" w:rsidP="00546E47">
                  <w:pPr>
                    <w:rPr>
                      <w:b/>
                    </w:rPr>
                  </w:pPr>
                </w:p>
              </w:tc>
              <w:tc>
                <w:tcPr>
                  <w:tcW w:w="1264" w:type="dxa"/>
                </w:tcPr>
                <w:p w14:paraId="096F46F1" w14:textId="77777777" w:rsidR="008A0B9E" w:rsidRPr="001D7183" w:rsidRDefault="008A0B9E" w:rsidP="00546E47">
                  <w:pPr>
                    <w:rPr>
                      <w:b/>
                    </w:rPr>
                  </w:pPr>
                </w:p>
              </w:tc>
              <w:tc>
                <w:tcPr>
                  <w:tcW w:w="2712" w:type="dxa"/>
                </w:tcPr>
                <w:p w14:paraId="0D014B51" w14:textId="77777777" w:rsidR="008A0B9E" w:rsidRPr="001D7183" w:rsidRDefault="008A0B9E" w:rsidP="00546E47">
                  <w:pPr>
                    <w:rPr>
                      <w:b/>
                    </w:rPr>
                  </w:pPr>
                </w:p>
              </w:tc>
              <w:tc>
                <w:tcPr>
                  <w:tcW w:w="1989" w:type="dxa"/>
                </w:tcPr>
                <w:p w14:paraId="05B32C02" w14:textId="77777777" w:rsidR="008A0B9E" w:rsidRPr="001D7183" w:rsidRDefault="008A0B9E" w:rsidP="00546E47">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1083C">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E1083C">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lastRenderedPageBreak/>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07625639" w14:textId="62926B8C" w:rsidR="00641A83" w:rsidRDefault="00641A83" w:rsidP="00F15FDB">
            <w:pPr>
              <w:rPr>
                <w:b/>
              </w:rPr>
            </w:pPr>
          </w:p>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0F33F994" w:rsidR="00494816" w:rsidRPr="008E6814" w:rsidRDefault="00494816" w:rsidP="00494816">
                  <w:pPr>
                    <w:rPr>
                      <w:b/>
                      <w:sz w:val="22"/>
                    </w:rPr>
                  </w:pPr>
                  <w:r w:rsidRPr="001D7183">
                    <w:rPr>
                      <w:b/>
                      <w:bCs/>
                    </w:rPr>
                    <w:t xml:space="preserve">Do you hold a valid and current British Driver’s Licence? </w:t>
                  </w:r>
                  <w:r w:rsidR="00EA22A6">
                    <w:rPr>
                      <w:b/>
                    </w:rPr>
                    <w:t xml:space="preserve">Yes  </w:t>
                  </w:r>
                  <w:r w:rsidR="008E6814" w:rsidRPr="001D7183">
                    <w:sym w:font="Symbol" w:char="F0D6"/>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68192A">
                    <w:rPr>
                      <w:b/>
                      <w:sz w:val="22"/>
                    </w:rPr>
                  </w:r>
                  <w:r w:rsidR="0068192A">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192A">
                    <w:rPr>
                      <w:b/>
                      <w:sz w:val="22"/>
                    </w:rPr>
                  </w:r>
                  <w:r w:rsidR="0068192A">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192A">
                    <w:rPr>
                      <w:b/>
                      <w:sz w:val="22"/>
                    </w:rPr>
                  </w:r>
                  <w:r w:rsidR="0068192A">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2FE0E0E" w:rsidR="00494816" w:rsidRPr="001D7183" w:rsidRDefault="00FF3DF5" w:rsidP="000C38D5">
                  <w:pPr>
                    <w:snapToGrid w:val="0"/>
                    <w:jc w:val="center"/>
                    <w:rPr>
                      <w:b/>
                      <w:bCs/>
                    </w:rPr>
                  </w:pPr>
                  <w:r>
                    <w:rPr>
                      <w:b/>
                      <w:bCs/>
                    </w:rPr>
                    <w:t>English, Hindi,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2143AB">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2143AB">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8192A">
                    <w:rPr>
                      <w:b/>
                      <w:sz w:val="22"/>
                    </w:rPr>
                  </w:r>
                  <w:r w:rsidR="0068192A">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8192A">
                    <w:rPr>
                      <w:b/>
                      <w:sz w:val="22"/>
                    </w:rPr>
                  </w:r>
                  <w:r w:rsidR="0068192A">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lastRenderedPageBreak/>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2DC5712B" w:rsidR="007C23ED" w:rsidRPr="007C23ED" w:rsidRDefault="004A15DA" w:rsidP="00F15FDB">
                  <w:pPr>
                    <w:pageBreakBefore/>
                    <w:rPr>
                      <w:bCs/>
                    </w:rPr>
                  </w:pPr>
                  <w:r>
                    <w:rPr>
                      <w:bCs/>
                    </w:rPr>
                    <w:t>Will provide when needed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1EFF6C6B" w:rsidR="00E23CA8" w:rsidRDefault="004A15DA" w:rsidP="00F15FDB">
                  <w:pPr>
                    <w:pageBreakBefore/>
                    <w:rPr>
                      <w:b/>
                    </w:rPr>
                  </w:pPr>
                  <w:r>
                    <w:rPr>
                      <w:bCs/>
                    </w:rPr>
                    <w:t>Will provide when needed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8192A">
                    <w:rPr>
                      <w:b/>
                      <w:sz w:val="22"/>
                    </w:rPr>
                  </w:r>
                  <w:r w:rsidR="0068192A">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8192A">
                    <w:rPr>
                      <w:b/>
                      <w:sz w:val="22"/>
                    </w:rPr>
                  </w:r>
                  <w:r w:rsidR="0068192A">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lastRenderedPageBreak/>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192A">
                    <w:rPr>
                      <w:b/>
                      <w:sz w:val="22"/>
                    </w:rPr>
                  </w:r>
                  <w:r w:rsidR="0068192A">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192A">
                    <w:rPr>
                      <w:b/>
                      <w:sz w:val="22"/>
                    </w:rPr>
                  </w:r>
                  <w:r w:rsidR="0068192A">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lastRenderedPageBreak/>
                    <w:t>Records will be checked via the Criminal Records Bureau procedures</w:t>
                  </w:r>
                </w:p>
                <w:p w14:paraId="2F16325A" w14:textId="15097708"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8192A">
                    <w:rPr>
                      <w:b/>
                      <w:sz w:val="22"/>
                    </w:rPr>
                  </w:r>
                  <w:r w:rsidR="0068192A">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8192A">
                    <w:rPr>
                      <w:b/>
                      <w:sz w:val="22"/>
                    </w:rPr>
                  </w:r>
                  <w:r w:rsidR="0068192A">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183997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00EE7238" w:rsidRPr="001D7183">
                    <w:sym w:font="Symbol" w:char="F0D6"/>
                  </w:r>
                  <w:r w:rsidR="00EE7238" w:rsidRPr="001D7183">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68192A">
                    <w:rPr>
                      <w:b/>
                      <w:sz w:val="22"/>
                    </w:rPr>
                  </w:r>
                  <w:r w:rsidR="0068192A">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5EA73648" w:rsidR="00D20544" w:rsidRPr="001D7183" w:rsidRDefault="00EE7238" w:rsidP="00D20544">
                  <w:pPr>
                    <w:pStyle w:val="Header"/>
                    <w:rPr>
                      <w:b/>
                      <w:bCs/>
                    </w:rPr>
                  </w:pPr>
                  <w:r>
                    <w:rPr>
                      <w:b/>
                      <w:bCs/>
                    </w:rPr>
                    <w:t>British Citizen</w:t>
                  </w: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4F6841"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FC40E3"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192A">
                    <w:rPr>
                      <w:b/>
                      <w:sz w:val="22"/>
                    </w:rPr>
                  </w:r>
                  <w:r w:rsidR="0068192A">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192A">
                    <w:rPr>
                      <w:b/>
                      <w:sz w:val="22"/>
                    </w:rPr>
                  </w:r>
                  <w:r w:rsidR="0068192A">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192A">
                    <w:rPr>
                      <w:b/>
                      <w:sz w:val="22"/>
                    </w:rPr>
                  </w:r>
                  <w:r w:rsidR="0068192A">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192A">
                    <w:rPr>
                      <w:b/>
                      <w:sz w:val="22"/>
                    </w:rPr>
                  </w:r>
                  <w:r w:rsidR="0068192A">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192A">
                    <w:rPr>
                      <w:b/>
                      <w:sz w:val="22"/>
                    </w:rPr>
                  </w:r>
                  <w:r w:rsidR="0068192A">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26826EBB"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31F31"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8192A">
                    <w:rPr>
                      <w:b/>
                      <w:sz w:val="22"/>
                    </w:rPr>
                  </w:r>
                  <w:r w:rsidR="0068192A">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8192A">
                    <w:rPr>
                      <w:b/>
                      <w:sz w:val="22"/>
                    </w:rPr>
                  </w:r>
                  <w:r w:rsidR="0068192A">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192A">
                    <w:rPr>
                      <w:b/>
                      <w:sz w:val="22"/>
                    </w:rPr>
                  </w:r>
                  <w:r w:rsidR="0068192A">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192A">
                    <w:rPr>
                      <w:b/>
                      <w:sz w:val="22"/>
                    </w:rPr>
                  </w:r>
                  <w:r w:rsidR="0068192A">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192A">
                    <w:rPr>
                      <w:b/>
                      <w:sz w:val="22"/>
                    </w:rPr>
                  </w:r>
                  <w:r w:rsidR="0068192A">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1DF9167"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68192A">
                    <w:rPr>
                      <w:b/>
                      <w:sz w:val="22"/>
                    </w:rPr>
                  </w:r>
                  <w:r w:rsidR="0068192A">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E494B"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B98F85B"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68192A">
                    <w:rPr>
                      <w:b/>
                      <w:sz w:val="22"/>
                    </w:rPr>
                  </w:r>
                  <w:r w:rsidR="0068192A">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5D1A32" w:rsidRPr="001D7183">
                    <w:sym w:font="Symbol" w:char="F0D6"/>
                  </w:r>
                  <w:r w:rsidR="005D1A32"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609E63E7" w:rsidR="009032DB" w:rsidRPr="001D7183" w:rsidRDefault="00FD680B" w:rsidP="00F15FDB">
                  <w:pPr>
                    <w:rPr>
                      <w:b/>
                    </w:rPr>
                  </w:pPr>
                  <w:r>
                    <w:rPr>
                      <w:b/>
                    </w:rPr>
                    <w:t>20/02/2020</w:t>
                  </w:r>
                  <w:bookmarkStart w:id="0" w:name="_GoBack"/>
                  <w:bookmarkEnd w:id="0"/>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33F7" w14:textId="77777777" w:rsidR="00B07669" w:rsidRDefault="00B07669" w:rsidP="00BD2352">
      <w:r>
        <w:separator/>
      </w:r>
    </w:p>
  </w:endnote>
  <w:endnote w:type="continuationSeparator" w:id="0">
    <w:p w14:paraId="52969B0E" w14:textId="77777777" w:rsidR="00B07669" w:rsidRDefault="00B07669"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Content>
      <w:p w14:paraId="5C915C9B" w14:textId="74B494A1" w:rsidR="0068192A" w:rsidRDefault="0068192A" w:rsidP="00E108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68192A" w:rsidRDefault="0068192A"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Content>
      <w:p w14:paraId="5FDA6E7C" w14:textId="4A9CDD57" w:rsidR="0068192A" w:rsidRDefault="0068192A" w:rsidP="00E108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68192A" w:rsidRDefault="0068192A"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68192A" w:rsidRDefault="0068192A"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68192A" w:rsidRDefault="00681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ABF56" w14:textId="77777777" w:rsidR="0068192A" w:rsidRDefault="0068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722F" w14:textId="77777777" w:rsidR="00B07669" w:rsidRDefault="00B07669" w:rsidP="00BD2352">
      <w:r>
        <w:separator/>
      </w:r>
    </w:p>
  </w:footnote>
  <w:footnote w:type="continuationSeparator" w:id="0">
    <w:p w14:paraId="0B6E17A7" w14:textId="77777777" w:rsidR="00B07669" w:rsidRDefault="00B07669"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37CFA" w14:textId="77777777" w:rsidR="0068192A" w:rsidRDefault="00681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68192A" w:rsidRDefault="0068192A"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924B" w14:textId="77777777" w:rsidR="0068192A" w:rsidRDefault="00681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83BA3"/>
    <w:rsid w:val="000A57B4"/>
    <w:rsid w:val="000B27F8"/>
    <w:rsid w:val="000C38D5"/>
    <w:rsid w:val="000D0823"/>
    <w:rsid w:val="000D5A23"/>
    <w:rsid w:val="000E73E0"/>
    <w:rsid w:val="000F7AB5"/>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43AB"/>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35867"/>
    <w:rsid w:val="00343FAE"/>
    <w:rsid w:val="00344E36"/>
    <w:rsid w:val="003467ED"/>
    <w:rsid w:val="003532F3"/>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94816"/>
    <w:rsid w:val="004A15DA"/>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46E47"/>
    <w:rsid w:val="005500D3"/>
    <w:rsid w:val="00557572"/>
    <w:rsid w:val="00573083"/>
    <w:rsid w:val="00584821"/>
    <w:rsid w:val="00594571"/>
    <w:rsid w:val="005A285F"/>
    <w:rsid w:val="005A6236"/>
    <w:rsid w:val="005B00A7"/>
    <w:rsid w:val="005B4EB3"/>
    <w:rsid w:val="005B6C07"/>
    <w:rsid w:val="005C2051"/>
    <w:rsid w:val="005D1A32"/>
    <w:rsid w:val="005E0320"/>
    <w:rsid w:val="005E084C"/>
    <w:rsid w:val="005E2888"/>
    <w:rsid w:val="005F60E0"/>
    <w:rsid w:val="0060517D"/>
    <w:rsid w:val="0061593B"/>
    <w:rsid w:val="00617A7C"/>
    <w:rsid w:val="006200D3"/>
    <w:rsid w:val="0063314D"/>
    <w:rsid w:val="00636488"/>
    <w:rsid w:val="00641A83"/>
    <w:rsid w:val="00666634"/>
    <w:rsid w:val="00676132"/>
    <w:rsid w:val="00677BB8"/>
    <w:rsid w:val="0068192A"/>
    <w:rsid w:val="00686977"/>
    <w:rsid w:val="00686C66"/>
    <w:rsid w:val="006B205A"/>
    <w:rsid w:val="006B3BD7"/>
    <w:rsid w:val="006C5076"/>
    <w:rsid w:val="006C50E7"/>
    <w:rsid w:val="006E0502"/>
    <w:rsid w:val="00701170"/>
    <w:rsid w:val="00703CBE"/>
    <w:rsid w:val="0070705B"/>
    <w:rsid w:val="00713CC1"/>
    <w:rsid w:val="00716611"/>
    <w:rsid w:val="0072149F"/>
    <w:rsid w:val="007234B6"/>
    <w:rsid w:val="0074219B"/>
    <w:rsid w:val="00753218"/>
    <w:rsid w:val="00756BA7"/>
    <w:rsid w:val="007672B3"/>
    <w:rsid w:val="00773172"/>
    <w:rsid w:val="00774D58"/>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933E9"/>
    <w:rsid w:val="008A051F"/>
    <w:rsid w:val="008A0B9E"/>
    <w:rsid w:val="008D4919"/>
    <w:rsid w:val="008D5A20"/>
    <w:rsid w:val="008D641E"/>
    <w:rsid w:val="008E10CB"/>
    <w:rsid w:val="008E5767"/>
    <w:rsid w:val="008E6814"/>
    <w:rsid w:val="008F36CD"/>
    <w:rsid w:val="008F48C0"/>
    <w:rsid w:val="008F5DB5"/>
    <w:rsid w:val="008F6508"/>
    <w:rsid w:val="008F7CDC"/>
    <w:rsid w:val="009032DB"/>
    <w:rsid w:val="0091067F"/>
    <w:rsid w:val="00910C41"/>
    <w:rsid w:val="00916392"/>
    <w:rsid w:val="00934A38"/>
    <w:rsid w:val="009613EB"/>
    <w:rsid w:val="00966F4C"/>
    <w:rsid w:val="0099509F"/>
    <w:rsid w:val="00995942"/>
    <w:rsid w:val="009A4C66"/>
    <w:rsid w:val="009B0DC0"/>
    <w:rsid w:val="009B508F"/>
    <w:rsid w:val="009B5732"/>
    <w:rsid w:val="009D1561"/>
    <w:rsid w:val="009D2295"/>
    <w:rsid w:val="009D6F12"/>
    <w:rsid w:val="00A00A0D"/>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E7F8C"/>
    <w:rsid w:val="00AF28F4"/>
    <w:rsid w:val="00AF523C"/>
    <w:rsid w:val="00AF5739"/>
    <w:rsid w:val="00AF7554"/>
    <w:rsid w:val="00B00082"/>
    <w:rsid w:val="00B0762F"/>
    <w:rsid w:val="00B07669"/>
    <w:rsid w:val="00B171B7"/>
    <w:rsid w:val="00B44825"/>
    <w:rsid w:val="00B47EC7"/>
    <w:rsid w:val="00B61369"/>
    <w:rsid w:val="00B634C4"/>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C499A"/>
    <w:rsid w:val="00CD20A6"/>
    <w:rsid w:val="00CE7AE8"/>
    <w:rsid w:val="00CF09C4"/>
    <w:rsid w:val="00CF3C01"/>
    <w:rsid w:val="00CF4929"/>
    <w:rsid w:val="00D20544"/>
    <w:rsid w:val="00D27644"/>
    <w:rsid w:val="00D31F31"/>
    <w:rsid w:val="00D60F23"/>
    <w:rsid w:val="00D6235D"/>
    <w:rsid w:val="00D656DB"/>
    <w:rsid w:val="00D677F4"/>
    <w:rsid w:val="00D81712"/>
    <w:rsid w:val="00D8662D"/>
    <w:rsid w:val="00D96987"/>
    <w:rsid w:val="00D97E5F"/>
    <w:rsid w:val="00DA614C"/>
    <w:rsid w:val="00DC3691"/>
    <w:rsid w:val="00DC483F"/>
    <w:rsid w:val="00DD7591"/>
    <w:rsid w:val="00DE743E"/>
    <w:rsid w:val="00DF3563"/>
    <w:rsid w:val="00DF4A4A"/>
    <w:rsid w:val="00DF7DE0"/>
    <w:rsid w:val="00E1083C"/>
    <w:rsid w:val="00E11F2E"/>
    <w:rsid w:val="00E23CA8"/>
    <w:rsid w:val="00E241E9"/>
    <w:rsid w:val="00E26F28"/>
    <w:rsid w:val="00E30178"/>
    <w:rsid w:val="00E379C7"/>
    <w:rsid w:val="00E43CB9"/>
    <w:rsid w:val="00E43E19"/>
    <w:rsid w:val="00E472FC"/>
    <w:rsid w:val="00E50C29"/>
    <w:rsid w:val="00E5411A"/>
    <w:rsid w:val="00E545B4"/>
    <w:rsid w:val="00E6623E"/>
    <w:rsid w:val="00E67E83"/>
    <w:rsid w:val="00E83BFA"/>
    <w:rsid w:val="00E90F9D"/>
    <w:rsid w:val="00EA22A6"/>
    <w:rsid w:val="00EB0051"/>
    <w:rsid w:val="00EB12B5"/>
    <w:rsid w:val="00EC1DBB"/>
    <w:rsid w:val="00ED5C28"/>
    <w:rsid w:val="00EE494B"/>
    <w:rsid w:val="00EE7238"/>
    <w:rsid w:val="00F0374B"/>
    <w:rsid w:val="00F066A9"/>
    <w:rsid w:val="00F15FDB"/>
    <w:rsid w:val="00F31B2D"/>
    <w:rsid w:val="00F338D8"/>
    <w:rsid w:val="00F33FF1"/>
    <w:rsid w:val="00F57FE9"/>
    <w:rsid w:val="00F622CC"/>
    <w:rsid w:val="00F65E82"/>
    <w:rsid w:val="00F94FD6"/>
    <w:rsid w:val="00F9696E"/>
    <w:rsid w:val="00F976BC"/>
    <w:rsid w:val="00FA3AB2"/>
    <w:rsid w:val="00FA7DAB"/>
    <w:rsid w:val="00FC0F17"/>
    <w:rsid w:val="00FC36F8"/>
    <w:rsid w:val="00FC7A30"/>
    <w:rsid w:val="00FD680B"/>
    <w:rsid w:val="00FD6C0B"/>
    <w:rsid w:val="00FE2EE4"/>
    <w:rsid w:val="00FF04F8"/>
    <w:rsid w:val="00FF3D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E7A36D"/>
  <w15:docId w15:val="{02194174-DE84-42CE-87C4-AE5AC2E1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95F64-DCBC-4D2A-B8A4-E685A84C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33</cp:revision>
  <cp:lastPrinted>2020-02-18T22:58:00Z</cp:lastPrinted>
  <dcterms:created xsi:type="dcterms:W3CDTF">2020-02-18T22:58:00Z</dcterms:created>
  <dcterms:modified xsi:type="dcterms:W3CDTF">2020-02-26T22:51:00Z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2020-02-26T20:35:01.9160558Z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18dee939-8fde-4f8e-89b4-51745e91f779</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