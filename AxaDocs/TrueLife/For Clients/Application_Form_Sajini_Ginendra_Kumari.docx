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3612CB5C" w:rsidR="00716611" w:rsidRPr="001D7183" w:rsidRDefault="004104E4" w:rsidP="00AF523C">
            <w:pPr>
              <w:pStyle w:val="Default"/>
              <w:rPr>
                <w:rFonts w:asciiTheme="minorHAnsi" w:hAnsiTheme="minorHAnsi"/>
                <w:b/>
              </w:rPr>
            </w:pPr>
            <w:r>
              <w:rPr>
                <w:rFonts w:asciiTheme="minorHAnsi" w:hAnsiTheme="minorHAnsi"/>
                <w:b/>
                <w:noProof/>
              </w:rPr>
              <w:drawing>
                <wp:inline distT="0" distB="0" distL="0" distR="0" wp14:anchorId="0A106650" wp14:editId="070AEA54">
                  <wp:extent cx="1577340" cy="1438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ini.png"/>
                          <pic:cNvPicPr/>
                        </pic:nvPicPr>
                        <pic:blipFill>
                          <a:blip r:embed="rId8"/>
                          <a:stretch>
                            <a:fillRect/>
                          </a:stretch>
                        </pic:blipFill>
                        <pic:spPr>
                          <a:xfrm>
                            <a:off x="0" y="0"/>
                            <a:ext cx="1577340" cy="143891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2969254" w:rsidR="00F33FF1" w:rsidRPr="001D7183" w:rsidRDefault="00F36400"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DC4ECD2" w:rsidR="00F33FF1" w:rsidRPr="001D7183" w:rsidRDefault="00F36400" w:rsidP="00F15FDB">
            <w:pPr>
              <w:pStyle w:val="Subtitle"/>
              <w:rPr>
                <w:b/>
              </w:rPr>
            </w:pPr>
            <w:proofErr w:type="spellStart"/>
            <w:r w:rsidRPr="00F36400">
              <w:rPr>
                <w:b/>
              </w:rPr>
              <w:t>Ginendra</w:t>
            </w:r>
            <w:proofErr w:type="spellEnd"/>
            <w:r w:rsidRPr="00F36400">
              <w:rPr>
                <w:b/>
              </w:rPr>
              <w:t xml:space="preserve"> Kumari</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6B37E95E" w:rsidR="00F33FF1" w:rsidRPr="001D7183" w:rsidRDefault="00F36400" w:rsidP="00F15FDB">
            <w:pPr>
              <w:pStyle w:val="Subtitle"/>
              <w:rPr>
                <w:b/>
              </w:rPr>
            </w:pPr>
            <w:proofErr w:type="spellStart"/>
            <w:r>
              <w:rPr>
                <w:b/>
              </w:rPr>
              <w:t>Sajini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931001">
                    <w:rPr>
                      <w:b/>
                      <w:sz w:val="22"/>
                    </w:rPr>
                  </w:r>
                  <w:r w:rsidR="00931001">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31001">
                    <w:rPr>
                      <w:b/>
                      <w:sz w:val="22"/>
                    </w:rPr>
                  </w:r>
                  <w:r w:rsidR="00931001">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31001">
                    <w:rPr>
                      <w:b/>
                      <w:sz w:val="22"/>
                    </w:rPr>
                  </w:r>
                  <w:r w:rsidR="00931001">
                    <w:rPr>
                      <w:b/>
                      <w:sz w:val="22"/>
                    </w:rPr>
                    <w:fldChar w:fldCharType="separate"/>
                  </w:r>
                  <w:r w:rsidR="005B00A7" w:rsidRPr="001D7183">
                    <w:rPr>
                      <w:b/>
                      <w:sz w:val="22"/>
                    </w:rPr>
                    <w:fldChar w:fldCharType="end"/>
                  </w:r>
                  <w:r w:rsidR="005B00A7" w:rsidRPr="001D7183">
                    <w:rPr>
                      <w:b/>
                      <w:sz w:val="22"/>
                    </w:rPr>
                    <w:t xml:space="preserve">  </w:t>
                  </w:r>
                </w:p>
                <w:p w14:paraId="59635A80" w14:textId="0C40D799"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4104E4"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CBE369D" w:rsidR="00286DCA" w:rsidRPr="001D7183" w:rsidRDefault="00635E63"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055FA187" w:rsidR="00286DCA" w:rsidRPr="001D7183" w:rsidRDefault="00635E63" w:rsidP="000E73E0">
                  <w:pPr>
                    <w:snapToGrid w:val="0"/>
                    <w:rPr>
                      <w:b/>
                    </w:rPr>
                  </w:pPr>
                  <w:proofErr w:type="spellStart"/>
                  <w:r w:rsidRPr="00635E63">
                    <w:rPr>
                      <w:b/>
                    </w:rPr>
                    <w:t>Ginendra</w:t>
                  </w:r>
                  <w:proofErr w:type="spellEnd"/>
                  <w:r w:rsidRPr="00635E63">
                    <w:rPr>
                      <w:b/>
                    </w:rPr>
                    <w:t xml:space="preserve"> Kumari</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0ECCA911" w:rsidR="00286DCA" w:rsidRPr="001D7183" w:rsidRDefault="00635E63" w:rsidP="000E73E0">
                  <w:pPr>
                    <w:snapToGrid w:val="0"/>
                    <w:rPr>
                      <w:b/>
                    </w:rPr>
                  </w:pPr>
                  <w:proofErr w:type="spellStart"/>
                  <w:r>
                    <w:rPr>
                      <w:b/>
                    </w:rPr>
                    <w:t>Sajini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4CE797B" w:rsidR="00F94FD6" w:rsidRPr="001D7183" w:rsidRDefault="00237B24" w:rsidP="00020E79">
                  <w:pPr>
                    <w:snapToGrid w:val="0"/>
                    <w:jc w:val="center"/>
                    <w:rPr>
                      <w:b/>
                      <w:bCs/>
                    </w:rPr>
                  </w:pPr>
                  <w:r w:rsidRPr="00237B24">
                    <w:rPr>
                      <w:b/>
                      <w:bCs/>
                    </w:rPr>
                    <w:t xml:space="preserve">61, Imperial Road, </w:t>
                  </w:r>
                  <w:r>
                    <w:rPr>
                      <w:b/>
                      <w:bCs/>
                    </w:rPr>
                    <w:t>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30175700" w:rsidR="00F94FD6" w:rsidRPr="001D7183" w:rsidRDefault="00237B24" w:rsidP="000C38D5">
                  <w:pPr>
                    <w:snapToGrid w:val="0"/>
                    <w:jc w:val="center"/>
                    <w:rPr>
                      <w:b/>
                      <w:bCs/>
                    </w:rPr>
                  </w:pPr>
                  <w:r w:rsidRPr="00237B24">
                    <w:rPr>
                      <w:b/>
                      <w:bCs/>
                    </w:rPr>
                    <w:t>ME7 5PH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344B050" w:rsidR="00F94FD6" w:rsidRPr="001D7183" w:rsidRDefault="00DC57B9" w:rsidP="00F15FDB">
                  <w:pPr>
                    <w:snapToGrid w:val="0"/>
                    <w:rPr>
                      <w:b/>
                      <w:bCs/>
                    </w:rPr>
                  </w:pPr>
                  <w:r>
                    <w:rPr>
                      <w:b/>
                      <w:bCs/>
                    </w:rPr>
                    <w:t>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68DEE5EB" w:rsidR="00F94FD6" w:rsidRPr="001D7183" w:rsidRDefault="00F94FD6" w:rsidP="000C38D5">
                  <w:pPr>
                    <w:rPr>
                      <w:b/>
                      <w:bCs/>
                    </w:rPr>
                  </w:pPr>
                  <w:r w:rsidRPr="001D7183">
                    <w:rPr>
                      <w:b/>
                      <w:bCs/>
                    </w:rPr>
                    <w:t xml:space="preserve"> </w:t>
                  </w:r>
                  <w:r w:rsidR="00DC57B9">
                    <w:rPr>
                      <w:b/>
                      <w:bCs/>
                    </w:rPr>
                    <w:t>info@truelifehealthcare.</w:t>
                  </w:r>
                  <w:r w:rsidR="00512867" w:rsidRPr="00512867">
                    <w:rPr>
                      <w:b/>
                      <w:bCs/>
                    </w:rPr>
                    <w:t>co</w:t>
                  </w:r>
                  <w:r w:rsidR="00DC57B9">
                    <w:rPr>
                      <w:b/>
                      <w:bCs/>
                    </w:rPr>
                    <w:t>.uk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46F9B87" w:rsidR="00F94FD6" w:rsidRPr="001D7183" w:rsidRDefault="0037523D"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931001">
                    <w:rPr>
                      <w:b/>
                      <w:sz w:val="22"/>
                    </w:rPr>
                  </w:r>
                  <w:r w:rsidR="00931001">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31001">
                    <w:rPr>
                      <w:b/>
                      <w:sz w:val="22"/>
                    </w:rPr>
                  </w:r>
                  <w:r w:rsidR="00931001">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4EEAF267" w:rsidR="00A9742B" w:rsidRPr="001D7183" w:rsidRDefault="00512867" w:rsidP="00F15FDB">
                  <w:pPr>
                    <w:snapToGrid w:val="0"/>
                    <w:rPr>
                      <w:b/>
                      <w:bCs/>
                    </w:rPr>
                  </w:pPr>
                  <w:r w:rsidRPr="00512867">
                    <w:rPr>
                      <w:b/>
                      <w:bCs/>
                    </w:rPr>
                    <w:t>14/11/1994</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66594DB9" w:rsidR="00F94FD6" w:rsidRPr="001D7183" w:rsidRDefault="006946DC" w:rsidP="00F15FDB">
                  <w:pPr>
                    <w:snapToGrid w:val="0"/>
                    <w:rPr>
                      <w:b/>
                      <w:bCs/>
                    </w:rPr>
                  </w:pPr>
                  <w:r>
                    <w:rPr>
                      <w:b/>
                      <w:bCs/>
                    </w:rPr>
                    <w:t>Deepak Lal</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78998B93" w:rsidR="00F94FD6" w:rsidRPr="001D7183" w:rsidRDefault="006946DC" w:rsidP="00F15FDB">
                  <w:pPr>
                    <w:jc w:val="center"/>
                    <w:rPr>
                      <w:b/>
                      <w:bCs/>
                    </w:rPr>
                  </w:pPr>
                  <w:r w:rsidRPr="00237B24">
                    <w:rPr>
                      <w:b/>
                      <w:bCs/>
                    </w:rPr>
                    <w:t xml:space="preserve">61, Imperial Road, </w:t>
                  </w:r>
                  <w:r>
                    <w:rPr>
                      <w:b/>
                      <w:bCs/>
                    </w:rPr>
                    <w:t>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532BF2A7" w14:textId="5808C7F5" w:rsidR="006946DC" w:rsidRPr="001D7183" w:rsidRDefault="00F94FD6" w:rsidP="00F15FDB">
                  <w:pPr>
                    <w:rPr>
                      <w:b/>
                      <w:bCs/>
                    </w:rPr>
                  </w:pPr>
                  <w:r w:rsidRPr="001D7183">
                    <w:rPr>
                      <w:b/>
                      <w:bCs/>
                    </w:rPr>
                    <w:t>Post Code</w:t>
                  </w:r>
                </w:p>
                <w:p w14:paraId="31B83557" w14:textId="10E09DDB" w:rsidR="00F94FD6" w:rsidRPr="001D7183" w:rsidRDefault="006946DC" w:rsidP="00F15FDB">
                  <w:pPr>
                    <w:rPr>
                      <w:b/>
                      <w:bCs/>
                    </w:rPr>
                  </w:pPr>
                  <w:r>
                    <w:rPr>
                      <w:b/>
                      <w:bCs/>
                    </w:rPr>
                    <w:t xml:space="preserve">                      </w:t>
                  </w:r>
                  <w:r w:rsidRPr="00237B24">
                    <w:rPr>
                      <w:b/>
                      <w:bCs/>
                    </w:rPr>
                    <w:t>ME7 5PH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060E03E" w:rsidR="00F94FD6" w:rsidRPr="001D7183" w:rsidRDefault="00DC57B9" w:rsidP="00F15FDB">
                  <w:pPr>
                    <w:snapToGrid w:val="0"/>
                    <w:rPr>
                      <w:b/>
                      <w:bCs/>
                    </w:rPr>
                  </w:pPr>
                  <w:r>
                    <w:rPr>
                      <w:b/>
                      <w:bCs/>
                    </w:rPr>
                    <w:t>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39F24FC8" w:rsidR="00B47EC7" w:rsidRPr="001D7183" w:rsidRDefault="00B47EC7" w:rsidP="000C38D5">
                  <w:pPr>
                    <w:snapToGrid w:val="0"/>
                    <w:rPr>
                      <w:b/>
                      <w:bCs/>
                    </w:rPr>
                  </w:pPr>
                  <w:r>
                    <w:rPr>
                      <w:b/>
                      <w:bCs/>
                    </w:rPr>
                    <w:br/>
                  </w:r>
                  <w:r w:rsidR="004C64D1">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2A110370" w14:textId="77777777" w:rsidR="0070705B" w:rsidRDefault="0070705B" w:rsidP="00F15FDB">
                  <w:pPr>
                    <w:rPr>
                      <w:b/>
                    </w:rPr>
                  </w:pPr>
                </w:p>
                <w:p w14:paraId="309607D7" w14:textId="77777777" w:rsidR="004C64D1" w:rsidRDefault="004C64D1" w:rsidP="00F15FDB">
                  <w:pPr>
                    <w:rPr>
                      <w:b/>
                    </w:rPr>
                  </w:pPr>
                  <w:r w:rsidRPr="004C64D1">
                    <w:rPr>
                      <w:b/>
                    </w:rPr>
                    <w:t>Grace College of Pharmacy, Kerala University, Palakkad</w:t>
                  </w:r>
                </w:p>
                <w:p w14:paraId="4D5A5E18" w14:textId="77777777" w:rsidR="00EC6D78" w:rsidRDefault="00EC6D78" w:rsidP="00F15FDB">
                  <w:pPr>
                    <w:rPr>
                      <w:b/>
                    </w:rPr>
                  </w:pPr>
                </w:p>
                <w:p w14:paraId="7487FE03" w14:textId="5682A4DC" w:rsidR="00EC6D78" w:rsidRPr="001D7183" w:rsidRDefault="00EC6D78" w:rsidP="00F15FDB">
                  <w:pPr>
                    <w:rPr>
                      <w:b/>
                    </w:rPr>
                  </w:pPr>
                </w:p>
              </w:tc>
              <w:tc>
                <w:tcPr>
                  <w:tcW w:w="1701" w:type="dxa"/>
                </w:tcPr>
                <w:p w14:paraId="47887F71" w14:textId="77777777" w:rsidR="0070705B" w:rsidRDefault="0070705B" w:rsidP="000C38D5">
                  <w:pPr>
                    <w:rPr>
                      <w:b/>
                    </w:rPr>
                  </w:pPr>
                </w:p>
                <w:p w14:paraId="44E62289" w14:textId="77777777" w:rsidR="004C64D1" w:rsidRDefault="004C64D1" w:rsidP="000C38D5">
                  <w:pPr>
                    <w:rPr>
                      <w:b/>
                    </w:rPr>
                  </w:pPr>
                  <w:r>
                    <w:rPr>
                      <w:b/>
                    </w:rPr>
                    <w:t>Sep 2012</w:t>
                  </w:r>
                </w:p>
                <w:p w14:paraId="484163AC" w14:textId="77777777" w:rsidR="00AF54B7" w:rsidRDefault="00AF54B7" w:rsidP="000C38D5">
                  <w:pPr>
                    <w:rPr>
                      <w:b/>
                    </w:rPr>
                  </w:pPr>
                </w:p>
                <w:p w14:paraId="11DC2200" w14:textId="77777777" w:rsidR="00AF54B7" w:rsidRDefault="00AF54B7" w:rsidP="000C38D5">
                  <w:pPr>
                    <w:rPr>
                      <w:b/>
                    </w:rPr>
                  </w:pPr>
                </w:p>
                <w:p w14:paraId="3BE2801C" w14:textId="77777777" w:rsidR="00AF54B7" w:rsidRDefault="00AF54B7" w:rsidP="000C38D5">
                  <w:pPr>
                    <w:rPr>
                      <w:b/>
                    </w:rPr>
                  </w:pPr>
                </w:p>
                <w:p w14:paraId="2028A8CF" w14:textId="04C4C17C" w:rsidR="00AF54B7" w:rsidRPr="001D7183" w:rsidRDefault="00AF54B7" w:rsidP="000C38D5">
                  <w:pPr>
                    <w:rPr>
                      <w:b/>
                    </w:rPr>
                  </w:pPr>
                </w:p>
              </w:tc>
              <w:tc>
                <w:tcPr>
                  <w:tcW w:w="1559" w:type="dxa"/>
                </w:tcPr>
                <w:p w14:paraId="22FBD3AA" w14:textId="77777777" w:rsidR="0070705B" w:rsidRDefault="0070705B" w:rsidP="000C38D5">
                  <w:pPr>
                    <w:rPr>
                      <w:b/>
                    </w:rPr>
                  </w:pPr>
                </w:p>
                <w:p w14:paraId="6AF2BDC5" w14:textId="77777777" w:rsidR="004C64D1" w:rsidRDefault="004C64D1" w:rsidP="000C38D5">
                  <w:pPr>
                    <w:rPr>
                      <w:b/>
                    </w:rPr>
                  </w:pPr>
                  <w:r>
                    <w:rPr>
                      <w:b/>
                    </w:rPr>
                    <w:t>Oct 2018</w:t>
                  </w:r>
                </w:p>
                <w:p w14:paraId="7869251B" w14:textId="77777777" w:rsidR="00B74E6D" w:rsidRDefault="00B74E6D" w:rsidP="000C38D5">
                  <w:pPr>
                    <w:rPr>
                      <w:b/>
                    </w:rPr>
                  </w:pPr>
                </w:p>
                <w:p w14:paraId="52E0E072" w14:textId="0B3F6C92" w:rsidR="00B74E6D" w:rsidRPr="001D7183" w:rsidRDefault="00B74E6D" w:rsidP="000C38D5">
                  <w:pPr>
                    <w:rPr>
                      <w:b/>
                    </w:rPr>
                  </w:pPr>
                </w:p>
              </w:tc>
              <w:tc>
                <w:tcPr>
                  <w:tcW w:w="2835" w:type="dxa"/>
                </w:tcPr>
                <w:p w14:paraId="40B938D7" w14:textId="77777777" w:rsidR="0070705B" w:rsidRDefault="0070705B" w:rsidP="000C38D5">
                  <w:pPr>
                    <w:rPr>
                      <w:b/>
                    </w:rPr>
                  </w:pPr>
                </w:p>
                <w:p w14:paraId="180F47B0" w14:textId="6C56C466" w:rsidR="00EC6D78" w:rsidRPr="001D7183" w:rsidRDefault="00EC6D78" w:rsidP="000C38D5">
                  <w:pPr>
                    <w:rPr>
                      <w:b/>
                    </w:rPr>
                  </w:pPr>
                  <w:r>
                    <w:rPr>
                      <w:b/>
                    </w:rPr>
                    <w:t>Pharm - D</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6CFB5E31" w:rsidR="00E379C7" w:rsidRDefault="00E379C7" w:rsidP="00344E36">
                  <w:pPr>
                    <w:snapToGrid w:val="0"/>
                    <w:rPr>
                      <w:b/>
                      <w:bCs/>
                    </w:rPr>
                  </w:pPr>
                </w:p>
                <w:p w14:paraId="02596894" w14:textId="3B0DA319" w:rsidR="00B74E6D" w:rsidRDefault="00B74E6D" w:rsidP="00344E36">
                  <w:pPr>
                    <w:snapToGrid w:val="0"/>
                    <w:rPr>
                      <w:b/>
                      <w:bCs/>
                    </w:rPr>
                  </w:pPr>
                  <w:r w:rsidRPr="00EC6D78">
                    <w:rPr>
                      <w:b/>
                    </w:rPr>
                    <w:t>We Guard Health Care, Gillingham</w:t>
                  </w: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2CC9CB43" w14:textId="77777777" w:rsidR="00E379C7" w:rsidRDefault="00E379C7" w:rsidP="00494816">
                  <w:pPr>
                    <w:snapToGrid w:val="0"/>
                    <w:rPr>
                      <w:b/>
                      <w:bCs/>
                    </w:rPr>
                  </w:pPr>
                </w:p>
                <w:p w14:paraId="2CCB4C9E" w14:textId="54878881" w:rsidR="00FF5451" w:rsidRPr="001D7183" w:rsidRDefault="00FF5451" w:rsidP="00494816">
                  <w:pPr>
                    <w:snapToGrid w:val="0"/>
                    <w:rPr>
                      <w:b/>
                      <w:bCs/>
                    </w:rPr>
                  </w:pPr>
                  <w:r>
                    <w:rPr>
                      <w:b/>
                    </w:rPr>
                    <w:t>Dec 2019</w:t>
                  </w:r>
                </w:p>
              </w:tc>
              <w:tc>
                <w:tcPr>
                  <w:tcW w:w="1701" w:type="dxa"/>
                  <w:tcBorders>
                    <w:top w:val="single" w:sz="8" w:space="0" w:color="000000"/>
                    <w:left w:val="single" w:sz="8" w:space="0" w:color="000000"/>
                    <w:bottom w:val="single" w:sz="8" w:space="0" w:color="000000"/>
                  </w:tcBorders>
                  <w:shd w:val="clear" w:color="auto" w:fill="auto"/>
                </w:tcPr>
                <w:p w14:paraId="233360EB" w14:textId="77777777" w:rsidR="00E379C7" w:rsidRDefault="00E379C7" w:rsidP="00494816">
                  <w:pPr>
                    <w:snapToGrid w:val="0"/>
                    <w:rPr>
                      <w:b/>
                      <w:bCs/>
                    </w:rPr>
                  </w:pPr>
                </w:p>
                <w:p w14:paraId="0E471F7F" w14:textId="0F86140E" w:rsidR="00FF5451" w:rsidRPr="001D7183" w:rsidRDefault="00FF545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6696E67" w:rsidR="00494816" w:rsidRPr="001D7183" w:rsidRDefault="007A2524" w:rsidP="00494816">
                  <w:pPr>
                    <w:rPr>
                      <w:b/>
                      <w:bCs/>
                    </w:rPr>
                  </w:pPr>
                  <w:r>
                    <w:rPr>
                      <w:b/>
                      <w:bCs/>
                    </w:rPr>
                    <w:t>HCA</w:t>
                  </w: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01E5BDC6" w:rsidR="0061593B" w:rsidRPr="00126D94" w:rsidRDefault="00126D94" w:rsidP="000C38D5">
                  <w:pPr>
                    <w:rPr>
                      <w:b/>
                    </w:rPr>
                  </w:pPr>
                  <w:r w:rsidRPr="00126D94">
                    <w:rPr>
                      <w:b/>
                    </w:rPr>
                    <w:t>First Aid</w:t>
                  </w:r>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4D619265" w:rsidR="005A6236" w:rsidRPr="00126D94" w:rsidRDefault="00126D94" w:rsidP="000C38D5">
                  <w:pPr>
                    <w:rPr>
                      <w:b/>
                    </w:rPr>
                  </w:pPr>
                  <w:r w:rsidRPr="00126D94">
                    <w:rPr>
                      <w:b/>
                    </w:rPr>
                    <w:t>Fire &amp; Safety</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5DCA71C7" w:rsidR="005A6236" w:rsidRPr="00126D94" w:rsidRDefault="00126D94" w:rsidP="000C38D5">
                  <w:pPr>
                    <w:rPr>
                      <w:b/>
                    </w:rPr>
                  </w:pPr>
                  <w:r w:rsidRPr="00126D94">
                    <w:rPr>
                      <w:b/>
                    </w:rPr>
                    <w:t>Manual Handling</w:t>
                  </w:r>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126D94" w:rsidRDefault="005A6236" w:rsidP="000C38D5">
                  <w:pPr>
                    <w:rPr>
                      <w:b/>
                    </w:rPr>
                  </w:pPr>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66054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66054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3A7BC366"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B86B91B"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66054D" w:rsidRPr="001D7183">
                    <w:sym w:font="Symbol" w:char="F0D6"/>
                  </w:r>
                  <w:r w:rsidR="0066054D" w:rsidRPr="001D7183">
                    <w:t xml:space="preserve"> </w:t>
                  </w:r>
                  <w:r w:rsidR="00FF484B">
                    <w:t xml:space="preserve"> (Indian)</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931001">
                    <w:rPr>
                      <w:b/>
                      <w:sz w:val="22"/>
                    </w:rPr>
                  </w:r>
                  <w:r w:rsidR="00931001">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31001">
                    <w:rPr>
                      <w:b/>
                      <w:sz w:val="22"/>
                    </w:rPr>
                  </w:r>
                  <w:r w:rsidR="00931001">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31001">
                    <w:rPr>
                      <w:b/>
                      <w:sz w:val="22"/>
                    </w:rPr>
                  </w:r>
                  <w:r w:rsidR="00931001">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7413B68" w:rsidR="00494816" w:rsidRPr="001D7183" w:rsidRDefault="00720015" w:rsidP="000C38D5">
                  <w:pPr>
                    <w:snapToGrid w:val="0"/>
                    <w:jc w:val="center"/>
                    <w:rPr>
                      <w:b/>
                      <w:bCs/>
                    </w:rPr>
                  </w:pPr>
                  <w:r>
                    <w:rPr>
                      <w:b/>
                      <w:bCs/>
                    </w:rPr>
                    <w:t>English, Malayalam, Tamil</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7ADFC5DC" w:rsidR="007C1676" w:rsidRPr="000C38D5" w:rsidRDefault="007C1676" w:rsidP="007C1676">
                  <w:pPr>
                    <w:rPr>
                      <w:b/>
                      <w:bCs/>
                    </w:rPr>
                  </w:pPr>
                  <w:r w:rsidRPr="001D7183">
                    <w:rPr>
                      <w:b/>
                      <w:bCs/>
                    </w:rPr>
                    <w:t xml:space="preserve">              </w:t>
                  </w:r>
                  <w:r w:rsidRPr="0075214B">
                    <w:rPr>
                      <w:b/>
                      <w:bCs/>
                      <w:strike/>
                    </w:rPr>
                    <w:t xml:space="preserve">live in  </w:t>
                  </w:r>
                  <w:r w:rsidR="0075214B">
                    <w:rPr>
                      <w:b/>
                      <w:bCs/>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75214B">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931001">
                    <w:rPr>
                      <w:b/>
                      <w:sz w:val="22"/>
                    </w:rPr>
                  </w:r>
                  <w:r w:rsidR="00931001">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931001">
                    <w:rPr>
                      <w:b/>
                      <w:sz w:val="22"/>
                    </w:rPr>
                  </w:r>
                  <w:r w:rsidR="00931001">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A074FE5" w:rsidR="007C1676" w:rsidRPr="001D7183" w:rsidRDefault="00304FEF" w:rsidP="007C1676">
                  <w:pPr>
                    <w:snapToGrid w:val="0"/>
                    <w:rPr>
                      <w:b/>
                      <w:bCs/>
                    </w:rPr>
                  </w:pPr>
                  <w:r>
                    <w:rPr>
                      <w:b/>
                      <w:bCs/>
                    </w:rPr>
                    <w:t>May</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931001">
                    <w:rPr>
                      <w:b/>
                      <w:sz w:val="22"/>
                    </w:rPr>
                  </w:r>
                  <w:r w:rsidR="00931001">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931001">
                    <w:rPr>
                      <w:b/>
                      <w:sz w:val="22"/>
                    </w:rPr>
                  </w:r>
                  <w:r w:rsidR="00931001">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31001">
                    <w:rPr>
                      <w:b/>
                      <w:sz w:val="22"/>
                    </w:rPr>
                  </w:r>
                  <w:r w:rsidR="00931001">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31001">
                    <w:rPr>
                      <w:b/>
                      <w:sz w:val="22"/>
                    </w:rPr>
                  </w:r>
                  <w:r w:rsidR="00931001">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824FFD7"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331633" w:rsidRPr="001D7183">
                    <w:sym w:font="Symbol" w:char="F0D6"/>
                  </w:r>
                  <w:r w:rsidR="00331633"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931001">
                    <w:rPr>
                      <w:b/>
                      <w:sz w:val="22"/>
                    </w:rPr>
                  </w:r>
                  <w:r w:rsidR="00931001">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274865D7"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8717FF" w:rsidRPr="001D7183">
                    <w:sym w:font="Symbol" w:char="F0D6"/>
                  </w:r>
                  <w:r w:rsidR="008717FF" w:rsidRPr="001D7183">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931001">
                    <w:rPr>
                      <w:b/>
                      <w:sz w:val="22"/>
                    </w:rPr>
                  </w:r>
                  <w:r w:rsidR="00931001">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3EFBEC6F" w:rsidR="00D20544" w:rsidRDefault="00D20544" w:rsidP="00D20544">
                  <w:pPr>
                    <w:pStyle w:val="Header"/>
                    <w:rPr>
                      <w:b/>
                      <w:bCs/>
                    </w:rPr>
                  </w:pPr>
                  <w:r w:rsidRPr="001D7183">
                    <w:rPr>
                      <w:b/>
                      <w:bCs/>
                    </w:rPr>
                    <w:t>Please state type of eligibility to work in the UK.</w:t>
                  </w:r>
                </w:p>
                <w:p w14:paraId="61AA4221" w14:textId="7B8CEE10" w:rsidR="00382417" w:rsidRPr="001D7183" w:rsidRDefault="00382417" w:rsidP="00D20544">
                  <w:pPr>
                    <w:pStyle w:val="Header"/>
                    <w:rPr>
                      <w:b/>
                      <w:bCs/>
                    </w:rPr>
                  </w:pPr>
                  <w:r>
                    <w:rPr>
                      <w:b/>
                      <w:bCs/>
                    </w:rPr>
                    <w:t>Tier 4 Student</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226CC1"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F099CB"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31001">
                    <w:rPr>
                      <w:b/>
                      <w:sz w:val="22"/>
                    </w:rPr>
                  </w:r>
                  <w:r w:rsidR="00931001">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31001">
                    <w:rPr>
                      <w:b/>
                      <w:sz w:val="22"/>
                    </w:rPr>
                  </w:r>
                  <w:r w:rsidR="00931001">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31001">
                    <w:rPr>
                      <w:b/>
                      <w:sz w:val="22"/>
                    </w:rPr>
                  </w:r>
                  <w:r w:rsidR="00931001">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31001">
                    <w:rPr>
                      <w:b/>
                      <w:sz w:val="22"/>
                    </w:rPr>
                  </w:r>
                  <w:r w:rsidR="00931001">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31001">
                    <w:rPr>
                      <w:b/>
                      <w:sz w:val="22"/>
                    </w:rPr>
                  </w:r>
                  <w:r w:rsidR="00931001">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27F05D39"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0C7505" w:rsidRPr="001D7183">
                    <w:sym w:font="Symbol" w:char="F0D6"/>
                  </w:r>
                  <w:r w:rsidR="000C7505" w:rsidRPr="001D7183">
                    <w:t xml:space="preserve"> </w:t>
                  </w:r>
                  <w:r w:rsidR="000C7505">
                    <w:rPr>
                      <w:b/>
                      <w:bCs/>
                      <w:sz w:val="32"/>
                      <w:szCs w:val="3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31001">
                    <w:rPr>
                      <w:b/>
                      <w:sz w:val="22"/>
                    </w:rPr>
                  </w:r>
                  <w:r w:rsidR="00931001">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31001">
                    <w:rPr>
                      <w:b/>
                      <w:sz w:val="22"/>
                    </w:rPr>
                  </w:r>
                  <w:r w:rsidR="00931001">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31001">
                    <w:rPr>
                      <w:b/>
                      <w:sz w:val="22"/>
                    </w:rPr>
                  </w:r>
                  <w:r w:rsidR="00931001">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31001">
                    <w:rPr>
                      <w:b/>
                      <w:sz w:val="22"/>
                    </w:rPr>
                  </w:r>
                  <w:r w:rsidR="00931001">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31001">
                    <w:rPr>
                      <w:b/>
                      <w:sz w:val="22"/>
                    </w:rPr>
                  </w:r>
                  <w:r w:rsidR="00931001">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BDE5C84" w:rsidR="00DD7591" w:rsidRPr="001D7183" w:rsidRDefault="00DD7591" w:rsidP="00DD7591">
                  <w:pPr>
                    <w:rPr>
                      <w:b/>
                      <w:bCs/>
                    </w:rPr>
                  </w:pPr>
                  <w:r w:rsidRPr="001D7183">
                    <w:rPr>
                      <w:b/>
                      <w:bCs/>
                    </w:rPr>
                    <w:t>SEX</w:t>
                  </w:r>
                  <w:r w:rsidR="007F3121">
                    <w:rPr>
                      <w:b/>
                      <w:bCs/>
                    </w:rPr>
                    <w:t>:</w:t>
                  </w:r>
                  <w:r w:rsidRPr="001D7183">
                    <w:rPr>
                      <w:b/>
                      <w:bCs/>
                    </w:rPr>
                    <w:t xml:space="preserve">                              Female     </w:t>
                  </w:r>
                  <w:r w:rsidR="00491BB5" w:rsidRPr="001D7183">
                    <w:sym w:font="Symbol" w:char="F0D6"/>
                  </w:r>
                  <w:r w:rsidR="00491BB5" w:rsidRPr="001D7183">
                    <w:t xml:space="preserve"> </w:t>
                  </w:r>
                  <w:r w:rsidR="00491BB5">
                    <w:rPr>
                      <w:b/>
                      <w:bCs/>
                      <w:sz w:val="32"/>
                      <w:szCs w:val="32"/>
                    </w:rPr>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931001">
                    <w:rPr>
                      <w:b/>
                      <w:sz w:val="22"/>
                    </w:rPr>
                  </w:r>
                  <w:r w:rsidR="00931001">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10BF2FBD"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931001">
                    <w:rPr>
                      <w:b/>
                      <w:sz w:val="22"/>
                    </w:rPr>
                  </w:r>
                  <w:r w:rsidR="00931001">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CD2678" w:rsidRPr="001D7183">
                    <w:sym w:font="Symbol" w:char="F0D6"/>
                  </w:r>
                  <w:r w:rsidR="00CD2678" w:rsidRPr="001D7183">
                    <w:t xml:space="preserve"> </w:t>
                  </w:r>
                  <w:r w:rsidR="00CD2678">
                    <w:rPr>
                      <w:b/>
                      <w:bCs/>
                      <w:sz w:val="32"/>
                      <w:szCs w:val="32"/>
                    </w:rPr>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65D4374A" w14:textId="1959ED00" w:rsidR="00D97E5F" w:rsidRPr="001D7183" w:rsidRDefault="00D97E5F" w:rsidP="00F15FDB">
            <w:pPr>
              <w:rPr>
                <w:b/>
              </w:rPr>
            </w:pPr>
            <w:bookmarkStart w:id="0" w:name="_GoBack"/>
            <w:bookmarkEnd w:id="0"/>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66054D" w:rsidRDefault="0066054D" w:rsidP="00BD2352">
      <w:r>
        <w:separator/>
      </w:r>
    </w:p>
  </w:endnote>
  <w:endnote w:type="continuationSeparator" w:id="0">
    <w:p w14:paraId="295B6900" w14:textId="77777777" w:rsidR="0066054D" w:rsidRDefault="0066054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66054D" w:rsidRDefault="0066054D" w:rsidP="00660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66054D" w:rsidRDefault="0066054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66054D" w:rsidRDefault="0066054D" w:rsidP="00660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66054D" w:rsidRDefault="0066054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66054D" w:rsidRDefault="0066054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66054D" w:rsidRDefault="00660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66054D" w:rsidRDefault="00660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66054D" w:rsidRDefault="0066054D" w:rsidP="00BD2352">
      <w:r>
        <w:separator/>
      </w:r>
    </w:p>
  </w:footnote>
  <w:footnote w:type="continuationSeparator" w:id="0">
    <w:p w14:paraId="1B57BF03" w14:textId="77777777" w:rsidR="0066054D" w:rsidRDefault="0066054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66054D" w:rsidRDefault="00660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66054D" w:rsidRDefault="0066054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66054D" w:rsidRDefault="00660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C7505"/>
    <w:rsid w:val="000E73E0"/>
    <w:rsid w:val="00112667"/>
    <w:rsid w:val="00126D94"/>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37B24"/>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4FEF"/>
    <w:rsid w:val="0030541E"/>
    <w:rsid w:val="00306B63"/>
    <w:rsid w:val="00317BC0"/>
    <w:rsid w:val="003269E7"/>
    <w:rsid w:val="003273B9"/>
    <w:rsid w:val="00331633"/>
    <w:rsid w:val="00334576"/>
    <w:rsid w:val="003351F7"/>
    <w:rsid w:val="00343FAE"/>
    <w:rsid w:val="00344E36"/>
    <w:rsid w:val="003467ED"/>
    <w:rsid w:val="003532F3"/>
    <w:rsid w:val="00357658"/>
    <w:rsid w:val="00361531"/>
    <w:rsid w:val="003621BB"/>
    <w:rsid w:val="0037523D"/>
    <w:rsid w:val="00382417"/>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27A7"/>
    <w:rsid w:val="00406C18"/>
    <w:rsid w:val="004104E4"/>
    <w:rsid w:val="00415894"/>
    <w:rsid w:val="00425A80"/>
    <w:rsid w:val="0043468A"/>
    <w:rsid w:val="00446A7A"/>
    <w:rsid w:val="00461AEC"/>
    <w:rsid w:val="00465B27"/>
    <w:rsid w:val="004711E2"/>
    <w:rsid w:val="00491BB5"/>
    <w:rsid w:val="00494816"/>
    <w:rsid w:val="004A5861"/>
    <w:rsid w:val="004B06C0"/>
    <w:rsid w:val="004B69F1"/>
    <w:rsid w:val="004C64D1"/>
    <w:rsid w:val="004D1C5C"/>
    <w:rsid w:val="004D7497"/>
    <w:rsid w:val="004E6173"/>
    <w:rsid w:val="004E6E9A"/>
    <w:rsid w:val="004F05B5"/>
    <w:rsid w:val="00502DFB"/>
    <w:rsid w:val="00512867"/>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5E63"/>
    <w:rsid w:val="00636488"/>
    <w:rsid w:val="00641A83"/>
    <w:rsid w:val="0066054D"/>
    <w:rsid w:val="00666634"/>
    <w:rsid w:val="00676132"/>
    <w:rsid w:val="00686977"/>
    <w:rsid w:val="00686C66"/>
    <w:rsid w:val="006946DC"/>
    <w:rsid w:val="006B3BD7"/>
    <w:rsid w:val="006C5076"/>
    <w:rsid w:val="006C50E7"/>
    <w:rsid w:val="00701170"/>
    <w:rsid w:val="00703CBE"/>
    <w:rsid w:val="0070705B"/>
    <w:rsid w:val="00713CC1"/>
    <w:rsid w:val="00716611"/>
    <w:rsid w:val="00720015"/>
    <w:rsid w:val="0072149F"/>
    <w:rsid w:val="007234B6"/>
    <w:rsid w:val="0074219B"/>
    <w:rsid w:val="0075214B"/>
    <w:rsid w:val="00753218"/>
    <w:rsid w:val="00756BA7"/>
    <w:rsid w:val="007672B3"/>
    <w:rsid w:val="00773172"/>
    <w:rsid w:val="00780204"/>
    <w:rsid w:val="0079094D"/>
    <w:rsid w:val="007A2524"/>
    <w:rsid w:val="007A6DC4"/>
    <w:rsid w:val="007C1676"/>
    <w:rsid w:val="007C23ED"/>
    <w:rsid w:val="007D3A36"/>
    <w:rsid w:val="007F138D"/>
    <w:rsid w:val="007F3121"/>
    <w:rsid w:val="007F55A0"/>
    <w:rsid w:val="0080675C"/>
    <w:rsid w:val="00811478"/>
    <w:rsid w:val="008174FB"/>
    <w:rsid w:val="00821A62"/>
    <w:rsid w:val="00832AFB"/>
    <w:rsid w:val="008332CD"/>
    <w:rsid w:val="00835624"/>
    <w:rsid w:val="00841B83"/>
    <w:rsid w:val="00843489"/>
    <w:rsid w:val="008447E1"/>
    <w:rsid w:val="008470A7"/>
    <w:rsid w:val="0085156E"/>
    <w:rsid w:val="00857285"/>
    <w:rsid w:val="00860976"/>
    <w:rsid w:val="008717FF"/>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31001"/>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4B7"/>
    <w:rsid w:val="00AF5739"/>
    <w:rsid w:val="00AF7554"/>
    <w:rsid w:val="00B00082"/>
    <w:rsid w:val="00B0762F"/>
    <w:rsid w:val="00B171B7"/>
    <w:rsid w:val="00B44825"/>
    <w:rsid w:val="00B47EC7"/>
    <w:rsid w:val="00B61369"/>
    <w:rsid w:val="00B6608D"/>
    <w:rsid w:val="00B72D54"/>
    <w:rsid w:val="00B74894"/>
    <w:rsid w:val="00B74E6D"/>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D2678"/>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C57B9"/>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C6D78"/>
    <w:rsid w:val="00ED5C28"/>
    <w:rsid w:val="00F0374B"/>
    <w:rsid w:val="00F066A9"/>
    <w:rsid w:val="00F15FDB"/>
    <w:rsid w:val="00F31B2D"/>
    <w:rsid w:val="00F338D8"/>
    <w:rsid w:val="00F33FF1"/>
    <w:rsid w:val="00F36400"/>
    <w:rsid w:val="00F622CC"/>
    <w:rsid w:val="00F65E82"/>
    <w:rsid w:val="00F94FD6"/>
    <w:rsid w:val="00F9696E"/>
    <w:rsid w:val="00F976BC"/>
    <w:rsid w:val="00FA3AB2"/>
    <w:rsid w:val="00FA7DAB"/>
    <w:rsid w:val="00FC0F17"/>
    <w:rsid w:val="00FC36F8"/>
    <w:rsid w:val="00FC7A30"/>
    <w:rsid w:val="00FD6C0B"/>
    <w:rsid w:val="00FE2EE4"/>
    <w:rsid w:val="00FF04F8"/>
    <w:rsid w:val="00FF484B"/>
    <w:rsid w:val="00FF54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E155-ABC4-43DA-9DCD-08140D57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35</cp:revision>
  <cp:lastPrinted>2020-02-18T22:58:00Z</cp:lastPrinted>
  <dcterms:created xsi:type="dcterms:W3CDTF">2020-02-18T22:58:00Z</dcterms:created>
  <dcterms:modified xsi:type="dcterms:W3CDTF">2020-03-08T22:08:00Z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