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tblGrid>
      <w:tr w:rsidR="00716611" w:rsidRPr="001D7183" w14:paraId="580071F9" w14:textId="77777777" w:rsidTr="00AF523C">
        <w:trPr>
          <w:trHeight w:val="2267"/>
        </w:trPr>
        <w:tc>
          <w:tcPr>
            <w:tcW w:w="2476" w:type="dxa"/>
          </w:tcPr>
          <w:p w14:paraId="6C10B519" w14:textId="67277944" w:rsidR="00716611" w:rsidRPr="001D7183" w:rsidRDefault="00FE2D19" w:rsidP="00AF523C">
            <w:pPr>
              <w:pStyle w:val="Default"/>
              <w:rPr>
                <w:rFonts w:asciiTheme="minorHAnsi" w:hAnsiTheme="minorHAnsi"/>
                <w:b/>
              </w:rPr>
            </w:pPr>
            <w:r>
              <w:rPr>
                <w:rFonts w:asciiTheme="minorHAnsi" w:hAnsiTheme="minorHAnsi"/>
                <w:b/>
                <w:noProof/>
              </w:rPr>
              <w:drawing>
                <wp:inline distT="0" distB="0" distL="0" distR="0" wp14:anchorId="706416C4" wp14:editId="75FD94EE">
                  <wp:extent cx="1600200" cy="209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ak.png"/>
                          <pic:cNvPicPr/>
                        </pic:nvPicPr>
                        <pic:blipFill>
                          <a:blip r:embed="rId8"/>
                          <a:stretch>
                            <a:fillRect/>
                          </a:stretch>
                        </pic:blipFill>
                        <pic:spPr>
                          <a:xfrm>
                            <a:off x="0" y="0"/>
                            <a:ext cx="1601123" cy="209809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D5A3FC8" w:rsidR="00F33FF1" w:rsidRPr="001D7183" w:rsidRDefault="0051450C" w:rsidP="00F15FDB">
            <w:pPr>
              <w:rPr>
                <w:b/>
              </w:rPr>
            </w:pPr>
            <w:r>
              <w:rPr>
                <w:b/>
              </w:rPr>
              <w:t>HCA</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2194C22F" w:rsidR="00F33FF1" w:rsidRPr="001D7183" w:rsidRDefault="0051450C"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284C52C5" w:rsidR="00F33FF1" w:rsidRPr="001D7183" w:rsidRDefault="0051450C" w:rsidP="00F15FDB">
            <w:pPr>
              <w:pStyle w:val="Subtitle"/>
              <w:rPr>
                <w:b/>
              </w:rPr>
            </w:pPr>
            <w:r>
              <w:rPr>
                <w:b/>
              </w:rPr>
              <w:t>Lal</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4BE48E5D" w:rsidR="00F33FF1" w:rsidRPr="001D7183" w:rsidRDefault="0051450C" w:rsidP="00F15FDB">
            <w:pPr>
              <w:pStyle w:val="Subtitle"/>
              <w:rPr>
                <w:b/>
              </w:rPr>
            </w:pPr>
            <w:r>
              <w:rPr>
                <w:b/>
              </w:rPr>
              <w:t>Deepak</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D61F00">
                    <w:rPr>
                      <w:b/>
                      <w:sz w:val="22"/>
                    </w:rPr>
                  </w:r>
                  <w:r w:rsidR="00D61F00">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D61F00">
                    <w:rPr>
                      <w:b/>
                      <w:sz w:val="22"/>
                    </w:rPr>
                  </w:r>
                  <w:r w:rsidR="00D61F00">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D61F00">
                    <w:rPr>
                      <w:b/>
                      <w:sz w:val="22"/>
                    </w:rPr>
                  </w:r>
                  <w:r w:rsidR="00D61F00">
                    <w:rPr>
                      <w:b/>
                      <w:sz w:val="22"/>
                    </w:rPr>
                    <w:fldChar w:fldCharType="separate"/>
                  </w:r>
                  <w:r w:rsidR="005B00A7" w:rsidRPr="001D7183">
                    <w:rPr>
                      <w:b/>
                      <w:sz w:val="22"/>
                    </w:rPr>
                    <w:fldChar w:fldCharType="end"/>
                  </w:r>
                  <w:r w:rsidR="005B00A7" w:rsidRPr="001D7183">
                    <w:rPr>
                      <w:b/>
                      <w:sz w:val="22"/>
                    </w:rPr>
                    <w:t xml:space="preserve">  </w:t>
                  </w:r>
                </w:p>
                <w:p w14:paraId="59635A80" w14:textId="0B8C7023"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0C1E50" w:rsidRPr="001D7183">
                    <w:sym w:font="Symbol" w:char="F0D6"/>
                  </w:r>
                  <w:r w:rsidR="000C1E50" w:rsidRPr="001D7183">
                    <w:t xml:space="preserve"> </w:t>
                  </w:r>
                  <w:r w:rsidR="000C1E50">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69F1A7AB" w:rsidR="00286DCA" w:rsidRPr="001D7183" w:rsidRDefault="000757AD" w:rsidP="000E73E0">
                  <w:pPr>
                    <w:snapToGrid w:val="0"/>
                    <w:rPr>
                      <w:b/>
                    </w:rPr>
                  </w:pPr>
                  <w:r>
                    <w:rPr>
                      <w:b/>
                    </w:rPr>
                    <w:t>Mr</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3550019D" w:rsidR="00286DCA" w:rsidRPr="001D7183" w:rsidRDefault="000757AD" w:rsidP="000E73E0">
                  <w:pPr>
                    <w:snapToGrid w:val="0"/>
                    <w:rPr>
                      <w:b/>
                    </w:rPr>
                  </w:pPr>
                  <w:r>
                    <w:rPr>
                      <w:b/>
                    </w:rPr>
                    <w:t>Lal</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77C0EF50" w:rsidR="00286DCA" w:rsidRPr="001D7183" w:rsidRDefault="000757AD" w:rsidP="000E73E0">
                  <w:pPr>
                    <w:snapToGrid w:val="0"/>
                    <w:rPr>
                      <w:b/>
                    </w:rPr>
                  </w:pPr>
                  <w:r>
                    <w:rPr>
                      <w:b/>
                    </w:rPr>
                    <w:t>Deepak</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1DC5D5B4" w:rsidR="00F94FD6" w:rsidRPr="001D7183" w:rsidRDefault="00E72F64" w:rsidP="00020E79">
                  <w:pPr>
                    <w:snapToGrid w:val="0"/>
                    <w:jc w:val="center"/>
                    <w:rPr>
                      <w:b/>
                      <w:bCs/>
                    </w:rPr>
                  </w:pPr>
                  <w:r w:rsidRPr="00E72F64">
                    <w:rPr>
                      <w:b/>
                      <w:bCs/>
                    </w:rPr>
                    <w:t xml:space="preserve">61, Imperial Road, </w:t>
                  </w:r>
                  <w:r>
                    <w:rPr>
                      <w:b/>
                      <w:bCs/>
                    </w:rPr>
                    <w:t>Gillingham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49A40AB8" w:rsidR="00F94FD6" w:rsidRPr="001D7183" w:rsidRDefault="00E72F64" w:rsidP="000C38D5">
                  <w:pPr>
                    <w:snapToGrid w:val="0"/>
                    <w:jc w:val="center"/>
                    <w:rPr>
                      <w:b/>
                      <w:bCs/>
                    </w:rPr>
                  </w:pPr>
                  <w:r w:rsidRPr="00E72F64">
                    <w:rPr>
                      <w:b/>
                      <w:bCs/>
                    </w:rPr>
                    <w:t>ME7 5PH</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6ADCF5D0" w:rsidR="00F94FD6" w:rsidRPr="001D7183" w:rsidRDefault="00C4660A" w:rsidP="00F15FDB">
                  <w:pPr>
                    <w:snapToGrid w:val="0"/>
                    <w:rPr>
                      <w:b/>
                      <w:bCs/>
                    </w:rPr>
                  </w:pPr>
                  <w:r>
                    <w:rPr>
                      <w:b/>
                      <w:bCs/>
                    </w:rPr>
                    <w:t>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0B24C35C" w:rsidR="00F94FD6" w:rsidRPr="001D7183" w:rsidRDefault="0011001B" w:rsidP="000C38D5">
                  <w:pPr>
                    <w:rPr>
                      <w:b/>
                      <w:bCs/>
                    </w:rPr>
                  </w:pPr>
                  <w:hyperlink r:id="rId9" w:history="1">
                    <w:r w:rsidRPr="00613534">
                      <w:rPr>
                        <w:rStyle w:val="Hyperlink"/>
                        <w:b/>
                        <w:bCs/>
                      </w:rPr>
                      <w:t>info@truelifehealthcare.co.uk</w:t>
                    </w:r>
                  </w:hyperlink>
                  <w:r>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367AFB47" w:rsidR="00F94FD6" w:rsidRPr="001D7183" w:rsidRDefault="00910ADF"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D61F00">
                    <w:rPr>
                      <w:b/>
                      <w:sz w:val="22"/>
                    </w:rPr>
                  </w:r>
                  <w:r w:rsidR="00D61F00">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D61F00">
                    <w:rPr>
                      <w:b/>
                      <w:sz w:val="22"/>
                    </w:rPr>
                  </w:r>
                  <w:r w:rsidR="00D61F00">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436130E5" w:rsidR="00A9742B" w:rsidRPr="001D7183" w:rsidRDefault="00235C57" w:rsidP="00F15FDB">
                  <w:pPr>
                    <w:snapToGrid w:val="0"/>
                    <w:rPr>
                      <w:b/>
                      <w:bCs/>
                    </w:rPr>
                  </w:pPr>
                  <w:r w:rsidRPr="00235C57">
                    <w:rPr>
                      <w:b/>
                      <w:bCs/>
                    </w:rPr>
                    <w:t>23/07/91</w:t>
                  </w:r>
                  <w:r w:rsidRPr="00235C57">
                    <w:rPr>
                      <w:b/>
                      <w:bCs/>
                    </w:rPr>
                    <w:br/>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148A8CE7" w14:textId="77777777" w:rsidR="00F94FD6" w:rsidRDefault="00F94FD6" w:rsidP="00F15FDB">
                  <w:pPr>
                    <w:snapToGrid w:val="0"/>
                    <w:rPr>
                      <w:b/>
                      <w:bCs/>
                    </w:rPr>
                  </w:pPr>
                </w:p>
                <w:p w14:paraId="479270E5" w14:textId="56BD1B7E" w:rsidR="00725425" w:rsidRPr="001D7183" w:rsidRDefault="00725425" w:rsidP="00F15FDB">
                  <w:pPr>
                    <w:snapToGrid w:val="0"/>
                    <w:rPr>
                      <w:b/>
                      <w:bCs/>
                    </w:rPr>
                  </w:pPr>
                  <w:r w:rsidRPr="00725425">
                    <w:rPr>
                      <w:b/>
                      <w:bCs/>
                    </w:rPr>
                    <w:t>SX525764A</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48AB7ED4" w:rsidR="00F94FD6" w:rsidRPr="001D7183" w:rsidRDefault="004B5350" w:rsidP="00F15FDB">
                  <w:pPr>
                    <w:snapToGrid w:val="0"/>
                    <w:rPr>
                      <w:b/>
                      <w:bCs/>
                    </w:rPr>
                  </w:pPr>
                  <w:proofErr w:type="spellStart"/>
                  <w:r w:rsidRPr="004B5350">
                    <w:rPr>
                      <w:b/>
                      <w:bCs/>
                    </w:rPr>
                    <w:t>Sajini</w:t>
                  </w:r>
                  <w:proofErr w:type="spellEnd"/>
                  <w:r w:rsidRPr="004B5350">
                    <w:rPr>
                      <w:b/>
                      <w:bCs/>
                    </w:rPr>
                    <w:t xml:space="preserve"> Sajeev </w:t>
                  </w:r>
                  <w:proofErr w:type="spellStart"/>
                  <w:r w:rsidRPr="004B5350">
                    <w:rPr>
                      <w:b/>
                      <w:bCs/>
                    </w:rPr>
                    <w:t>Ginendrakumari</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643C2CFB" w:rsidR="00F94FD6" w:rsidRPr="001D7183" w:rsidRDefault="00166A8D" w:rsidP="00F15FDB">
                  <w:pPr>
                    <w:jc w:val="center"/>
                    <w:rPr>
                      <w:b/>
                      <w:bCs/>
                    </w:rPr>
                  </w:pPr>
                  <w:r w:rsidRPr="00E72F64">
                    <w:rPr>
                      <w:b/>
                      <w:bCs/>
                    </w:rPr>
                    <w:t xml:space="preserve">61, Imperial Road, </w:t>
                  </w:r>
                  <w:r>
                    <w:rPr>
                      <w:b/>
                      <w:bCs/>
                    </w:rPr>
                    <w:t>Gillingham</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4A5BED9D" w:rsidR="00F94FD6" w:rsidRPr="001D7183" w:rsidRDefault="00166A8D" w:rsidP="00F15FDB">
                  <w:pPr>
                    <w:rPr>
                      <w:b/>
                      <w:bCs/>
                    </w:rPr>
                  </w:pPr>
                  <w:r w:rsidRPr="00E72F64">
                    <w:rPr>
                      <w:b/>
                      <w:bCs/>
                    </w:rPr>
                    <w:t>ME7 5PH</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7AC9501A" w:rsidR="00F94FD6" w:rsidRPr="001D7183" w:rsidRDefault="00C4660A" w:rsidP="00F15FDB">
                  <w:pPr>
                    <w:snapToGrid w:val="0"/>
                    <w:rPr>
                      <w:b/>
                      <w:bCs/>
                    </w:rPr>
                  </w:pPr>
                  <w:r>
                    <w:rPr>
                      <w:b/>
                      <w:bCs/>
                    </w:rPr>
                    <w:t>XXXXXXXX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2B110E18" w:rsidR="00B47EC7" w:rsidRPr="001D7183" w:rsidRDefault="00B47EC7" w:rsidP="000C38D5">
                  <w:pPr>
                    <w:snapToGrid w:val="0"/>
                    <w:rPr>
                      <w:b/>
                      <w:bCs/>
                    </w:rPr>
                  </w:pPr>
                  <w:r>
                    <w:rPr>
                      <w:b/>
                      <w:bCs/>
                    </w:rPr>
                    <w:br/>
                  </w:r>
                  <w:r w:rsidR="000A44D9">
                    <w:rPr>
                      <w:b/>
                      <w:bCs/>
                    </w:rPr>
                    <w:t>Wife</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5603AFC8" w:rsidR="0070705B" w:rsidRPr="001D7183" w:rsidRDefault="00936480" w:rsidP="00F15FDB">
                  <w:pPr>
                    <w:rPr>
                      <w:b/>
                    </w:rPr>
                  </w:pPr>
                  <w:r w:rsidRPr="00936480">
                    <w:rPr>
                      <w:b/>
                    </w:rPr>
                    <w:t>KTG College of Nursing, Bangalore</w:t>
                  </w:r>
                </w:p>
              </w:tc>
              <w:tc>
                <w:tcPr>
                  <w:tcW w:w="1701" w:type="dxa"/>
                </w:tcPr>
                <w:p w14:paraId="2028A8CF" w14:textId="64B99243" w:rsidR="0070705B" w:rsidRPr="001D7183" w:rsidRDefault="00936480" w:rsidP="000C38D5">
                  <w:pPr>
                    <w:rPr>
                      <w:b/>
                    </w:rPr>
                  </w:pPr>
                  <w:r w:rsidRPr="00936480">
                    <w:rPr>
                      <w:b/>
                    </w:rPr>
                    <w:t>Sep 2008</w:t>
                  </w:r>
                </w:p>
              </w:tc>
              <w:tc>
                <w:tcPr>
                  <w:tcW w:w="1559" w:type="dxa"/>
                </w:tcPr>
                <w:p w14:paraId="52E0E072" w14:textId="2E329D32" w:rsidR="0070705B" w:rsidRPr="001D7183" w:rsidRDefault="00416946" w:rsidP="000C38D5">
                  <w:pPr>
                    <w:rPr>
                      <w:b/>
                    </w:rPr>
                  </w:pPr>
                  <w:r w:rsidRPr="00416946">
                    <w:rPr>
                      <w:b/>
                    </w:rPr>
                    <w:t>Oct 2013</w:t>
                  </w:r>
                </w:p>
              </w:tc>
              <w:tc>
                <w:tcPr>
                  <w:tcW w:w="2835" w:type="dxa"/>
                </w:tcPr>
                <w:p w14:paraId="180F47B0" w14:textId="6E324136" w:rsidR="0070705B" w:rsidRPr="001D7183" w:rsidRDefault="00416946" w:rsidP="000C38D5">
                  <w:pPr>
                    <w:rPr>
                      <w:b/>
                    </w:rPr>
                  </w:pPr>
                  <w:r>
                    <w:rPr>
                      <w:b/>
                    </w:rPr>
                    <w:t>BSc Nursing</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4ABF8172" w14:textId="77777777" w:rsidR="00344E36" w:rsidRDefault="005F66B6" w:rsidP="00494816">
                  <w:pPr>
                    <w:snapToGrid w:val="0"/>
                    <w:rPr>
                      <w:b/>
                      <w:bCs/>
                    </w:rPr>
                  </w:pPr>
                  <w:r w:rsidRPr="005F66B6">
                    <w:rPr>
                      <w:b/>
                      <w:bCs/>
                    </w:rPr>
                    <w:t>Charing Gardens, Gillingham, ME7 5AY</w:t>
                  </w:r>
                </w:p>
                <w:p w14:paraId="37D02DDF" w14:textId="77777777" w:rsidR="00094FA3" w:rsidRDefault="00094FA3" w:rsidP="00494816">
                  <w:pPr>
                    <w:snapToGrid w:val="0"/>
                    <w:rPr>
                      <w:b/>
                      <w:bCs/>
                    </w:rPr>
                  </w:pPr>
                </w:p>
                <w:p w14:paraId="621ACF2C" w14:textId="7C19A293" w:rsidR="00094FA3" w:rsidRDefault="00094FA3" w:rsidP="00494816">
                  <w:pPr>
                    <w:snapToGrid w:val="0"/>
                    <w:rPr>
                      <w:b/>
                      <w:bCs/>
                    </w:rPr>
                  </w:pPr>
                  <w:r w:rsidRPr="00094FA3">
                    <w:rPr>
                      <w:b/>
                      <w:bCs/>
                    </w:rPr>
                    <w:t xml:space="preserve">NS MIMS </w:t>
                  </w:r>
                  <w:proofErr w:type="spellStart"/>
                  <w:r w:rsidRPr="00094FA3">
                    <w:rPr>
                      <w:b/>
                      <w:bCs/>
                    </w:rPr>
                    <w:t>Hopital</w:t>
                  </w:r>
                  <w:proofErr w:type="spellEnd"/>
                  <w:r w:rsidRPr="00094FA3">
                    <w:rPr>
                      <w:b/>
                      <w:bCs/>
                    </w:rPr>
                    <w:t xml:space="preserve">, </w:t>
                  </w:r>
                  <w:proofErr w:type="spellStart"/>
                  <w:r w:rsidRPr="00094FA3">
                    <w:rPr>
                      <w:b/>
                      <w:bCs/>
                    </w:rPr>
                    <w:t>Palathara</w:t>
                  </w:r>
                  <w:proofErr w:type="spellEnd"/>
                  <w:r w:rsidRPr="00094FA3">
                    <w:rPr>
                      <w:b/>
                      <w:bCs/>
                    </w:rPr>
                    <w:t>, Kollam</w:t>
                  </w:r>
                  <w:r w:rsidR="0021120F">
                    <w:rPr>
                      <w:b/>
                      <w:bCs/>
                    </w:rPr>
                    <w:t>, Kerala, India</w:t>
                  </w:r>
                </w:p>
                <w:p w14:paraId="189CB069" w14:textId="77777777" w:rsidR="0021120F" w:rsidRDefault="0021120F" w:rsidP="00494816">
                  <w:pPr>
                    <w:snapToGrid w:val="0"/>
                    <w:rPr>
                      <w:b/>
                      <w:bCs/>
                    </w:rPr>
                  </w:pPr>
                </w:p>
                <w:p w14:paraId="00788AF4" w14:textId="77777777" w:rsidR="0021120F" w:rsidRDefault="0021120F" w:rsidP="00494816">
                  <w:pPr>
                    <w:snapToGrid w:val="0"/>
                    <w:rPr>
                      <w:b/>
                      <w:bCs/>
                    </w:rPr>
                  </w:pPr>
                </w:p>
                <w:p w14:paraId="64EB2A86" w14:textId="682D794A" w:rsidR="0021120F" w:rsidRPr="001D7183" w:rsidRDefault="0021120F" w:rsidP="00494816">
                  <w:pPr>
                    <w:snapToGrid w:val="0"/>
                    <w:rPr>
                      <w:b/>
                      <w:bCs/>
                    </w:rPr>
                  </w:pPr>
                  <w:r w:rsidRPr="0021120F">
                    <w:rPr>
                      <w:b/>
                      <w:bCs/>
                    </w:rPr>
                    <w:t xml:space="preserve">V M </w:t>
                  </w:r>
                  <w:proofErr w:type="spellStart"/>
                  <w:r w:rsidRPr="0021120F">
                    <w:rPr>
                      <w:b/>
                      <w:bCs/>
                    </w:rPr>
                    <w:t>Hopital</w:t>
                  </w:r>
                  <w:proofErr w:type="spellEnd"/>
                  <w:r w:rsidRPr="0021120F">
                    <w:rPr>
                      <w:b/>
                      <w:bCs/>
                    </w:rPr>
                    <w:t xml:space="preserve">, </w:t>
                  </w:r>
                  <w:proofErr w:type="spellStart"/>
                  <w:r w:rsidRPr="0021120F">
                    <w:rPr>
                      <w:b/>
                      <w:bCs/>
                    </w:rPr>
                    <w:t>Koottikkada</w:t>
                  </w:r>
                  <w:proofErr w:type="spellEnd"/>
                  <w:r w:rsidRPr="0021120F">
                    <w:rPr>
                      <w:b/>
                      <w:bCs/>
                    </w:rPr>
                    <w:t>, Kollam</w:t>
                  </w:r>
                  <w:r>
                    <w:rPr>
                      <w:b/>
                      <w:bCs/>
                    </w:rPr>
                    <w:t>, Kerala, India</w:t>
                  </w:r>
                </w:p>
              </w:tc>
              <w:tc>
                <w:tcPr>
                  <w:tcW w:w="1701" w:type="dxa"/>
                  <w:tcBorders>
                    <w:top w:val="single" w:sz="8" w:space="0" w:color="000000"/>
                    <w:left w:val="single" w:sz="8" w:space="0" w:color="000000"/>
                    <w:bottom w:val="single" w:sz="8" w:space="0" w:color="000000"/>
                  </w:tcBorders>
                  <w:shd w:val="clear" w:color="auto" w:fill="auto"/>
                </w:tcPr>
                <w:p w14:paraId="7CB61347" w14:textId="77777777" w:rsidR="00E379C7" w:rsidRDefault="00E379C7" w:rsidP="00494816">
                  <w:pPr>
                    <w:snapToGrid w:val="0"/>
                    <w:rPr>
                      <w:b/>
                      <w:bCs/>
                    </w:rPr>
                  </w:pPr>
                </w:p>
                <w:p w14:paraId="69EBD383" w14:textId="77777777" w:rsidR="005F66B6" w:rsidRDefault="005F66B6" w:rsidP="00494816">
                  <w:pPr>
                    <w:snapToGrid w:val="0"/>
                    <w:rPr>
                      <w:b/>
                      <w:bCs/>
                    </w:rPr>
                  </w:pPr>
                  <w:r>
                    <w:rPr>
                      <w:b/>
                      <w:bCs/>
                    </w:rPr>
                    <w:t>Oct 2019</w:t>
                  </w:r>
                </w:p>
                <w:p w14:paraId="7BA855C8" w14:textId="77777777" w:rsidR="00094FA3" w:rsidRDefault="00094FA3" w:rsidP="00494816">
                  <w:pPr>
                    <w:snapToGrid w:val="0"/>
                    <w:rPr>
                      <w:b/>
                      <w:bCs/>
                    </w:rPr>
                  </w:pPr>
                </w:p>
                <w:p w14:paraId="247713CF" w14:textId="77777777" w:rsidR="00094FA3" w:rsidRDefault="00094FA3" w:rsidP="00494816">
                  <w:pPr>
                    <w:snapToGrid w:val="0"/>
                    <w:rPr>
                      <w:b/>
                      <w:bCs/>
                    </w:rPr>
                  </w:pPr>
                </w:p>
                <w:p w14:paraId="2FB517D2" w14:textId="77777777" w:rsidR="00094FA3" w:rsidRDefault="00094FA3" w:rsidP="00494816">
                  <w:pPr>
                    <w:snapToGrid w:val="0"/>
                    <w:rPr>
                      <w:b/>
                      <w:bCs/>
                    </w:rPr>
                  </w:pPr>
                </w:p>
                <w:p w14:paraId="482CF151" w14:textId="77777777" w:rsidR="00094FA3" w:rsidRDefault="00094FA3" w:rsidP="00494816">
                  <w:pPr>
                    <w:snapToGrid w:val="0"/>
                    <w:rPr>
                      <w:b/>
                      <w:bCs/>
                    </w:rPr>
                  </w:pPr>
                  <w:r w:rsidRPr="00094FA3">
                    <w:rPr>
                      <w:b/>
                      <w:bCs/>
                    </w:rPr>
                    <w:t>08/2014</w:t>
                  </w:r>
                </w:p>
                <w:p w14:paraId="50E964A2" w14:textId="77777777" w:rsidR="00122658" w:rsidRDefault="00122658" w:rsidP="00494816">
                  <w:pPr>
                    <w:snapToGrid w:val="0"/>
                    <w:rPr>
                      <w:b/>
                      <w:bCs/>
                    </w:rPr>
                  </w:pPr>
                </w:p>
                <w:p w14:paraId="6DA26E85" w14:textId="77777777" w:rsidR="00122658" w:rsidRDefault="00122658" w:rsidP="00494816">
                  <w:pPr>
                    <w:snapToGrid w:val="0"/>
                    <w:rPr>
                      <w:b/>
                      <w:bCs/>
                    </w:rPr>
                  </w:pPr>
                </w:p>
                <w:p w14:paraId="6A1B6038" w14:textId="77777777" w:rsidR="00122658" w:rsidRDefault="00122658" w:rsidP="00494816">
                  <w:pPr>
                    <w:snapToGrid w:val="0"/>
                    <w:rPr>
                      <w:b/>
                      <w:bCs/>
                    </w:rPr>
                  </w:pPr>
                </w:p>
                <w:p w14:paraId="3FE79107" w14:textId="77777777" w:rsidR="00122658" w:rsidRDefault="00122658" w:rsidP="00494816">
                  <w:pPr>
                    <w:snapToGrid w:val="0"/>
                    <w:rPr>
                      <w:b/>
                      <w:bCs/>
                    </w:rPr>
                  </w:pPr>
                </w:p>
                <w:p w14:paraId="2CCB4C9E" w14:textId="439D563F" w:rsidR="00122658" w:rsidRPr="001D7183" w:rsidRDefault="00122658" w:rsidP="00494816">
                  <w:pPr>
                    <w:snapToGrid w:val="0"/>
                    <w:rPr>
                      <w:b/>
                      <w:bCs/>
                    </w:rPr>
                  </w:pPr>
                  <w:r w:rsidRPr="00122658">
                    <w:rPr>
                      <w:b/>
                      <w:bCs/>
                    </w:rPr>
                    <w:t>06/05/2013</w:t>
                  </w:r>
                </w:p>
              </w:tc>
              <w:tc>
                <w:tcPr>
                  <w:tcW w:w="1701" w:type="dxa"/>
                  <w:tcBorders>
                    <w:top w:val="single" w:sz="8" w:space="0" w:color="000000"/>
                    <w:left w:val="single" w:sz="8" w:space="0" w:color="000000"/>
                    <w:bottom w:val="single" w:sz="8" w:space="0" w:color="000000"/>
                  </w:tcBorders>
                  <w:shd w:val="clear" w:color="auto" w:fill="auto"/>
                </w:tcPr>
                <w:p w14:paraId="6EF0AEC5" w14:textId="77777777" w:rsidR="00E379C7" w:rsidRDefault="00E379C7" w:rsidP="00494816">
                  <w:pPr>
                    <w:snapToGrid w:val="0"/>
                    <w:rPr>
                      <w:b/>
                      <w:bCs/>
                    </w:rPr>
                  </w:pPr>
                </w:p>
                <w:p w14:paraId="4CFE75D9" w14:textId="77777777" w:rsidR="005F66B6" w:rsidRDefault="005F66B6" w:rsidP="00494816">
                  <w:pPr>
                    <w:snapToGrid w:val="0"/>
                    <w:rPr>
                      <w:b/>
                      <w:bCs/>
                    </w:rPr>
                  </w:pPr>
                  <w:r>
                    <w:rPr>
                      <w:b/>
                      <w:bCs/>
                    </w:rPr>
                    <w:t>Present</w:t>
                  </w:r>
                </w:p>
                <w:p w14:paraId="53B7A486" w14:textId="77777777" w:rsidR="00094FA3" w:rsidRDefault="00094FA3" w:rsidP="00494816">
                  <w:pPr>
                    <w:snapToGrid w:val="0"/>
                    <w:rPr>
                      <w:b/>
                      <w:bCs/>
                    </w:rPr>
                  </w:pPr>
                </w:p>
                <w:p w14:paraId="05C5CD73" w14:textId="77777777" w:rsidR="00094FA3" w:rsidRDefault="00094FA3" w:rsidP="00494816">
                  <w:pPr>
                    <w:snapToGrid w:val="0"/>
                    <w:rPr>
                      <w:b/>
                      <w:bCs/>
                    </w:rPr>
                  </w:pPr>
                </w:p>
                <w:p w14:paraId="679C13DD" w14:textId="77777777" w:rsidR="00094FA3" w:rsidRDefault="00094FA3" w:rsidP="00494816">
                  <w:pPr>
                    <w:snapToGrid w:val="0"/>
                    <w:rPr>
                      <w:b/>
                      <w:bCs/>
                    </w:rPr>
                  </w:pPr>
                </w:p>
                <w:p w14:paraId="0DD14137" w14:textId="77777777" w:rsidR="00094FA3" w:rsidRDefault="00094FA3" w:rsidP="00494816">
                  <w:pPr>
                    <w:snapToGrid w:val="0"/>
                    <w:rPr>
                      <w:b/>
                      <w:bCs/>
                    </w:rPr>
                  </w:pPr>
                  <w:r w:rsidRPr="00094FA3">
                    <w:rPr>
                      <w:b/>
                      <w:bCs/>
                    </w:rPr>
                    <w:t>06/2019</w:t>
                  </w:r>
                </w:p>
                <w:p w14:paraId="66668688" w14:textId="77777777" w:rsidR="00A408EB" w:rsidRDefault="00A408EB" w:rsidP="00494816">
                  <w:pPr>
                    <w:snapToGrid w:val="0"/>
                    <w:rPr>
                      <w:b/>
                      <w:bCs/>
                    </w:rPr>
                  </w:pPr>
                </w:p>
                <w:p w14:paraId="78A24D2C" w14:textId="77777777" w:rsidR="00A408EB" w:rsidRDefault="00A408EB" w:rsidP="00494816">
                  <w:pPr>
                    <w:snapToGrid w:val="0"/>
                    <w:rPr>
                      <w:b/>
                      <w:bCs/>
                    </w:rPr>
                  </w:pPr>
                </w:p>
                <w:p w14:paraId="5776EB45" w14:textId="77777777" w:rsidR="00A408EB" w:rsidRDefault="00A408EB" w:rsidP="00494816">
                  <w:pPr>
                    <w:snapToGrid w:val="0"/>
                    <w:rPr>
                      <w:b/>
                      <w:bCs/>
                    </w:rPr>
                  </w:pPr>
                </w:p>
                <w:p w14:paraId="311AE322" w14:textId="77777777" w:rsidR="00A408EB" w:rsidRDefault="00A408EB" w:rsidP="00494816">
                  <w:pPr>
                    <w:snapToGrid w:val="0"/>
                    <w:rPr>
                      <w:b/>
                      <w:bCs/>
                    </w:rPr>
                  </w:pPr>
                </w:p>
                <w:p w14:paraId="0E471F7F" w14:textId="0B378C81" w:rsidR="00A408EB" w:rsidRPr="001D7183" w:rsidRDefault="00A408EB" w:rsidP="00494816">
                  <w:pPr>
                    <w:snapToGrid w:val="0"/>
                    <w:rPr>
                      <w:b/>
                      <w:bCs/>
                    </w:rPr>
                  </w:pPr>
                  <w:r w:rsidRPr="00A408EB">
                    <w:rPr>
                      <w:b/>
                      <w:bCs/>
                    </w:rPr>
                    <w:t>30/06/2014</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6E2FD79C" w14:textId="48684C06" w:rsidR="00494816" w:rsidRDefault="005F66B6" w:rsidP="00494816">
                  <w:pPr>
                    <w:rPr>
                      <w:b/>
                      <w:bCs/>
                    </w:rPr>
                  </w:pPr>
                  <w:r>
                    <w:rPr>
                      <w:b/>
                      <w:bCs/>
                    </w:rPr>
                    <w:t>HCA</w:t>
                  </w:r>
                </w:p>
                <w:p w14:paraId="64395247" w14:textId="06164E4E" w:rsidR="00094FA3" w:rsidRDefault="00094FA3" w:rsidP="00494816">
                  <w:pPr>
                    <w:rPr>
                      <w:b/>
                      <w:bCs/>
                    </w:rPr>
                  </w:pPr>
                </w:p>
                <w:p w14:paraId="20C6B804" w14:textId="028E3558" w:rsidR="00094FA3" w:rsidRDefault="00094FA3" w:rsidP="00494816">
                  <w:pPr>
                    <w:rPr>
                      <w:b/>
                      <w:bCs/>
                    </w:rPr>
                  </w:pPr>
                </w:p>
                <w:p w14:paraId="24A113D0" w14:textId="5281D7CC" w:rsidR="00094FA3" w:rsidRDefault="00094FA3" w:rsidP="00494816">
                  <w:pPr>
                    <w:rPr>
                      <w:b/>
                      <w:bCs/>
                    </w:rPr>
                  </w:pPr>
                </w:p>
                <w:p w14:paraId="5A4097A8" w14:textId="3D735FE6" w:rsidR="00094FA3" w:rsidRDefault="00094FA3" w:rsidP="00494816">
                  <w:pPr>
                    <w:rPr>
                      <w:b/>
                      <w:bCs/>
                    </w:rPr>
                  </w:pPr>
                  <w:r w:rsidRPr="00094FA3">
                    <w:rPr>
                      <w:b/>
                      <w:bCs/>
                    </w:rPr>
                    <w:t>Staff Nurse</w:t>
                  </w:r>
                </w:p>
                <w:p w14:paraId="0E32DB5E" w14:textId="50164C56" w:rsidR="00A408EB" w:rsidRDefault="00A408EB" w:rsidP="00494816">
                  <w:pPr>
                    <w:rPr>
                      <w:b/>
                      <w:bCs/>
                    </w:rPr>
                  </w:pPr>
                </w:p>
                <w:p w14:paraId="027B5903" w14:textId="51126C6E" w:rsidR="00A408EB" w:rsidRDefault="00A408EB" w:rsidP="00494816">
                  <w:pPr>
                    <w:rPr>
                      <w:b/>
                      <w:bCs/>
                    </w:rPr>
                  </w:pPr>
                </w:p>
                <w:p w14:paraId="4AD69579" w14:textId="253127D0" w:rsidR="00A408EB" w:rsidRDefault="00A408EB" w:rsidP="00494816">
                  <w:pPr>
                    <w:rPr>
                      <w:b/>
                      <w:bCs/>
                    </w:rPr>
                  </w:pPr>
                </w:p>
                <w:p w14:paraId="69D11CC5" w14:textId="164992FA" w:rsidR="00A408EB" w:rsidRDefault="00A408EB" w:rsidP="00494816">
                  <w:pPr>
                    <w:rPr>
                      <w:b/>
                      <w:bCs/>
                    </w:rPr>
                  </w:pPr>
                </w:p>
                <w:p w14:paraId="1F983965" w14:textId="2F6AB748" w:rsidR="00A408EB" w:rsidRPr="001D7183" w:rsidRDefault="00A408EB" w:rsidP="00494816">
                  <w:pPr>
                    <w:rPr>
                      <w:b/>
                      <w:bCs/>
                    </w:rPr>
                  </w:pPr>
                  <w:r>
                    <w:rPr>
                      <w:b/>
                      <w:bCs/>
                    </w:rPr>
                    <w:t>Staff Nurse</w:t>
                  </w: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A0391B" w:rsidRPr="001D7183" w14:paraId="42160846" w14:textId="77777777" w:rsidTr="00AF3E07">
              <w:trPr>
                <w:trHeight w:hRule="exact" w:val="284"/>
              </w:trPr>
              <w:tc>
                <w:tcPr>
                  <w:tcW w:w="2689" w:type="dxa"/>
                </w:tcPr>
                <w:p w14:paraId="28D42DC7" w14:textId="03DA41F1" w:rsidR="00A0391B" w:rsidRPr="00A0391B" w:rsidRDefault="00A0391B" w:rsidP="00A0391B">
                  <w:pPr>
                    <w:rPr>
                      <w:b/>
                    </w:rPr>
                  </w:pPr>
                  <w:r w:rsidRPr="00A0391B">
                    <w:rPr>
                      <w:b/>
                    </w:rPr>
                    <w:t>Manual Handling</w:t>
                  </w:r>
                </w:p>
              </w:tc>
              <w:tc>
                <w:tcPr>
                  <w:tcW w:w="1287" w:type="dxa"/>
                </w:tcPr>
                <w:p w14:paraId="6EECF4DF" w14:textId="77777777" w:rsidR="00A0391B" w:rsidRPr="001D7183" w:rsidRDefault="00A0391B" w:rsidP="00A0391B">
                  <w:pPr>
                    <w:rPr>
                      <w:b/>
                    </w:rPr>
                  </w:pPr>
                </w:p>
              </w:tc>
              <w:tc>
                <w:tcPr>
                  <w:tcW w:w="1264" w:type="dxa"/>
                </w:tcPr>
                <w:p w14:paraId="137AF717" w14:textId="77777777" w:rsidR="00A0391B" w:rsidRPr="001D7183" w:rsidRDefault="00A0391B" w:rsidP="00A0391B">
                  <w:pPr>
                    <w:rPr>
                      <w:b/>
                    </w:rPr>
                  </w:pPr>
                </w:p>
              </w:tc>
              <w:tc>
                <w:tcPr>
                  <w:tcW w:w="2712" w:type="dxa"/>
                </w:tcPr>
                <w:p w14:paraId="6F65EC5E" w14:textId="555283F7" w:rsidR="00A0391B" w:rsidRPr="001D7183" w:rsidRDefault="00A0391B" w:rsidP="00A0391B">
                  <w:pPr>
                    <w:rPr>
                      <w:b/>
                    </w:rPr>
                  </w:pPr>
                </w:p>
              </w:tc>
              <w:tc>
                <w:tcPr>
                  <w:tcW w:w="1989" w:type="dxa"/>
                </w:tcPr>
                <w:p w14:paraId="3429C923" w14:textId="77777777" w:rsidR="00A0391B" w:rsidRPr="001D7183" w:rsidRDefault="00A0391B" w:rsidP="00A0391B">
                  <w:pPr>
                    <w:rPr>
                      <w:b/>
                    </w:rPr>
                  </w:pPr>
                </w:p>
              </w:tc>
            </w:tr>
            <w:tr w:rsidR="00A0391B" w:rsidRPr="001D7183" w14:paraId="2A9A9316" w14:textId="77777777" w:rsidTr="00AF3E07">
              <w:trPr>
                <w:trHeight w:hRule="exact" w:val="284"/>
              </w:trPr>
              <w:tc>
                <w:tcPr>
                  <w:tcW w:w="2689" w:type="dxa"/>
                </w:tcPr>
                <w:p w14:paraId="56E5C7BB" w14:textId="25B163E5" w:rsidR="00A0391B" w:rsidRPr="00A0391B" w:rsidRDefault="00A0391B" w:rsidP="00A0391B">
                  <w:pPr>
                    <w:rPr>
                      <w:b/>
                    </w:rPr>
                  </w:pPr>
                  <w:r w:rsidRPr="00A0391B">
                    <w:rPr>
                      <w:b/>
                    </w:rPr>
                    <w:t>First Aid</w:t>
                  </w:r>
                </w:p>
              </w:tc>
              <w:tc>
                <w:tcPr>
                  <w:tcW w:w="1287" w:type="dxa"/>
                </w:tcPr>
                <w:p w14:paraId="482C2AEC" w14:textId="77777777" w:rsidR="00A0391B" w:rsidRPr="001D7183" w:rsidRDefault="00A0391B" w:rsidP="00A0391B">
                  <w:pPr>
                    <w:rPr>
                      <w:b/>
                    </w:rPr>
                  </w:pPr>
                </w:p>
              </w:tc>
              <w:tc>
                <w:tcPr>
                  <w:tcW w:w="1264" w:type="dxa"/>
                </w:tcPr>
                <w:p w14:paraId="61777F57" w14:textId="77777777" w:rsidR="00A0391B" w:rsidRPr="001D7183" w:rsidRDefault="00A0391B" w:rsidP="00A0391B">
                  <w:pPr>
                    <w:rPr>
                      <w:b/>
                    </w:rPr>
                  </w:pPr>
                </w:p>
              </w:tc>
              <w:tc>
                <w:tcPr>
                  <w:tcW w:w="2712" w:type="dxa"/>
                </w:tcPr>
                <w:p w14:paraId="405D241E" w14:textId="77777777" w:rsidR="00A0391B" w:rsidRPr="001D7183" w:rsidRDefault="00A0391B" w:rsidP="00A0391B">
                  <w:pPr>
                    <w:rPr>
                      <w:b/>
                    </w:rPr>
                  </w:pPr>
                </w:p>
              </w:tc>
              <w:tc>
                <w:tcPr>
                  <w:tcW w:w="1989" w:type="dxa"/>
                </w:tcPr>
                <w:p w14:paraId="503F61DF" w14:textId="77777777" w:rsidR="00A0391B" w:rsidRPr="001D7183" w:rsidRDefault="00A0391B" w:rsidP="00A0391B">
                  <w:pPr>
                    <w:rPr>
                      <w:b/>
                    </w:rPr>
                  </w:pPr>
                </w:p>
              </w:tc>
            </w:tr>
            <w:tr w:rsidR="00A0391B" w:rsidRPr="001D7183" w14:paraId="129A8C34" w14:textId="77777777" w:rsidTr="00AF3E07">
              <w:trPr>
                <w:trHeight w:hRule="exact" w:val="284"/>
              </w:trPr>
              <w:tc>
                <w:tcPr>
                  <w:tcW w:w="2689" w:type="dxa"/>
                </w:tcPr>
                <w:p w14:paraId="21517A10" w14:textId="483EA0F3" w:rsidR="00A0391B" w:rsidRPr="00A0391B" w:rsidRDefault="00A0391B" w:rsidP="00A0391B">
                  <w:pPr>
                    <w:rPr>
                      <w:b/>
                    </w:rPr>
                  </w:pPr>
                  <w:r w:rsidRPr="00A0391B">
                    <w:rPr>
                      <w:b/>
                    </w:rPr>
                    <w:t>Fire Awareness</w:t>
                  </w:r>
                </w:p>
              </w:tc>
              <w:tc>
                <w:tcPr>
                  <w:tcW w:w="1287" w:type="dxa"/>
                </w:tcPr>
                <w:p w14:paraId="4DC476AD" w14:textId="77777777" w:rsidR="00A0391B" w:rsidRPr="001D7183" w:rsidRDefault="00A0391B" w:rsidP="00A0391B">
                  <w:pPr>
                    <w:rPr>
                      <w:b/>
                    </w:rPr>
                  </w:pPr>
                </w:p>
              </w:tc>
              <w:tc>
                <w:tcPr>
                  <w:tcW w:w="1264" w:type="dxa"/>
                </w:tcPr>
                <w:p w14:paraId="0509B3E7" w14:textId="77777777" w:rsidR="00A0391B" w:rsidRPr="001D7183" w:rsidRDefault="00A0391B" w:rsidP="00A0391B">
                  <w:pPr>
                    <w:rPr>
                      <w:b/>
                    </w:rPr>
                  </w:pPr>
                </w:p>
              </w:tc>
              <w:tc>
                <w:tcPr>
                  <w:tcW w:w="2712" w:type="dxa"/>
                </w:tcPr>
                <w:p w14:paraId="60474B5B" w14:textId="77777777" w:rsidR="00A0391B" w:rsidRPr="001D7183" w:rsidRDefault="00A0391B" w:rsidP="00A0391B">
                  <w:pPr>
                    <w:rPr>
                      <w:b/>
                    </w:rPr>
                  </w:pPr>
                </w:p>
              </w:tc>
              <w:tc>
                <w:tcPr>
                  <w:tcW w:w="1989" w:type="dxa"/>
                </w:tcPr>
                <w:p w14:paraId="2A22C2DE" w14:textId="77777777" w:rsidR="00A0391B" w:rsidRPr="001D7183" w:rsidRDefault="00A0391B" w:rsidP="00A0391B">
                  <w:pPr>
                    <w:rPr>
                      <w:b/>
                    </w:rPr>
                  </w:pPr>
                </w:p>
              </w:tc>
            </w:tr>
            <w:tr w:rsidR="00A0391B" w:rsidRPr="001D7183" w14:paraId="56953C62" w14:textId="77777777" w:rsidTr="00AF3E07">
              <w:trPr>
                <w:trHeight w:hRule="exact" w:val="284"/>
              </w:trPr>
              <w:tc>
                <w:tcPr>
                  <w:tcW w:w="2689" w:type="dxa"/>
                </w:tcPr>
                <w:p w14:paraId="14776320" w14:textId="624692EB" w:rsidR="00A0391B" w:rsidRPr="00A0391B" w:rsidRDefault="00A0391B" w:rsidP="00A0391B">
                  <w:pPr>
                    <w:rPr>
                      <w:b/>
                    </w:rPr>
                  </w:pPr>
                  <w:r w:rsidRPr="00A0391B">
                    <w:rPr>
                      <w:b/>
                    </w:rPr>
                    <w:t>Health &amp; Safety</w:t>
                  </w:r>
                </w:p>
              </w:tc>
              <w:tc>
                <w:tcPr>
                  <w:tcW w:w="1287" w:type="dxa"/>
                </w:tcPr>
                <w:p w14:paraId="43227B45" w14:textId="77777777" w:rsidR="00A0391B" w:rsidRPr="001D7183" w:rsidRDefault="00A0391B" w:rsidP="00A0391B">
                  <w:pPr>
                    <w:rPr>
                      <w:b/>
                    </w:rPr>
                  </w:pPr>
                </w:p>
              </w:tc>
              <w:tc>
                <w:tcPr>
                  <w:tcW w:w="1264" w:type="dxa"/>
                </w:tcPr>
                <w:p w14:paraId="1CDFEC32" w14:textId="77777777" w:rsidR="00A0391B" w:rsidRPr="001D7183" w:rsidRDefault="00A0391B" w:rsidP="00A0391B">
                  <w:pPr>
                    <w:rPr>
                      <w:b/>
                    </w:rPr>
                  </w:pPr>
                </w:p>
              </w:tc>
              <w:tc>
                <w:tcPr>
                  <w:tcW w:w="2712" w:type="dxa"/>
                </w:tcPr>
                <w:p w14:paraId="557503BE" w14:textId="77777777" w:rsidR="00A0391B" w:rsidRPr="001D7183" w:rsidRDefault="00A0391B" w:rsidP="00A0391B">
                  <w:pPr>
                    <w:rPr>
                      <w:b/>
                    </w:rPr>
                  </w:pPr>
                </w:p>
              </w:tc>
              <w:tc>
                <w:tcPr>
                  <w:tcW w:w="1989" w:type="dxa"/>
                </w:tcPr>
                <w:p w14:paraId="051D781A" w14:textId="77777777" w:rsidR="00A0391B" w:rsidRPr="001D7183" w:rsidRDefault="00A0391B" w:rsidP="00A0391B">
                  <w:pPr>
                    <w:rPr>
                      <w:b/>
                    </w:rPr>
                  </w:pPr>
                </w:p>
              </w:tc>
            </w:tr>
            <w:tr w:rsidR="00A0391B" w:rsidRPr="001D7183" w14:paraId="1607A3BC" w14:textId="77777777" w:rsidTr="00AF3E07">
              <w:trPr>
                <w:trHeight w:hRule="exact" w:val="284"/>
              </w:trPr>
              <w:tc>
                <w:tcPr>
                  <w:tcW w:w="2689" w:type="dxa"/>
                </w:tcPr>
                <w:p w14:paraId="50AC7B8E" w14:textId="0EBF2639" w:rsidR="00A0391B" w:rsidRPr="00A0391B" w:rsidRDefault="00A0391B" w:rsidP="00A0391B">
                  <w:pPr>
                    <w:rPr>
                      <w:b/>
                    </w:rPr>
                  </w:pPr>
                </w:p>
              </w:tc>
              <w:tc>
                <w:tcPr>
                  <w:tcW w:w="1287" w:type="dxa"/>
                </w:tcPr>
                <w:p w14:paraId="040CC4E4" w14:textId="77777777" w:rsidR="00A0391B" w:rsidRPr="001D7183" w:rsidRDefault="00A0391B" w:rsidP="00A0391B">
                  <w:pPr>
                    <w:rPr>
                      <w:b/>
                    </w:rPr>
                  </w:pPr>
                </w:p>
              </w:tc>
              <w:tc>
                <w:tcPr>
                  <w:tcW w:w="1264" w:type="dxa"/>
                </w:tcPr>
                <w:p w14:paraId="78EA0B2F" w14:textId="77777777" w:rsidR="00A0391B" w:rsidRPr="001D7183" w:rsidRDefault="00A0391B" w:rsidP="00A0391B">
                  <w:pPr>
                    <w:rPr>
                      <w:b/>
                    </w:rPr>
                  </w:pPr>
                </w:p>
              </w:tc>
              <w:tc>
                <w:tcPr>
                  <w:tcW w:w="2712" w:type="dxa"/>
                </w:tcPr>
                <w:p w14:paraId="45BBF84B" w14:textId="77777777" w:rsidR="00A0391B" w:rsidRPr="001D7183" w:rsidRDefault="00A0391B" w:rsidP="00A0391B">
                  <w:pPr>
                    <w:rPr>
                      <w:b/>
                    </w:rPr>
                  </w:pPr>
                </w:p>
              </w:tc>
              <w:tc>
                <w:tcPr>
                  <w:tcW w:w="1989" w:type="dxa"/>
                </w:tcPr>
                <w:p w14:paraId="57313694" w14:textId="77777777" w:rsidR="00A0391B" w:rsidRPr="001D7183" w:rsidRDefault="00A0391B" w:rsidP="00A0391B">
                  <w:pPr>
                    <w:rPr>
                      <w:b/>
                    </w:rPr>
                  </w:pPr>
                </w:p>
              </w:tc>
            </w:tr>
            <w:tr w:rsidR="00A0391B" w:rsidRPr="001D7183" w14:paraId="18E0DD67" w14:textId="77777777" w:rsidTr="00AF3E07">
              <w:trPr>
                <w:trHeight w:hRule="exact" w:val="284"/>
              </w:trPr>
              <w:tc>
                <w:tcPr>
                  <w:tcW w:w="2689" w:type="dxa"/>
                </w:tcPr>
                <w:p w14:paraId="6A77FB15" w14:textId="39BFC3B5" w:rsidR="00A0391B" w:rsidRPr="003A5422" w:rsidRDefault="00A0391B" w:rsidP="00A0391B"/>
              </w:tc>
              <w:tc>
                <w:tcPr>
                  <w:tcW w:w="1287" w:type="dxa"/>
                </w:tcPr>
                <w:p w14:paraId="17E84938" w14:textId="77777777" w:rsidR="00A0391B" w:rsidRPr="001D7183" w:rsidRDefault="00A0391B" w:rsidP="00A0391B">
                  <w:pPr>
                    <w:rPr>
                      <w:b/>
                    </w:rPr>
                  </w:pPr>
                </w:p>
              </w:tc>
              <w:tc>
                <w:tcPr>
                  <w:tcW w:w="1264" w:type="dxa"/>
                </w:tcPr>
                <w:p w14:paraId="454DB519" w14:textId="77777777" w:rsidR="00A0391B" w:rsidRPr="001D7183" w:rsidRDefault="00A0391B" w:rsidP="00A0391B">
                  <w:pPr>
                    <w:rPr>
                      <w:b/>
                    </w:rPr>
                  </w:pPr>
                </w:p>
              </w:tc>
              <w:tc>
                <w:tcPr>
                  <w:tcW w:w="2712" w:type="dxa"/>
                </w:tcPr>
                <w:p w14:paraId="51294C0F" w14:textId="77777777" w:rsidR="00A0391B" w:rsidRPr="001D7183" w:rsidRDefault="00A0391B" w:rsidP="00A0391B">
                  <w:pPr>
                    <w:rPr>
                      <w:b/>
                    </w:rPr>
                  </w:pPr>
                </w:p>
              </w:tc>
              <w:tc>
                <w:tcPr>
                  <w:tcW w:w="1989" w:type="dxa"/>
                </w:tcPr>
                <w:p w14:paraId="3857BC55" w14:textId="77777777" w:rsidR="00A0391B" w:rsidRPr="001D7183" w:rsidRDefault="00A0391B" w:rsidP="00A0391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122658">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122658">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7F58BB9" w:rsidR="004D1C5C" w:rsidRPr="001D7183" w:rsidRDefault="00BA2977" w:rsidP="00334576">
                  <w:r>
                    <w:t>6 months</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5CD5CE82" w:rsidR="004D1C5C" w:rsidRPr="001D7183" w:rsidRDefault="00BA2977" w:rsidP="00334576">
                  <w:r>
                    <w:rPr>
                      <w:sz w:val="20"/>
                    </w:rPr>
                    <w:t>ACLS &amp; BLS</w:t>
                  </w:r>
                </w:p>
              </w:tc>
              <w:tc>
                <w:tcPr>
                  <w:tcW w:w="1418" w:type="dxa"/>
                </w:tcPr>
                <w:p w14:paraId="428FAFC3" w14:textId="1598EEED" w:rsidR="004D1C5C" w:rsidRPr="001D7183" w:rsidRDefault="00BA2977" w:rsidP="00334576">
                  <w:r>
                    <w:t>2 Years</w:t>
                  </w:r>
                </w:p>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20D8E1BE"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4F7A53" w:rsidRPr="001D7183">
                    <w:sym w:font="Symbol" w:char="F0D6"/>
                  </w:r>
                  <w:r w:rsidR="004F7A53">
                    <w:t xml:space="preserve"> (</w:t>
                  </w:r>
                  <w:proofErr w:type="gramStart"/>
                  <w:r w:rsidR="004F7A53">
                    <w:t>Indian)</w:t>
                  </w:r>
                  <w:r w:rsidR="00EA22A6" w:rsidRPr="001D7183">
                    <w:rPr>
                      <w:b/>
                      <w:sz w:val="22"/>
                    </w:rPr>
                    <w:t xml:space="preserve"> </w:t>
                  </w:r>
                  <w:r w:rsidR="00EA22A6">
                    <w:rPr>
                      <w:b/>
                      <w:bCs/>
                      <w:sz w:val="32"/>
                      <w:szCs w:val="32"/>
                    </w:rPr>
                    <w:t xml:space="preserve"> </w:t>
                  </w:r>
                  <w:r w:rsidR="00EA22A6">
                    <w:rPr>
                      <w:b/>
                    </w:rPr>
                    <w:t>No</w:t>
                  </w:r>
                  <w:proofErr w:type="gramEnd"/>
                  <w:r w:rsidR="00EA22A6">
                    <w:rPr>
                      <w:b/>
                    </w:rPr>
                    <w:t xml:space="preserve">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D61F00">
                    <w:rPr>
                      <w:b/>
                      <w:sz w:val="22"/>
                    </w:rPr>
                  </w:r>
                  <w:r w:rsidR="00D61F00">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D61F00">
                    <w:rPr>
                      <w:b/>
                      <w:sz w:val="22"/>
                    </w:rPr>
                  </w:r>
                  <w:r w:rsidR="00D61F00">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D61F00">
                    <w:rPr>
                      <w:b/>
                      <w:sz w:val="22"/>
                    </w:rPr>
                  </w:r>
                  <w:r w:rsidR="00D61F00">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0F4F6061" w:rsidR="00494816" w:rsidRPr="001D7183" w:rsidRDefault="004F7A53" w:rsidP="000C38D5">
                  <w:pPr>
                    <w:snapToGrid w:val="0"/>
                    <w:jc w:val="center"/>
                    <w:rPr>
                      <w:b/>
                      <w:bCs/>
                    </w:rPr>
                  </w:pPr>
                  <w:r w:rsidRPr="004F7A53">
                    <w:rPr>
                      <w:b/>
                      <w:bCs/>
                    </w:rPr>
                    <w:t>English, Malayalam, Hindi, Tamil</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14ADDABB" w:rsidR="00494816" w:rsidRPr="001D7183" w:rsidRDefault="00C175E8" w:rsidP="00494816">
                  <w:pPr>
                    <w:snapToGrid w:val="0"/>
                    <w:rPr>
                      <w:b/>
                      <w:bCs/>
                    </w:rPr>
                  </w:pPr>
                  <w:r>
                    <w:rPr>
                      <w:b/>
                      <w:bCs/>
                    </w:rPr>
                    <w:t>days</w:t>
                  </w: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C328D2">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C328D2">
                    <w:rPr>
                      <w:b/>
                      <w:bCs/>
                      <w:strike/>
                    </w:rPr>
                    <w:t>nights</w:t>
                  </w:r>
                  <w:r w:rsidRPr="000C38D5">
                    <w:rPr>
                      <w:b/>
                      <w:bCs/>
                    </w:rPr>
                    <w:t xml:space="preserve">  </w:t>
                  </w:r>
                  <w:r w:rsidR="00F9696E" w:rsidRPr="000C38D5">
                    <w:rPr>
                      <w:b/>
                      <w:bCs/>
                      <w:sz w:val="32"/>
                      <w:szCs w:val="32"/>
                    </w:rPr>
                    <w:t xml:space="preserve">  </w:t>
                  </w:r>
                  <w:r w:rsidRPr="000C38D5">
                    <w:rPr>
                      <w:b/>
                      <w:bCs/>
                      <w:sz w:val="32"/>
                      <w:szCs w:val="32"/>
                    </w:rPr>
                    <w:t xml:space="preserve">   </w:t>
                  </w:r>
                  <w:r w:rsidRPr="00C328D2">
                    <w:rPr>
                      <w:b/>
                      <w:bCs/>
                      <w:strike/>
                    </w:rPr>
                    <w:t>visits</w:t>
                  </w:r>
                  <w:r w:rsidRPr="000C38D5">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D61F00">
                    <w:rPr>
                      <w:b/>
                      <w:sz w:val="22"/>
                    </w:rPr>
                  </w:r>
                  <w:r w:rsidR="00D61F00">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D61F00">
                    <w:rPr>
                      <w:b/>
                      <w:sz w:val="22"/>
                    </w:rPr>
                  </w:r>
                  <w:r w:rsidR="00D61F00">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83DA3F0" w:rsidR="007C1676" w:rsidRPr="001D7183" w:rsidRDefault="004F0FF8" w:rsidP="007C1676">
                  <w:pPr>
                    <w:snapToGrid w:val="0"/>
                    <w:rPr>
                      <w:b/>
                      <w:bCs/>
                    </w:rPr>
                  </w:pPr>
                  <w:r>
                    <w:rPr>
                      <w:b/>
                      <w:bCs/>
                    </w:rPr>
                    <w:t>April end</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D61F00">
                    <w:rPr>
                      <w:b/>
                      <w:sz w:val="22"/>
                    </w:rPr>
                  </w:r>
                  <w:r w:rsidR="00D61F00">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D61F00">
                    <w:rPr>
                      <w:b/>
                      <w:sz w:val="22"/>
                    </w:rPr>
                  </w:r>
                  <w:r w:rsidR="00D61F00">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D61F00">
                    <w:rPr>
                      <w:b/>
                      <w:sz w:val="22"/>
                    </w:rPr>
                  </w:r>
                  <w:r w:rsidR="00D61F00">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D61F00">
                    <w:rPr>
                      <w:b/>
                      <w:sz w:val="22"/>
                    </w:rPr>
                  </w:r>
                  <w:r w:rsidR="00D61F00">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1E2CB450"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837954" w:rsidRPr="001D7183">
                    <w:sym w:font="Symbol" w:char="F0D6"/>
                  </w:r>
                  <w:r w:rsidR="00837954">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D61F00">
                    <w:rPr>
                      <w:b/>
                      <w:sz w:val="22"/>
                    </w:rPr>
                  </w:r>
                  <w:r w:rsidR="00D61F00">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1993D412"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B01103" w:rsidRPr="001D7183">
                    <w:sym w:font="Symbol" w:char="F0D6"/>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D61F00">
                    <w:rPr>
                      <w:b/>
                      <w:sz w:val="22"/>
                    </w:rPr>
                  </w:r>
                  <w:r w:rsidR="00D61F00">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36C57CDE" w:rsidR="00D20544" w:rsidRDefault="00D20544" w:rsidP="00D20544">
                  <w:pPr>
                    <w:pStyle w:val="Header"/>
                    <w:rPr>
                      <w:b/>
                      <w:bCs/>
                    </w:rPr>
                  </w:pPr>
                  <w:r w:rsidRPr="001D7183">
                    <w:rPr>
                      <w:b/>
                      <w:bCs/>
                    </w:rPr>
                    <w:t>Please state type of eligibility to work in the UK.</w:t>
                  </w:r>
                </w:p>
                <w:p w14:paraId="51541FC6" w14:textId="26F7FC07" w:rsidR="00B01103" w:rsidRPr="001D7183" w:rsidRDefault="00B01103" w:rsidP="00D20544">
                  <w:pPr>
                    <w:pStyle w:val="Header"/>
                    <w:rPr>
                      <w:b/>
                      <w:bCs/>
                    </w:rPr>
                  </w:pPr>
                  <w:r w:rsidRPr="00B01103">
                    <w:rPr>
                      <w:b/>
                      <w:bCs/>
                    </w:rPr>
                    <w:t>Tier 4 Dependent</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008BC6"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9F9B6E"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D61F00">
                    <w:rPr>
                      <w:b/>
                      <w:sz w:val="22"/>
                    </w:rPr>
                  </w:r>
                  <w:r w:rsidR="00D61F00">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D61F00">
                    <w:rPr>
                      <w:b/>
                      <w:sz w:val="22"/>
                    </w:rPr>
                  </w:r>
                  <w:r w:rsidR="00D61F00">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D61F00">
                    <w:rPr>
                      <w:b/>
                      <w:sz w:val="22"/>
                    </w:rPr>
                  </w:r>
                  <w:r w:rsidR="00D61F00">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D61F00">
                    <w:rPr>
                      <w:b/>
                      <w:sz w:val="22"/>
                    </w:rPr>
                  </w:r>
                  <w:r w:rsidR="00D61F00">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D61F00">
                    <w:rPr>
                      <w:b/>
                      <w:sz w:val="22"/>
                    </w:rPr>
                  </w:r>
                  <w:r w:rsidR="00D61F00">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4A6CEA85"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E17D7F" w:rsidRPr="00E17D7F">
                    <w:rPr>
                      <w:b/>
                      <w:sz w:val="22"/>
                    </w:rPr>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D61F00">
                    <w:rPr>
                      <w:b/>
                      <w:sz w:val="22"/>
                    </w:rPr>
                  </w:r>
                  <w:r w:rsidR="00D61F00">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D61F00">
                    <w:rPr>
                      <w:b/>
                      <w:sz w:val="22"/>
                    </w:rPr>
                  </w:r>
                  <w:r w:rsidR="00D61F00">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D61F00">
                    <w:rPr>
                      <w:b/>
                      <w:sz w:val="22"/>
                    </w:rPr>
                  </w:r>
                  <w:r w:rsidR="00D61F00">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D61F00">
                    <w:rPr>
                      <w:b/>
                      <w:sz w:val="22"/>
                    </w:rPr>
                  </w:r>
                  <w:r w:rsidR="00D61F00">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D61F00">
                    <w:rPr>
                      <w:b/>
                      <w:sz w:val="22"/>
                    </w:rPr>
                  </w:r>
                  <w:r w:rsidR="00D61F00">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61015A16"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D61F00">
                    <w:rPr>
                      <w:b/>
                      <w:sz w:val="22"/>
                    </w:rPr>
                  </w:r>
                  <w:r w:rsidR="00D61F00">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0B7576" w:rsidRPr="00E17D7F">
                    <w:rPr>
                      <w:b/>
                      <w:sz w:val="22"/>
                    </w:rPr>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49F5C56B"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D61F00">
                    <w:rPr>
                      <w:b/>
                      <w:sz w:val="22"/>
                    </w:rPr>
                  </w:r>
                  <w:r w:rsidR="00D61F00">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0B7576" w:rsidRPr="00E17D7F">
                    <w:rPr>
                      <w:b/>
                      <w:sz w:val="22"/>
                    </w:rPr>
                    <w:sym w:font="Symbol" w:char="F0D6"/>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343E9AEF" w14:textId="60CAA13B" w:rsidR="00D97E5F" w:rsidRPr="001D7183" w:rsidRDefault="00D97E5F" w:rsidP="00F15FDB">
            <w:pPr>
              <w:rPr>
                <w:b/>
              </w:rPr>
            </w:pPr>
            <w:bookmarkStart w:id="0" w:name="_GoBack"/>
            <w:bookmarkEnd w:id="0"/>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10"/>
      <w:headerReference w:type="default" r:id="rId11"/>
      <w:footerReference w:type="even" r:id="rId12"/>
      <w:footerReference w:type="default" r:id="rId13"/>
      <w:headerReference w:type="first" r:id="rId14"/>
      <w:footerReference w:type="first" r:id="rId15"/>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122658" w:rsidRDefault="00122658" w:rsidP="00BD2352">
      <w:r>
        <w:separator/>
      </w:r>
    </w:p>
  </w:endnote>
  <w:endnote w:type="continuationSeparator" w:id="0">
    <w:p w14:paraId="295B6900" w14:textId="77777777" w:rsidR="00122658" w:rsidRDefault="00122658"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122658" w:rsidRDefault="00122658" w:rsidP="001226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122658" w:rsidRDefault="00122658"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122658" w:rsidRDefault="00122658" w:rsidP="001226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122658" w:rsidRDefault="00122658"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122658" w:rsidRDefault="00122658"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122658" w:rsidRDefault="0012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122658" w:rsidRDefault="00122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122658" w:rsidRDefault="00122658" w:rsidP="00BD2352">
      <w:r>
        <w:separator/>
      </w:r>
    </w:p>
  </w:footnote>
  <w:footnote w:type="continuationSeparator" w:id="0">
    <w:p w14:paraId="1B57BF03" w14:textId="77777777" w:rsidR="00122658" w:rsidRDefault="00122658"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122658" w:rsidRDefault="00122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122658" w:rsidRDefault="00122658"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122658" w:rsidRDefault="00122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757AD"/>
    <w:rsid w:val="00094FA3"/>
    <w:rsid w:val="000A44D9"/>
    <w:rsid w:val="000A57B4"/>
    <w:rsid w:val="000B27F8"/>
    <w:rsid w:val="000B7576"/>
    <w:rsid w:val="000C1E50"/>
    <w:rsid w:val="000C38D5"/>
    <w:rsid w:val="000E73E0"/>
    <w:rsid w:val="0011001B"/>
    <w:rsid w:val="00112667"/>
    <w:rsid w:val="00122658"/>
    <w:rsid w:val="001341C7"/>
    <w:rsid w:val="00147D49"/>
    <w:rsid w:val="0015779C"/>
    <w:rsid w:val="00166A8D"/>
    <w:rsid w:val="00187D8B"/>
    <w:rsid w:val="00192051"/>
    <w:rsid w:val="001936FF"/>
    <w:rsid w:val="001B0CDB"/>
    <w:rsid w:val="001C402C"/>
    <w:rsid w:val="001D3541"/>
    <w:rsid w:val="001D4580"/>
    <w:rsid w:val="001D7183"/>
    <w:rsid w:val="001E2DAD"/>
    <w:rsid w:val="001F39C2"/>
    <w:rsid w:val="00203ED1"/>
    <w:rsid w:val="00204578"/>
    <w:rsid w:val="0021120F"/>
    <w:rsid w:val="002165E5"/>
    <w:rsid w:val="002173CD"/>
    <w:rsid w:val="00227870"/>
    <w:rsid w:val="00235C57"/>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406C18"/>
    <w:rsid w:val="004128B2"/>
    <w:rsid w:val="00415894"/>
    <w:rsid w:val="00416946"/>
    <w:rsid w:val="00425A80"/>
    <w:rsid w:val="0043468A"/>
    <w:rsid w:val="00446A7A"/>
    <w:rsid w:val="00461AEC"/>
    <w:rsid w:val="00465B27"/>
    <w:rsid w:val="004711E2"/>
    <w:rsid w:val="00494816"/>
    <w:rsid w:val="004A5861"/>
    <w:rsid w:val="004B06C0"/>
    <w:rsid w:val="004B5350"/>
    <w:rsid w:val="004B69F1"/>
    <w:rsid w:val="004D1C5C"/>
    <w:rsid w:val="004D7497"/>
    <w:rsid w:val="004E6173"/>
    <w:rsid w:val="004E6E9A"/>
    <w:rsid w:val="004F05B5"/>
    <w:rsid w:val="004F0FF8"/>
    <w:rsid w:val="004F7A53"/>
    <w:rsid w:val="00502DFB"/>
    <w:rsid w:val="0051450C"/>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5F66B6"/>
    <w:rsid w:val="0060517D"/>
    <w:rsid w:val="0061593B"/>
    <w:rsid w:val="00617A7C"/>
    <w:rsid w:val="006200D3"/>
    <w:rsid w:val="00636488"/>
    <w:rsid w:val="00641A83"/>
    <w:rsid w:val="00662F49"/>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25425"/>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0AF3"/>
    <w:rsid w:val="00821A62"/>
    <w:rsid w:val="008332CD"/>
    <w:rsid w:val="00835624"/>
    <w:rsid w:val="0083795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ADF"/>
    <w:rsid w:val="00910C41"/>
    <w:rsid w:val="00936480"/>
    <w:rsid w:val="009613EB"/>
    <w:rsid w:val="00966F4C"/>
    <w:rsid w:val="00995942"/>
    <w:rsid w:val="009A4C66"/>
    <w:rsid w:val="009B0DC0"/>
    <w:rsid w:val="009B508F"/>
    <w:rsid w:val="009B5732"/>
    <w:rsid w:val="009D1561"/>
    <w:rsid w:val="009D2295"/>
    <w:rsid w:val="009D6F12"/>
    <w:rsid w:val="00A0391B"/>
    <w:rsid w:val="00A17AB5"/>
    <w:rsid w:val="00A27D9A"/>
    <w:rsid w:val="00A319F4"/>
    <w:rsid w:val="00A34E53"/>
    <w:rsid w:val="00A34FF2"/>
    <w:rsid w:val="00A408EB"/>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1103"/>
    <w:rsid w:val="00B0762F"/>
    <w:rsid w:val="00B171B7"/>
    <w:rsid w:val="00B44825"/>
    <w:rsid w:val="00B47EC7"/>
    <w:rsid w:val="00B61369"/>
    <w:rsid w:val="00B6608D"/>
    <w:rsid w:val="00B72D54"/>
    <w:rsid w:val="00B74894"/>
    <w:rsid w:val="00B8470F"/>
    <w:rsid w:val="00B85C08"/>
    <w:rsid w:val="00B86D59"/>
    <w:rsid w:val="00B87B80"/>
    <w:rsid w:val="00B90E41"/>
    <w:rsid w:val="00BA2977"/>
    <w:rsid w:val="00BA7DC6"/>
    <w:rsid w:val="00BB13BB"/>
    <w:rsid w:val="00BD2352"/>
    <w:rsid w:val="00BD4AED"/>
    <w:rsid w:val="00BE26D2"/>
    <w:rsid w:val="00BE313E"/>
    <w:rsid w:val="00BF3AE3"/>
    <w:rsid w:val="00BF5284"/>
    <w:rsid w:val="00BF750C"/>
    <w:rsid w:val="00BF7A14"/>
    <w:rsid w:val="00C06735"/>
    <w:rsid w:val="00C175E8"/>
    <w:rsid w:val="00C23710"/>
    <w:rsid w:val="00C317CF"/>
    <w:rsid w:val="00C328D2"/>
    <w:rsid w:val="00C4660A"/>
    <w:rsid w:val="00C53C79"/>
    <w:rsid w:val="00C55B53"/>
    <w:rsid w:val="00C567B2"/>
    <w:rsid w:val="00C7782E"/>
    <w:rsid w:val="00C8050F"/>
    <w:rsid w:val="00C901E7"/>
    <w:rsid w:val="00C919D9"/>
    <w:rsid w:val="00CA08F4"/>
    <w:rsid w:val="00CC42B1"/>
    <w:rsid w:val="00CD20A6"/>
    <w:rsid w:val="00CE7AE8"/>
    <w:rsid w:val="00CF09C4"/>
    <w:rsid w:val="00CF3C01"/>
    <w:rsid w:val="00CF4929"/>
    <w:rsid w:val="00D20544"/>
    <w:rsid w:val="00D27644"/>
    <w:rsid w:val="00D60F23"/>
    <w:rsid w:val="00D61F00"/>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17D7F"/>
    <w:rsid w:val="00E23CA8"/>
    <w:rsid w:val="00E241E9"/>
    <w:rsid w:val="00E26F28"/>
    <w:rsid w:val="00E30178"/>
    <w:rsid w:val="00E379C7"/>
    <w:rsid w:val="00E43CB9"/>
    <w:rsid w:val="00E43E19"/>
    <w:rsid w:val="00E50C29"/>
    <w:rsid w:val="00E5411A"/>
    <w:rsid w:val="00E545B4"/>
    <w:rsid w:val="00E6623E"/>
    <w:rsid w:val="00E67E83"/>
    <w:rsid w:val="00E72F64"/>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1114"/>
    <w:rsid w:val="00FC36F8"/>
    <w:rsid w:val="00FC7A30"/>
    <w:rsid w:val="00FD6C0B"/>
    <w:rsid w:val="00FE2D19"/>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 w:type="character" w:styleId="UnresolvedMention">
    <w:name w:val="Unresolved Mention"/>
    <w:basedOn w:val="DefaultParagraphFont"/>
    <w:uiPriority w:val="99"/>
    <w:semiHidden/>
    <w:unhideWhenUsed/>
    <w:rsid w:val="00110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truelifehealthcare.co.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BCA9E-5D50-48C8-8488-5A61A395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43</cp:revision>
  <cp:lastPrinted>2020-02-18T22:58:00Z</cp:lastPrinted>
  <dcterms:created xsi:type="dcterms:W3CDTF">2020-02-18T22:58:00Z</dcterms:created>
  <dcterms:modified xsi:type="dcterms:W3CDTF">2020-03-08T21:48:00Z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